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C4A" w:rsidRDefault="00D747B7" w:rsidP="003408D5">
      <w:pPr>
        <w:pStyle w:val="Heading5"/>
        <w:spacing w:before="68"/>
        <w:ind w:left="332" w:right="332"/>
        <w:jc w:val="center"/>
      </w:pPr>
      <w:r>
        <w:rPr>
          <w:color w:val="000009"/>
        </w:rPr>
        <w:t>A Project Report</w:t>
      </w:r>
    </w:p>
    <w:p w:rsidR="008A3C4A" w:rsidRPr="003408D5" w:rsidRDefault="00D747B7" w:rsidP="003408D5">
      <w:pPr>
        <w:spacing w:before="181"/>
        <w:ind w:left="332" w:right="331"/>
        <w:jc w:val="center"/>
        <w:rPr>
          <w:sz w:val="28"/>
          <w:szCs w:val="28"/>
        </w:rPr>
      </w:pPr>
      <w:r w:rsidRPr="003408D5">
        <w:rPr>
          <w:color w:val="000009"/>
          <w:sz w:val="28"/>
          <w:szCs w:val="28"/>
        </w:rPr>
        <w:t>On</w:t>
      </w:r>
    </w:p>
    <w:p w:rsidR="008A3C4A" w:rsidRPr="003408D5" w:rsidRDefault="00D747B7" w:rsidP="003408D5">
      <w:pPr>
        <w:spacing w:before="206"/>
        <w:ind w:left="329" w:right="332"/>
        <w:jc w:val="center"/>
        <w:rPr>
          <w:b/>
          <w:sz w:val="36"/>
          <w:szCs w:val="36"/>
        </w:rPr>
      </w:pPr>
      <w:r w:rsidRPr="003408D5">
        <w:rPr>
          <w:b/>
          <w:color w:val="000009"/>
          <w:sz w:val="36"/>
          <w:szCs w:val="36"/>
        </w:rPr>
        <w:t>“ONLINE UNUSED MEDICINE DONATION”</w:t>
      </w:r>
    </w:p>
    <w:p w:rsidR="008A3C4A" w:rsidRPr="003408D5" w:rsidRDefault="0049173F" w:rsidP="0049173F">
      <w:pPr>
        <w:pStyle w:val="BodyText"/>
        <w:tabs>
          <w:tab w:val="left" w:pos="4993"/>
        </w:tabs>
        <w:spacing w:before="8"/>
        <w:rPr>
          <w:b/>
          <w:sz w:val="28"/>
          <w:szCs w:val="28"/>
        </w:rPr>
      </w:pPr>
      <w:r>
        <w:rPr>
          <w:b/>
          <w:sz w:val="28"/>
          <w:szCs w:val="28"/>
        </w:rPr>
        <w:tab/>
      </w:r>
    </w:p>
    <w:p w:rsidR="008A3C4A" w:rsidRPr="003408D5" w:rsidRDefault="00D747B7" w:rsidP="003408D5">
      <w:pPr>
        <w:spacing w:before="1"/>
        <w:ind w:left="332" w:right="328"/>
        <w:jc w:val="center"/>
        <w:rPr>
          <w:sz w:val="28"/>
          <w:szCs w:val="28"/>
        </w:rPr>
      </w:pPr>
      <w:r w:rsidRPr="003408D5">
        <w:rPr>
          <w:color w:val="000009"/>
          <w:sz w:val="28"/>
          <w:szCs w:val="28"/>
        </w:rPr>
        <w:t xml:space="preserve">Submitted in partial </w:t>
      </w:r>
      <w:r w:rsidRPr="003408D5">
        <w:rPr>
          <w:color w:val="212121"/>
          <w:sz w:val="28"/>
          <w:szCs w:val="28"/>
        </w:rPr>
        <w:t xml:space="preserve">fulfillment </w:t>
      </w:r>
      <w:r w:rsidRPr="003408D5">
        <w:rPr>
          <w:color w:val="000009"/>
          <w:sz w:val="28"/>
          <w:szCs w:val="28"/>
        </w:rPr>
        <w:t>of the requirement of</w:t>
      </w:r>
    </w:p>
    <w:p w:rsidR="003408D5" w:rsidRPr="003408D5" w:rsidRDefault="003408D5" w:rsidP="003408D5">
      <w:pPr>
        <w:spacing w:before="3"/>
        <w:ind w:left="329" w:right="332"/>
        <w:jc w:val="center"/>
        <w:rPr>
          <w:b/>
          <w:color w:val="000009"/>
          <w:sz w:val="28"/>
          <w:szCs w:val="28"/>
        </w:rPr>
      </w:pPr>
    </w:p>
    <w:p w:rsidR="003408D5" w:rsidRDefault="00D747B7" w:rsidP="003408D5">
      <w:pPr>
        <w:spacing w:before="3"/>
        <w:ind w:left="329" w:right="332"/>
        <w:jc w:val="center"/>
        <w:rPr>
          <w:b/>
          <w:sz w:val="36"/>
        </w:rPr>
      </w:pPr>
      <w:r>
        <w:rPr>
          <w:b/>
          <w:color w:val="000009"/>
          <w:sz w:val="36"/>
        </w:rPr>
        <w:t>University of Mumbai</w:t>
      </w:r>
    </w:p>
    <w:p w:rsidR="003408D5" w:rsidRPr="003408D5" w:rsidRDefault="003408D5" w:rsidP="003408D5">
      <w:pPr>
        <w:spacing w:before="3"/>
        <w:ind w:left="329" w:right="332"/>
        <w:jc w:val="center"/>
        <w:rPr>
          <w:b/>
          <w:sz w:val="28"/>
          <w:szCs w:val="28"/>
        </w:rPr>
      </w:pPr>
    </w:p>
    <w:p w:rsidR="008A3C4A" w:rsidRPr="003408D5" w:rsidRDefault="00D747B7" w:rsidP="003408D5">
      <w:pPr>
        <w:spacing w:before="148"/>
        <w:ind w:left="331" w:right="332"/>
        <w:jc w:val="center"/>
        <w:rPr>
          <w:sz w:val="28"/>
          <w:szCs w:val="28"/>
        </w:rPr>
      </w:pPr>
      <w:r w:rsidRPr="003408D5">
        <w:rPr>
          <w:color w:val="000009"/>
          <w:sz w:val="28"/>
          <w:szCs w:val="28"/>
        </w:rPr>
        <w:t>For the Degree of</w:t>
      </w:r>
    </w:p>
    <w:p w:rsidR="008A3C4A" w:rsidRPr="003408D5" w:rsidRDefault="008A3C4A" w:rsidP="003408D5">
      <w:pPr>
        <w:pStyle w:val="BodyText"/>
        <w:spacing w:before="5"/>
        <w:jc w:val="center"/>
        <w:rPr>
          <w:sz w:val="28"/>
          <w:szCs w:val="28"/>
        </w:rPr>
      </w:pPr>
    </w:p>
    <w:p w:rsidR="008A3C4A" w:rsidRDefault="00D747B7" w:rsidP="003408D5">
      <w:pPr>
        <w:ind w:left="325" w:right="332"/>
        <w:jc w:val="center"/>
        <w:rPr>
          <w:b/>
          <w:sz w:val="36"/>
        </w:rPr>
      </w:pPr>
      <w:r>
        <w:rPr>
          <w:b/>
          <w:color w:val="000009"/>
          <w:sz w:val="36"/>
        </w:rPr>
        <w:t>Bachelor of Computer Science</w:t>
      </w:r>
    </w:p>
    <w:p w:rsidR="008A3C4A" w:rsidRPr="003408D5" w:rsidRDefault="003408D5" w:rsidP="003408D5">
      <w:pPr>
        <w:spacing w:before="182"/>
        <w:ind w:left="332" w:right="332"/>
        <w:jc w:val="center"/>
        <w:rPr>
          <w:sz w:val="28"/>
          <w:szCs w:val="28"/>
        </w:rPr>
      </w:pPr>
      <w:r>
        <w:rPr>
          <w:color w:val="000009"/>
          <w:sz w:val="28"/>
          <w:szCs w:val="28"/>
        </w:rPr>
        <w:t>Submitted b</w:t>
      </w:r>
      <w:r w:rsidR="00D747B7" w:rsidRPr="003408D5">
        <w:rPr>
          <w:color w:val="000009"/>
          <w:sz w:val="28"/>
          <w:szCs w:val="28"/>
        </w:rPr>
        <w:t>y</w:t>
      </w:r>
    </w:p>
    <w:p w:rsidR="008A3C4A" w:rsidRDefault="008A3C4A" w:rsidP="003408D5">
      <w:pPr>
        <w:pStyle w:val="BodyText"/>
        <w:spacing w:before="5"/>
        <w:jc w:val="center"/>
        <w:rPr>
          <w:sz w:val="32"/>
        </w:rPr>
      </w:pPr>
    </w:p>
    <w:p w:rsidR="008A3C4A" w:rsidRDefault="00D747B7" w:rsidP="003408D5">
      <w:pPr>
        <w:spacing w:before="1"/>
        <w:ind w:left="332" w:right="331"/>
        <w:jc w:val="center"/>
        <w:rPr>
          <w:b/>
          <w:sz w:val="36"/>
        </w:rPr>
      </w:pPr>
      <w:r>
        <w:rPr>
          <w:b/>
          <w:color w:val="000009"/>
          <w:sz w:val="36"/>
        </w:rPr>
        <w:t>Pranali Raul</w:t>
      </w:r>
    </w:p>
    <w:p w:rsidR="008A3C4A" w:rsidRPr="003408D5" w:rsidRDefault="00D747B7" w:rsidP="003408D5">
      <w:pPr>
        <w:spacing w:before="181"/>
        <w:ind w:left="332" w:right="332"/>
        <w:jc w:val="center"/>
        <w:rPr>
          <w:sz w:val="28"/>
          <w:szCs w:val="28"/>
        </w:rPr>
      </w:pPr>
      <w:r w:rsidRPr="003408D5">
        <w:rPr>
          <w:color w:val="000009"/>
          <w:sz w:val="28"/>
          <w:szCs w:val="28"/>
        </w:rPr>
        <w:t>Under the Guidance of</w:t>
      </w:r>
    </w:p>
    <w:p w:rsidR="008A3C4A" w:rsidRDefault="008A3C4A" w:rsidP="003408D5">
      <w:pPr>
        <w:pStyle w:val="BodyText"/>
        <w:spacing w:before="1"/>
        <w:jc w:val="center"/>
        <w:rPr>
          <w:sz w:val="32"/>
        </w:rPr>
      </w:pPr>
    </w:p>
    <w:p w:rsidR="008A3C4A" w:rsidRDefault="00D747B7" w:rsidP="003408D5">
      <w:pPr>
        <w:ind w:left="332" w:right="332"/>
        <w:jc w:val="center"/>
        <w:rPr>
          <w:b/>
          <w:sz w:val="36"/>
        </w:rPr>
      </w:pPr>
      <w:r>
        <w:rPr>
          <w:b/>
          <w:color w:val="000009"/>
          <w:sz w:val="36"/>
        </w:rPr>
        <w:t>Prof. Saba Shaikh</w:t>
      </w:r>
    </w:p>
    <w:p w:rsidR="008A3C4A" w:rsidRPr="003408D5" w:rsidRDefault="00D747B7" w:rsidP="003408D5">
      <w:pPr>
        <w:spacing w:before="181"/>
        <w:ind w:left="332" w:right="331"/>
        <w:jc w:val="center"/>
        <w:rPr>
          <w:sz w:val="28"/>
          <w:szCs w:val="28"/>
        </w:rPr>
      </w:pPr>
      <w:r w:rsidRPr="003408D5">
        <w:rPr>
          <w:color w:val="000009"/>
          <w:sz w:val="28"/>
          <w:szCs w:val="28"/>
        </w:rPr>
        <w:t>Final Year Computer Science</w:t>
      </w:r>
    </w:p>
    <w:p w:rsidR="008A3C4A" w:rsidRDefault="003408D5" w:rsidP="003408D5">
      <w:pPr>
        <w:pStyle w:val="BodyText"/>
        <w:jc w:val="center"/>
        <w:rPr>
          <w:sz w:val="20"/>
        </w:rPr>
      </w:pPr>
      <w:r>
        <w:rPr>
          <w:noProof/>
          <w:lang w:val="en-IN" w:eastAsia="en-IN" w:bidi="mr-IN"/>
        </w:rPr>
        <w:drawing>
          <wp:anchor distT="0" distB="0" distL="0" distR="0" simplePos="0" relativeHeight="251497984" behindDoc="0" locked="0" layoutInCell="1" allowOverlap="1" wp14:anchorId="154B4C6B" wp14:editId="04BF6E88">
            <wp:simplePos x="0" y="0"/>
            <wp:positionH relativeFrom="page">
              <wp:posOffset>3351993</wp:posOffset>
            </wp:positionH>
            <wp:positionV relativeFrom="paragraph">
              <wp:posOffset>165649</wp:posOffset>
            </wp:positionV>
            <wp:extent cx="993139" cy="962025"/>
            <wp:effectExtent l="0" t="0" r="0" b="0"/>
            <wp:wrapTopAndBottom/>
            <wp:docPr id="1026"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9" cstate="print"/>
                    <a:srcRect/>
                    <a:stretch/>
                  </pic:blipFill>
                  <pic:spPr>
                    <a:xfrm>
                      <a:off x="0" y="0"/>
                      <a:ext cx="993139" cy="962025"/>
                    </a:xfrm>
                    <a:prstGeom prst="rect">
                      <a:avLst/>
                    </a:prstGeom>
                  </pic:spPr>
                </pic:pic>
              </a:graphicData>
            </a:graphic>
          </wp:anchor>
        </w:drawing>
      </w:r>
    </w:p>
    <w:p w:rsidR="008A3C4A" w:rsidRDefault="008A3C4A">
      <w:pPr>
        <w:pStyle w:val="BodyText"/>
        <w:rPr>
          <w:sz w:val="20"/>
        </w:rPr>
      </w:pPr>
    </w:p>
    <w:p w:rsidR="008A3C4A" w:rsidRDefault="008A3C4A">
      <w:pPr>
        <w:pStyle w:val="BodyText"/>
        <w:spacing w:before="4"/>
        <w:rPr>
          <w:sz w:val="15"/>
        </w:rPr>
      </w:pPr>
    </w:p>
    <w:p w:rsidR="008A3C4A" w:rsidRDefault="00D747B7" w:rsidP="003408D5">
      <w:pPr>
        <w:spacing w:before="55" w:line="259" w:lineRule="auto"/>
        <w:ind w:left="332" w:right="332"/>
        <w:jc w:val="center"/>
        <w:rPr>
          <w:b/>
          <w:sz w:val="36"/>
        </w:rPr>
      </w:pPr>
      <w:r>
        <w:rPr>
          <w:b/>
          <w:color w:val="000009"/>
          <w:sz w:val="36"/>
        </w:rPr>
        <w:t>Department of BSc. Computer Science Ramniranjan Jhunjhunwala College of Arts, Science &amp; Commerce</w:t>
      </w:r>
    </w:p>
    <w:p w:rsidR="008A3C4A" w:rsidRPr="003408D5" w:rsidRDefault="00D747B7" w:rsidP="003408D5">
      <w:pPr>
        <w:spacing w:before="152"/>
        <w:ind w:left="326" w:right="332"/>
        <w:jc w:val="center"/>
        <w:rPr>
          <w:sz w:val="28"/>
          <w:szCs w:val="28"/>
        </w:rPr>
      </w:pPr>
      <w:r w:rsidRPr="003408D5">
        <w:rPr>
          <w:color w:val="000009"/>
          <w:sz w:val="28"/>
          <w:szCs w:val="28"/>
        </w:rPr>
        <w:t>Affiliated to University of Mumbai.</w:t>
      </w:r>
    </w:p>
    <w:p w:rsidR="003408D5" w:rsidRDefault="00D747B7" w:rsidP="003408D5">
      <w:pPr>
        <w:spacing w:before="191" w:line="424" w:lineRule="auto"/>
        <w:ind w:left="3523" w:right="3474" w:hanging="26"/>
        <w:jc w:val="center"/>
        <w:rPr>
          <w:color w:val="000009"/>
          <w:sz w:val="28"/>
          <w:szCs w:val="28"/>
        </w:rPr>
      </w:pPr>
      <w:r w:rsidRPr="003408D5">
        <w:rPr>
          <w:color w:val="000009"/>
          <w:sz w:val="28"/>
          <w:szCs w:val="28"/>
        </w:rPr>
        <w:t xml:space="preserve">Mumbai </w:t>
      </w:r>
    </w:p>
    <w:p w:rsidR="008A3C4A" w:rsidRPr="003408D5" w:rsidRDefault="00D747B7" w:rsidP="003408D5">
      <w:pPr>
        <w:spacing w:before="191" w:line="424" w:lineRule="auto"/>
        <w:ind w:left="3523" w:right="3474" w:hanging="26"/>
        <w:jc w:val="center"/>
        <w:rPr>
          <w:b/>
          <w:bCs/>
          <w:sz w:val="28"/>
          <w:szCs w:val="28"/>
        </w:rPr>
      </w:pPr>
      <w:r w:rsidRPr="003408D5">
        <w:rPr>
          <w:b/>
          <w:bCs/>
          <w:color w:val="000009"/>
          <w:sz w:val="28"/>
          <w:szCs w:val="28"/>
        </w:rPr>
        <w:t>(2020-2021)</w:t>
      </w:r>
    </w:p>
    <w:p w:rsidR="008A3C4A" w:rsidRPr="003408D5" w:rsidRDefault="008A3C4A" w:rsidP="003408D5">
      <w:pPr>
        <w:spacing w:line="424" w:lineRule="auto"/>
        <w:jc w:val="center"/>
        <w:rPr>
          <w:sz w:val="28"/>
          <w:szCs w:val="28"/>
        </w:rPr>
        <w:sectPr w:rsidR="008A3C4A" w:rsidRPr="003408D5">
          <w:footerReference w:type="default" r:id="rId10"/>
          <w:type w:val="continuous"/>
          <w:pgSz w:w="12240" w:h="15840"/>
          <w:pgMar w:top="1060" w:right="1720" w:bottom="480" w:left="1720" w:header="720" w:footer="288" w:gutter="0"/>
          <w:pgBorders w:offsetFrom="page">
            <w:top w:val="single" w:sz="18" w:space="24" w:color="000000"/>
            <w:left w:val="single" w:sz="18" w:space="24" w:color="000000"/>
            <w:bottom w:val="single" w:sz="18" w:space="24" w:color="000000"/>
            <w:right w:val="single" w:sz="18" w:space="24" w:color="000000"/>
          </w:pgBorders>
          <w:cols w:space="720"/>
        </w:sectPr>
      </w:pPr>
    </w:p>
    <w:p w:rsidR="008A3C4A" w:rsidRPr="003408D5" w:rsidRDefault="00D747B7">
      <w:pPr>
        <w:spacing w:before="62"/>
        <w:ind w:left="2790" w:hanging="1138"/>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08D5">
        <w:rPr>
          <w:noProof/>
          <w:color w:val="000000" w:themeColor="text1"/>
          <w:lang w:val="en-IN" w:eastAsia="en-IN" w:bidi="mr-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anchor distT="0" distB="0" distL="0" distR="0" simplePos="0" relativeHeight="251496960" behindDoc="0" locked="0" layoutInCell="1" allowOverlap="1" wp14:anchorId="201501C2" wp14:editId="60F13469">
            <wp:simplePos x="0" y="0"/>
            <wp:positionH relativeFrom="page">
              <wp:posOffset>827443</wp:posOffset>
            </wp:positionH>
            <wp:positionV relativeFrom="paragraph">
              <wp:posOffset>39175</wp:posOffset>
            </wp:positionV>
            <wp:extent cx="858478" cy="781050"/>
            <wp:effectExtent l="0" t="0" r="0" b="0"/>
            <wp:wrapNone/>
            <wp:docPr id="1027"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11" cstate="print"/>
                    <a:srcRect/>
                    <a:stretch/>
                  </pic:blipFill>
                  <pic:spPr>
                    <a:xfrm>
                      <a:off x="0" y="0"/>
                      <a:ext cx="858478" cy="781050"/>
                    </a:xfrm>
                    <a:prstGeom prst="rect">
                      <a:avLst/>
                    </a:prstGeom>
                  </pic:spPr>
                </pic:pic>
              </a:graphicData>
            </a:graphic>
          </wp:anchor>
        </w:drawing>
      </w:r>
      <w:r w:rsidRPr="003408D5">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RAMNIRANJAN JHUNJHUNWALA COLLEGE GHATKOPAR (W), MUMBAI-400 086</w:t>
      </w:r>
    </w:p>
    <w:p w:rsidR="008A3C4A" w:rsidRDefault="008A3C4A">
      <w:pPr>
        <w:pStyle w:val="BodyText"/>
        <w:rPr>
          <w:b/>
          <w:sz w:val="40"/>
        </w:rPr>
      </w:pPr>
    </w:p>
    <w:p w:rsidR="008A3C4A" w:rsidRDefault="008A3C4A">
      <w:pPr>
        <w:pStyle w:val="BodyText"/>
        <w:rPr>
          <w:b/>
          <w:sz w:val="40"/>
        </w:rPr>
      </w:pPr>
    </w:p>
    <w:p w:rsidR="008A3C4A" w:rsidRDefault="008A3C4A">
      <w:pPr>
        <w:pStyle w:val="BodyText"/>
        <w:spacing w:before="6"/>
        <w:rPr>
          <w:b/>
          <w:sz w:val="55"/>
        </w:rPr>
      </w:pPr>
    </w:p>
    <w:p w:rsidR="008A3C4A" w:rsidRPr="00BE1A22" w:rsidRDefault="00D747B7">
      <w:pPr>
        <w:ind w:left="581" w:right="920"/>
        <w:jc w:val="center"/>
        <w:rPr>
          <w:b/>
          <w:sz w:val="36"/>
          <w:szCs w:val="36"/>
          <w:u w:val="single"/>
        </w:rPr>
      </w:pPr>
      <w:r w:rsidRPr="00BE1A22">
        <w:rPr>
          <w:b/>
          <w:color w:val="000009"/>
          <w:sz w:val="36"/>
          <w:szCs w:val="36"/>
          <w:u w:val="single"/>
        </w:rPr>
        <w:t>CERTIFICATE</w:t>
      </w:r>
    </w:p>
    <w:p w:rsidR="008A3C4A" w:rsidRDefault="008A3C4A">
      <w:pPr>
        <w:pStyle w:val="BodyText"/>
        <w:rPr>
          <w:b/>
          <w:sz w:val="20"/>
        </w:rPr>
      </w:pPr>
    </w:p>
    <w:p w:rsidR="008A3C4A" w:rsidRDefault="008A3C4A">
      <w:pPr>
        <w:pStyle w:val="BodyText"/>
        <w:rPr>
          <w:b/>
          <w:sz w:val="20"/>
        </w:rPr>
      </w:pPr>
    </w:p>
    <w:p w:rsidR="008A3C4A" w:rsidRDefault="008A3C4A">
      <w:pPr>
        <w:pStyle w:val="BodyText"/>
        <w:rPr>
          <w:b/>
          <w:sz w:val="20"/>
        </w:rPr>
      </w:pPr>
    </w:p>
    <w:p w:rsidR="008A3C4A" w:rsidRDefault="008A3C4A">
      <w:pPr>
        <w:pStyle w:val="BodyText"/>
        <w:spacing w:before="3"/>
        <w:rPr>
          <w:b/>
          <w:sz w:val="20"/>
        </w:rPr>
      </w:pPr>
    </w:p>
    <w:p w:rsidR="008A3C4A" w:rsidRPr="003408D5" w:rsidRDefault="00D747B7">
      <w:pPr>
        <w:spacing w:before="87"/>
        <w:ind w:left="485"/>
        <w:rPr>
          <w:bCs/>
          <w:sz w:val="28"/>
        </w:rPr>
      </w:pPr>
      <w:r w:rsidRPr="003408D5">
        <w:rPr>
          <w:bCs/>
          <w:color w:val="000009"/>
          <w:sz w:val="28"/>
        </w:rPr>
        <w:t xml:space="preserve">This is to certify that </w:t>
      </w:r>
      <w:r w:rsidRPr="0049173F">
        <w:rPr>
          <w:b/>
          <w:color w:val="000009"/>
          <w:sz w:val="32"/>
          <w:szCs w:val="32"/>
          <w:u w:val="single"/>
        </w:rPr>
        <w:t>Pranali Raul</w:t>
      </w:r>
      <w:r w:rsidRPr="003408D5">
        <w:rPr>
          <w:bCs/>
          <w:i/>
          <w:color w:val="000009"/>
          <w:sz w:val="28"/>
        </w:rPr>
        <w:t xml:space="preserve"> </w:t>
      </w:r>
      <w:r w:rsidRPr="003408D5">
        <w:rPr>
          <w:bCs/>
          <w:color w:val="000009"/>
          <w:sz w:val="28"/>
        </w:rPr>
        <w:t>has successfully completed the project titled</w:t>
      </w:r>
    </w:p>
    <w:p w:rsidR="008A3C4A" w:rsidRDefault="008A3C4A">
      <w:pPr>
        <w:pStyle w:val="BodyText"/>
        <w:spacing w:before="8"/>
        <w:rPr>
          <w:b/>
          <w:sz w:val="27"/>
        </w:rPr>
      </w:pPr>
    </w:p>
    <w:p w:rsidR="008A3C4A" w:rsidRPr="0049173F" w:rsidRDefault="00D747B7">
      <w:pPr>
        <w:ind w:left="581" w:right="750"/>
        <w:jc w:val="center"/>
        <w:rPr>
          <w:b/>
          <w:iCs/>
          <w:sz w:val="36"/>
          <w:szCs w:val="36"/>
        </w:rPr>
      </w:pPr>
      <w:r w:rsidRPr="0049173F">
        <w:rPr>
          <w:b/>
          <w:iCs/>
          <w:color w:val="000009"/>
          <w:sz w:val="36"/>
          <w:szCs w:val="36"/>
          <w:u w:val="thick" w:color="000009"/>
        </w:rPr>
        <w:t>“Online Unused Medicine Donation</w:t>
      </w:r>
      <w:r w:rsidRPr="0049173F">
        <w:rPr>
          <w:b/>
          <w:iCs/>
          <w:color w:val="000009"/>
          <w:sz w:val="36"/>
          <w:szCs w:val="36"/>
        </w:rPr>
        <w:t>”</w:t>
      </w:r>
    </w:p>
    <w:p w:rsidR="008A3C4A" w:rsidRDefault="008A3C4A">
      <w:pPr>
        <w:pStyle w:val="BodyText"/>
        <w:rPr>
          <w:b/>
          <w:i/>
          <w:sz w:val="20"/>
        </w:rPr>
      </w:pPr>
    </w:p>
    <w:p w:rsidR="008A3C4A" w:rsidRDefault="008A3C4A">
      <w:pPr>
        <w:pStyle w:val="BodyText"/>
        <w:spacing w:before="2"/>
        <w:rPr>
          <w:b/>
          <w:i/>
          <w:sz w:val="20"/>
        </w:rPr>
      </w:pPr>
    </w:p>
    <w:p w:rsidR="008A3C4A" w:rsidRPr="003408D5" w:rsidRDefault="00D747B7">
      <w:pPr>
        <w:spacing w:before="87" w:line="360" w:lineRule="auto"/>
        <w:ind w:left="581" w:right="268"/>
        <w:jc w:val="center"/>
        <w:rPr>
          <w:bCs/>
          <w:sz w:val="28"/>
        </w:rPr>
      </w:pPr>
      <w:r w:rsidRPr="003408D5">
        <w:rPr>
          <w:bCs/>
          <w:color w:val="000009"/>
          <w:sz w:val="28"/>
        </w:rPr>
        <w:t>under our guidance towards the partial fulfillment of degree of Bachelors of Science (Computer Science – SEM V) submitted to Ramniranjan Jhunjhunwala College, Ghatkopar (W) during the academic year 2020 – 2021 as specified by</w:t>
      </w:r>
    </w:p>
    <w:p w:rsidR="008A3C4A" w:rsidRDefault="008A3C4A">
      <w:pPr>
        <w:pStyle w:val="BodyText"/>
        <w:spacing w:before="10"/>
        <w:rPr>
          <w:b/>
          <w:sz w:val="27"/>
        </w:rPr>
      </w:pPr>
    </w:p>
    <w:p w:rsidR="008A3C4A" w:rsidRDefault="00C04137" w:rsidP="00C04137">
      <w:pPr>
        <w:spacing w:before="1"/>
        <w:ind w:left="581" w:right="719"/>
        <w:jc w:val="center"/>
        <w:rPr>
          <w:b/>
          <w:color w:val="000009"/>
          <w:sz w:val="32"/>
        </w:rPr>
      </w:pPr>
      <w:r>
        <w:rPr>
          <w:b/>
          <w:color w:val="000009"/>
          <w:sz w:val="32"/>
        </w:rPr>
        <w:t>UNIVERSITY OF MUMBAI</w:t>
      </w:r>
    </w:p>
    <w:p w:rsidR="00432EBE" w:rsidRDefault="00432EBE" w:rsidP="00C04137">
      <w:pPr>
        <w:spacing w:before="1"/>
        <w:ind w:left="581" w:right="719"/>
        <w:jc w:val="center"/>
        <w:rPr>
          <w:b/>
          <w:color w:val="000009"/>
          <w:sz w:val="32"/>
        </w:rPr>
      </w:pPr>
    </w:p>
    <w:p w:rsidR="00432EBE" w:rsidRDefault="001F5DCA" w:rsidP="00C04137">
      <w:pPr>
        <w:spacing w:before="1"/>
        <w:ind w:left="581" w:right="719"/>
        <w:jc w:val="center"/>
        <w:rPr>
          <w:b/>
          <w:color w:val="000009"/>
          <w:sz w:val="32"/>
        </w:rPr>
      </w:pPr>
      <w:r>
        <w:rPr>
          <w:noProof/>
          <w:lang w:val="en-IN" w:eastAsia="en-IN" w:bidi="mr-IN"/>
        </w:rPr>
        <mc:AlternateContent>
          <mc:Choice Requires="wps">
            <w:drawing>
              <wp:anchor distT="0" distB="0" distL="114300" distR="114300" simplePos="0" relativeHeight="251772416" behindDoc="0" locked="0" layoutInCell="1" allowOverlap="1" wp14:anchorId="45614951" wp14:editId="40466F62">
                <wp:simplePos x="0" y="0"/>
                <wp:positionH relativeFrom="column">
                  <wp:posOffset>-257400</wp:posOffset>
                </wp:positionH>
                <wp:positionV relativeFrom="paragraph">
                  <wp:posOffset>70885</wp:posOffset>
                </wp:positionV>
                <wp:extent cx="2376000" cy="1022400"/>
                <wp:effectExtent l="0" t="0" r="24765" b="25400"/>
                <wp:wrapNone/>
                <wp:docPr id="1040" name="Text Box 1040"/>
                <wp:cNvGraphicFramePr/>
                <a:graphic xmlns:a="http://schemas.openxmlformats.org/drawingml/2006/main">
                  <a:graphicData uri="http://schemas.microsoft.com/office/word/2010/wordprocessingShape">
                    <wps:wsp>
                      <wps:cNvSpPr txBox="1"/>
                      <wps:spPr>
                        <a:xfrm>
                          <a:off x="0" y="0"/>
                          <a:ext cx="2376000" cy="10224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9097B" w:rsidRDefault="00B9097B"/>
                          <w:p w:rsidR="00B9097B" w:rsidRPr="001F5DCA" w:rsidRDefault="00B9097B">
                            <w:pPr>
                              <w:rPr>
                                <w:b/>
                                <w:bCs/>
                                <w:sz w:val="28"/>
                                <w:szCs w:val="28"/>
                              </w:rPr>
                            </w:pPr>
                            <w:r w:rsidRPr="001F5DCA">
                              <w:rPr>
                                <w:b/>
                                <w:bCs/>
                                <w:sz w:val="28"/>
                                <w:szCs w:val="28"/>
                              </w:rPr>
                              <w:t>Prof.</w:t>
                            </w:r>
                            <w:r>
                              <w:rPr>
                                <w:b/>
                                <w:bCs/>
                                <w:sz w:val="28"/>
                                <w:szCs w:val="28"/>
                              </w:rPr>
                              <w:t xml:space="preserve"> (Ms.)</w:t>
                            </w:r>
                            <w:r w:rsidRPr="001F5DCA">
                              <w:rPr>
                                <w:b/>
                                <w:bCs/>
                                <w:sz w:val="28"/>
                                <w:szCs w:val="28"/>
                              </w:rPr>
                              <w:t xml:space="preserve"> Saba Shaikh</w:t>
                            </w:r>
                          </w:p>
                          <w:p w:rsidR="00B9097B" w:rsidRPr="001F5DCA" w:rsidRDefault="00B9097B" w:rsidP="001F5DCA">
                            <w:pPr>
                              <w:rPr>
                                <w:b/>
                                <w:bCs/>
                                <w:sz w:val="28"/>
                                <w:szCs w:val="28"/>
                              </w:rPr>
                            </w:pPr>
                            <w:r>
                              <w:rPr>
                                <w:b/>
                                <w:bCs/>
                                <w:sz w:val="28"/>
                                <w:szCs w:val="28"/>
                              </w:rPr>
                              <w:t xml:space="preserve">         </w:t>
                            </w:r>
                            <w:r w:rsidRPr="001F5DCA">
                              <w:rPr>
                                <w:b/>
                                <w:bCs/>
                                <w:sz w:val="28"/>
                                <w:szCs w:val="28"/>
                              </w:rPr>
                              <w:t>Project Guide</w:t>
                            </w:r>
                          </w:p>
                          <w:p w:rsidR="00B9097B" w:rsidRPr="001F5DCA" w:rsidRDefault="00B9097B">
                            <w:pPr>
                              <w:rPr>
                                <w:b/>
                                <w:bCs/>
                                <w:sz w:val="28"/>
                                <w:szCs w:val="28"/>
                              </w:rPr>
                            </w:pPr>
                            <w:r w:rsidRPr="001F5DCA">
                              <w:rPr>
                                <w:b/>
                                <w:bCs/>
                                <w:sz w:val="28"/>
                                <w:szCs w:val="28"/>
                              </w:rPr>
                              <w:t xml:space="preserve">Dept. of Computer Science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040" o:spid="_x0000_s1026" type="#_x0000_t202" style="position:absolute;left:0;text-align:left;margin-left:-20.25pt;margin-top:5.6pt;width:187.1pt;height:80.5pt;z-index:251772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" fillcolor="white [3201]" strokecolor="white [3212]" strokeweight=".5pt">
                <v:textbox>
                  <w:txbxContent>
                    <w:p w:rsidR="00631DD4" w:rsidRDefault="00631DD4"/>
                    <w:p w:rsidR="00631DD4" w:rsidRPr="001F5DCA" w:rsidRDefault="00631DD4">
                      <w:pPr>
                        <w:rPr>
                          <w:b/>
                          <w:bCs/>
                          <w:sz w:val="28"/>
                          <w:szCs w:val="28"/>
                        </w:rPr>
                      </w:pPr>
                      <w:r w:rsidRPr="001F5DCA">
                        <w:rPr>
                          <w:b/>
                          <w:bCs/>
                          <w:sz w:val="28"/>
                          <w:szCs w:val="28"/>
                        </w:rPr>
                        <w:t>Prof.</w:t>
                      </w:r>
                      <w:r>
                        <w:rPr>
                          <w:b/>
                          <w:bCs/>
                          <w:sz w:val="28"/>
                          <w:szCs w:val="28"/>
                        </w:rPr>
                        <w:t xml:space="preserve"> (Ms.)</w:t>
                      </w:r>
                      <w:r w:rsidRPr="001F5DCA">
                        <w:rPr>
                          <w:b/>
                          <w:bCs/>
                          <w:sz w:val="28"/>
                          <w:szCs w:val="28"/>
                        </w:rPr>
                        <w:t xml:space="preserve"> Saba Shaikh</w:t>
                      </w:r>
                    </w:p>
                    <w:p w:rsidR="00631DD4" w:rsidRPr="001F5DCA" w:rsidRDefault="00631DD4" w:rsidP="001F5DCA">
                      <w:pPr>
                        <w:rPr>
                          <w:b/>
                          <w:bCs/>
                          <w:sz w:val="28"/>
                          <w:szCs w:val="28"/>
                        </w:rPr>
                      </w:pPr>
                      <w:r>
                        <w:rPr>
                          <w:b/>
                          <w:bCs/>
                          <w:sz w:val="28"/>
                          <w:szCs w:val="28"/>
                        </w:rPr>
                        <w:t xml:space="preserve">         </w:t>
                      </w:r>
                      <w:r w:rsidRPr="001F5DCA">
                        <w:rPr>
                          <w:b/>
                          <w:bCs/>
                          <w:sz w:val="28"/>
                          <w:szCs w:val="28"/>
                        </w:rPr>
                        <w:t>Project Guide</w:t>
                      </w:r>
                    </w:p>
                    <w:p w:rsidR="00631DD4" w:rsidRPr="001F5DCA" w:rsidRDefault="00631DD4">
                      <w:pPr>
                        <w:rPr>
                          <w:b/>
                          <w:bCs/>
                          <w:sz w:val="28"/>
                          <w:szCs w:val="28"/>
                        </w:rPr>
                      </w:pPr>
                      <w:r w:rsidRPr="001F5DCA">
                        <w:rPr>
                          <w:b/>
                          <w:bCs/>
                          <w:sz w:val="28"/>
                          <w:szCs w:val="28"/>
                        </w:rPr>
                        <w:t xml:space="preserve">Dept. of Computer Science </w:t>
                      </w:r>
                    </w:p>
                  </w:txbxContent>
                </v:textbox>
              </v:shape>
            </w:pict>
          </mc:Fallback>
        </mc:AlternateContent>
      </w:r>
      <w:r>
        <w:rPr>
          <w:noProof/>
          <w:lang w:val="en-IN" w:eastAsia="en-IN" w:bidi="mr-IN"/>
        </w:rPr>
        <mc:AlternateContent>
          <mc:Choice Requires="wps">
            <w:drawing>
              <wp:anchor distT="0" distB="0" distL="114300" distR="114300" simplePos="0" relativeHeight="251771392" behindDoc="0" locked="0" layoutInCell="1" allowOverlap="1">
                <wp:simplePos x="0" y="0"/>
                <wp:positionH relativeFrom="column">
                  <wp:posOffset>3874800</wp:posOffset>
                </wp:positionH>
                <wp:positionV relativeFrom="paragraph">
                  <wp:posOffset>179425</wp:posOffset>
                </wp:positionV>
                <wp:extent cx="2238690" cy="900000"/>
                <wp:effectExtent l="0" t="0" r="28575" b="14605"/>
                <wp:wrapNone/>
                <wp:docPr id="1034" name="Text Box 1034"/>
                <wp:cNvGraphicFramePr/>
                <a:graphic xmlns:a="http://schemas.openxmlformats.org/drawingml/2006/main">
                  <a:graphicData uri="http://schemas.microsoft.com/office/word/2010/wordprocessingShape">
                    <wps:wsp>
                      <wps:cNvSpPr txBox="1"/>
                      <wps:spPr>
                        <a:xfrm>
                          <a:off x="0" y="0"/>
                          <a:ext cx="2238690" cy="900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9097B" w:rsidRDefault="00B9097B">
                            <w:pPr>
                              <w:rPr>
                                <w:rFonts w:eastAsia="Georgia"/>
                                <w:b/>
                                <w:bCs/>
                                <w:color w:val="00000A"/>
                                <w:sz w:val="28"/>
                                <w:szCs w:val="28"/>
                              </w:rPr>
                            </w:pPr>
                            <w:r>
                              <w:rPr>
                                <w:rFonts w:eastAsia="Georgia"/>
                                <w:b/>
                                <w:bCs/>
                                <w:color w:val="00000A"/>
                                <w:sz w:val="28"/>
                                <w:szCs w:val="28"/>
                              </w:rPr>
                              <w:t>Prof. Anita Gaikwad</w:t>
                            </w:r>
                          </w:p>
                          <w:p w:rsidR="00B9097B" w:rsidRDefault="00B9097B">
                            <w:pPr>
                              <w:rPr>
                                <w:rFonts w:eastAsia="Georgia"/>
                                <w:b/>
                                <w:bCs/>
                                <w:color w:val="00000A"/>
                                <w:sz w:val="28"/>
                                <w:szCs w:val="28"/>
                              </w:rPr>
                            </w:pPr>
                            <w:r>
                              <w:rPr>
                                <w:rFonts w:eastAsia="Georgia"/>
                                <w:b/>
                                <w:bCs/>
                                <w:color w:val="00000A"/>
                                <w:sz w:val="28"/>
                                <w:szCs w:val="28"/>
                              </w:rPr>
                              <w:t xml:space="preserve">          In-Charge</w:t>
                            </w:r>
                          </w:p>
                          <w:p w:rsidR="00B9097B" w:rsidRDefault="00B9097B">
                            <w:pPr>
                              <w:rPr>
                                <w:rFonts w:eastAsia="Georgia"/>
                                <w:b/>
                                <w:bCs/>
                                <w:color w:val="00000A"/>
                                <w:sz w:val="28"/>
                                <w:szCs w:val="28"/>
                              </w:rPr>
                            </w:pPr>
                            <w:r>
                              <w:rPr>
                                <w:rFonts w:eastAsia="Georgia"/>
                                <w:b/>
                                <w:bCs/>
                                <w:color w:val="00000A"/>
                                <w:sz w:val="28"/>
                                <w:szCs w:val="28"/>
                              </w:rPr>
                              <w:t>Dept. of Computer Science</w:t>
                            </w:r>
                          </w:p>
                          <w:p w:rsidR="00B9097B" w:rsidRDefault="00B909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34" o:spid="_x0000_s1027" type="#_x0000_t202" style="position:absolute;left:0;text-align:left;margin-left:305.1pt;margin-top:14.15pt;width:176.25pt;height:70.85pt;z-index:251771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" fillcolor="white [3201]" strokecolor="white [3212]" strokeweight=".5pt">
                <v:textbox>
                  <w:txbxContent>
                    <w:p w:rsidR="00631DD4" w:rsidRDefault="00631DD4">
                      <w:pPr>
                        <w:rPr>
                          <w:rFonts w:eastAsia="Georgia"/>
                          <w:b/>
                          <w:bCs/>
                          <w:color w:val="00000A"/>
                          <w:sz w:val="28"/>
                          <w:szCs w:val="28"/>
                        </w:rPr>
                      </w:pPr>
                      <w:r>
                        <w:rPr>
                          <w:rFonts w:eastAsia="Georgia"/>
                          <w:b/>
                          <w:bCs/>
                          <w:color w:val="00000A"/>
                          <w:sz w:val="28"/>
                          <w:szCs w:val="28"/>
                        </w:rPr>
                        <w:t>Prof. Anita Gaikwad</w:t>
                      </w:r>
                    </w:p>
                    <w:p w:rsidR="00631DD4" w:rsidRDefault="00631DD4">
                      <w:pPr>
                        <w:rPr>
                          <w:rFonts w:eastAsia="Georgia"/>
                          <w:b/>
                          <w:bCs/>
                          <w:color w:val="00000A"/>
                          <w:sz w:val="28"/>
                          <w:szCs w:val="28"/>
                        </w:rPr>
                      </w:pPr>
                      <w:r>
                        <w:rPr>
                          <w:rFonts w:eastAsia="Georgia"/>
                          <w:b/>
                          <w:bCs/>
                          <w:color w:val="00000A"/>
                          <w:sz w:val="28"/>
                          <w:szCs w:val="28"/>
                        </w:rPr>
                        <w:t xml:space="preserve">          In-Charge</w:t>
                      </w:r>
                    </w:p>
                    <w:p w:rsidR="00631DD4" w:rsidRDefault="00631DD4">
                      <w:pPr>
                        <w:rPr>
                          <w:rFonts w:eastAsia="Georgia"/>
                          <w:b/>
                          <w:bCs/>
                          <w:color w:val="00000A"/>
                          <w:sz w:val="28"/>
                          <w:szCs w:val="28"/>
                        </w:rPr>
                      </w:pPr>
                      <w:r>
                        <w:rPr>
                          <w:rFonts w:eastAsia="Georgia"/>
                          <w:b/>
                          <w:bCs/>
                          <w:color w:val="00000A"/>
                          <w:sz w:val="28"/>
                          <w:szCs w:val="28"/>
                        </w:rPr>
                        <w:t>Dept. of Computer Science</w:t>
                      </w:r>
                    </w:p>
                    <w:p w:rsidR="00631DD4" w:rsidRDefault="00631DD4"/>
                  </w:txbxContent>
                </v:textbox>
              </v:shape>
            </w:pict>
          </mc:Fallback>
        </mc:AlternateContent>
      </w:r>
      <w:r w:rsidR="00906AE7">
        <w:rPr>
          <w:b/>
          <w:color w:val="000009"/>
          <w:sz w:val="32"/>
        </w:rPr>
        <w:t xml:space="preserve">    </w:t>
      </w:r>
    </w:p>
    <w:p w:rsidR="00432EBE" w:rsidRDefault="00432EBE" w:rsidP="001F5DCA">
      <w:pPr>
        <w:spacing w:before="1"/>
        <w:ind w:right="719"/>
        <w:rPr>
          <w:b/>
          <w:color w:val="000009"/>
          <w:sz w:val="32"/>
        </w:rPr>
      </w:pPr>
    </w:p>
    <w:p w:rsidR="00432EBE" w:rsidRDefault="00432EBE" w:rsidP="00C04137">
      <w:pPr>
        <w:spacing w:before="1"/>
        <w:ind w:left="581" w:right="719"/>
        <w:jc w:val="center"/>
        <w:rPr>
          <w:b/>
          <w:color w:val="000009"/>
          <w:sz w:val="32"/>
        </w:rPr>
      </w:pPr>
    </w:p>
    <w:p w:rsidR="00432EBE" w:rsidRPr="00C04137" w:rsidRDefault="00432EBE" w:rsidP="00432EBE">
      <w:pPr>
        <w:spacing w:before="1"/>
        <w:ind w:left="581" w:right="719"/>
        <w:rPr>
          <w:b/>
          <w:sz w:val="32"/>
        </w:rPr>
        <w:sectPr w:rsidR="00432EBE" w:rsidRPr="00C04137">
          <w:footerReference w:type="default" r:id="rId12"/>
          <w:pgSz w:w="11900" w:h="16840"/>
          <w:pgMar w:top="1360" w:right="1060" w:bottom="480" w:left="1200" w:header="0" w:footer="287" w:gutter="0"/>
          <w:pgBorders w:offsetFrom="page">
            <w:top w:val="single" w:sz="18" w:space="24" w:color="000000"/>
            <w:left w:val="single" w:sz="18" w:space="24" w:color="000000"/>
            <w:bottom w:val="single" w:sz="18" w:space="24" w:color="000000"/>
            <w:right w:val="single" w:sz="18" w:space="24" w:color="000000"/>
          </w:pgBorders>
          <w:cols w:space="720"/>
        </w:sectPr>
      </w:pPr>
    </w:p>
    <w:tbl>
      <w:tblPr>
        <w:tblpPr w:leftFromText="180" w:rightFromText="180" w:vertAnchor="text" w:horzAnchor="margin" w:tblpXSpec="center" w:tblpY="-103"/>
        <w:tblW w:w="8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7"/>
        <w:gridCol w:w="5546"/>
        <w:gridCol w:w="1042"/>
      </w:tblGrid>
      <w:tr w:rsidR="00B9097B" w:rsidTr="00B9097B">
        <w:trPr>
          <w:trHeight w:val="397"/>
        </w:trPr>
        <w:tc>
          <w:tcPr>
            <w:tcW w:w="1507" w:type="dxa"/>
          </w:tcPr>
          <w:p w:rsidR="00B9097B" w:rsidRDefault="00B9097B" w:rsidP="00B9097B">
            <w:pPr>
              <w:rPr>
                <w:rFonts w:ascii="Georgia"/>
                <w:bCs/>
                <w:sz w:val="28"/>
              </w:rPr>
            </w:pPr>
          </w:p>
        </w:tc>
        <w:tc>
          <w:tcPr>
            <w:tcW w:w="5546" w:type="dxa"/>
          </w:tcPr>
          <w:p w:rsidR="00B9097B" w:rsidRDefault="00B9097B" w:rsidP="00B9097B">
            <w:pPr>
              <w:jc w:val="center"/>
              <w:rPr>
                <w:b/>
                <w:sz w:val="28"/>
              </w:rPr>
            </w:pPr>
          </w:p>
          <w:p w:rsidR="00B9097B" w:rsidRPr="0049173F" w:rsidRDefault="00B9097B" w:rsidP="00B9097B">
            <w:pPr>
              <w:jc w:val="center"/>
              <w:rPr>
                <w:b/>
                <w:sz w:val="32"/>
                <w:szCs w:val="32"/>
              </w:rPr>
            </w:pPr>
            <w:r w:rsidRPr="0049173F">
              <w:rPr>
                <w:b/>
                <w:sz w:val="32"/>
                <w:szCs w:val="32"/>
              </w:rPr>
              <w:t>INDEX</w:t>
            </w:r>
          </w:p>
          <w:p w:rsidR="00B9097B" w:rsidRDefault="00B9097B" w:rsidP="00B9097B">
            <w:pPr>
              <w:jc w:val="center"/>
              <w:rPr>
                <w:rFonts w:ascii="Georgia"/>
                <w:bCs/>
                <w:sz w:val="28"/>
              </w:rPr>
            </w:pPr>
          </w:p>
        </w:tc>
        <w:tc>
          <w:tcPr>
            <w:tcW w:w="1042" w:type="dxa"/>
          </w:tcPr>
          <w:p w:rsidR="00B9097B" w:rsidRDefault="00B9097B" w:rsidP="00B9097B">
            <w:pPr>
              <w:rPr>
                <w:rFonts w:ascii="Georgia"/>
                <w:bCs/>
                <w:sz w:val="28"/>
              </w:rPr>
            </w:pPr>
          </w:p>
        </w:tc>
      </w:tr>
      <w:tr w:rsidR="00B9097B" w:rsidRPr="0049173F" w:rsidTr="00B9097B">
        <w:trPr>
          <w:trHeight w:val="397"/>
        </w:trPr>
        <w:tc>
          <w:tcPr>
            <w:tcW w:w="1507" w:type="dxa"/>
          </w:tcPr>
          <w:p w:rsidR="00B9097B" w:rsidRPr="0049173F" w:rsidRDefault="00B9097B" w:rsidP="00B9097B">
            <w:pPr>
              <w:spacing w:before="2"/>
              <w:jc w:val="center"/>
              <w:rPr>
                <w:bCs/>
                <w:sz w:val="28"/>
                <w:szCs w:val="28"/>
              </w:rPr>
            </w:pPr>
            <w:r w:rsidRPr="0049173F">
              <w:rPr>
                <w:bCs/>
                <w:sz w:val="28"/>
                <w:szCs w:val="28"/>
              </w:rPr>
              <w:t>1.</w:t>
            </w:r>
          </w:p>
        </w:tc>
        <w:tc>
          <w:tcPr>
            <w:tcW w:w="5546" w:type="dxa"/>
          </w:tcPr>
          <w:p w:rsidR="00B9097B" w:rsidRPr="0049173F" w:rsidRDefault="00B9097B" w:rsidP="00B9097B">
            <w:pPr>
              <w:spacing w:before="2"/>
              <w:rPr>
                <w:bCs/>
                <w:sz w:val="28"/>
                <w:szCs w:val="28"/>
              </w:rPr>
            </w:pPr>
            <w:r w:rsidRPr="0049173F">
              <w:rPr>
                <w:bCs/>
                <w:sz w:val="28"/>
                <w:szCs w:val="28"/>
              </w:rPr>
              <w:t>Acknowledgement</w:t>
            </w:r>
          </w:p>
        </w:tc>
        <w:tc>
          <w:tcPr>
            <w:tcW w:w="1042" w:type="dxa"/>
          </w:tcPr>
          <w:p w:rsidR="00B9097B" w:rsidRPr="00E65D66" w:rsidRDefault="00B9097B" w:rsidP="00B9097B">
            <w:pPr>
              <w:jc w:val="center"/>
              <w:rPr>
                <w:bCs/>
                <w:sz w:val="28"/>
                <w:szCs w:val="28"/>
              </w:rPr>
            </w:pPr>
            <w:r w:rsidRPr="00E65D66">
              <w:rPr>
                <w:bCs/>
                <w:sz w:val="28"/>
                <w:szCs w:val="28"/>
              </w:rPr>
              <w:t>4</w:t>
            </w:r>
          </w:p>
        </w:tc>
      </w:tr>
      <w:tr w:rsidR="00B9097B" w:rsidRPr="0049173F" w:rsidTr="00B9097B">
        <w:trPr>
          <w:trHeight w:val="430"/>
        </w:trPr>
        <w:tc>
          <w:tcPr>
            <w:tcW w:w="1507" w:type="dxa"/>
          </w:tcPr>
          <w:p w:rsidR="00B9097B" w:rsidRPr="0049173F" w:rsidRDefault="00B9097B" w:rsidP="00B9097B">
            <w:pPr>
              <w:spacing w:before="2"/>
              <w:jc w:val="center"/>
              <w:rPr>
                <w:bCs/>
                <w:sz w:val="28"/>
                <w:szCs w:val="28"/>
              </w:rPr>
            </w:pPr>
            <w:r w:rsidRPr="0049173F">
              <w:rPr>
                <w:bCs/>
                <w:sz w:val="28"/>
                <w:szCs w:val="28"/>
              </w:rPr>
              <w:t>2.</w:t>
            </w:r>
          </w:p>
        </w:tc>
        <w:tc>
          <w:tcPr>
            <w:tcW w:w="5546" w:type="dxa"/>
          </w:tcPr>
          <w:p w:rsidR="00B9097B" w:rsidRPr="0049173F" w:rsidRDefault="00B9097B" w:rsidP="00B9097B">
            <w:pPr>
              <w:spacing w:before="2"/>
              <w:rPr>
                <w:b/>
                <w:sz w:val="28"/>
                <w:szCs w:val="28"/>
              </w:rPr>
            </w:pPr>
            <w:r w:rsidRPr="0049173F">
              <w:rPr>
                <w:sz w:val="28"/>
                <w:szCs w:val="28"/>
              </w:rPr>
              <w:t>Declaration</w:t>
            </w:r>
          </w:p>
        </w:tc>
        <w:tc>
          <w:tcPr>
            <w:tcW w:w="1042" w:type="dxa"/>
          </w:tcPr>
          <w:p w:rsidR="00B9097B" w:rsidRPr="00E65D66" w:rsidRDefault="00B9097B" w:rsidP="00B9097B">
            <w:pPr>
              <w:jc w:val="center"/>
              <w:rPr>
                <w:bCs/>
                <w:sz w:val="28"/>
                <w:szCs w:val="28"/>
              </w:rPr>
            </w:pPr>
            <w:r w:rsidRPr="00E65D66">
              <w:rPr>
                <w:bCs/>
                <w:sz w:val="28"/>
                <w:szCs w:val="28"/>
              </w:rPr>
              <w:t>5</w:t>
            </w:r>
          </w:p>
        </w:tc>
      </w:tr>
      <w:tr w:rsidR="00B9097B" w:rsidRPr="0049173F" w:rsidTr="00B9097B">
        <w:trPr>
          <w:trHeight w:val="414"/>
        </w:trPr>
        <w:tc>
          <w:tcPr>
            <w:tcW w:w="1507" w:type="dxa"/>
          </w:tcPr>
          <w:p w:rsidR="00B9097B" w:rsidRPr="0049173F" w:rsidRDefault="00B9097B" w:rsidP="00B9097B">
            <w:pPr>
              <w:spacing w:before="2"/>
              <w:jc w:val="center"/>
              <w:rPr>
                <w:b/>
                <w:sz w:val="28"/>
                <w:szCs w:val="28"/>
              </w:rPr>
            </w:pPr>
            <w:r w:rsidRPr="0049173F">
              <w:rPr>
                <w:sz w:val="28"/>
                <w:szCs w:val="28"/>
              </w:rPr>
              <w:t>3.</w:t>
            </w:r>
          </w:p>
        </w:tc>
        <w:tc>
          <w:tcPr>
            <w:tcW w:w="5546" w:type="dxa"/>
          </w:tcPr>
          <w:p w:rsidR="00B9097B" w:rsidRPr="0049173F" w:rsidRDefault="00B9097B" w:rsidP="00B9097B">
            <w:pPr>
              <w:spacing w:before="2"/>
              <w:rPr>
                <w:sz w:val="28"/>
                <w:szCs w:val="28"/>
              </w:rPr>
            </w:pPr>
            <w:r w:rsidRPr="0049173F">
              <w:rPr>
                <w:sz w:val="28"/>
                <w:szCs w:val="28"/>
              </w:rPr>
              <w:t>Feasibility Study</w:t>
            </w:r>
          </w:p>
        </w:tc>
        <w:tc>
          <w:tcPr>
            <w:tcW w:w="1042" w:type="dxa"/>
          </w:tcPr>
          <w:p w:rsidR="00B9097B" w:rsidRPr="00E65D66" w:rsidRDefault="00B9097B" w:rsidP="00B9097B">
            <w:pPr>
              <w:jc w:val="center"/>
              <w:rPr>
                <w:bCs/>
                <w:sz w:val="28"/>
                <w:szCs w:val="28"/>
              </w:rPr>
            </w:pPr>
            <w:r w:rsidRPr="00E65D66">
              <w:rPr>
                <w:bCs/>
                <w:sz w:val="28"/>
                <w:szCs w:val="28"/>
              </w:rPr>
              <w:t>6</w:t>
            </w:r>
          </w:p>
        </w:tc>
      </w:tr>
      <w:tr w:rsidR="00B9097B" w:rsidRPr="0049173F" w:rsidTr="00B9097B">
        <w:trPr>
          <w:trHeight w:val="380"/>
        </w:trPr>
        <w:tc>
          <w:tcPr>
            <w:tcW w:w="1507" w:type="dxa"/>
            <w:vMerge w:val="restart"/>
          </w:tcPr>
          <w:p w:rsidR="00B9097B" w:rsidRPr="0049173F" w:rsidRDefault="00B9097B" w:rsidP="00B9097B">
            <w:pPr>
              <w:rPr>
                <w:bCs/>
                <w:sz w:val="28"/>
                <w:szCs w:val="28"/>
              </w:rPr>
            </w:pPr>
          </w:p>
        </w:tc>
        <w:tc>
          <w:tcPr>
            <w:tcW w:w="5546" w:type="dxa"/>
          </w:tcPr>
          <w:p w:rsidR="00B9097B" w:rsidRPr="0049173F" w:rsidRDefault="00B9097B" w:rsidP="00B9097B">
            <w:pPr>
              <w:spacing w:before="2"/>
              <w:rPr>
                <w:sz w:val="28"/>
                <w:szCs w:val="28"/>
              </w:rPr>
            </w:pPr>
            <w:r w:rsidRPr="0049173F">
              <w:rPr>
                <w:sz w:val="28"/>
                <w:szCs w:val="28"/>
              </w:rPr>
              <w:t>• 3.1 Technical Feasibility</w:t>
            </w:r>
          </w:p>
        </w:tc>
        <w:tc>
          <w:tcPr>
            <w:tcW w:w="1042" w:type="dxa"/>
          </w:tcPr>
          <w:p w:rsidR="00B9097B" w:rsidRPr="00E65D66" w:rsidRDefault="00B9097B" w:rsidP="00B9097B">
            <w:pPr>
              <w:jc w:val="center"/>
              <w:rPr>
                <w:bCs/>
                <w:sz w:val="28"/>
                <w:szCs w:val="28"/>
              </w:rPr>
            </w:pPr>
            <w:r w:rsidRPr="00E65D66">
              <w:rPr>
                <w:bCs/>
                <w:sz w:val="28"/>
                <w:szCs w:val="28"/>
              </w:rPr>
              <w:t>6</w:t>
            </w:r>
          </w:p>
        </w:tc>
      </w:tr>
      <w:tr w:rsidR="00B9097B" w:rsidRPr="0049173F" w:rsidTr="00B9097B">
        <w:trPr>
          <w:trHeight w:val="479"/>
        </w:trPr>
        <w:tc>
          <w:tcPr>
            <w:tcW w:w="1507" w:type="dxa"/>
            <w:vMerge/>
          </w:tcPr>
          <w:p w:rsidR="00B9097B" w:rsidRPr="0049173F" w:rsidRDefault="00B9097B" w:rsidP="00B9097B">
            <w:pPr>
              <w:rPr>
                <w:bCs/>
                <w:sz w:val="28"/>
                <w:szCs w:val="28"/>
              </w:rPr>
            </w:pPr>
          </w:p>
        </w:tc>
        <w:tc>
          <w:tcPr>
            <w:tcW w:w="5546" w:type="dxa"/>
          </w:tcPr>
          <w:p w:rsidR="00B9097B" w:rsidRPr="0049173F" w:rsidRDefault="00B9097B" w:rsidP="00B9097B">
            <w:pPr>
              <w:spacing w:before="2"/>
              <w:rPr>
                <w:sz w:val="28"/>
                <w:szCs w:val="28"/>
              </w:rPr>
            </w:pPr>
            <w:r w:rsidRPr="0049173F">
              <w:rPr>
                <w:sz w:val="28"/>
                <w:szCs w:val="28"/>
              </w:rPr>
              <w:t>• 3.2 Economic Feasibility</w:t>
            </w:r>
          </w:p>
        </w:tc>
        <w:tc>
          <w:tcPr>
            <w:tcW w:w="1042" w:type="dxa"/>
          </w:tcPr>
          <w:p w:rsidR="00B9097B" w:rsidRPr="00E65D66" w:rsidRDefault="00B9097B" w:rsidP="00B9097B">
            <w:pPr>
              <w:jc w:val="center"/>
              <w:rPr>
                <w:bCs/>
                <w:sz w:val="28"/>
                <w:szCs w:val="28"/>
              </w:rPr>
            </w:pPr>
            <w:r w:rsidRPr="00E65D66">
              <w:rPr>
                <w:bCs/>
                <w:sz w:val="28"/>
                <w:szCs w:val="28"/>
              </w:rPr>
              <w:t>6</w:t>
            </w:r>
          </w:p>
        </w:tc>
      </w:tr>
      <w:tr w:rsidR="00B9097B" w:rsidRPr="0049173F" w:rsidTr="00B9097B">
        <w:trPr>
          <w:trHeight w:val="496"/>
        </w:trPr>
        <w:tc>
          <w:tcPr>
            <w:tcW w:w="1507" w:type="dxa"/>
            <w:vMerge/>
          </w:tcPr>
          <w:p w:rsidR="00B9097B" w:rsidRPr="0049173F" w:rsidRDefault="00B9097B" w:rsidP="00B9097B">
            <w:pPr>
              <w:rPr>
                <w:bCs/>
                <w:sz w:val="28"/>
                <w:szCs w:val="28"/>
              </w:rPr>
            </w:pPr>
          </w:p>
        </w:tc>
        <w:tc>
          <w:tcPr>
            <w:tcW w:w="5546" w:type="dxa"/>
          </w:tcPr>
          <w:p w:rsidR="00B9097B" w:rsidRPr="0049173F" w:rsidRDefault="00B9097B" w:rsidP="00B9097B">
            <w:pPr>
              <w:spacing w:before="2"/>
              <w:rPr>
                <w:sz w:val="28"/>
                <w:szCs w:val="28"/>
              </w:rPr>
            </w:pPr>
            <w:r w:rsidRPr="0049173F">
              <w:rPr>
                <w:sz w:val="28"/>
                <w:szCs w:val="28"/>
              </w:rPr>
              <w:t>• 3.3 Operational Feasibility</w:t>
            </w:r>
          </w:p>
        </w:tc>
        <w:tc>
          <w:tcPr>
            <w:tcW w:w="1042" w:type="dxa"/>
          </w:tcPr>
          <w:p w:rsidR="00B9097B" w:rsidRPr="00E65D66" w:rsidRDefault="00B9097B" w:rsidP="00B9097B">
            <w:pPr>
              <w:jc w:val="center"/>
              <w:rPr>
                <w:bCs/>
                <w:sz w:val="28"/>
                <w:szCs w:val="28"/>
              </w:rPr>
            </w:pPr>
            <w:r w:rsidRPr="00E65D66">
              <w:rPr>
                <w:bCs/>
                <w:sz w:val="28"/>
                <w:szCs w:val="28"/>
              </w:rPr>
              <w:t>6</w:t>
            </w:r>
          </w:p>
        </w:tc>
      </w:tr>
      <w:tr w:rsidR="00B9097B" w:rsidRPr="0049173F" w:rsidTr="00B9097B">
        <w:trPr>
          <w:trHeight w:val="645"/>
        </w:trPr>
        <w:tc>
          <w:tcPr>
            <w:tcW w:w="1507" w:type="dxa"/>
          </w:tcPr>
          <w:p w:rsidR="00B9097B" w:rsidRPr="0049173F" w:rsidRDefault="00B9097B" w:rsidP="00B9097B">
            <w:pPr>
              <w:spacing w:before="2"/>
              <w:jc w:val="center"/>
              <w:rPr>
                <w:b/>
                <w:sz w:val="28"/>
                <w:szCs w:val="28"/>
              </w:rPr>
            </w:pPr>
            <w:r w:rsidRPr="0049173F">
              <w:rPr>
                <w:sz w:val="28"/>
                <w:szCs w:val="28"/>
              </w:rPr>
              <w:t>4.</w:t>
            </w:r>
          </w:p>
        </w:tc>
        <w:tc>
          <w:tcPr>
            <w:tcW w:w="5546" w:type="dxa"/>
          </w:tcPr>
          <w:p w:rsidR="00B9097B" w:rsidRPr="0049173F" w:rsidRDefault="00B9097B" w:rsidP="00B9097B">
            <w:pPr>
              <w:spacing w:before="2"/>
              <w:rPr>
                <w:b/>
                <w:sz w:val="28"/>
                <w:szCs w:val="28"/>
              </w:rPr>
            </w:pPr>
            <w:r w:rsidRPr="0049173F">
              <w:rPr>
                <w:sz w:val="28"/>
                <w:szCs w:val="28"/>
              </w:rPr>
              <w:t>Scope of the System</w:t>
            </w:r>
          </w:p>
        </w:tc>
        <w:tc>
          <w:tcPr>
            <w:tcW w:w="1042" w:type="dxa"/>
          </w:tcPr>
          <w:p w:rsidR="00B9097B" w:rsidRPr="00E65D66" w:rsidRDefault="00B9097B" w:rsidP="00B9097B">
            <w:pPr>
              <w:jc w:val="center"/>
              <w:rPr>
                <w:bCs/>
                <w:sz w:val="28"/>
                <w:szCs w:val="28"/>
              </w:rPr>
            </w:pPr>
            <w:r w:rsidRPr="00E65D66">
              <w:rPr>
                <w:bCs/>
                <w:sz w:val="28"/>
                <w:szCs w:val="28"/>
              </w:rPr>
              <w:t>7</w:t>
            </w:r>
          </w:p>
        </w:tc>
      </w:tr>
      <w:tr w:rsidR="00B9097B" w:rsidRPr="0049173F" w:rsidTr="00B9097B">
        <w:trPr>
          <w:trHeight w:val="546"/>
        </w:trPr>
        <w:tc>
          <w:tcPr>
            <w:tcW w:w="1507" w:type="dxa"/>
          </w:tcPr>
          <w:p w:rsidR="00B9097B" w:rsidRPr="0049173F" w:rsidRDefault="00B9097B" w:rsidP="00B9097B">
            <w:pPr>
              <w:spacing w:before="2"/>
              <w:jc w:val="center"/>
              <w:rPr>
                <w:b/>
                <w:sz w:val="28"/>
                <w:szCs w:val="28"/>
              </w:rPr>
            </w:pPr>
            <w:r w:rsidRPr="0049173F">
              <w:rPr>
                <w:sz w:val="28"/>
                <w:szCs w:val="28"/>
              </w:rPr>
              <w:t>5.</w:t>
            </w:r>
          </w:p>
        </w:tc>
        <w:tc>
          <w:tcPr>
            <w:tcW w:w="5546" w:type="dxa"/>
          </w:tcPr>
          <w:p w:rsidR="00B9097B" w:rsidRPr="0049173F" w:rsidRDefault="00B9097B" w:rsidP="00B9097B">
            <w:pPr>
              <w:spacing w:before="2"/>
              <w:rPr>
                <w:b/>
                <w:sz w:val="28"/>
                <w:szCs w:val="28"/>
              </w:rPr>
            </w:pPr>
            <w:r w:rsidRPr="0049173F">
              <w:rPr>
                <w:sz w:val="28"/>
                <w:szCs w:val="28"/>
              </w:rPr>
              <w:t>Existing System and it’s Disadvantages</w:t>
            </w:r>
          </w:p>
        </w:tc>
        <w:tc>
          <w:tcPr>
            <w:tcW w:w="1042" w:type="dxa"/>
          </w:tcPr>
          <w:p w:rsidR="00B9097B" w:rsidRPr="00E65D66" w:rsidRDefault="00B9097B" w:rsidP="00B9097B">
            <w:pPr>
              <w:jc w:val="center"/>
              <w:rPr>
                <w:bCs/>
                <w:sz w:val="28"/>
                <w:szCs w:val="28"/>
              </w:rPr>
            </w:pPr>
            <w:r w:rsidRPr="00E65D66">
              <w:rPr>
                <w:bCs/>
                <w:sz w:val="28"/>
                <w:szCs w:val="28"/>
              </w:rPr>
              <w:t>8</w:t>
            </w:r>
          </w:p>
        </w:tc>
      </w:tr>
      <w:tr w:rsidR="00B9097B" w:rsidRPr="0049173F" w:rsidTr="00B9097B">
        <w:trPr>
          <w:trHeight w:val="545"/>
        </w:trPr>
        <w:tc>
          <w:tcPr>
            <w:tcW w:w="1507" w:type="dxa"/>
          </w:tcPr>
          <w:p w:rsidR="00B9097B" w:rsidRPr="0049173F" w:rsidRDefault="00B9097B" w:rsidP="00B9097B">
            <w:pPr>
              <w:spacing w:before="2"/>
              <w:jc w:val="center"/>
              <w:rPr>
                <w:b/>
                <w:sz w:val="28"/>
                <w:szCs w:val="28"/>
              </w:rPr>
            </w:pPr>
            <w:r w:rsidRPr="0049173F">
              <w:rPr>
                <w:sz w:val="28"/>
                <w:szCs w:val="28"/>
              </w:rPr>
              <w:t>6.</w:t>
            </w:r>
          </w:p>
        </w:tc>
        <w:tc>
          <w:tcPr>
            <w:tcW w:w="5546" w:type="dxa"/>
          </w:tcPr>
          <w:p w:rsidR="00B9097B" w:rsidRPr="0049173F" w:rsidRDefault="00B9097B" w:rsidP="00B9097B">
            <w:pPr>
              <w:spacing w:before="2"/>
              <w:rPr>
                <w:b/>
                <w:sz w:val="28"/>
                <w:szCs w:val="28"/>
              </w:rPr>
            </w:pPr>
            <w:r w:rsidRPr="0049173F">
              <w:rPr>
                <w:sz w:val="28"/>
                <w:szCs w:val="28"/>
              </w:rPr>
              <w:t>Proposed System and Its Advantages</w:t>
            </w:r>
          </w:p>
        </w:tc>
        <w:tc>
          <w:tcPr>
            <w:tcW w:w="1042" w:type="dxa"/>
          </w:tcPr>
          <w:p w:rsidR="00B9097B" w:rsidRPr="00E65D66" w:rsidRDefault="00B9097B" w:rsidP="00B9097B">
            <w:pPr>
              <w:jc w:val="center"/>
              <w:rPr>
                <w:bCs/>
                <w:sz w:val="28"/>
                <w:szCs w:val="28"/>
              </w:rPr>
            </w:pPr>
            <w:r w:rsidRPr="00E65D66">
              <w:rPr>
                <w:bCs/>
                <w:sz w:val="28"/>
                <w:szCs w:val="28"/>
              </w:rPr>
              <w:t>9</w:t>
            </w:r>
          </w:p>
        </w:tc>
      </w:tr>
      <w:tr w:rsidR="00B9097B" w:rsidRPr="0049173F" w:rsidTr="00B9097B">
        <w:trPr>
          <w:trHeight w:val="546"/>
        </w:trPr>
        <w:tc>
          <w:tcPr>
            <w:tcW w:w="1507" w:type="dxa"/>
          </w:tcPr>
          <w:p w:rsidR="00B9097B" w:rsidRPr="0049173F" w:rsidRDefault="00B9097B" w:rsidP="00B9097B">
            <w:pPr>
              <w:spacing w:before="2"/>
              <w:jc w:val="center"/>
              <w:rPr>
                <w:b/>
                <w:sz w:val="28"/>
                <w:szCs w:val="28"/>
              </w:rPr>
            </w:pPr>
            <w:r w:rsidRPr="0049173F">
              <w:rPr>
                <w:sz w:val="28"/>
                <w:szCs w:val="28"/>
              </w:rPr>
              <w:t>7.</w:t>
            </w:r>
          </w:p>
        </w:tc>
        <w:tc>
          <w:tcPr>
            <w:tcW w:w="5546" w:type="dxa"/>
          </w:tcPr>
          <w:p w:rsidR="00B9097B" w:rsidRPr="0049173F" w:rsidRDefault="00B9097B" w:rsidP="00B9097B">
            <w:pPr>
              <w:spacing w:before="2"/>
              <w:rPr>
                <w:b/>
                <w:sz w:val="28"/>
                <w:szCs w:val="28"/>
              </w:rPr>
            </w:pPr>
            <w:r w:rsidRPr="0049173F">
              <w:rPr>
                <w:sz w:val="28"/>
                <w:szCs w:val="28"/>
              </w:rPr>
              <w:t>Technical Requirements</w:t>
            </w:r>
          </w:p>
        </w:tc>
        <w:tc>
          <w:tcPr>
            <w:tcW w:w="1042" w:type="dxa"/>
          </w:tcPr>
          <w:p w:rsidR="00B9097B" w:rsidRPr="00E65D66" w:rsidRDefault="00B9097B" w:rsidP="00B9097B">
            <w:pPr>
              <w:jc w:val="center"/>
              <w:rPr>
                <w:bCs/>
                <w:sz w:val="28"/>
                <w:szCs w:val="28"/>
              </w:rPr>
            </w:pPr>
            <w:r w:rsidRPr="00E65D66">
              <w:rPr>
                <w:bCs/>
                <w:sz w:val="28"/>
                <w:szCs w:val="28"/>
              </w:rPr>
              <w:t>10</w:t>
            </w:r>
          </w:p>
        </w:tc>
      </w:tr>
      <w:tr w:rsidR="00B9097B" w:rsidRPr="0049173F" w:rsidTr="00B9097B">
        <w:trPr>
          <w:trHeight w:val="610"/>
        </w:trPr>
        <w:tc>
          <w:tcPr>
            <w:tcW w:w="1507" w:type="dxa"/>
          </w:tcPr>
          <w:p w:rsidR="00B9097B" w:rsidRPr="0049173F" w:rsidRDefault="00B9097B" w:rsidP="00B9097B">
            <w:pPr>
              <w:spacing w:before="2"/>
              <w:jc w:val="center"/>
              <w:rPr>
                <w:b/>
                <w:sz w:val="28"/>
                <w:szCs w:val="28"/>
              </w:rPr>
            </w:pPr>
            <w:r w:rsidRPr="0049173F">
              <w:rPr>
                <w:sz w:val="28"/>
                <w:szCs w:val="28"/>
              </w:rPr>
              <w:t>8.</w:t>
            </w:r>
          </w:p>
        </w:tc>
        <w:tc>
          <w:tcPr>
            <w:tcW w:w="5546" w:type="dxa"/>
          </w:tcPr>
          <w:p w:rsidR="00B9097B" w:rsidRPr="0049173F" w:rsidRDefault="00B9097B" w:rsidP="00B9097B">
            <w:pPr>
              <w:spacing w:before="2"/>
              <w:rPr>
                <w:b/>
                <w:sz w:val="28"/>
                <w:szCs w:val="28"/>
              </w:rPr>
            </w:pPr>
            <w:r w:rsidRPr="0049173F">
              <w:rPr>
                <w:sz w:val="28"/>
                <w:szCs w:val="28"/>
              </w:rPr>
              <w:t>Software Development Model</w:t>
            </w:r>
          </w:p>
        </w:tc>
        <w:tc>
          <w:tcPr>
            <w:tcW w:w="1042" w:type="dxa"/>
          </w:tcPr>
          <w:p w:rsidR="00B9097B" w:rsidRPr="00E65D66" w:rsidRDefault="00B9097B" w:rsidP="00B9097B">
            <w:pPr>
              <w:jc w:val="center"/>
              <w:rPr>
                <w:bCs/>
                <w:sz w:val="28"/>
                <w:szCs w:val="28"/>
              </w:rPr>
            </w:pPr>
            <w:r>
              <w:rPr>
                <w:bCs/>
                <w:sz w:val="28"/>
                <w:szCs w:val="28"/>
              </w:rPr>
              <w:t>11-</w:t>
            </w:r>
            <w:r w:rsidRPr="00E65D66">
              <w:rPr>
                <w:bCs/>
                <w:sz w:val="28"/>
                <w:szCs w:val="28"/>
              </w:rPr>
              <w:t>13</w:t>
            </w:r>
          </w:p>
        </w:tc>
      </w:tr>
      <w:tr w:rsidR="00B9097B" w:rsidRPr="0049173F" w:rsidTr="00B9097B">
        <w:trPr>
          <w:trHeight w:val="610"/>
        </w:trPr>
        <w:tc>
          <w:tcPr>
            <w:tcW w:w="1507" w:type="dxa"/>
          </w:tcPr>
          <w:p w:rsidR="00B9097B" w:rsidRPr="0049173F" w:rsidRDefault="00B9097B" w:rsidP="00B9097B">
            <w:pPr>
              <w:spacing w:before="2"/>
              <w:jc w:val="center"/>
              <w:rPr>
                <w:sz w:val="28"/>
                <w:szCs w:val="28"/>
              </w:rPr>
            </w:pPr>
            <w:r>
              <w:rPr>
                <w:sz w:val="28"/>
                <w:szCs w:val="28"/>
              </w:rPr>
              <w:t>9.</w:t>
            </w:r>
          </w:p>
        </w:tc>
        <w:tc>
          <w:tcPr>
            <w:tcW w:w="5546" w:type="dxa"/>
          </w:tcPr>
          <w:p w:rsidR="00B9097B" w:rsidRPr="0049173F" w:rsidRDefault="00B9097B" w:rsidP="00B9097B">
            <w:pPr>
              <w:spacing w:before="2"/>
              <w:rPr>
                <w:sz w:val="28"/>
                <w:szCs w:val="28"/>
              </w:rPr>
            </w:pPr>
            <w:r>
              <w:rPr>
                <w:sz w:val="28"/>
                <w:szCs w:val="28"/>
              </w:rPr>
              <w:t>Gantt Chart</w:t>
            </w:r>
          </w:p>
        </w:tc>
        <w:tc>
          <w:tcPr>
            <w:tcW w:w="1042" w:type="dxa"/>
          </w:tcPr>
          <w:p w:rsidR="00B9097B" w:rsidRDefault="00B9097B" w:rsidP="00B9097B">
            <w:pPr>
              <w:jc w:val="center"/>
              <w:rPr>
                <w:bCs/>
                <w:sz w:val="28"/>
                <w:szCs w:val="28"/>
              </w:rPr>
            </w:pPr>
            <w:r>
              <w:rPr>
                <w:bCs/>
                <w:sz w:val="28"/>
                <w:szCs w:val="28"/>
              </w:rPr>
              <w:t>14-17</w:t>
            </w:r>
          </w:p>
        </w:tc>
      </w:tr>
      <w:tr w:rsidR="00B9097B" w:rsidRPr="0049173F" w:rsidTr="00B9097B">
        <w:trPr>
          <w:trHeight w:val="546"/>
        </w:trPr>
        <w:tc>
          <w:tcPr>
            <w:tcW w:w="1507" w:type="dxa"/>
          </w:tcPr>
          <w:p w:rsidR="00B9097B" w:rsidRPr="0049173F" w:rsidRDefault="00B9097B" w:rsidP="00B9097B">
            <w:pPr>
              <w:spacing w:before="2"/>
              <w:jc w:val="center"/>
              <w:rPr>
                <w:b/>
                <w:sz w:val="28"/>
                <w:szCs w:val="28"/>
              </w:rPr>
            </w:pPr>
            <w:r>
              <w:rPr>
                <w:sz w:val="28"/>
                <w:szCs w:val="28"/>
              </w:rPr>
              <w:t>10</w:t>
            </w:r>
            <w:r w:rsidRPr="0049173F">
              <w:rPr>
                <w:sz w:val="28"/>
                <w:szCs w:val="28"/>
              </w:rPr>
              <w:t>.</w:t>
            </w:r>
          </w:p>
        </w:tc>
        <w:tc>
          <w:tcPr>
            <w:tcW w:w="5546" w:type="dxa"/>
          </w:tcPr>
          <w:p w:rsidR="00B9097B" w:rsidRPr="0049173F" w:rsidRDefault="00B9097B" w:rsidP="00B9097B">
            <w:pPr>
              <w:spacing w:before="2"/>
              <w:rPr>
                <w:b/>
                <w:sz w:val="28"/>
                <w:szCs w:val="28"/>
              </w:rPr>
            </w:pPr>
            <w:r w:rsidRPr="0049173F">
              <w:rPr>
                <w:sz w:val="28"/>
                <w:szCs w:val="28"/>
              </w:rPr>
              <w:t>System Analysis</w:t>
            </w:r>
          </w:p>
        </w:tc>
        <w:tc>
          <w:tcPr>
            <w:tcW w:w="1042" w:type="dxa"/>
          </w:tcPr>
          <w:p w:rsidR="00B9097B" w:rsidRPr="00E65D66" w:rsidRDefault="00B9097B" w:rsidP="00B9097B">
            <w:pPr>
              <w:jc w:val="center"/>
              <w:rPr>
                <w:bCs/>
                <w:sz w:val="28"/>
                <w:szCs w:val="28"/>
              </w:rPr>
            </w:pPr>
            <w:r>
              <w:rPr>
                <w:bCs/>
                <w:sz w:val="28"/>
                <w:szCs w:val="28"/>
              </w:rPr>
              <w:t>18-</w:t>
            </w:r>
            <w:r w:rsidR="002E6C04">
              <w:rPr>
                <w:bCs/>
                <w:sz w:val="28"/>
                <w:szCs w:val="28"/>
              </w:rPr>
              <w:t>33</w:t>
            </w:r>
          </w:p>
        </w:tc>
      </w:tr>
      <w:tr w:rsidR="00B9097B" w:rsidRPr="0049173F" w:rsidTr="00B9097B">
        <w:trPr>
          <w:trHeight w:val="414"/>
        </w:trPr>
        <w:tc>
          <w:tcPr>
            <w:tcW w:w="1507" w:type="dxa"/>
            <w:vMerge w:val="restart"/>
          </w:tcPr>
          <w:p w:rsidR="00B9097B" w:rsidRPr="0049173F" w:rsidRDefault="00B9097B" w:rsidP="00B9097B">
            <w:pPr>
              <w:spacing w:before="2"/>
              <w:jc w:val="center"/>
              <w:rPr>
                <w:b/>
                <w:sz w:val="28"/>
                <w:szCs w:val="28"/>
              </w:rPr>
            </w:pPr>
          </w:p>
        </w:tc>
        <w:tc>
          <w:tcPr>
            <w:tcW w:w="5546" w:type="dxa"/>
          </w:tcPr>
          <w:p w:rsidR="00B9097B" w:rsidRPr="0049173F" w:rsidRDefault="00B9097B" w:rsidP="00B9097B">
            <w:pPr>
              <w:spacing w:before="2"/>
              <w:rPr>
                <w:b/>
                <w:sz w:val="28"/>
                <w:szCs w:val="28"/>
              </w:rPr>
            </w:pPr>
            <w:r>
              <w:rPr>
                <w:sz w:val="28"/>
                <w:szCs w:val="28"/>
              </w:rPr>
              <w:t>• 10</w:t>
            </w:r>
            <w:r w:rsidRPr="0049173F">
              <w:rPr>
                <w:sz w:val="28"/>
                <w:szCs w:val="28"/>
              </w:rPr>
              <w:t>.1 E-R Diagram</w:t>
            </w:r>
          </w:p>
        </w:tc>
        <w:tc>
          <w:tcPr>
            <w:tcW w:w="1042" w:type="dxa"/>
          </w:tcPr>
          <w:p w:rsidR="00B9097B" w:rsidRPr="00E65D66" w:rsidRDefault="00B9097B" w:rsidP="00B9097B">
            <w:pPr>
              <w:jc w:val="center"/>
              <w:rPr>
                <w:bCs/>
                <w:sz w:val="28"/>
                <w:szCs w:val="28"/>
              </w:rPr>
            </w:pPr>
            <w:r>
              <w:rPr>
                <w:bCs/>
                <w:sz w:val="28"/>
                <w:szCs w:val="28"/>
              </w:rPr>
              <w:t>18</w:t>
            </w:r>
          </w:p>
        </w:tc>
      </w:tr>
      <w:tr w:rsidR="00B9097B" w:rsidRPr="0049173F" w:rsidTr="00B9097B">
        <w:trPr>
          <w:trHeight w:val="513"/>
        </w:trPr>
        <w:tc>
          <w:tcPr>
            <w:tcW w:w="1507" w:type="dxa"/>
            <w:vMerge/>
          </w:tcPr>
          <w:p w:rsidR="00B9097B" w:rsidRPr="0049173F" w:rsidRDefault="00B9097B" w:rsidP="00B9097B">
            <w:pPr>
              <w:rPr>
                <w:bCs/>
                <w:sz w:val="28"/>
                <w:szCs w:val="28"/>
              </w:rPr>
            </w:pPr>
          </w:p>
        </w:tc>
        <w:tc>
          <w:tcPr>
            <w:tcW w:w="5546" w:type="dxa"/>
          </w:tcPr>
          <w:p w:rsidR="00B9097B" w:rsidRPr="0049173F" w:rsidRDefault="00B9097B" w:rsidP="00B9097B">
            <w:pPr>
              <w:rPr>
                <w:bCs/>
                <w:sz w:val="28"/>
                <w:szCs w:val="28"/>
              </w:rPr>
            </w:pPr>
            <w:r>
              <w:rPr>
                <w:sz w:val="28"/>
                <w:szCs w:val="28"/>
              </w:rPr>
              <w:t>• 10</w:t>
            </w:r>
            <w:r w:rsidRPr="0049173F">
              <w:rPr>
                <w:sz w:val="28"/>
                <w:szCs w:val="28"/>
              </w:rPr>
              <w:t>.2 Class Diagram</w:t>
            </w:r>
          </w:p>
        </w:tc>
        <w:tc>
          <w:tcPr>
            <w:tcW w:w="1042" w:type="dxa"/>
          </w:tcPr>
          <w:p w:rsidR="00B9097B" w:rsidRPr="00E65D66" w:rsidRDefault="002E6C04" w:rsidP="00B9097B">
            <w:pPr>
              <w:jc w:val="center"/>
              <w:rPr>
                <w:bCs/>
                <w:sz w:val="28"/>
                <w:szCs w:val="28"/>
              </w:rPr>
            </w:pPr>
            <w:r>
              <w:rPr>
                <w:bCs/>
                <w:sz w:val="28"/>
                <w:szCs w:val="28"/>
              </w:rPr>
              <w:t>21</w:t>
            </w:r>
          </w:p>
        </w:tc>
      </w:tr>
      <w:tr w:rsidR="00B9097B" w:rsidRPr="0049173F" w:rsidTr="00B9097B">
        <w:trPr>
          <w:trHeight w:val="463"/>
        </w:trPr>
        <w:tc>
          <w:tcPr>
            <w:tcW w:w="1507" w:type="dxa"/>
            <w:vMerge/>
          </w:tcPr>
          <w:p w:rsidR="00B9097B" w:rsidRPr="0049173F" w:rsidRDefault="00B9097B" w:rsidP="00B9097B">
            <w:pPr>
              <w:rPr>
                <w:bCs/>
                <w:sz w:val="28"/>
                <w:szCs w:val="28"/>
              </w:rPr>
            </w:pPr>
          </w:p>
        </w:tc>
        <w:tc>
          <w:tcPr>
            <w:tcW w:w="5546" w:type="dxa"/>
          </w:tcPr>
          <w:p w:rsidR="00B9097B" w:rsidRPr="0049173F" w:rsidRDefault="00B9097B" w:rsidP="00B9097B">
            <w:pPr>
              <w:rPr>
                <w:bCs/>
                <w:sz w:val="28"/>
                <w:szCs w:val="28"/>
              </w:rPr>
            </w:pPr>
            <w:r w:rsidRPr="0049173F">
              <w:rPr>
                <w:sz w:val="28"/>
                <w:szCs w:val="28"/>
              </w:rPr>
              <w:t xml:space="preserve">• </w:t>
            </w:r>
            <w:r>
              <w:rPr>
                <w:sz w:val="28"/>
                <w:szCs w:val="28"/>
              </w:rPr>
              <w:t>10</w:t>
            </w:r>
            <w:r w:rsidRPr="0049173F">
              <w:rPr>
                <w:sz w:val="28"/>
                <w:szCs w:val="28"/>
              </w:rPr>
              <w:t>.3 Object Diagram</w:t>
            </w:r>
          </w:p>
        </w:tc>
        <w:tc>
          <w:tcPr>
            <w:tcW w:w="1042" w:type="dxa"/>
          </w:tcPr>
          <w:p w:rsidR="00B9097B" w:rsidRPr="00E65D66" w:rsidRDefault="002E6C04" w:rsidP="00B9097B">
            <w:pPr>
              <w:jc w:val="center"/>
              <w:rPr>
                <w:bCs/>
                <w:sz w:val="28"/>
                <w:szCs w:val="28"/>
              </w:rPr>
            </w:pPr>
            <w:r>
              <w:rPr>
                <w:bCs/>
                <w:sz w:val="28"/>
                <w:szCs w:val="28"/>
              </w:rPr>
              <w:t>23</w:t>
            </w:r>
          </w:p>
        </w:tc>
      </w:tr>
      <w:tr w:rsidR="00B9097B" w:rsidRPr="0049173F" w:rsidTr="00B9097B">
        <w:trPr>
          <w:trHeight w:val="563"/>
        </w:trPr>
        <w:tc>
          <w:tcPr>
            <w:tcW w:w="1507" w:type="dxa"/>
            <w:vMerge/>
          </w:tcPr>
          <w:p w:rsidR="00B9097B" w:rsidRPr="0049173F" w:rsidRDefault="00B9097B" w:rsidP="00B9097B">
            <w:pPr>
              <w:rPr>
                <w:bCs/>
                <w:sz w:val="28"/>
                <w:szCs w:val="28"/>
              </w:rPr>
            </w:pPr>
          </w:p>
        </w:tc>
        <w:tc>
          <w:tcPr>
            <w:tcW w:w="5546" w:type="dxa"/>
          </w:tcPr>
          <w:p w:rsidR="00B9097B" w:rsidRPr="0049173F" w:rsidRDefault="00B9097B" w:rsidP="00B9097B">
            <w:pPr>
              <w:rPr>
                <w:bCs/>
                <w:sz w:val="28"/>
                <w:szCs w:val="28"/>
              </w:rPr>
            </w:pPr>
            <w:r w:rsidRPr="0049173F">
              <w:rPr>
                <w:sz w:val="28"/>
                <w:szCs w:val="28"/>
              </w:rPr>
              <w:t xml:space="preserve">• </w:t>
            </w:r>
            <w:r>
              <w:rPr>
                <w:sz w:val="28"/>
                <w:szCs w:val="28"/>
              </w:rPr>
              <w:t>10</w:t>
            </w:r>
            <w:r w:rsidRPr="0049173F">
              <w:rPr>
                <w:sz w:val="28"/>
                <w:szCs w:val="28"/>
              </w:rPr>
              <w:t>.4 Activity Diagram</w:t>
            </w:r>
          </w:p>
        </w:tc>
        <w:tc>
          <w:tcPr>
            <w:tcW w:w="1042" w:type="dxa"/>
          </w:tcPr>
          <w:p w:rsidR="00B9097B" w:rsidRPr="00E65D66" w:rsidRDefault="002E6C04" w:rsidP="00B9097B">
            <w:pPr>
              <w:jc w:val="center"/>
              <w:rPr>
                <w:bCs/>
                <w:sz w:val="28"/>
                <w:szCs w:val="28"/>
              </w:rPr>
            </w:pPr>
            <w:r>
              <w:rPr>
                <w:bCs/>
                <w:sz w:val="28"/>
                <w:szCs w:val="28"/>
              </w:rPr>
              <w:t>26</w:t>
            </w:r>
          </w:p>
        </w:tc>
      </w:tr>
      <w:tr w:rsidR="00B9097B" w:rsidRPr="0049173F" w:rsidTr="00B9097B">
        <w:trPr>
          <w:trHeight w:val="512"/>
        </w:trPr>
        <w:tc>
          <w:tcPr>
            <w:tcW w:w="1507" w:type="dxa"/>
            <w:vMerge/>
          </w:tcPr>
          <w:p w:rsidR="00B9097B" w:rsidRPr="0049173F" w:rsidRDefault="00B9097B" w:rsidP="00B9097B">
            <w:pPr>
              <w:rPr>
                <w:bCs/>
                <w:sz w:val="28"/>
                <w:szCs w:val="28"/>
              </w:rPr>
            </w:pPr>
          </w:p>
        </w:tc>
        <w:tc>
          <w:tcPr>
            <w:tcW w:w="5546" w:type="dxa"/>
          </w:tcPr>
          <w:p w:rsidR="00B9097B" w:rsidRPr="0049173F" w:rsidRDefault="00B9097B" w:rsidP="00B9097B">
            <w:pPr>
              <w:rPr>
                <w:bCs/>
                <w:sz w:val="28"/>
                <w:szCs w:val="28"/>
              </w:rPr>
            </w:pPr>
            <w:r w:rsidRPr="0049173F">
              <w:rPr>
                <w:sz w:val="28"/>
                <w:szCs w:val="28"/>
              </w:rPr>
              <w:t xml:space="preserve">• </w:t>
            </w:r>
            <w:r>
              <w:rPr>
                <w:sz w:val="28"/>
                <w:szCs w:val="28"/>
              </w:rPr>
              <w:t>10</w:t>
            </w:r>
            <w:r w:rsidRPr="0049173F">
              <w:rPr>
                <w:sz w:val="28"/>
                <w:szCs w:val="28"/>
              </w:rPr>
              <w:t>.5 Sequences Diagram</w:t>
            </w:r>
          </w:p>
        </w:tc>
        <w:tc>
          <w:tcPr>
            <w:tcW w:w="1042" w:type="dxa"/>
          </w:tcPr>
          <w:p w:rsidR="00B9097B" w:rsidRPr="00E65D66" w:rsidRDefault="002E6C04" w:rsidP="00B9097B">
            <w:pPr>
              <w:jc w:val="center"/>
              <w:rPr>
                <w:bCs/>
                <w:sz w:val="28"/>
                <w:szCs w:val="28"/>
              </w:rPr>
            </w:pPr>
            <w:r>
              <w:rPr>
                <w:bCs/>
                <w:sz w:val="28"/>
                <w:szCs w:val="28"/>
              </w:rPr>
              <w:t>29</w:t>
            </w:r>
          </w:p>
        </w:tc>
      </w:tr>
      <w:tr w:rsidR="00B9097B" w:rsidRPr="0049173F" w:rsidTr="00B9097B">
        <w:trPr>
          <w:trHeight w:val="447"/>
        </w:trPr>
        <w:tc>
          <w:tcPr>
            <w:tcW w:w="1507" w:type="dxa"/>
            <w:vMerge/>
          </w:tcPr>
          <w:p w:rsidR="00B9097B" w:rsidRPr="0049173F" w:rsidRDefault="00B9097B" w:rsidP="00B9097B">
            <w:pPr>
              <w:rPr>
                <w:bCs/>
                <w:sz w:val="28"/>
                <w:szCs w:val="28"/>
              </w:rPr>
            </w:pPr>
          </w:p>
        </w:tc>
        <w:tc>
          <w:tcPr>
            <w:tcW w:w="5546" w:type="dxa"/>
          </w:tcPr>
          <w:p w:rsidR="00B9097B" w:rsidRPr="0049173F" w:rsidRDefault="00B9097B" w:rsidP="00B9097B">
            <w:pPr>
              <w:rPr>
                <w:bCs/>
                <w:sz w:val="28"/>
                <w:szCs w:val="28"/>
              </w:rPr>
            </w:pPr>
            <w:r w:rsidRPr="0049173F">
              <w:rPr>
                <w:sz w:val="28"/>
                <w:szCs w:val="28"/>
              </w:rPr>
              <w:t xml:space="preserve">• </w:t>
            </w:r>
            <w:r>
              <w:rPr>
                <w:sz w:val="28"/>
                <w:szCs w:val="28"/>
              </w:rPr>
              <w:t>10</w:t>
            </w:r>
            <w:r w:rsidRPr="0049173F">
              <w:rPr>
                <w:sz w:val="28"/>
                <w:szCs w:val="28"/>
              </w:rPr>
              <w:t>.6 Use Case Diagram</w:t>
            </w:r>
          </w:p>
        </w:tc>
        <w:tc>
          <w:tcPr>
            <w:tcW w:w="1042" w:type="dxa"/>
          </w:tcPr>
          <w:p w:rsidR="00B9097B" w:rsidRPr="00E65D66" w:rsidRDefault="002E6C04" w:rsidP="00B9097B">
            <w:pPr>
              <w:jc w:val="center"/>
              <w:rPr>
                <w:bCs/>
                <w:sz w:val="28"/>
                <w:szCs w:val="28"/>
              </w:rPr>
            </w:pPr>
            <w:r>
              <w:rPr>
                <w:bCs/>
                <w:sz w:val="28"/>
                <w:szCs w:val="28"/>
              </w:rPr>
              <w:t>32</w:t>
            </w:r>
          </w:p>
        </w:tc>
      </w:tr>
      <w:tr w:rsidR="00B9097B" w:rsidRPr="0049173F" w:rsidTr="00B9097B">
        <w:trPr>
          <w:trHeight w:val="579"/>
        </w:trPr>
        <w:tc>
          <w:tcPr>
            <w:tcW w:w="1507" w:type="dxa"/>
          </w:tcPr>
          <w:p w:rsidR="00B9097B" w:rsidRPr="0049173F" w:rsidRDefault="00B9097B" w:rsidP="00B9097B">
            <w:pPr>
              <w:spacing w:before="2"/>
              <w:jc w:val="center"/>
              <w:rPr>
                <w:b/>
                <w:sz w:val="28"/>
                <w:szCs w:val="28"/>
              </w:rPr>
            </w:pPr>
            <w:r>
              <w:rPr>
                <w:sz w:val="28"/>
                <w:szCs w:val="28"/>
              </w:rPr>
              <w:t>11</w:t>
            </w:r>
            <w:r w:rsidRPr="0049173F">
              <w:rPr>
                <w:sz w:val="28"/>
                <w:szCs w:val="28"/>
              </w:rPr>
              <w:t>.</w:t>
            </w:r>
          </w:p>
        </w:tc>
        <w:tc>
          <w:tcPr>
            <w:tcW w:w="5546" w:type="dxa"/>
          </w:tcPr>
          <w:p w:rsidR="00B9097B" w:rsidRPr="0049173F" w:rsidRDefault="00B9097B" w:rsidP="00B9097B">
            <w:pPr>
              <w:spacing w:before="2"/>
              <w:rPr>
                <w:b/>
                <w:sz w:val="28"/>
                <w:szCs w:val="28"/>
              </w:rPr>
            </w:pPr>
            <w:r w:rsidRPr="0049173F">
              <w:rPr>
                <w:sz w:val="28"/>
                <w:szCs w:val="28"/>
              </w:rPr>
              <w:t>System Design</w:t>
            </w:r>
          </w:p>
        </w:tc>
        <w:tc>
          <w:tcPr>
            <w:tcW w:w="1042" w:type="dxa"/>
          </w:tcPr>
          <w:p w:rsidR="00B9097B" w:rsidRPr="00E65D66" w:rsidRDefault="002E6C04" w:rsidP="002E6C04">
            <w:pPr>
              <w:jc w:val="center"/>
              <w:rPr>
                <w:bCs/>
                <w:sz w:val="28"/>
                <w:szCs w:val="28"/>
              </w:rPr>
            </w:pPr>
            <w:r>
              <w:rPr>
                <w:bCs/>
                <w:sz w:val="28"/>
                <w:szCs w:val="28"/>
              </w:rPr>
              <w:t>34</w:t>
            </w:r>
            <w:r w:rsidR="00B9097B">
              <w:rPr>
                <w:bCs/>
                <w:sz w:val="28"/>
                <w:szCs w:val="28"/>
              </w:rPr>
              <w:t>-</w:t>
            </w:r>
            <w:r>
              <w:rPr>
                <w:bCs/>
                <w:sz w:val="28"/>
                <w:szCs w:val="28"/>
              </w:rPr>
              <w:t>40</w:t>
            </w:r>
            <w:bookmarkStart w:id="0" w:name="_GoBack"/>
            <w:bookmarkEnd w:id="0"/>
          </w:p>
        </w:tc>
      </w:tr>
      <w:tr w:rsidR="00B9097B" w:rsidRPr="0049173F" w:rsidTr="00B9097B">
        <w:trPr>
          <w:trHeight w:val="578"/>
        </w:trPr>
        <w:tc>
          <w:tcPr>
            <w:tcW w:w="1507" w:type="dxa"/>
            <w:vMerge w:val="restart"/>
          </w:tcPr>
          <w:p w:rsidR="00B9097B" w:rsidRPr="0049173F" w:rsidRDefault="00B9097B" w:rsidP="00B9097B">
            <w:pPr>
              <w:spacing w:before="2"/>
              <w:rPr>
                <w:b/>
                <w:sz w:val="28"/>
                <w:szCs w:val="28"/>
              </w:rPr>
            </w:pPr>
          </w:p>
        </w:tc>
        <w:tc>
          <w:tcPr>
            <w:tcW w:w="5546" w:type="dxa"/>
          </w:tcPr>
          <w:p w:rsidR="00B9097B" w:rsidRPr="0049173F" w:rsidRDefault="00B9097B" w:rsidP="00B9097B">
            <w:pPr>
              <w:spacing w:before="2"/>
              <w:rPr>
                <w:b/>
                <w:sz w:val="28"/>
                <w:szCs w:val="28"/>
              </w:rPr>
            </w:pPr>
            <w:r w:rsidRPr="0049173F">
              <w:rPr>
                <w:sz w:val="28"/>
                <w:szCs w:val="28"/>
              </w:rPr>
              <w:t>• 1</w:t>
            </w:r>
            <w:r>
              <w:rPr>
                <w:sz w:val="28"/>
                <w:szCs w:val="28"/>
              </w:rPr>
              <w:t>1</w:t>
            </w:r>
            <w:r w:rsidRPr="0049173F">
              <w:rPr>
                <w:sz w:val="28"/>
                <w:szCs w:val="28"/>
              </w:rPr>
              <w:t>.1 Component Design</w:t>
            </w:r>
          </w:p>
        </w:tc>
        <w:tc>
          <w:tcPr>
            <w:tcW w:w="1042" w:type="dxa"/>
          </w:tcPr>
          <w:p w:rsidR="00B9097B" w:rsidRPr="00E65D66" w:rsidRDefault="00B9097B" w:rsidP="002E6C04">
            <w:pPr>
              <w:jc w:val="center"/>
              <w:rPr>
                <w:bCs/>
                <w:sz w:val="28"/>
                <w:szCs w:val="28"/>
              </w:rPr>
            </w:pPr>
            <w:r>
              <w:rPr>
                <w:bCs/>
                <w:sz w:val="28"/>
                <w:szCs w:val="28"/>
              </w:rPr>
              <w:t>3</w:t>
            </w:r>
            <w:r w:rsidR="002E6C04">
              <w:rPr>
                <w:bCs/>
                <w:sz w:val="28"/>
                <w:szCs w:val="28"/>
              </w:rPr>
              <w:t>4</w:t>
            </w:r>
          </w:p>
        </w:tc>
      </w:tr>
      <w:tr w:rsidR="00B9097B" w:rsidRPr="0049173F" w:rsidTr="00B9097B">
        <w:trPr>
          <w:trHeight w:val="463"/>
        </w:trPr>
        <w:tc>
          <w:tcPr>
            <w:tcW w:w="1507" w:type="dxa"/>
            <w:vMerge/>
          </w:tcPr>
          <w:p w:rsidR="00B9097B" w:rsidRPr="0049173F" w:rsidRDefault="00B9097B" w:rsidP="00B9097B">
            <w:pPr>
              <w:rPr>
                <w:bCs/>
                <w:sz w:val="28"/>
                <w:szCs w:val="28"/>
              </w:rPr>
            </w:pPr>
          </w:p>
        </w:tc>
        <w:tc>
          <w:tcPr>
            <w:tcW w:w="5546" w:type="dxa"/>
          </w:tcPr>
          <w:p w:rsidR="00B9097B" w:rsidRPr="0049173F" w:rsidRDefault="00B9097B" w:rsidP="00B9097B">
            <w:pPr>
              <w:rPr>
                <w:bCs/>
                <w:sz w:val="28"/>
                <w:szCs w:val="28"/>
              </w:rPr>
            </w:pPr>
            <w:r w:rsidRPr="0049173F">
              <w:rPr>
                <w:sz w:val="28"/>
                <w:szCs w:val="28"/>
              </w:rPr>
              <w:t>• 1</w:t>
            </w:r>
            <w:r>
              <w:rPr>
                <w:sz w:val="28"/>
                <w:szCs w:val="28"/>
              </w:rPr>
              <w:t>1</w:t>
            </w:r>
            <w:r w:rsidRPr="0049173F">
              <w:rPr>
                <w:sz w:val="28"/>
                <w:szCs w:val="28"/>
              </w:rPr>
              <w:t>.2 Deployment Design</w:t>
            </w:r>
          </w:p>
        </w:tc>
        <w:tc>
          <w:tcPr>
            <w:tcW w:w="1042" w:type="dxa"/>
          </w:tcPr>
          <w:p w:rsidR="00B9097B" w:rsidRPr="00E65D66" w:rsidRDefault="00B9097B" w:rsidP="002E6C04">
            <w:pPr>
              <w:jc w:val="center"/>
              <w:rPr>
                <w:bCs/>
                <w:sz w:val="28"/>
                <w:szCs w:val="28"/>
              </w:rPr>
            </w:pPr>
            <w:r>
              <w:rPr>
                <w:bCs/>
                <w:sz w:val="28"/>
                <w:szCs w:val="28"/>
              </w:rPr>
              <w:t>3</w:t>
            </w:r>
            <w:r w:rsidR="002E6C04">
              <w:rPr>
                <w:bCs/>
                <w:sz w:val="28"/>
                <w:szCs w:val="28"/>
              </w:rPr>
              <w:t>6</w:t>
            </w:r>
          </w:p>
        </w:tc>
      </w:tr>
      <w:tr w:rsidR="00B9097B" w:rsidRPr="0049173F" w:rsidTr="00B9097B">
        <w:trPr>
          <w:trHeight w:val="463"/>
        </w:trPr>
        <w:tc>
          <w:tcPr>
            <w:tcW w:w="1507" w:type="dxa"/>
            <w:vMerge/>
          </w:tcPr>
          <w:p w:rsidR="00B9097B" w:rsidRPr="0049173F" w:rsidRDefault="00B9097B" w:rsidP="00B9097B">
            <w:pPr>
              <w:rPr>
                <w:bCs/>
                <w:sz w:val="28"/>
                <w:szCs w:val="28"/>
              </w:rPr>
            </w:pPr>
          </w:p>
        </w:tc>
        <w:tc>
          <w:tcPr>
            <w:tcW w:w="5546" w:type="dxa"/>
          </w:tcPr>
          <w:p w:rsidR="00B9097B" w:rsidRPr="0049173F" w:rsidRDefault="00B9097B" w:rsidP="00B9097B">
            <w:pPr>
              <w:rPr>
                <w:bCs/>
                <w:sz w:val="28"/>
                <w:szCs w:val="28"/>
              </w:rPr>
            </w:pPr>
            <w:r w:rsidRPr="0049173F">
              <w:rPr>
                <w:sz w:val="28"/>
                <w:szCs w:val="28"/>
              </w:rPr>
              <w:t>• 1</w:t>
            </w:r>
            <w:r>
              <w:rPr>
                <w:sz w:val="28"/>
                <w:szCs w:val="28"/>
              </w:rPr>
              <w:t>1</w:t>
            </w:r>
            <w:r w:rsidRPr="0049173F">
              <w:rPr>
                <w:sz w:val="28"/>
                <w:szCs w:val="28"/>
              </w:rPr>
              <w:t>.3 Table Design</w:t>
            </w:r>
          </w:p>
        </w:tc>
        <w:tc>
          <w:tcPr>
            <w:tcW w:w="1042" w:type="dxa"/>
          </w:tcPr>
          <w:p w:rsidR="00B9097B" w:rsidRPr="00E65D66" w:rsidRDefault="00B9097B" w:rsidP="002E6C04">
            <w:pPr>
              <w:jc w:val="center"/>
              <w:rPr>
                <w:bCs/>
                <w:sz w:val="28"/>
                <w:szCs w:val="28"/>
              </w:rPr>
            </w:pPr>
            <w:r>
              <w:rPr>
                <w:bCs/>
                <w:sz w:val="28"/>
                <w:szCs w:val="28"/>
              </w:rPr>
              <w:t>3</w:t>
            </w:r>
            <w:r w:rsidR="002E6C04">
              <w:rPr>
                <w:bCs/>
                <w:sz w:val="28"/>
                <w:szCs w:val="28"/>
              </w:rPr>
              <w:t>8</w:t>
            </w:r>
          </w:p>
        </w:tc>
      </w:tr>
    </w:tbl>
    <w:p w:rsidR="00C04137" w:rsidRDefault="00D747B7" w:rsidP="00C04137">
      <w:pPr>
        <w:spacing w:before="99" w:line="379" w:lineRule="auto"/>
        <w:ind w:right="48"/>
        <w:rPr>
          <w:b/>
          <w:sz w:val="28"/>
        </w:rPr>
      </w:pPr>
      <w:r w:rsidRPr="0049173F">
        <w:rPr>
          <w:b/>
          <w:sz w:val="28"/>
        </w:rPr>
        <w:t xml:space="preserve"> </w:t>
      </w:r>
    </w:p>
    <w:p w:rsidR="003408D5" w:rsidRDefault="003408D5" w:rsidP="00C04137">
      <w:pPr>
        <w:spacing w:before="99" w:line="379" w:lineRule="auto"/>
        <w:ind w:right="48"/>
        <w:rPr>
          <w:b/>
          <w:sz w:val="28"/>
        </w:rPr>
      </w:pPr>
    </w:p>
    <w:p w:rsidR="00C04137" w:rsidRDefault="00C04137" w:rsidP="00C04137">
      <w:pPr>
        <w:spacing w:before="99" w:line="379" w:lineRule="auto"/>
        <w:ind w:right="48"/>
        <w:rPr>
          <w:b/>
          <w:sz w:val="28"/>
        </w:rPr>
      </w:pPr>
    </w:p>
    <w:p w:rsidR="00C04137" w:rsidRDefault="00C04137" w:rsidP="00C04137">
      <w:pPr>
        <w:spacing w:before="99" w:line="379" w:lineRule="auto"/>
        <w:ind w:right="48"/>
        <w:rPr>
          <w:b/>
          <w:sz w:val="28"/>
        </w:rPr>
      </w:pPr>
    </w:p>
    <w:p w:rsidR="00C04137" w:rsidRDefault="00C04137" w:rsidP="00C04137">
      <w:pPr>
        <w:spacing w:before="99" w:line="379" w:lineRule="auto"/>
        <w:ind w:right="48"/>
        <w:rPr>
          <w:b/>
          <w:sz w:val="28"/>
        </w:rPr>
      </w:pPr>
    </w:p>
    <w:p w:rsidR="00C04137" w:rsidRDefault="00C04137" w:rsidP="00C04137">
      <w:pPr>
        <w:spacing w:before="99" w:line="379" w:lineRule="auto"/>
        <w:ind w:right="48"/>
        <w:rPr>
          <w:b/>
          <w:sz w:val="28"/>
        </w:rPr>
      </w:pPr>
    </w:p>
    <w:p w:rsidR="00C04137" w:rsidRDefault="00C04137" w:rsidP="00C04137">
      <w:pPr>
        <w:spacing w:before="99" w:line="379" w:lineRule="auto"/>
        <w:ind w:right="48"/>
        <w:rPr>
          <w:b/>
          <w:sz w:val="28"/>
        </w:rPr>
      </w:pPr>
    </w:p>
    <w:p w:rsidR="00C04137" w:rsidRDefault="00C04137" w:rsidP="00C04137">
      <w:pPr>
        <w:spacing w:before="99" w:line="379" w:lineRule="auto"/>
        <w:ind w:right="48"/>
        <w:rPr>
          <w:b/>
          <w:sz w:val="28"/>
        </w:rPr>
      </w:pPr>
    </w:p>
    <w:p w:rsidR="00C04137" w:rsidRDefault="00C04137" w:rsidP="00C04137">
      <w:pPr>
        <w:spacing w:before="99" w:line="379" w:lineRule="auto"/>
        <w:ind w:right="48"/>
        <w:rPr>
          <w:b/>
          <w:sz w:val="28"/>
        </w:rPr>
      </w:pPr>
    </w:p>
    <w:p w:rsidR="00C04137" w:rsidRDefault="00C04137" w:rsidP="00C04137">
      <w:pPr>
        <w:spacing w:before="99" w:line="379" w:lineRule="auto"/>
        <w:ind w:right="48"/>
        <w:rPr>
          <w:b/>
          <w:sz w:val="28"/>
        </w:rPr>
      </w:pPr>
    </w:p>
    <w:p w:rsidR="00C04137" w:rsidRDefault="00C04137" w:rsidP="00C04137">
      <w:pPr>
        <w:spacing w:before="99" w:line="379" w:lineRule="auto"/>
        <w:ind w:right="48"/>
        <w:rPr>
          <w:b/>
          <w:sz w:val="28"/>
        </w:rPr>
      </w:pPr>
    </w:p>
    <w:p w:rsidR="00C04137" w:rsidRDefault="00C04137" w:rsidP="00C04137">
      <w:pPr>
        <w:spacing w:before="99" w:line="379" w:lineRule="auto"/>
        <w:ind w:right="48"/>
        <w:rPr>
          <w:b/>
          <w:sz w:val="28"/>
        </w:rPr>
      </w:pPr>
    </w:p>
    <w:p w:rsidR="00C04137" w:rsidRDefault="00C04137" w:rsidP="00C04137">
      <w:pPr>
        <w:spacing w:before="99" w:line="379" w:lineRule="auto"/>
        <w:ind w:right="48"/>
        <w:rPr>
          <w:b/>
          <w:sz w:val="28"/>
        </w:rPr>
      </w:pPr>
    </w:p>
    <w:p w:rsidR="00C04137" w:rsidRDefault="00C04137" w:rsidP="00C04137">
      <w:pPr>
        <w:spacing w:before="99" w:line="379" w:lineRule="auto"/>
        <w:ind w:right="48"/>
        <w:rPr>
          <w:b/>
          <w:sz w:val="28"/>
        </w:rPr>
      </w:pPr>
    </w:p>
    <w:p w:rsidR="00C04137" w:rsidRDefault="00C04137" w:rsidP="00C04137">
      <w:pPr>
        <w:spacing w:before="99" w:line="379" w:lineRule="auto"/>
        <w:ind w:right="48"/>
        <w:rPr>
          <w:b/>
          <w:sz w:val="28"/>
        </w:rPr>
      </w:pPr>
    </w:p>
    <w:p w:rsidR="00C04137" w:rsidRDefault="00C04137" w:rsidP="00C04137">
      <w:pPr>
        <w:spacing w:before="99" w:line="379" w:lineRule="auto"/>
        <w:ind w:right="48"/>
        <w:rPr>
          <w:b/>
          <w:sz w:val="28"/>
        </w:rPr>
      </w:pPr>
    </w:p>
    <w:p w:rsidR="00C04137" w:rsidRDefault="00C04137" w:rsidP="00C04137">
      <w:pPr>
        <w:spacing w:before="99" w:line="379" w:lineRule="auto"/>
        <w:ind w:right="48"/>
        <w:rPr>
          <w:b/>
          <w:sz w:val="28"/>
        </w:rPr>
      </w:pPr>
    </w:p>
    <w:p w:rsidR="00C04137" w:rsidRPr="00BF0A2A" w:rsidRDefault="00C04137" w:rsidP="00C04137">
      <w:pPr>
        <w:spacing w:before="99" w:line="379" w:lineRule="auto"/>
        <w:ind w:right="48"/>
        <w:rPr>
          <w:b/>
          <w:sz w:val="28"/>
        </w:rPr>
      </w:pPr>
    </w:p>
    <w:p w:rsidR="003408D5" w:rsidRPr="00BF0A2A" w:rsidRDefault="003408D5" w:rsidP="003408D5">
      <w:pPr>
        <w:spacing w:before="2"/>
        <w:ind w:left="341"/>
        <w:rPr>
          <w:b/>
          <w:sz w:val="28"/>
        </w:rPr>
      </w:pPr>
    </w:p>
    <w:p w:rsidR="003408D5" w:rsidRDefault="003408D5" w:rsidP="003408D5">
      <w:pPr>
        <w:spacing w:before="2"/>
        <w:ind w:left="341"/>
        <w:rPr>
          <w:rFonts w:ascii="Georgia"/>
          <w:b/>
          <w:sz w:val="28"/>
        </w:rPr>
      </w:pPr>
    </w:p>
    <w:p w:rsidR="003408D5" w:rsidRDefault="003408D5" w:rsidP="003408D5">
      <w:pPr>
        <w:spacing w:before="2"/>
        <w:ind w:left="341"/>
        <w:rPr>
          <w:rFonts w:ascii="Georgia"/>
          <w:b/>
          <w:sz w:val="28"/>
        </w:rPr>
      </w:pPr>
    </w:p>
    <w:p w:rsidR="003408D5" w:rsidRDefault="003408D5" w:rsidP="003408D5">
      <w:pPr>
        <w:spacing w:before="2"/>
        <w:ind w:left="341"/>
        <w:rPr>
          <w:rFonts w:ascii="Georgia"/>
          <w:b/>
          <w:sz w:val="28"/>
        </w:rPr>
      </w:pPr>
    </w:p>
    <w:p w:rsidR="003408D5" w:rsidRDefault="003408D5" w:rsidP="003408D5">
      <w:pPr>
        <w:spacing w:before="2"/>
        <w:ind w:left="341"/>
        <w:rPr>
          <w:rFonts w:ascii="Georgia"/>
          <w:b/>
          <w:sz w:val="28"/>
        </w:rPr>
      </w:pPr>
    </w:p>
    <w:p w:rsidR="003408D5" w:rsidRDefault="003408D5" w:rsidP="003408D5">
      <w:pPr>
        <w:spacing w:before="2"/>
        <w:ind w:left="341"/>
        <w:rPr>
          <w:rFonts w:ascii="Georgia"/>
          <w:b/>
          <w:sz w:val="28"/>
        </w:rPr>
      </w:pPr>
    </w:p>
    <w:p w:rsidR="003408D5" w:rsidRDefault="003408D5" w:rsidP="003408D5">
      <w:pPr>
        <w:spacing w:before="2"/>
        <w:ind w:left="341"/>
        <w:rPr>
          <w:rFonts w:ascii="Georgia"/>
          <w:b/>
          <w:sz w:val="28"/>
        </w:rPr>
      </w:pPr>
    </w:p>
    <w:p w:rsidR="003408D5" w:rsidRDefault="003408D5" w:rsidP="003408D5">
      <w:pPr>
        <w:spacing w:before="2"/>
        <w:ind w:left="341"/>
        <w:rPr>
          <w:rFonts w:ascii="Georgia"/>
          <w:b/>
          <w:sz w:val="28"/>
        </w:rPr>
      </w:pPr>
    </w:p>
    <w:p w:rsidR="003408D5" w:rsidRDefault="003408D5" w:rsidP="003408D5">
      <w:pPr>
        <w:spacing w:before="2"/>
        <w:ind w:left="341"/>
        <w:rPr>
          <w:rFonts w:ascii="Georgia"/>
          <w:b/>
          <w:sz w:val="28"/>
        </w:rPr>
      </w:pPr>
    </w:p>
    <w:p w:rsidR="008A3C4A" w:rsidRPr="0049173F" w:rsidRDefault="00D747B7" w:rsidP="0049173F">
      <w:pPr>
        <w:pStyle w:val="Heading2"/>
        <w:ind w:right="177"/>
        <w:rPr>
          <w:sz w:val="36"/>
          <w:szCs w:val="36"/>
          <w:u w:val="none"/>
        </w:rPr>
      </w:pPr>
      <w:r w:rsidRPr="0049173F">
        <w:rPr>
          <w:color w:val="000009"/>
          <w:sz w:val="36"/>
          <w:szCs w:val="36"/>
          <w:u w:val="thick" w:color="000009"/>
        </w:rPr>
        <w:t>Acknowledgement</w:t>
      </w:r>
    </w:p>
    <w:p w:rsidR="008A3C4A" w:rsidRDefault="008A3C4A">
      <w:pPr>
        <w:pStyle w:val="BodyText"/>
        <w:rPr>
          <w:b/>
          <w:sz w:val="20"/>
        </w:rPr>
      </w:pPr>
    </w:p>
    <w:p w:rsidR="008A3C4A" w:rsidRDefault="008A3C4A" w:rsidP="0049173F">
      <w:pPr>
        <w:pStyle w:val="BodyText"/>
        <w:spacing w:before="9"/>
        <w:jc w:val="center"/>
        <w:rPr>
          <w:b/>
          <w:sz w:val="28"/>
        </w:rPr>
      </w:pPr>
    </w:p>
    <w:p w:rsidR="0049173F" w:rsidRDefault="00D747B7" w:rsidP="0049173F">
      <w:pPr>
        <w:spacing w:before="86" w:line="244" w:lineRule="auto"/>
        <w:ind w:left="660" w:right="814"/>
        <w:jc w:val="center"/>
        <w:rPr>
          <w:color w:val="000009"/>
          <w:sz w:val="28"/>
          <w:szCs w:val="28"/>
        </w:rPr>
      </w:pPr>
      <w:r w:rsidRPr="0049173F">
        <w:rPr>
          <w:color w:val="000009"/>
          <w:sz w:val="28"/>
          <w:szCs w:val="28"/>
        </w:rPr>
        <w:t>I have great pleasure for representing this project report entitled</w:t>
      </w:r>
    </w:p>
    <w:p w:rsidR="008A3C4A" w:rsidRPr="0049173F" w:rsidRDefault="00D747B7" w:rsidP="0049173F">
      <w:pPr>
        <w:spacing w:before="86" w:line="244" w:lineRule="auto"/>
        <w:ind w:left="660" w:right="814"/>
        <w:jc w:val="center"/>
        <w:rPr>
          <w:sz w:val="28"/>
          <w:szCs w:val="28"/>
        </w:rPr>
      </w:pPr>
      <w:r w:rsidRPr="0049173F">
        <w:rPr>
          <w:color w:val="000009"/>
          <w:sz w:val="32"/>
          <w:szCs w:val="32"/>
        </w:rPr>
        <w:t xml:space="preserve"> </w:t>
      </w:r>
      <w:r w:rsidRPr="0049173F">
        <w:rPr>
          <w:b/>
          <w:color w:val="000009"/>
          <w:sz w:val="32"/>
          <w:szCs w:val="32"/>
          <w:u w:val="single"/>
        </w:rPr>
        <w:t>“</w:t>
      </w:r>
      <w:r w:rsidR="007B0A57">
        <w:rPr>
          <w:b/>
          <w:color w:val="000009"/>
          <w:sz w:val="32"/>
          <w:szCs w:val="32"/>
          <w:u w:val="single"/>
        </w:rPr>
        <w:t>Online Unused Medicine Donation</w:t>
      </w:r>
      <w:r w:rsidRPr="0049173F">
        <w:rPr>
          <w:b/>
          <w:color w:val="000009"/>
          <w:sz w:val="28"/>
          <w:szCs w:val="28"/>
        </w:rPr>
        <w:t xml:space="preserve">” </w:t>
      </w:r>
      <w:r w:rsidRPr="0049173F">
        <w:rPr>
          <w:color w:val="000009"/>
          <w:sz w:val="28"/>
          <w:szCs w:val="28"/>
        </w:rPr>
        <w:t>and I grab this opportunity to convey my immense regards towards all the distinguished people who have their valuable contribution in the hour of need.</w:t>
      </w:r>
    </w:p>
    <w:p w:rsidR="008A3C4A" w:rsidRPr="0049173F" w:rsidRDefault="008A3C4A" w:rsidP="0049173F">
      <w:pPr>
        <w:spacing w:before="86" w:line="244" w:lineRule="auto"/>
        <w:ind w:left="660" w:right="814"/>
        <w:jc w:val="center"/>
        <w:rPr>
          <w:sz w:val="28"/>
          <w:szCs w:val="28"/>
        </w:rPr>
      </w:pPr>
    </w:p>
    <w:p w:rsidR="008A3C4A" w:rsidRPr="0049173F" w:rsidRDefault="00D747B7" w:rsidP="0049173F">
      <w:pPr>
        <w:spacing w:before="86" w:line="244" w:lineRule="auto"/>
        <w:ind w:left="660" w:right="814"/>
        <w:jc w:val="center"/>
        <w:rPr>
          <w:color w:val="000009"/>
          <w:sz w:val="28"/>
          <w:szCs w:val="28"/>
        </w:rPr>
      </w:pPr>
      <w:r w:rsidRPr="0049173F">
        <w:rPr>
          <w:color w:val="000009"/>
          <w:sz w:val="28"/>
          <w:szCs w:val="28"/>
        </w:rPr>
        <w:t xml:space="preserve">I take this opportunity to thank </w:t>
      </w:r>
      <w:r w:rsidR="00896EB9">
        <w:rPr>
          <w:b/>
          <w:color w:val="000009"/>
          <w:sz w:val="32"/>
          <w:szCs w:val="32"/>
        </w:rPr>
        <w:t>“Mr. Himanshu Dawda</w:t>
      </w:r>
      <w:r w:rsidRPr="0049173F">
        <w:rPr>
          <w:b/>
          <w:color w:val="000009"/>
          <w:sz w:val="32"/>
          <w:szCs w:val="32"/>
        </w:rPr>
        <w:t>”</w:t>
      </w:r>
      <w:r w:rsidRPr="0049173F">
        <w:rPr>
          <w:color w:val="000009"/>
          <w:sz w:val="28"/>
          <w:szCs w:val="28"/>
        </w:rPr>
        <w:t xml:space="preserve">, our </w:t>
      </w:r>
      <w:r w:rsidRPr="0049173F">
        <w:rPr>
          <w:bCs/>
          <w:color w:val="000009"/>
          <w:sz w:val="28"/>
          <w:szCs w:val="28"/>
        </w:rPr>
        <w:t xml:space="preserve">Principal of </w:t>
      </w:r>
      <w:r w:rsidRPr="0049173F">
        <w:rPr>
          <w:b/>
          <w:color w:val="000009"/>
          <w:sz w:val="32"/>
          <w:szCs w:val="32"/>
        </w:rPr>
        <w:t>Ra</w:t>
      </w:r>
      <w:r w:rsidR="0063059F">
        <w:rPr>
          <w:b/>
          <w:color w:val="000009"/>
          <w:sz w:val="32"/>
          <w:szCs w:val="32"/>
        </w:rPr>
        <w:t xml:space="preserve">mniranjan Jhunjhunwala College, </w:t>
      </w:r>
      <w:r w:rsidR="005B1197" w:rsidRPr="0049173F">
        <w:rPr>
          <w:b/>
          <w:color w:val="000009"/>
          <w:sz w:val="32"/>
          <w:szCs w:val="32"/>
        </w:rPr>
        <w:t>Ghatkopar (</w:t>
      </w:r>
      <w:r w:rsidRPr="0049173F">
        <w:rPr>
          <w:b/>
          <w:color w:val="000009"/>
          <w:sz w:val="32"/>
          <w:szCs w:val="32"/>
        </w:rPr>
        <w:t>W)</w:t>
      </w:r>
      <w:r w:rsidRPr="0049173F">
        <w:rPr>
          <w:b/>
          <w:color w:val="000009"/>
          <w:sz w:val="28"/>
          <w:szCs w:val="28"/>
        </w:rPr>
        <w:t xml:space="preserve"> </w:t>
      </w:r>
      <w:r w:rsidRPr="0049173F">
        <w:rPr>
          <w:color w:val="000009"/>
          <w:sz w:val="28"/>
          <w:szCs w:val="28"/>
        </w:rPr>
        <w:t>for giving me an opportunity to study in the institute and the most needed guidance throughout the duration of the course.</w:t>
      </w:r>
    </w:p>
    <w:p w:rsidR="008A3C4A" w:rsidRPr="0049173F" w:rsidRDefault="008A3C4A" w:rsidP="0049173F">
      <w:pPr>
        <w:spacing w:before="86" w:line="244" w:lineRule="auto"/>
        <w:ind w:left="660" w:right="814"/>
        <w:jc w:val="center"/>
        <w:rPr>
          <w:color w:val="000009"/>
          <w:sz w:val="28"/>
          <w:szCs w:val="28"/>
        </w:rPr>
      </w:pPr>
    </w:p>
    <w:p w:rsidR="008A3C4A" w:rsidRPr="0049173F" w:rsidRDefault="00D747B7" w:rsidP="0049173F">
      <w:pPr>
        <w:spacing w:before="86" w:line="244" w:lineRule="auto"/>
        <w:ind w:left="660" w:right="814"/>
        <w:jc w:val="center"/>
        <w:rPr>
          <w:sz w:val="28"/>
          <w:szCs w:val="28"/>
        </w:rPr>
      </w:pPr>
      <w:r w:rsidRPr="0049173F">
        <w:rPr>
          <w:color w:val="000009"/>
          <w:sz w:val="28"/>
          <w:szCs w:val="28"/>
        </w:rPr>
        <w:t xml:space="preserve">I would also like to thank </w:t>
      </w:r>
      <w:r w:rsidRPr="0049173F">
        <w:rPr>
          <w:b/>
          <w:color w:val="000009"/>
          <w:sz w:val="32"/>
          <w:szCs w:val="32"/>
        </w:rPr>
        <w:t>“Mrs. Anita Gaikwad”</w:t>
      </w:r>
      <w:r w:rsidRPr="0049173F">
        <w:rPr>
          <w:color w:val="000009"/>
          <w:sz w:val="28"/>
          <w:szCs w:val="28"/>
        </w:rPr>
        <w:t xml:space="preserve">, </w:t>
      </w:r>
      <w:r w:rsidRPr="0049173F">
        <w:rPr>
          <w:color w:val="000009"/>
          <w:spacing w:val="-3"/>
          <w:sz w:val="28"/>
          <w:szCs w:val="28"/>
        </w:rPr>
        <w:t xml:space="preserve">Head </w:t>
      </w:r>
      <w:r w:rsidRPr="0049173F">
        <w:rPr>
          <w:color w:val="000009"/>
          <w:sz w:val="28"/>
          <w:szCs w:val="28"/>
        </w:rPr>
        <w:t>of the Department for their timely and</w:t>
      </w:r>
      <w:r w:rsidRPr="0049173F">
        <w:rPr>
          <w:sz w:val="28"/>
          <w:szCs w:val="28"/>
        </w:rPr>
        <w:t xml:space="preserve"> </w:t>
      </w:r>
      <w:r w:rsidRPr="0049173F">
        <w:rPr>
          <w:color w:val="000009"/>
          <w:sz w:val="28"/>
          <w:szCs w:val="28"/>
        </w:rPr>
        <w:t>prestigious guidance and necessary support</w:t>
      </w:r>
    </w:p>
    <w:p w:rsidR="008A3C4A" w:rsidRPr="0049173F" w:rsidRDefault="00D747B7" w:rsidP="0049173F">
      <w:pPr>
        <w:spacing w:before="328" w:line="235" w:lineRule="auto"/>
        <w:ind w:left="660" w:right="2321" w:firstLine="706"/>
        <w:jc w:val="center"/>
        <w:rPr>
          <w:sz w:val="28"/>
          <w:szCs w:val="28"/>
        </w:rPr>
      </w:pPr>
      <w:r w:rsidRPr="0049173F">
        <w:rPr>
          <w:color w:val="000009"/>
          <w:sz w:val="28"/>
          <w:szCs w:val="28"/>
        </w:rPr>
        <w:t xml:space="preserve">I also like to extend </w:t>
      </w:r>
      <w:r w:rsidRPr="0049173F">
        <w:rPr>
          <w:color w:val="000009"/>
          <w:spacing w:val="-5"/>
          <w:sz w:val="28"/>
          <w:szCs w:val="28"/>
        </w:rPr>
        <w:t xml:space="preserve">my </w:t>
      </w:r>
      <w:r w:rsidRPr="0049173F">
        <w:rPr>
          <w:color w:val="000009"/>
          <w:sz w:val="28"/>
          <w:szCs w:val="28"/>
        </w:rPr>
        <w:t xml:space="preserve">gratitude to </w:t>
      </w:r>
      <w:r w:rsidRPr="0049173F">
        <w:rPr>
          <w:b/>
          <w:color w:val="000009"/>
          <w:sz w:val="32"/>
          <w:szCs w:val="32"/>
        </w:rPr>
        <w:t>“Prof. Saba Shaikh”</w:t>
      </w:r>
      <w:r w:rsidRPr="0049173F">
        <w:rPr>
          <w:b/>
          <w:color w:val="000009"/>
          <w:sz w:val="28"/>
          <w:szCs w:val="28"/>
        </w:rPr>
        <w:t>,</w:t>
      </w:r>
      <w:r w:rsidRPr="0049173F">
        <w:rPr>
          <w:color w:val="000009"/>
          <w:sz w:val="28"/>
          <w:szCs w:val="28"/>
        </w:rPr>
        <w:t xml:space="preserve"> for their timely and</w:t>
      </w:r>
      <w:r w:rsidRPr="0049173F">
        <w:rPr>
          <w:sz w:val="28"/>
          <w:szCs w:val="28"/>
        </w:rPr>
        <w:t xml:space="preserve"> </w:t>
      </w:r>
      <w:r w:rsidRPr="0049173F">
        <w:rPr>
          <w:color w:val="000009"/>
          <w:sz w:val="28"/>
          <w:szCs w:val="28"/>
        </w:rPr>
        <w:t>prestigious guidance and necessary support during each phase of the project.</w:t>
      </w:r>
    </w:p>
    <w:p w:rsidR="008A3C4A" w:rsidRPr="0049173F" w:rsidRDefault="00D747B7" w:rsidP="0049173F">
      <w:pPr>
        <w:spacing w:before="160" w:line="237" w:lineRule="auto"/>
        <w:ind w:left="660" w:right="998" w:firstLine="706"/>
        <w:jc w:val="center"/>
        <w:rPr>
          <w:sz w:val="28"/>
          <w:szCs w:val="28"/>
        </w:rPr>
      </w:pPr>
      <w:r w:rsidRPr="0049173F">
        <w:rPr>
          <w:color w:val="000009"/>
          <w:sz w:val="28"/>
          <w:szCs w:val="28"/>
        </w:rPr>
        <w:t>I also owe to my fellow friends who have been constant source of help to solve the problems and also helped me during the project development phase.</w:t>
      </w:r>
    </w:p>
    <w:p w:rsidR="0049173F" w:rsidRDefault="00D747B7" w:rsidP="0049173F">
      <w:pPr>
        <w:ind w:right="1457"/>
        <w:jc w:val="right"/>
        <w:rPr>
          <w:color w:val="000009"/>
          <w:sz w:val="28"/>
          <w:szCs w:val="28"/>
        </w:rPr>
      </w:pPr>
      <w:r w:rsidRPr="0049173F">
        <w:rPr>
          <w:color w:val="000009"/>
          <w:sz w:val="28"/>
          <w:szCs w:val="28"/>
        </w:rPr>
        <w:t xml:space="preserve">    </w:t>
      </w:r>
      <w:r w:rsidR="008B137C" w:rsidRPr="0049173F">
        <w:rPr>
          <w:color w:val="000009"/>
          <w:sz w:val="28"/>
          <w:szCs w:val="28"/>
        </w:rPr>
        <w:t xml:space="preserve">                                                        </w:t>
      </w:r>
      <w:r w:rsidR="0049173F" w:rsidRPr="0049173F">
        <w:rPr>
          <w:color w:val="000009"/>
          <w:sz w:val="28"/>
          <w:szCs w:val="28"/>
        </w:rPr>
        <w:t xml:space="preserve">  </w:t>
      </w:r>
    </w:p>
    <w:p w:rsidR="0049173F" w:rsidRDefault="0049173F" w:rsidP="0049173F">
      <w:pPr>
        <w:ind w:right="1457"/>
        <w:jc w:val="right"/>
        <w:rPr>
          <w:color w:val="000009"/>
          <w:sz w:val="28"/>
          <w:szCs w:val="28"/>
        </w:rPr>
      </w:pPr>
    </w:p>
    <w:p w:rsidR="008B137C" w:rsidRPr="0049173F" w:rsidRDefault="00D747B7" w:rsidP="0049173F">
      <w:pPr>
        <w:ind w:right="1457"/>
        <w:jc w:val="right"/>
        <w:rPr>
          <w:b/>
          <w:color w:val="000009"/>
          <w:sz w:val="28"/>
          <w:szCs w:val="28"/>
        </w:rPr>
      </w:pPr>
      <w:r w:rsidRPr="0049173F">
        <w:rPr>
          <w:color w:val="000009"/>
          <w:sz w:val="28"/>
          <w:szCs w:val="28"/>
        </w:rPr>
        <w:t>Thanking You</w:t>
      </w:r>
    </w:p>
    <w:p w:rsidR="008A3C4A" w:rsidRPr="0049173F" w:rsidRDefault="00D747B7" w:rsidP="0049173F">
      <w:pPr>
        <w:ind w:right="1457"/>
        <w:jc w:val="right"/>
        <w:rPr>
          <w:b/>
          <w:color w:val="000009"/>
          <w:sz w:val="32"/>
          <w:szCs w:val="32"/>
        </w:rPr>
      </w:pPr>
      <w:r w:rsidRPr="0049173F">
        <w:rPr>
          <w:b/>
          <w:sz w:val="32"/>
          <w:szCs w:val="32"/>
        </w:rPr>
        <w:t>Pranali Raul</w:t>
      </w:r>
    </w:p>
    <w:p w:rsidR="0049173F" w:rsidRPr="0049173F" w:rsidRDefault="0049173F">
      <w:pPr>
        <w:spacing w:before="58"/>
        <w:ind w:right="181"/>
        <w:jc w:val="center"/>
        <w:rPr>
          <w:b/>
          <w:color w:val="000009"/>
          <w:sz w:val="28"/>
          <w:szCs w:val="28"/>
          <w:u w:val="thick" w:color="000009"/>
        </w:rPr>
      </w:pPr>
    </w:p>
    <w:p w:rsidR="0049173F" w:rsidRDefault="0049173F">
      <w:pPr>
        <w:spacing w:before="58"/>
        <w:ind w:right="181"/>
        <w:jc w:val="center"/>
        <w:rPr>
          <w:b/>
          <w:color w:val="000009"/>
          <w:sz w:val="48"/>
          <w:u w:val="thick" w:color="000009"/>
        </w:rPr>
      </w:pPr>
    </w:p>
    <w:p w:rsidR="0049173F" w:rsidRDefault="0049173F">
      <w:pPr>
        <w:spacing w:before="58"/>
        <w:ind w:right="181"/>
        <w:jc w:val="center"/>
        <w:rPr>
          <w:b/>
          <w:color w:val="000009"/>
          <w:sz w:val="48"/>
          <w:u w:val="thick" w:color="000009"/>
        </w:rPr>
      </w:pPr>
    </w:p>
    <w:p w:rsidR="0049173F" w:rsidRDefault="0049173F">
      <w:pPr>
        <w:spacing w:before="58"/>
        <w:ind w:right="181"/>
        <w:jc w:val="center"/>
        <w:rPr>
          <w:b/>
          <w:color w:val="000009"/>
          <w:sz w:val="48"/>
          <w:u w:val="thick" w:color="000009"/>
        </w:rPr>
      </w:pPr>
    </w:p>
    <w:p w:rsidR="0049173F" w:rsidRDefault="0049173F">
      <w:pPr>
        <w:spacing w:before="58"/>
        <w:ind w:right="181"/>
        <w:jc w:val="center"/>
        <w:rPr>
          <w:b/>
          <w:color w:val="000009"/>
          <w:sz w:val="48"/>
          <w:u w:val="thick" w:color="000009"/>
        </w:rPr>
      </w:pPr>
    </w:p>
    <w:p w:rsidR="0049173F" w:rsidRDefault="0049173F">
      <w:pPr>
        <w:spacing w:before="58"/>
        <w:ind w:right="181"/>
        <w:jc w:val="center"/>
        <w:rPr>
          <w:b/>
          <w:color w:val="000009"/>
          <w:sz w:val="36"/>
          <w:szCs w:val="36"/>
          <w:u w:val="thick" w:color="000009"/>
        </w:rPr>
      </w:pPr>
    </w:p>
    <w:p w:rsidR="0049173F" w:rsidRDefault="0049173F">
      <w:pPr>
        <w:spacing w:before="58"/>
        <w:ind w:right="181"/>
        <w:jc w:val="center"/>
        <w:rPr>
          <w:b/>
          <w:color w:val="000009"/>
          <w:sz w:val="36"/>
          <w:szCs w:val="36"/>
          <w:u w:val="thick" w:color="000009"/>
        </w:rPr>
      </w:pPr>
    </w:p>
    <w:p w:rsidR="0049173F" w:rsidRDefault="0049173F">
      <w:pPr>
        <w:spacing w:before="58"/>
        <w:ind w:right="181"/>
        <w:jc w:val="center"/>
        <w:rPr>
          <w:b/>
          <w:color w:val="000009"/>
          <w:sz w:val="36"/>
          <w:szCs w:val="36"/>
          <w:u w:val="thick" w:color="000009"/>
        </w:rPr>
      </w:pPr>
    </w:p>
    <w:p w:rsidR="008A3C4A" w:rsidRPr="0049173F" w:rsidRDefault="00D747B7">
      <w:pPr>
        <w:spacing w:before="58"/>
        <w:ind w:right="181"/>
        <w:jc w:val="center"/>
        <w:rPr>
          <w:b/>
          <w:sz w:val="36"/>
          <w:szCs w:val="36"/>
        </w:rPr>
      </w:pPr>
      <w:r w:rsidRPr="0049173F">
        <w:rPr>
          <w:b/>
          <w:color w:val="000009"/>
          <w:sz w:val="36"/>
          <w:szCs w:val="36"/>
          <w:u w:val="thick" w:color="000009"/>
        </w:rPr>
        <w:t>Declaration</w:t>
      </w:r>
    </w:p>
    <w:p w:rsidR="008A3C4A" w:rsidRPr="0049173F" w:rsidRDefault="00D747B7" w:rsidP="0049173F">
      <w:pPr>
        <w:spacing w:before="371" w:line="237" w:lineRule="auto"/>
        <w:ind w:left="660" w:right="1016"/>
        <w:rPr>
          <w:sz w:val="28"/>
          <w:szCs w:val="28"/>
        </w:rPr>
      </w:pPr>
      <w:r w:rsidRPr="0049173F">
        <w:rPr>
          <w:color w:val="000009"/>
          <w:sz w:val="28"/>
          <w:szCs w:val="28"/>
        </w:rPr>
        <w:t>I declare that this written submission represents my own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idea/fact/data/source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rsidR="008A3C4A" w:rsidRDefault="008A3C4A" w:rsidP="0049173F">
      <w:pPr>
        <w:pStyle w:val="BodyText"/>
        <w:rPr>
          <w:sz w:val="20"/>
        </w:rPr>
      </w:pPr>
    </w:p>
    <w:p w:rsidR="008A3C4A" w:rsidRDefault="008A3C4A" w:rsidP="0049173F">
      <w:pPr>
        <w:pStyle w:val="BodyText"/>
        <w:rPr>
          <w:sz w:val="20"/>
        </w:rPr>
      </w:pPr>
    </w:p>
    <w:p w:rsidR="008A3C4A" w:rsidRDefault="008A3C4A" w:rsidP="0049173F">
      <w:pPr>
        <w:pStyle w:val="BodyText"/>
        <w:rPr>
          <w:sz w:val="20"/>
        </w:rPr>
      </w:pPr>
    </w:p>
    <w:p w:rsidR="008A3C4A" w:rsidRDefault="008A3C4A" w:rsidP="0049173F">
      <w:pPr>
        <w:pStyle w:val="BodyText"/>
        <w:rPr>
          <w:sz w:val="20"/>
        </w:rPr>
      </w:pPr>
    </w:p>
    <w:p w:rsidR="008A3C4A" w:rsidRDefault="008A3C4A">
      <w:pPr>
        <w:pStyle w:val="BodyText"/>
        <w:rPr>
          <w:sz w:val="20"/>
        </w:rPr>
      </w:pPr>
    </w:p>
    <w:p w:rsidR="008A3C4A" w:rsidRDefault="008A3C4A">
      <w:pPr>
        <w:pStyle w:val="BodyText"/>
        <w:rPr>
          <w:sz w:val="20"/>
        </w:rPr>
      </w:pPr>
    </w:p>
    <w:p w:rsidR="008A3C4A" w:rsidRDefault="008A3C4A">
      <w:pPr>
        <w:pStyle w:val="BodyText"/>
        <w:rPr>
          <w:sz w:val="20"/>
        </w:rPr>
      </w:pPr>
    </w:p>
    <w:p w:rsidR="008A3C4A" w:rsidRDefault="00D747B7">
      <w:pPr>
        <w:pStyle w:val="BodyText"/>
        <w:spacing w:before="6"/>
        <w:rPr>
          <w:sz w:val="24"/>
        </w:rPr>
      </w:pPr>
      <w:r>
        <w:rPr>
          <w:noProof/>
          <w:lang w:val="en-IN" w:eastAsia="en-IN" w:bidi="mr-IN"/>
        </w:rPr>
        <w:drawing>
          <wp:anchor distT="0" distB="0" distL="0" distR="0" simplePos="0" relativeHeight="251495936" behindDoc="0" locked="0" layoutInCell="1" allowOverlap="1">
            <wp:simplePos x="0" y="0"/>
            <wp:positionH relativeFrom="page">
              <wp:posOffset>5675629</wp:posOffset>
            </wp:positionH>
            <wp:positionV relativeFrom="paragraph">
              <wp:posOffset>204156</wp:posOffset>
            </wp:positionV>
            <wp:extent cx="1606513" cy="13429"/>
            <wp:effectExtent l="0" t="0" r="0" b="0"/>
            <wp:wrapTopAndBottom/>
            <wp:docPr id="1028"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3" cstate="print"/>
                    <a:srcRect/>
                    <a:stretch/>
                  </pic:blipFill>
                  <pic:spPr>
                    <a:xfrm>
                      <a:off x="0" y="0"/>
                      <a:ext cx="1606513" cy="13429"/>
                    </a:xfrm>
                    <a:prstGeom prst="rect">
                      <a:avLst/>
                    </a:prstGeom>
                  </pic:spPr>
                </pic:pic>
              </a:graphicData>
            </a:graphic>
          </wp:anchor>
        </w:drawing>
      </w:r>
    </w:p>
    <w:p w:rsidR="008A3C4A" w:rsidRPr="00900F10" w:rsidRDefault="005A19AD">
      <w:pPr>
        <w:spacing w:before="229"/>
        <w:ind w:right="837"/>
        <w:jc w:val="right"/>
        <w:rPr>
          <w:b/>
          <w:sz w:val="32"/>
          <w:szCs w:val="32"/>
        </w:rPr>
        <w:sectPr w:rsidR="008A3C4A" w:rsidRPr="00900F10">
          <w:footerReference w:type="default" r:id="rId14"/>
          <w:pgSz w:w="12240" w:h="15840"/>
          <w:pgMar w:top="1380" w:right="600" w:bottom="1200" w:left="780" w:header="0" w:footer="928" w:gutter="0"/>
          <w:pgBorders w:offsetFrom="page">
            <w:top w:val="single" w:sz="18" w:space="24" w:color="000000"/>
            <w:left w:val="single" w:sz="18" w:space="24" w:color="000000"/>
            <w:bottom w:val="single" w:sz="18" w:space="24" w:color="000000"/>
            <w:right w:val="single" w:sz="18" w:space="24" w:color="000000"/>
          </w:pgBorders>
          <w:cols w:space="720"/>
        </w:sectPr>
      </w:pPr>
      <w:r w:rsidRPr="00900F10">
        <w:rPr>
          <w:b/>
          <w:color w:val="000009"/>
          <w:sz w:val="32"/>
          <w:szCs w:val="32"/>
        </w:rPr>
        <w:t xml:space="preserve">Pranali </w:t>
      </w:r>
      <w:r w:rsidR="00A84D9C" w:rsidRPr="00900F10">
        <w:rPr>
          <w:b/>
          <w:color w:val="000009"/>
          <w:sz w:val="32"/>
          <w:szCs w:val="32"/>
        </w:rPr>
        <w:t>Raul</w:t>
      </w:r>
    </w:p>
    <w:p w:rsidR="008A3C4A" w:rsidRPr="00A84D9C" w:rsidRDefault="00D747B7" w:rsidP="00A84D9C">
      <w:pPr>
        <w:spacing w:before="59"/>
        <w:ind w:right="406"/>
        <w:jc w:val="center"/>
        <w:rPr>
          <w:b/>
          <w:sz w:val="36"/>
          <w:szCs w:val="36"/>
        </w:rPr>
      </w:pPr>
      <w:r w:rsidRPr="00A84D9C">
        <w:rPr>
          <w:b/>
          <w:color w:val="000009"/>
          <w:sz w:val="36"/>
          <w:szCs w:val="36"/>
          <w:u w:val="thick" w:color="000009"/>
        </w:rPr>
        <w:lastRenderedPageBreak/>
        <w:t>Feasibility Study</w:t>
      </w:r>
    </w:p>
    <w:p w:rsidR="008A3C4A" w:rsidRDefault="008A3C4A">
      <w:pPr>
        <w:pStyle w:val="BodyText"/>
        <w:rPr>
          <w:b/>
          <w:sz w:val="20"/>
        </w:rPr>
      </w:pPr>
    </w:p>
    <w:p w:rsidR="008A3C4A" w:rsidRDefault="008A3C4A">
      <w:pPr>
        <w:pStyle w:val="BodyText"/>
        <w:spacing w:before="5"/>
        <w:rPr>
          <w:b/>
          <w:sz w:val="25"/>
        </w:rPr>
      </w:pPr>
    </w:p>
    <w:p w:rsidR="008A3C4A" w:rsidRPr="0049173F" w:rsidRDefault="00D747B7" w:rsidP="00A84D9C">
      <w:pPr>
        <w:spacing w:before="88" w:line="237" w:lineRule="auto"/>
        <w:ind w:left="660" w:right="814"/>
        <w:rPr>
          <w:sz w:val="28"/>
          <w:szCs w:val="28"/>
        </w:rPr>
      </w:pPr>
      <w:r w:rsidRPr="0049173F">
        <w:rPr>
          <w:color w:val="000009"/>
          <w:sz w:val="28"/>
          <w:szCs w:val="28"/>
        </w:rPr>
        <w:t>Feasibility study is to check the viability of the project under consideration. Theoretically various types of feasibilities are conducted, but I have conducted three types of feasibilities explained as under.</w:t>
      </w:r>
    </w:p>
    <w:p w:rsidR="008A3C4A" w:rsidRPr="0049173F" w:rsidRDefault="008A3C4A" w:rsidP="00A84D9C">
      <w:pPr>
        <w:pStyle w:val="BodyText"/>
        <w:spacing w:before="4"/>
        <w:rPr>
          <w:sz w:val="28"/>
          <w:szCs w:val="28"/>
        </w:rPr>
      </w:pPr>
    </w:p>
    <w:p w:rsidR="008A3C4A" w:rsidRPr="00A84D9C" w:rsidRDefault="00D747B7" w:rsidP="00A84D9C">
      <w:pPr>
        <w:rPr>
          <w:b/>
          <w:sz w:val="32"/>
          <w:szCs w:val="32"/>
        </w:rPr>
      </w:pPr>
      <w:r w:rsidRPr="00A84D9C">
        <w:rPr>
          <w:b/>
          <w:color w:val="000009"/>
          <w:sz w:val="32"/>
          <w:szCs w:val="32"/>
        </w:rPr>
        <w:t>ECONOMIC FEASIBIITY</w:t>
      </w:r>
      <w:r w:rsidR="00A84D9C">
        <w:rPr>
          <w:b/>
          <w:color w:val="000009"/>
          <w:sz w:val="32"/>
          <w:szCs w:val="32"/>
        </w:rPr>
        <w:t>:</w:t>
      </w:r>
    </w:p>
    <w:p w:rsidR="008A3C4A" w:rsidRPr="0049173F" w:rsidRDefault="00D747B7" w:rsidP="00A84D9C">
      <w:pPr>
        <w:pStyle w:val="ListParagraph"/>
        <w:numPr>
          <w:ilvl w:val="0"/>
          <w:numId w:val="9"/>
        </w:numPr>
        <w:tabs>
          <w:tab w:val="left" w:pos="1381"/>
        </w:tabs>
        <w:spacing w:before="187" w:line="412" w:lineRule="exact"/>
        <w:jc w:val="both"/>
        <w:rPr>
          <w:color w:val="000009"/>
          <w:sz w:val="28"/>
          <w:szCs w:val="28"/>
        </w:rPr>
      </w:pPr>
      <w:r w:rsidRPr="0049173F">
        <w:rPr>
          <w:sz w:val="28"/>
          <w:szCs w:val="28"/>
        </w:rPr>
        <w:t>Development Cost</w:t>
      </w:r>
    </w:p>
    <w:p w:rsidR="008A3C4A" w:rsidRPr="0049173F" w:rsidRDefault="00D747B7" w:rsidP="00A84D9C">
      <w:pPr>
        <w:pStyle w:val="ListParagraph"/>
        <w:numPr>
          <w:ilvl w:val="1"/>
          <w:numId w:val="28"/>
        </w:numPr>
        <w:tabs>
          <w:tab w:val="left" w:pos="1741"/>
        </w:tabs>
        <w:spacing w:before="2" w:line="237" w:lineRule="auto"/>
        <w:ind w:right="1672"/>
        <w:jc w:val="both"/>
        <w:rPr>
          <w:sz w:val="28"/>
          <w:szCs w:val="28"/>
        </w:rPr>
      </w:pPr>
      <w:r w:rsidRPr="0049173F">
        <w:rPr>
          <w:sz w:val="28"/>
          <w:szCs w:val="28"/>
        </w:rPr>
        <w:t>Equipment required for developing the software</w:t>
      </w:r>
      <w:r w:rsidRPr="0049173F">
        <w:rPr>
          <w:spacing w:val="-25"/>
          <w:sz w:val="28"/>
          <w:szCs w:val="28"/>
        </w:rPr>
        <w:t xml:space="preserve"> </w:t>
      </w:r>
      <w:r w:rsidRPr="0049173F">
        <w:rPr>
          <w:sz w:val="28"/>
          <w:szCs w:val="28"/>
        </w:rPr>
        <w:t>are easily</w:t>
      </w:r>
      <w:r w:rsidRPr="0049173F">
        <w:rPr>
          <w:spacing w:val="-7"/>
          <w:sz w:val="28"/>
          <w:szCs w:val="28"/>
        </w:rPr>
        <w:t xml:space="preserve"> </w:t>
      </w:r>
      <w:r w:rsidRPr="0049173F">
        <w:rPr>
          <w:sz w:val="28"/>
          <w:szCs w:val="28"/>
        </w:rPr>
        <w:t>available.</w:t>
      </w:r>
    </w:p>
    <w:p w:rsidR="008A3C4A" w:rsidRPr="0049173F" w:rsidRDefault="00D747B7" w:rsidP="00A84D9C">
      <w:pPr>
        <w:pStyle w:val="ListParagraph"/>
        <w:numPr>
          <w:ilvl w:val="1"/>
          <w:numId w:val="28"/>
        </w:numPr>
        <w:tabs>
          <w:tab w:val="left" w:pos="1741"/>
        </w:tabs>
        <w:spacing w:before="4"/>
        <w:jc w:val="both"/>
        <w:rPr>
          <w:sz w:val="28"/>
          <w:szCs w:val="28"/>
        </w:rPr>
      </w:pPr>
      <w:r w:rsidRPr="0049173F">
        <w:rPr>
          <w:sz w:val="28"/>
          <w:szCs w:val="28"/>
        </w:rPr>
        <w:t>Equipment maintenance is also</w:t>
      </w:r>
      <w:r w:rsidRPr="0049173F">
        <w:rPr>
          <w:spacing w:val="-1"/>
          <w:sz w:val="28"/>
          <w:szCs w:val="28"/>
        </w:rPr>
        <w:t xml:space="preserve"> </w:t>
      </w:r>
      <w:r w:rsidRPr="0049173F">
        <w:rPr>
          <w:sz w:val="28"/>
          <w:szCs w:val="28"/>
        </w:rPr>
        <w:t>minimum.</w:t>
      </w:r>
    </w:p>
    <w:p w:rsidR="008A3C4A" w:rsidRPr="0049173F" w:rsidRDefault="00D747B7" w:rsidP="00A84D9C">
      <w:pPr>
        <w:pStyle w:val="ListParagraph"/>
        <w:numPr>
          <w:ilvl w:val="1"/>
          <w:numId w:val="28"/>
        </w:numPr>
        <w:tabs>
          <w:tab w:val="left" w:pos="1741"/>
        </w:tabs>
        <w:spacing w:before="1"/>
        <w:ind w:right="1151"/>
        <w:jc w:val="both"/>
        <w:rPr>
          <w:sz w:val="28"/>
          <w:szCs w:val="28"/>
        </w:rPr>
      </w:pPr>
      <w:r w:rsidRPr="0049173F">
        <w:rPr>
          <w:sz w:val="28"/>
          <w:szCs w:val="28"/>
        </w:rPr>
        <w:t>Once the required hardware and software requirements get fulfilled there is no need for the users of our</w:t>
      </w:r>
      <w:r w:rsidRPr="0049173F">
        <w:rPr>
          <w:spacing w:val="-15"/>
          <w:sz w:val="28"/>
          <w:szCs w:val="28"/>
        </w:rPr>
        <w:t xml:space="preserve"> </w:t>
      </w:r>
      <w:r w:rsidRPr="0049173F">
        <w:rPr>
          <w:sz w:val="28"/>
          <w:szCs w:val="28"/>
        </w:rPr>
        <w:t>system to spend for any additional</w:t>
      </w:r>
      <w:r w:rsidRPr="0049173F">
        <w:rPr>
          <w:spacing w:val="-7"/>
          <w:sz w:val="28"/>
          <w:szCs w:val="28"/>
        </w:rPr>
        <w:t xml:space="preserve"> </w:t>
      </w:r>
      <w:r w:rsidRPr="0049173F">
        <w:rPr>
          <w:sz w:val="28"/>
          <w:szCs w:val="28"/>
        </w:rPr>
        <w:t>overhead.</w:t>
      </w:r>
    </w:p>
    <w:p w:rsidR="008A3C4A" w:rsidRPr="0049173F" w:rsidRDefault="00D747B7" w:rsidP="00A84D9C">
      <w:pPr>
        <w:pStyle w:val="ListParagraph"/>
        <w:numPr>
          <w:ilvl w:val="0"/>
          <w:numId w:val="9"/>
        </w:numPr>
        <w:tabs>
          <w:tab w:val="left" w:pos="1381"/>
        </w:tabs>
        <w:spacing w:line="409" w:lineRule="exact"/>
        <w:jc w:val="both"/>
        <w:rPr>
          <w:sz w:val="28"/>
          <w:szCs w:val="28"/>
        </w:rPr>
      </w:pPr>
      <w:r w:rsidRPr="0049173F">
        <w:rPr>
          <w:sz w:val="28"/>
          <w:szCs w:val="28"/>
        </w:rPr>
        <w:t>Benefits which cannot be</w:t>
      </w:r>
      <w:r w:rsidRPr="0049173F">
        <w:rPr>
          <w:spacing w:val="-1"/>
          <w:sz w:val="28"/>
          <w:szCs w:val="28"/>
        </w:rPr>
        <w:t xml:space="preserve"> </w:t>
      </w:r>
      <w:r w:rsidRPr="0049173F">
        <w:rPr>
          <w:sz w:val="28"/>
          <w:szCs w:val="28"/>
        </w:rPr>
        <w:t>measured:</w:t>
      </w:r>
    </w:p>
    <w:p w:rsidR="008A3C4A" w:rsidRPr="0049173F" w:rsidRDefault="00D747B7" w:rsidP="00A84D9C">
      <w:pPr>
        <w:pStyle w:val="ListParagraph"/>
        <w:numPr>
          <w:ilvl w:val="1"/>
          <w:numId w:val="29"/>
        </w:numPr>
        <w:tabs>
          <w:tab w:val="left" w:pos="1741"/>
        </w:tabs>
        <w:spacing w:before="2"/>
        <w:jc w:val="both"/>
        <w:rPr>
          <w:sz w:val="28"/>
          <w:szCs w:val="28"/>
        </w:rPr>
      </w:pPr>
      <w:r w:rsidRPr="0049173F">
        <w:rPr>
          <w:sz w:val="28"/>
          <w:szCs w:val="28"/>
        </w:rPr>
        <w:t>Increased customer</w:t>
      </w:r>
      <w:r w:rsidRPr="0049173F">
        <w:rPr>
          <w:spacing w:val="2"/>
          <w:sz w:val="28"/>
          <w:szCs w:val="28"/>
        </w:rPr>
        <w:t xml:space="preserve"> </w:t>
      </w:r>
      <w:r w:rsidRPr="0049173F">
        <w:rPr>
          <w:sz w:val="28"/>
          <w:szCs w:val="28"/>
        </w:rPr>
        <w:t>Loyalty.</w:t>
      </w:r>
    </w:p>
    <w:p w:rsidR="008A3C4A" w:rsidRDefault="00D747B7" w:rsidP="00A84D9C">
      <w:pPr>
        <w:pStyle w:val="ListParagraph"/>
        <w:numPr>
          <w:ilvl w:val="1"/>
          <w:numId w:val="29"/>
        </w:numPr>
        <w:tabs>
          <w:tab w:val="left" w:pos="1741"/>
        </w:tabs>
        <w:spacing w:before="1"/>
        <w:jc w:val="both"/>
        <w:rPr>
          <w:sz w:val="36"/>
        </w:rPr>
      </w:pPr>
      <w:r w:rsidRPr="0049173F">
        <w:rPr>
          <w:sz w:val="28"/>
          <w:szCs w:val="28"/>
        </w:rPr>
        <w:t>Increased customer</w:t>
      </w:r>
      <w:r w:rsidRPr="0049173F">
        <w:rPr>
          <w:spacing w:val="2"/>
          <w:sz w:val="28"/>
          <w:szCs w:val="28"/>
        </w:rPr>
        <w:t xml:space="preserve"> </w:t>
      </w:r>
      <w:r w:rsidRPr="0049173F">
        <w:rPr>
          <w:sz w:val="28"/>
          <w:szCs w:val="28"/>
        </w:rPr>
        <w:t>satisfaction</w:t>
      </w:r>
      <w:r>
        <w:rPr>
          <w:sz w:val="36"/>
        </w:rPr>
        <w:t>.</w:t>
      </w:r>
    </w:p>
    <w:p w:rsidR="008A3C4A" w:rsidRPr="00A84D9C" w:rsidRDefault="00D747B7" w:rsidP="00A84D9C">
      <w:pPr>
        <w:spacing w:before="391"/>
        <w:rPr>
          <w:b/>
          <w:sz w:val="32"/>
          <w:szCs w:val="32"/>
        </w:rPr>
      </w:pPr>
      <w:r w:rsidRPr="00A84D9C">
        <w:rPr>
          <w:b/>
          <w:color w:val="000009"/>
          <w:sz w:val="32"/>
          <w:szCs w:val="32"/>
        </w:rPr>
        <w:t>TECHNICAL FEASIBILITY</w:t>
      </w:r>
      <w:r w:rsidR="00A84D9C">
        <w:rPr>
          <w:b/>
          <w:color w:val="000009"/>
          <w:sz w:val="32"/>
          <w:szCs w:val="32"/>
        </w:rPr>
        <w:t>:</w:t>
      </w:r>
    </w:p>
    <w:p w:rsidR="008A3C4A" w:rsidRDefault="00D747B7" w:rsidP="00A84D9C">
      <w:pPr>
        <w:spacing w:before="182" w:line="259" w:lineRule="auto"/>
        <w:ind w:left="660" w:right="814"/>
        <w:rPr>
          <w:sz w:val="28"/>
          <w:szCs w:val="28"/>
        </w:rPr>
      </w:pPr>
      <w:r w:rsidRPr="0049173F">
        <w:rPr>
          <w:sz w:val="28"/>
          <w:szCs w:val="28"/>
        </w:rPr>
        <w:t xml:space="preserve">At first it is necessary to check that the proposed system is technically feasible </w:t>
      </w:r>
      <w:r w:rsidR="00A84D9C">
        <w:rPr>
          <w:sz w:val="28"/>
          <w:szCs w:val="28"/>
        </w:rPr>
        <w:t xml:space="preserve">         </w:t>
      </w:r>
      <w:r w:rsidRPr="0049173F">
        <w:rPr>
          <w:sz w:val="28"/>
          <w:szCs w:val="28"/>
        </w:rPr>
        <w:t xml:space="preserve">or not and to determine the technology and skill necessary to carry out the project. </w:t>
      </w:r>
      <w:r w:rsidR="00A84D9C">
        <w:rPr>
          <w:sz w:val="28"/>
          <w:szCs w:val="28"/>
        </w:rPr>
        <w:t xml:space="preserve">  </w:t>
      </w:r>
      <w:r w:rsidRPr="0049173F">
        <w:rPr>
          <w:sz w:val="28"/>
          <w:szCs w:val="28"/>
        </w:rPr>
        <w:t>If they are not available then find out the solution to obtain them.</w:t>
      </w:r>
    </w:p>
    <w:p w:rsidR="00A84D9C" w:rsidRDefault="00A84D9C" w:rsidP="00A84D9C">
      <w:pPr>
        <w:spacing w:before="60"/>
        <w:rPr>
          <w:b/>
          <w:color w:val="000009"/>
          <w:sz w:val="32"/>
          <w:szCs w:val="32"/>
        </w:rPr>
      </w:pPr>
    </w:p>
    <w:p w:rsidR="00A84D9C" w:rsidRPr="00A84D9C" w:rsidRDefault="00A84D9C" w:rsidP="00A84D9C">
      <w:pPr>
        <w:spacing w:before="60"/>
        <w:rPr>
          <w:b/>
          <w:sz w:val="32"/>
          <w:szCs w:val="32"/>
        </w:rPr>
      </w:pPr>
      <w:r w:rsidRPr="00A84D9C">
        <w:rPr>
          <w:b/>
          <w:color w:val="000009"/>
          <w:sz w:val="32"/>
          <w:szCs w:val="32"/>
        </w:rPr>
        <w:t>OPERATIONAL FEASIBILITY</w:t>
      </w:r>
      <w:r>
        <w:rPr>
          <w:b/>
          <w:color w:val="000009"/>
          <w:sz w:val="32"/>
          <w:szCs w:val="32"/>
        </w:rPr>
        <w:t>:</w:t>
      </w:r>
    </w:p>
    <w:p w:rsidR="00A84D9C" w:rsidRPr="00A84D9C" w:rsidRDefault="00A84D9C" w:rsidP="00A84D9C">
      <w:pPr>
        <w:spacing w:before="181" w:line="259" w:lineRule="auto"/>
        <w:ind w:left="660" w:right="922"/>
        <w:rPr>
          <w:sz w:val="28"/>
          <w:szCs w:val="28"/>
        </w:rPr>
      </w:pPr>
      <w:r w:rsidRPr="00A84D9C">
        <w:rPr>
          <w:sz w:val="28"/>
          <w:szCs w:val="28"/>
        </w:rPr>
        <w:t>Proposed system is beneficial only if it can be turned into system that will meet the need of the client’s operating requirements. The proposed system is operationally feasible due to the following reasons:</w:t>
      </w:r>
    </w:p>
    <w:p w:rsidR="00A84D9C" w:rsidRPr="00A84D9C" w:rsidRDefault="00A84D9C" w:rsidP="00A84D9C">
      <w:pPr>
        <w:pStyle w:val="ListParagraph"/>
        <w:numPr>
          <w:ilvl w:val="0"/>
          <w:numId w:val="30"/>
        </w:numPr>
        <w:tabs>
          <w:tab w:val="left" w:pos="1381"/>
        </w:tabs>
        <w:spacing w:before="165" w:line="439" w:lineRule="exact"/>
        <w:rPr>
          <w:rFonts w:ascii="Symbol" w:hAnsi="Symbol"/>
          <w:sz w:val="28"/>
          <w:szCs w:val="28"/>
        </w:rPr>
      </w:pPr>
      <w:r w:rsidRPr="00A84D9C">
        <w:rPr>
          <w:sz w:val="28"/>
          <w:szCs w:val="28"/>
        </w:rPr>
        <w:t>It is easy to use.</w:t>
      </w:r>
    </w:p>
    <w:p w:rsidR="00A84D9C" w:rsidRPr="00A84D9C" w:rsidRDefault="00A84D9C" w:rsidP="00A84D9C">
      <w:pPr>
        <w:pStyle w:val="ListParagraph"/>
        <w:numPr>
          <w:ilvl w:val="0"/>
          <w:numId w:val="30"/>
        </w:numPr>
        <w:tabs>
          <w:tab w:val="left" w:pos="1381"/>
        </w:tabs>
        <w:spacing w:line="439" w:lineRule="exact"/>
        <w:rPr>
          <w:rFonts w:ascii="Symbol" w:hAnsi="Symbol"/>
          <w:sz w:val="28"/>
          <w:szCs w:val="28"/>
        </w:rPr>
      </w:pPr>
      <w:r w:rsidRPr="00A84D9C">
        <w:rPr>
          <w:sz w:val="28"/>
          <w:szCs w:val="28"/>
        </w:rPr>
        <w:t>The website will support all</w:t>
      </w:r>
      <w:r w:rsidRPr="00A84D9C">
        <w:rPr>
          <w:spacing w:val="-8"/>
          <w:sz w:val="28"/>
          <w:szCs w:val="28"/>
        </w:rPr>
        <w:t xml:space="preserve"> </w:t>
      </w:r>
      <w:r w:rsidRPr="00A84D9C">
        <w:rPr>
          <w:sz w:val="28"/>
          <w:szCs w:val="28"/>
        </w:rPr>
        <w:t>browser.</w:t>
      </w:r>
    </w:p>
    <w:p w:rsidR="00A84D9C" w:rsidRPr="00A84D9C" w:rsidRDefault="00A84D9C" w:rsidP="00A84D9C">
      <w:pPr>
        <w:pStyle w:val="ListParagraph"/>
        <w:numPr>
          <w:ilvl w:val="0"/>
          <w:numId w:val="30"/>
        </w:numPr>
        <w:tabs>
          <w:tab w:val="left" w:pos="1381"/>
        </w:tabs>
        <w:spacing w:before="4" w:line="237" w:lineRule="auto"/>
        <w:ind w:right="1156"/>
        <w:rPr>
          <w:rFonts w:ascii="Symbol" w:hAnsi="Symbol"/>
          <w:sz w:val="28"/>
          <w:szCs w:val="28"/>
        </w:rPr>
      </w:pPr>
      <w:r w:rsidRPr="00A84D9C">
        <w:rPr>
          <w:sz w:val="28"/>
          <w:szCs w:val="28"/>
        </w:rPr>
        <w:t>It will avoid confusion and resistance by catching the user’s attention, as it is</w:t>
      </w:r>
      <w:r w:rsidRPr="00A84D9C">
        <w:rPr>
          <w:spacing w:val="-3"/>
          <w:sz w:val="28"/>
          <w:szCs w:val="28"/>
        </w:rPr>
        <w:t xml:space="preserve"> </w:t>
      </w:r>
      <w:r w:rsidRPr="00A84D9C">
        <w:rPr>
          <w:sz w:val="28"/>
          <w:szCs w:val="28"/>
        </w:rPr>
        <w:t>presentable.</w:t>
      </w:r>
    </w:p>
    <w:p w:rsidR="00A84D9C" w:rsidRPr="00A84D9C" w:rsidRDefault="00A84D9C" w:rsidP="00A84D9C">
      <w:pPr>
        <w:spacing w:line="237" w:lineRule="auto"/>
        <w:rPr>
          <w:rFonts w:ascii="Symbol" w:hAnsi="Symbol"/>
          <w:sz w:val="28"/>
          <w:szCs w:val="28"/>
        </w:rPr>
        <w:sectPr w:rsidR="00A84D9C" w:rsidRPr="00A84D9C">
          <w:pgSz w:w="12240" w:h="15840"/>
          <w:pgMar w:top="1380" w:right="600" w:bottom="1200" w:left="780" w:header="0" w:footer="928" w:gutter="0"/>
          <w:pgBorders w:offsetFrom="page">
            <w:top w:val="single" w:sz="18" w:space="24" w:color="000000"/>
            <w:left w:val="single" w:sz="18" w:space="24" w:color="000000"/>
            <w:bottom w:val="single" w:sz="18" w:space="24" w:color="000000"/>
            <w:right w:val="single" w:sz="18" w:space="24" w:color="000000"/>
          </w:pgBorders>
          <w:cols w:space="720"/>
        </w:sectPr>
      </w:pPr>
    </w:p>
    <w:p w:rsidR="008A3C4A" w:rsidRPr="00A84D9C" w:rsidRDefault="00D747B7">
      <w:pPr>
        <w:spacing w:before="56"/>
        <w:ind w:right="468"/>
        <w:jc w:val="center"/>
        <w:rPr>
          <w:b/>
          <w:color w:val="000009"/>
          <w:sz w:val="36"/>
          <w:szCs w:val="36"/>
          <w:u w:val="thick" w:color="000009"/>
        </w:rPr>
      </w:pPr>
      <w:r w:rsidRPr="00A84D9C">
        <w:rPr>
          <w:b/>
          <w:color w:val="000009"/>
          <w:sz w:val="36"/>
          <w:szCs w:val="36"/>
          <w:u w:val="thick" w:color="000009"/>
        </w:rPr>
        <w:lastRenderedPageBreak/>
        <w:t>Scope of the System</w:t>
      </w:r>
    </w:p>
    <w:p w:rsidR="008A3C4A" w:rsidRDefault="008A3C4A">
      <w:pPr>
        <w:spacing w:before="56"/>
        <w:ind w:right="468"/>
        <w:jc w:val="center"/>
        <w:rPr>
          <w:b/>
          <w:sz w:val="56"/>
        </w:rPr>
      </w:pPr>
    </w:p>
    <w:p w:rsidR="008A3C4A" w:rsidRPr="00A84D9C" w:rsidRDefault="00D747B7">
      <w:pPr>
        <w:spacing w:before="56"/>
        <w:ind w:right="173"/>
        <w:rPr>
          <w:b/>
          <w:sz w:val="28"/>
          <w:szCs w:val="28"/>
          <w:u w:val="thick"/>
        </w:rPr>
      </w:pPr>
      <w:r w:rsidRPr="00A84D9C">
        <w:rPr>
          <w:sz w:val="28"/>
          <w:szCs w:val="28"/>
        </w:rPr>
        <w:t>This project aims to donate medicines</w:t>
      </w:r>
      <w:r w:rsidR="00246211">
        <w:rPr>
          <w:sz w:val="28"/>
          <w:szCs w:val="28"/>
        </w:rPr>
        <w:t xml:space="preserve"> which are unused. The unused</w:t>
      </w:r>
      <w:r w:rsidRPr="00A84D9C">
        <w:rPr>
          <w:sz w:val="28"/>
          <w:szCs w:val="28"/>
        </w:rPr>
        <w:t xml:space="preserve"> medicine can be donated for further utilization by a needy person. This application helps the user to donate unused medicines to NGO. In this system there are five entity namely, Admin, NGO, Donor, Recipient, Volunteer/Executive. Admin will login and manage members by deleting and blocking the users providing improper or expired medicines. Admin also has authority to approve the appointment requested by NGO.  Admin has monthly report of medicines which has been donated. NGO can register and login using credentials. NGO manages the stock which helps to maintain the record of the available medicine. In case of security NGO can also change their password. Donors can register and login using credentials. They can donate medicine by providing medicines detail and raising request, fur</w:t>
      </w:r>
      <w:r w:rsidR="00A84D9C">
        <w:rPr>
          <w:sz w:val="28"/>
          <w:szCs w:val="28"/>
        </w:rPr>
        <w:t xml:space="preserve">ther it will be approved by NGO </w:t>
      </w:r>
      <w:r w:rsidR="00A84D9C" w:rsidRPr="00A84D9C">
        <w:rPr>
          <w:sz w:val="28"/>
          <w:szCs w:val="28"/>
        </w:rPr>
        <w:t>t</w:t>
      </w:r>
      <w:r w:rsidRPr="00A84D9C">
        <w:rPr>
          <w:sz w:val="28"/>
          <w:szCs w:val="28"/>
        </w:rPr>
        <w:t>hey will schedule the donating date. Members can also check their previous data of medicine transactions. Recipient can register and login and then further request for the required medicine. The NGO will receive a request and then they will assign the Executive/Volunteer who will take the medicine from the donor and then give it to receiver.</w:t>
      </w:r>
      <w:r w:rsidRPr="00A84D9C">
        <w:rPr>
          <w:sz w:val="28"/>
          <w:szCs w:val="28"/>
        </w:rPr>
        <w:tab/>
        <w:t xml:space="preserve">    </w:t>
      </w:r>
    </w:p>
    <w:p w:rsidR="008A3C4A" w:rsidRDefault="008A3C4A">
      <w:pPr>
        <w:spacing w:before="56"/>
        <w:ind w:right="173"/>
        <w:jc w:val="center"/>
        <w:rPr>
          <w:b/>
          <w:sz w:val="36"/>
          <w:szCs w:val="36"/>
          <w:u w:val="thick"/>
        </w:rPr>
      </w:pPr>
    </w:p>
    <w:p w:rsidR="008A3C4A" w:rsidRDefault="008A3C4A">
      <w:pPr>
        <w:spacing w:before="56"/>
        <w:ind w:right="173"/>
        <w:jc w:val="center"/>
        <w:rPr>
          <w:b/>
          <w:sz w:val="36"/>
          <w:szCs w:val="36"/>
          <w:u w:val="thick"/>
        </w:rPr>
      </w:pPr>
    </w:p>
    <w:p w:rsidR="008A3C4A" w:rsidRDefault="008A3C4A">
      <w:pPr>
        <w:spacing w:before="56"/>
        <w:ind w:right="173"/>
        <w:jc w:val="center"/>
        <w:rPr>
          <w:b/>
          <w:sz w:val="36"/>
          <w:szCs w:val="36"/>
          <w:u w:val="thick"/>
        </w:rPr>
      </w:pPr>
    </w:p>
    <w:p w:rsidR="008A3C4A" w:rsidRDefault="008A3C4A">
      <w:pPr>
        <w:spacing w:before="56"/>
        <w:ind w:right="173"/>
        <w:jc w:val="center"/>
        <w:rPr>
          <w:b/>
          <w:sz w:val="36"/>
          <w:szCs w:val="36"/>
          <w:u w:val="thick"/>
        </w:rPr>
      </w:pPr>
    </w:p>
    <w:p w:rsidR="008A3C4A" w:rsidRDefault="008A3C4A">
      <w:pPr>
        <w:spacing w:before="56"/>
        <w:ind w:right="173"/>
        <w:jc w:val="center"/>
        <w:rPr>
          <w:b/>
          <w:sz w:val="36"/>
          <w:szCs w:val="36"/>
          <w:u w:val="thick"/>
        </w:rPr>
      </w:pPr>
    </w:p>
    <w:p w:rsidR="008A3C4A" w:rsidRDefault="008A3C4A">
      <w:pPr>
        <w:spacing w:before="56"/>
        <w:ind w:right="173"/>
        <w:jc w:val="center"/>
        <w:rPr>
          <w:b/>
          <w:sz w:val="36"/>
          <w:szCs w:val="36"/>
          <w:u w:val="thick"/>
        </w:rPr>
      </w:pPr>
    </w:p>
    <w:p w:rsidR="008A3C4A" w:rsidRDefault="008A3C4A">
      <w:pPr>
        <w:spacing w:before="56"/>
        <w:ind w:right="173"/>
        <w:jc w:val="center"/>
        <w:rPr>
          <w:b/>
          <w:sz w:val="36"/>
          <w:szCs w:val="36"/>
          <w:u w:val="thick"/>
        </w:rPr>
      </w:pPr>
    </w:p>
    <w:p w:rsidR="008A3C4A" w:rsidRDefault="008A3C4A">
      <w:pPr>
        <w:spacing w:before="56"/>
        <w:ind w:right="173"/>
        <w:jc w:val="center"/>
        <w:rPr>
          <w:b/>
          <w:sz w:val="36"/>
          <w:szCs w:val="36"/>
          <w:u w:val="thick"/>
        </w:rPr>
      </w:pPr>
    </w:p>
    <w:p w:rsidR="008A3C4A" w:rsidRDefault="008A3C4A">
      <w:pPr>
        <w:spacing w:before="56"/>
        <w:ind w:right="173"/>
        <w:jc w:val="center"/>
        <w:rPr>
          <w:b/>
          <w:sz w:val="36"/>
          <w:szCs w:val="36"/>
          <w:u w:val="thick"/>
        </w:rPr>
      </w:pPr>
    </w:p>
    <w:p w:rsidR="00A84D9C" w:rsidRDefault="00A84D9C">
      <w:pPr>
        <w:spacing w:before="56"/>
        <w:ind w:right="173"/>
        <w:jc w:val="center"/>
        <w:rPr>
          <w:b/>
          <w:sz w:val="56"/>
          <w:u w:val="thick"/>
        </w:rPr>
      </w:pPr>
    </w:p>
    <w:p w:rsidR="00A84D9C" w:rsidRDefault="00A84D9C">
      <w:pPr>
        <w:spacing w:before="56"/>
        <w:ind w:right="173"/>
        <w:jc w:val="center"/>
        <w:rPr>
          <w:b/>
          <w:sz w:val="56"/>
          <w:u w:val="thick"/>
        </w:rPr>
      </w:pPr>
    </w:p>
    <w:p w:rsidR="00A84D9C" w:rsidRDefault="00A84D9C">
      <w:pPr>
        <w:spacing w:before="56"/>
        <w:ind w:right="173"/>
        <w:jc w:val="center"/>
        <w:rPr>
          <w:b/>
          <w:sz w:val="56"/>
          <w:u w:val="thick"/>
        </w:rPr>
      </w:pPr>
    </w:p>
    <w:p w:rsidR="00A84D9C" w:rsidRDefault="00A84D9C">
      <w:pPr>
        <w:spacing w:before="56"/>
        <w:ind w:right="173"/>
        <w:jc w:val="center"/>
        <w:rPr>
          <w:b/>
          <w:sz w:val="56"/>
          <w:u w:val="thick"/>
        </w:rPr>
      </w:pPr>
    </w:p>
    <w:p w:rsidR="00A84D9C" w:rsidRDefault="00A84D9C">
      <w:pPr>
        <w:spacing w:before="56"/>
        <w:ind w:right="173"/>
        <w:jc w:val="center"/>
        <w:rPr>
          <w:b/>
          <w:sz w:val="36"/>
          <w:szCs w:val="36"/>
          <w:u w:val="thick"/>
        </w:rPr>
      </w:pPr>
    </w:p>
    <w:p w:rsidR="00B32060" w:rsidRDefault="00B32060">
      <w:pPr>
        <w:spacing w:before="56"/>
        <w:ind w:right="173"/>
        <w:jc w:val="center"/>
        <w:rPr>
          <w:b/>
          <w:sz w:val="36"/>
          <w:szCs w:val="36"/>
          <w:u w:val="thick"/>
        </w:rPr>
      </w:pPr>
    </w:p>
    <w:p w:rsidR="00B32060" w:rsidRDefault="00B32060">
      <w:pPr>
        <w:spacing w:before="56"/>
        <w:ind w:right="173"/>
        <w:jc w:val="center"/>
        <w:rPr>
          <w:b/>
          <w:sz w:val="36"/>
          <w:szCs w:val="36"/>
          <w:u w:val="thick"/>
        </w:rPr>
      </w:pPr>
    </w:p>
    <w:p w:rsidR="008A3C4A" w:rsidRPr="00A84D9C" w:rsidRDefault="00D747B7">
      <w:pPr>
        <w:spacing w:before="56"/>
        <w:ind w:right="173"/>
        <w:jc w:val="center"/>
        <w:rPr>
          <w:b/>
          <w:sz w:val="36"/>
          <w:szCs w:val="36"/>
        </w:rPr>
      </w:pPr>
      <w:r w:rsidRPr="00A84D9C">
        <w:rPr>
          <w:b/>
          <w:sz w:val="36"/>
          <w:szCs w:val="36"/>
          <w:u w:val="thick"/>
        </w:rPr>
        <w:t>Existi</w:t>
      </w:r>
      <w:r w:rsidR="00A84D9C">
        <w:rPr>
          <w:b/>
          <w:sz w:val="36"/>
          <w:szCs w:val="36"/>
          <w:u w:val="thick"/>
        </w:rPr>
        <w:t>ng System and its Disadvantages</w:t>
      </w:r>
      <w:r w:rsidRPr="00A84D9C">
        <w:rPr>
          <w:b/>
          <w:sz w:val="36"/>
          <w:szCs w:val="36"/>
          <w:u w:val="thick"/>
        </w:rPr>
        <w:t>:</w:t>
      </w:r>
    </w:p>
    <w:p w:rsidR="00A84D9C" w:rsidRDefault="00A84D9C" w:rsidP="00A84D9C">
      <w:pPr>
        <w:pStyle w:val="BodyText"/>
        <w:rPr>
          <w:sz w:val="28"/>
          <w:szCs w:val="28"/>
        </w:rPr>
      </w:pPr>
    </w:p>
    <w:p w:rsidR="00A548FA" w:rsidRDefault="00A548FA" w:rsidP="00A548FA">
      <w:pPr>
        <w:pStyle w:val="BodyText"/>
        <w:rPr>
          <w:sz w:val="28"/>
          <w:szCs w:val="28"/>
        </w:rPr>
      </w:pPr>
    </w:p>
    <w:p w:rsidR="00A548FA" w:rsidRPr="00A548FA" w:rsidRDefault="00A548FA" w:rsidP="00A548FA">
      <w:pPr>
        <w:pStyle w:val="BodyText"/>
        <w:ind w:left="360"/>
        <w:rPr>
          <w:sz w:val="28"/>
          <w:szCs w:val="28"/>
        </w:rPr>
      </w:pPr>
    </w:p>
    <w:p w:rsidR="00A84D9C" w:rsidRPr="00A84D9C" w:rsidRDefault="00A84D9C" w:rsidP="00A84D9C">
      <w:pPr>
        <w:pStyle w:val="BodyText"/>
        <w:numPr>
          <w:ilvl w:val="0"/>
          <w:numId w:val="31"/>
        </w:numPr>
        <w:rPr>
          <w:sz w:val="28"/>
          <w:szCs w:val="28"/>
        </w:rPr>
      </w:pPr>
      <w:r w:rsidRPr="00A84D9C">
        <w:rPr>
          <w:sz w:val="28"/>
          <w:szCs w:val="28"/>
        </w:rPr>
        <w:t>The consumer also get expired or counterfeit product.</w:t>
      </w:r>
    </w:p>
    <w:p w:rsidR="00A84D9C" w:rsidRPr="00A84D9C" w:rsidRDefault="00A84D9C" w:rsidP="00A84D9C">
      <w:pPr>
        <w:pStyle w:val="BodyText"/>
        <w:rPr>
          <w:sz w:val="28"/>
          <w:szCs w:val="28"/>
        </w:rPr>
      </w:pPr>
    </w:p>
    <w:p w:rsidR="00A84D9C" w:rsidRPr="00A84D9C" w:rsidRDefault="00A84D9C" w:rsidP="00A84D9C">
      <w:pPr>
        <w:pStyle w:val="BodyText"/>
        <w:numPr>
          <w:ilvl w:val="0"/>
          <w:numId w:val="31"/>
        </w:numPr>
        <w:rPr>
          <w:color w:val="000000"/>
          <w:sz w:val="28"/>
          <w:szCs w:val="28"/>
        </w:rPr>
      </w:pPr>
      <w:r w:rsidRPr="00A84D9C">
        <w:rPr>
          <w:sz w:val="28"/>
          <w:szCs w:val="28"/>
        </w:rPr>
        <w:t>The current existing website may not allow the recipient to check the expiry date or the donor can give false information.</w:t>
      </w:r>
    </w:p>
    <w:p w:rsidR="008A3C4A" w:rsidRDefault="008A3C4A">
      <w:pPr>
        <w:spacing w:before="205" w:line="259" w:lineRule="auto"/>
        <w:ind w:left="660" w:right="949"/>
        <w:rPr>
          <w:color w:val="000000"/>
          <w:sz w:val="36"/>
          <w:szCs w:val="36"/>
          <w:shd w:val="clear" w:color="auto" w:fill="FFFFFF"/>
        </w:rPr>
      </w:pPr>
    </w:p>
    <w:p w:rsidR="008A3C4A" w:rsidRDefault="008A3C4A">
      <w:pPr>
        <w:pStyle w:val="BodyText"/>
        <w:rPr>
          <w:rFonts w:ascii="robotoregular" w:hAnsi="robotoregular"/>
          <w:color w:val="000000"/>
          <w:sz w:val="36"/>
          <w:szCs w:val="36"/>
          <w:shd w:val="clear" w:color="auto" w:fill="FFFFFF"/>
        </w:rPr>
      </w:pPr>
    </w:p>
    <w:p w:rsidR="008A3C4A" w:rsidRPr="00A84D9C" w:rsidRDefault="008A3C4A">
      <w:pPr>
        <w:spacing w:before="307"/>
        <w:ind w:right="184" w:firstLine="720"/>
        <w:rPr>
          <w:sz w:val="28"/>
          <w:szCs w:val="28"/>
        </w:rPr>
      </w:pPr>
    </w:p>
    <w:p w:rsidR="008A3C4A" w:rsidRDefault="008A3C4A">
      <w:pPr>
        <w:spacing w:before="307"/>
        <w:ind w:right="184" w:firstLine="720"/>
        <w:rPr>
          <w:b/>
          <w:color w:val="000009"/>
          <w:sz w:val="56"/>
          <w:u w:val="thick" w:color="000009"/>
        </w:rPr>
      </w:pPr>
    </w:p>
    <w:p w:rsidR="008A3C4A" w:rsidRDefault="008A3C4A">
      <w:pPr>
        <w:spacing w:before="307"/>
        <w:ind w:right="184" w:firstLine="720"/>
        <w:rPr>
          <w:b/>
          <w:color w:val="000009"/>
          <w:sz w:val="56"/>
          <w:u w:val="thick" w:color="000009"/>
        </w:rPr>
      </w:pPr>
    </w:p>
    <w:p w:rsidR="008A3C4A" w:rsidRDefault="008A3C4A">
      <w:pPr>
        <w:spacing w:before="307"/>
        <w:ind w:right="184" w:firstLine="720"/>
        <w:rPr>
          <w:b/>
          <w:color w:val="000009"/>
          <w:sz w:val="56"/>
          <w:u w:val="thick" w:color="000009"/>
        </w:rPr>
      </w:pPr>
    </w:p>
    <w:p w:rsidR="008A3C4A" w:rsidRDefault="008A3C4A">
      <w:pPr>
        <w:spacing w:before="307"/>
        <w:ind w:right="184" w:firstLine="720"/>
        <w:rPr>
          <w:b/>
          <w:color w:val="000009"/>
          <w:sz w:val="56"/>
          <w:u w:val="thick" w:color="000009"/>
        </w:rPr>
      </w:pPr>
    </w:p>
    <w:p w:rsidR="008A3C4A" w:rsidRDefault="008A3C4A">
      <w:pPr>
        <w:spacing w:before="307"/>
        <w:ind w:right="184" w:firstLine="720"/>
        <w:rPr>
          <w:b/>
          <w:color w:val="000009"/>
          <w:sz w:val="56"/>
          <w:u w:val="thick" w:color="000009"/>
        </w:rPr>
      </w:pPr>
    </w:p>
    <w:p w:rsidR="008A3C4A" w:rsidRDefault="008A3C4A">
      <w:pPr>
        <w:spacing w:before="307"/>
        <w:ind w:right="184" w:firstLine="720"/>
        <w:rPr>
          <w:b/>
          <w:color w:val="000009"/>
          <w:sz w:val="56"/>
          <w:u w:val="thick" w:color="000009"/>
        </w:rPr>
      </w:pPr>
    </w:p>
    <w:p w:rsidR="008A3C4A" w:rsidRDefault="008A3C4A">
      <w:pPr>
        <w:spacing w:before="307"/>
        <w:ind w:right="184" w:firstLine="720"/>
        <w:rPr>
          <w:b/>
          <w:color w:val="000009"/>
          <w:sz w:val="56"/>
          <w:u w:val="thick" w:color="000009"/>
        </w:rPr>
      </w:pPr>
    </w:p>
    <w:p w:rsidR="00A84D9C" w:rsidRDefault="00A84D9C" w:rsidP="00A84D9C">
      <w:pPr>
        <w:spacing w:before="307"/>
        <w:ind w:right="184" w:firstLine="720"/>
        <w:jc w:val="center"/>
        <w:rPr>
          <w:b/>
          <w:color w:val="000009"/>
          <w:sz w:val="56"/>
          <w:u w:val="thick" w:color="000009"/>
        </w:rPr>
      </w:pPr>
    </w:p>
    <w:p w:rsidR="008A3C4A" w:rsidRPr="00A84D9C" w:rsidRDefault="00D747B7" w:rsidP="00A84D9C">
      <w:pPr>
        <w:spacing w:before="307"/>
        <w:ind w:right="184" w:firstLine="720"/>
        <w:jc w:val="center"/>
        <w:rPr>
          <w:b/>
          <w:color w:val="000009"/>
          <w:sz w:val="36"/>
          <w:szCs w:val="36"/>
          <w:u w:val="thick" w:color="000009"/>
        </w:rPr>
      </w:pPr>
      <w:r w:rsidRPr="00A84D9C">
        <w:rPr>
          <w:b/>
          <w:color w:val="000009"/>
          <w:sz w:val="36"/>
          <w:szCs w:val="36"/>
          <w:u w:val="thick" w:color="000009"/>
        </w:rPr>
        <w:lastRenderedPageBreak/>
        <w:t>Pro</w:t>
      </w:r>
      <w:r w:rsidR="00A84D9C" w:rsidRPr="00A84D9C">
        <w:rPr>
          <w:b/>
          <w:color w:val="000009"/>
          <w:sz w:val="36"/>
          <w:szCs w:val="36"/>
          <w:u w:val="thick" w:color="000009"/>
        </w:rPr>
        <w:t>posed System and its Advantages</w:t>
      </w:r>
      <w:r w:rsidRPr="00A84D9C">
        <w:rPr>
          <w:b/>
          <w:color w:val="000009"/>
          <w:sz w:val="36"/>
          <w:szCs w:val="36"/>
          <w:u w:val="thick" w:color="000009"/>
        </w:rPr>
        <w:t>:</w:t>
      </w:r>
    </w:p>
    <w:p w:rsidR="00A84D9C" w:rsidRDefault="00A84D9C" w:rsidP="00A84D9C">
      <w:pPr>
        <w:widowControl/>
        <w:shd w:val="clear" w:color="auto" w:fill="FFFFFF"/>
        <w:autoSpaceDE/>
        <w:autoSpaceDN/>
        <w:spacing w:before="100" w:beforeAutospacing="1" w:after="225"/>
        <w:ind w:left="300"/>
        <w:jc w:val="both"/>
        <w:rPr>
          <w:color w:val="333333"/>
          <w:sz w:val="28"/>
          <w:szCs w:val="28"/>
          <w:lang w:val="en-IN" w:eastAsia="en-IN"/>
        </w:rPr>
      </w:pPr>
    </w:p>
    <w:p w:rsidR="00A84D9C" w:rsidRPr="00A84D9C" w:rsidRDefault="00A84D9C" w:rsidP="00A84D9C">
      <w:pPr>
        <w:pStyle w:val="ListParagraph"/>
        <w:widowControl/>
        <w:numPr>
          <w:ilvl w:val="1"/>
          <w:numId w:val="32"/>
        </w:numPr>
        <w:shd w:val="clear" w:color="auto" w:fill="FFFFFF"/>
        <w:autoSpaceDE/>
        <w:autoSpaceDN/>
        <w:spacing w:before="100" w:beforeAutospacing="1" w:after="225"/>
        <w:jc w:val="both"/>
        <w:rPr>
          <w:color w:val="333333"/>
          <w:sz w:val="28"/>
          <w:szCs w:val="28"/>
          <w:lang w:val="en-IN" w:eastAsia="en-IN"/>
        </w:rPr>
      </w:pPr>
      <w:r w:rsidRPr="00A84D9C">
        <w:rPr>
          <w:color w:val="333333"/>
          <w:sz w:val="28"/>
          <w:szCs w:val="28"/>
          <w:lang w:val="en-IN" w:eastAsia="en-IN"/>
        </w:rPr>
        <w:t xml:space="preserve">This website will ensure that the consumer will get the proper requested medicine. </w:t>
      </w:r>
    </w:p>
    <w:p w:rsidR="00A84D9C" w:rsidRPr="00A84D9C" w:rsidRDefault="00A84D9C" w:rsidP="00A84D9C">
      <w:pPr>
        <w:pStyle w:val="ListParagraph"/>
        <w:widowControl/>
        <w:numPr>
          <w:ilvl w:val="1"/>
          <w:numId w:val="32"/>
        </w:numPr>
        <w:shd w:val="clear" w:color="auto" w:fill="FFFFFF"/>
        <w:autoSpaceDE/>
        <w:autoSpaceDN/>
        <w:spacing w:before="100" w:beforeAutospacing="1" w:after="225"/>
        <w:jc w:val="both"/>
        <w:rPr>
          <w:color w:val="333333"/>
          <w:sz w:val="28"/>
          <w:szCs w:val="28"/>
          <w:lang w:val="en-IN" w:eastAsia="en-IN"/>
        </w:rPr>
      </w:pPr>
      <w:r w:rsidRPr="00A84D9C">
        <w:rPr>
          <w:color w:val="333333"/>
          <w:sz w:val="28"/>
          <w:szCs w:val="28"/>
          <w:lang w:val="en-IN" w:eastAsia="en-IN"/>
        </w:rPr>
        <w:t>The consumer can also check the expiry date of the medicine.</w:t>
      </w:r>
    </w:p>
    <w:p w:rsidR="00A84D9C" w:rsidRPr="00A84D9C" w:rsidRDefault="00A84D9C" w:rsidP="00A84D9C">
      <w:pPr>
        <w:pStyle w:val="ListParagraph"/>
        <w:widowControl/>
        <w:numPr>
          <w:ilvl w:val="1"/>
          <w:numId w:val="32"/>
        </w:numPr>
        <w:shd w:val="clear" w:color="auto" w:fill="FFFFFF"/>
        <w:autoSpaceDE/>
        <w:autoSpaceDN/>
        <w:spacing w:before="100" w:beforeAutospacing="1" w:after="225"/>
        <w:jc w:val="both"/>
        <w:rPr>
          <w:color w:val="333333"/>
          <w:sz w:val="28"/>
          <w:szCs w:val="28"/>
          <w:lang w:val="en-IN" w:eastAsia="en-IN"/>
        </w:rPr>
      </w:pPr>
      <w:r w:rsidRPr="00A84D9C">
        <w:rPr>
          <w:color w:val="333333"/>
          <w:sz w:val="28"/>
          <w:szCs w:val="28"/>
          <w:lang w:val="en-IN" w:eastAsia="en-IN"/>
        </w:rPr>
        <w:t xml:space="preserve">It helps poor people for medication. It will help to maintain records of medicines </w:t>
      </w:r>
    </w:p>
    <w:p w:rsidR="00A84D9C" w:rsidRPr="00A84D9C" w:rsidRDefault="00A84D9C" w:rsidP="00A84D9C">
      <w:pPr>
        <w:pStyle w:val="ListParagraph"/>
        <w:widowControl/>
        <w:numPr>
          <w:ilvl w:val="1"/>
          <w:numId w:val="32"/>
        </w:numPr>
        <w:shd w:val="clear" w:color="auto" w:fill="FFFFFF"/>
        <w:autoSpaceDE/>
        <w:autoSpaceDN/>
        <w:spacing w:before="100" w:beforeAutospacing="1" w:after="225"/>
        <w:jc w:val="both"/>
        <w:rPr>
          <w:color w:val="333333"/>
          <w:sz w:val="28"/>
          <w:szCs w:val="28"/>
          <w:lang w:val="en-IN" w:eastAsia="en-IN"/>
        </w:rPr>
      </w:pPr>
      <w:r w:rsidRPr="00A84D9C">
        <w:rPr>
          <w:color w:val="333333"/>
          <w:sz w:val="28"/>
          <w:szCs w:val="28"/>
          <w:lang w:val="en-IN" w:eastAsia="en-IN"/>
        </w:rPr>
        <w:t>Many needy people will get cure.</w:t>
      </w:r>
    </w:p>
    <w:p w:rsidR="008A3C4A" w:rsidRDefault="008A3C4A">
      <w:pPr>
        <w:widowControl/>
        <w:shd w:val="clear" w:color="auto" w:fill="FFFFFF"/>
        <w:autoSpaceDE/>
        <w:autoSpaceDN/>
        <w:spacing w:before="100" w:beforeAutospacing="1" w:after="225"/>
        <w:jc w:val="both"/>
        <w:rPr>
          <w:color w:val="333333"/>
          <w:sz w:val="36"/>
          <w:szCs w:val="36"/>
          <w:lang w:val="en-IN" w:eastAsia="en-IN"/>
        </w:rPr>
      </w:pPr>
    </w:p>
    <w:p w:rsidR="008A3C4A" w:rsidRDefault="008A3C4A">
      <w:pPr>
        <w:widowControl/>
        <w:shd w:val="clear" w:color="auto" w:fill="FFFFFF"/>
        <w:autoSpaceDE/>
        <w:autoSpaceDN/>
        <w:spacing w:before="100" w:beforeAutospacing="1" w:after="225"/>
        <w:ind w:left="300"/>
        <w:jc w:val="both"/>
        <w:rPr>
          <w:color w:val="333333"/>
          <w:sz w:val="36"/>
          <w:szCs w:val="36"/>
          <w:lang w:val="en-IN" w:eastAsia="en-IN"/>
        </w:rPr>
      </w:pPr>
    </w:p>
    <w:p w:rsidR="008A3C4A" w:rsidRDefault="008A3C4A">
      <w:pPr>
        <w:spacing w:before="307"/>
        <w:ind w:right="184"/>
        <w:rPr>
          <w:sz w:val="36"/>
          <w:szCs w:val="36"/>
        </w:rPr>
      </w:pPr>
    </w:p>
    <w:p w:rsidR="008A3C4A" w:rsidRDefault="008A3C4A">
      <w:pPr>
        <w:pStyle w:val="BodyText"/>
        <w:sectPr w:rsidR="008A3C4A">
          <w:pgSz w:w="12240" w:h="15840"/>
          <w:pgMar w:top="1380" w:right="600" w:bottom="1200" w:left="780" w:header="0" w:footer="928" w:gutter="0"/>
          <w:pgBorders w:offsetFrom="page">
            <w:top w:val="single" w:sz="18" w:space="24" w:color="000000"/>
            <w:left w:val="single" w:sz="18" w:space="24" w:color="000000"/>
            <w:bottom w:val="single" w:sz="18" w:space="24" w:color="000000"/>
            <w:right w:val="single" w:sz="18" w:space="24" w:color="000000"/>
          </w:pgBorders>
          <w:cols w:space="720"/>
        </w:sectPr>
      </w:pPr>
    </w:p>
    <w:p w:rsidR="008A3C4A" w:rsidRPr="00A84D9C" w:rsidRDefault="00D747B7">
      <w:pPr>
        <w:spacing w:before="56"/>
        <w:ind w:right="179"/>
        <w:jc w:val="center"/>
        <w:rPr>
          <w:b/>
          <w:color w:val="000009"/>
          <w:sz w:val="36"/>
          <w:szCs w:val="36"/>
          <w:u w:val="thick" w:color="000009"/>
        </w:rPr>
      </w:pPr>
      <w:r w:rsidRPr="00A84D9C">
        <w:rPr>
          <w:b/>
          <w:color w:val="000009"/>
          <w:sz w:val="36"/>
          <w:szCs w:val="36"/>
          <w:u w:val="thick" w:color="000009"/>
        </w:rPr>
        <w:lastRenderedPageBreak/>
        <w:t>Technical Requirements</w:t>
      </w:r>
    </w:p>
    <w:p w:rsidR="008A3C4A" w:rsidRDefault="008A3C4A">
      <w:pPr>
        <w:spacing w:before="56"/>
        <w:ind w:right="179"/>
        <w:rPr>
          <w:b/>
          <w:sz w:val="36"/>
          <w:szCs w:val="36"/>
        </w:rPr>
      </w:pPr>
    </w:p>
    <w:p w:rsidR="008A3C4A" w:rsidRPr="00A84D9C" w:rsidRDefault="00D747B7">
      <w:pPr>
        <w:spacing w:before="56"/>
        <w:ind w:right="179"/>
        <w:rPr>
          <w:b/>
          <w:sz w:val="32"/>
          <w:szCs w:val="32"/>
        </w:rPr>
      </w:pPr>
      <w:r w:rsidRPr="00A84D9C">
        <w:rPr>
          <w:b/>
          <w:sz w:val="32"/>
          <w:szCs w:val="32"/>
        </w:rPr>
        <w:t>Programming languages:</w:t>
      </w:r>
    </w:p>
    <w:p w:rsidR="008A3C4A" w:rsidRDefault="00D747B7">
      <w:pPr>
        <w:spacing w:before="56"/>
        <w:ind w:right="179"/>
        <w:rPr>
          <w:b/>
          <w:sz w:val="36"/>
          <w:szCs w:val="36"/>
        </w:rPr>
      </w:pPr>
      <w:r>
        <w:rPr>
          <w:b/>
          <w:sz w:val="36"/>
          <w:szCs w:val="36"/>
        </w:rPr>
        <w:t xml:space="preserve">                           </w:t>
      </w:r>
    </w:p>
    <w:p w:rsidR="008A3C4A" w:rsidRPr="00A84D9C" w:rsidRDefault="00D747B7" w:rsidP="00A84D9C">
      <w:pPr>
        <w:pStyle w:val="ListParagraph"/>
        <w:numPr>
          <w:ilvl w:val="3"/>
          <w:numId w:val="27"/>
        </w:numPr>
        <w:spacing w:before="56"/>
        <w:ind w:right="179"/>
        <w:rPr>
          <w:sz w:val="28"/>
          <w:szCs w:val="28"/>
        </w:rPr>
      </w:pPr>
      <w:r w:rsidRPr="00A84D9C">
        <w:rPr>
          <w:b/>
          <w:bCs/>
          <w:sz w:val="28"/>
          <w:szCs w:val="28"/>
        </w:rPr>
        <w:t>Front end</w:t>
      </w:r>
      <w:r w:rsidRPr="00A84D9C">
        <w:rPr>
          <w:sz w:val="28"/>
          <w:szCs w:val="28"/>
        </w:rPr>
        <w:t xml:space="preserve">  : Html , CSS , JS</w:t>
      </w:r>
    </w:p>
    <w:p w:rsidR="008A3C4A" w:rsidRPr="00A84D9C" w:rsidRDefault="00D747B7" w:rsidP="00A84D9C">
      <w:pPr>
        <w:pStyle w:val="ListParagraph"/>
        <w:numPr>
          <w:ilvl w:val="3"/>
          <w:numId w:val="27"/>
        </w:numPr>
        <w:spacing w:before="56"/>
        <w:ind w:right="179"/>
        <w:rPr>
          <w:sz w:val="28"/>
          <w:szCs w:val="28"/>
        </w:rPr>
      </w:pPr>
      <w:r w:rsidRPr="00A84D9C">
        <w:rPr>
          <w:b/>
          <w:bCs/>
          <w:sz w:val="28"/>
          <w:szCs w:val="28"/>
        </w:rPr>
        <w:t>Back end</w:t>
      </w:r>
      <w:r w:rsidRPr="00A84D9C">
        <w:rPr>
          <w:sz w:val="28"/>
          <w:szCs w:val="28"/>
        </w:rPr>
        <w:t xml:space="preserve">  :  </w:t>
      </w:r>
      <w:r w:rsidR="0063059F">
        <w:rPr>
          <w:sz w:val="28"/>
          <w:szCs w:val="28"/>
        </w:rPr>
        <w:t>Java</w:t>
      </w:r>
      <w:r w:rsidRPr="00A84D9C">
        <w:rPr>
          <w:sz w:val="28"/>
          <w:szCs w:val="28"/>
        </w:rPr>
        <w:t xml:space="preserve">  , SQL</w:t>
      </w:r>
    </w:p>
    <w:p w:rsidR="008A3C4A" w:rsidRDefault="008A3C4A">
      <w:pPr>
        <w:pStyle w:val="ListParagraph"/>
        <w:tabs>
          <w:tab w:val="left" w:pos="2553"/>
        </w:tabs>
        <w:spacing w:before="23"/>
        <w:ind w:left="2552" w:firstLine="0"/>
        <w:rPr>
          <w:b/>
          <w:sz w:val="36"/>
        </w:rPr>
      </w:pPr>
    </w:p>
    <w:p w:rsidR="008A3C4A" w:rsidRPr="00A84D9C" w:rsidRDefault="00D747B7">
      <w:pPr>
        <w:tabs>
          <w:tab w:val="left" w:pos="2553"/>
        </w:tabs>
        <w:spacing w:before="23"/>
        <w:rPr>
          <w:b/>
          <w:sz w:val="32"/>
          <w:szCs w:val="32"/>
        </w:rPr>
      </w:pPr>
      <w:r w:rsidRPr="00A84D9C">
        <w:rPr>
          <w:b/>
          <w:sz w:val="32"/>
          <w:szCs w:val="32"/>
        </w:rPr>
        <w:t>Hardware Requirement:</w:t>
      </w:r>
    </w:p>
    <w:p w:rsidR="008A3C4A" w:rsidRDefault="008A3C4A">
      <w:pPr>
        <w:pStyle w:val="ListParagraph"/>
        <w:tabs>
          <w:tab w:val="left" w:pos="2553"/>
        </w:tabs>
        <w:spacing w:before="23"/>
        <w:ind w:left="2552"/>
        <w:rPr>
          <w:b/>
          <w:sz w:val="36"/>
          <w:szCs w:val="36"/>
        </w:rPr>
      </w:pPr>
    </w:p>
    <w:p w:rsidR="008A3C4A" w:rsidRPr="00A84D9C" w:rsidRDefault="00A307B2">
      <w:pPr>
        <w:pStyle w:val="ListParagraph"/>
        <w:tabs>
          <w:tab w:val="left" w:pos="2553"/>
        </w:tabs>
        <w:spacing w:before="23"/>
        <w:ind w:left="2552"/>
        <w:rPr>
          <w:sz w:val="28"/>
          <w:szCs w:val="28"/>
        </w:rPr>
      </w:pPr>
      <w:r>
        <w:rPr>
          <w:sz w:val="28"/>
          <w:szCs w:val="28"/>
        </w:rPr>
        <w:tab/>
        <w:t xml:space="preserve">i3 </w:t>
      </w:r>
      <w:r w:rsidR="00D747B7" w:rsidRPr="00A84D9C">
        <w:rPr>
          <w:sz w:val="28"/>
          <w:szCs w:val="28"/>
        </w:rPr>
        <w:t>Processor Based Computer or higher</w:t>
      </w:r>
    </w:p>
    <w:p w:rsidR="008A3C4A" w:rsidRPr="00A84D9C" w:rsidRDefault="00D747B7">
      <w:pPr>
        <w:pStyle w:val="ListParagraph"/>
        <w:tabs>
          <w:tab w:val="left" w:pos="2553"/>
        </w:tabs>
        <w:spacing w:before="23"/>
        <w:ind w:left="2552"/>
        <w:rPr>
          <w:sz w:val="28"/>
          <w:szCs w:val="28"/>
        </w:rPr>
      </w:pPr>
      <w:r w:rsidRPr="00A84D9C">
        <w:rPr>
          <w:sz w:val="28"/>
          <w:szCs w:val="28"/>
        </w:rPr>
        <w:tab/>
        <w:t>Memory: 1 GB</w:t>
      </w:r>
    </w:p>
    <w:p w:rsidR="008A3C4A" w:rsidRPr="00A84D9C" w:rsidRDefault="00D747B7">
      <w:pPr>
        <w:pStyle w:val="ListParagraph"/>
        <w:tabs>
          <w:tab w:val="left" w:pos="2553"/>
        </w:tabs>
        <w:spacing w:before="23"/>
        <w:ind w:left="2552"/>
        <w:rPr>
          <w:sz w:val="28"/>
          <w:szCs w:val="28"/>
        </w:rPr>
      </w:pPr>
      <w:r w:rsidRPr="00A84D9C">
        <w:rPr>
          <w:sz w:val="28"/>
          <w:szCs w:val="28"/>
        </w:rPr>
        <w:tab/>
        <w:t>Hard Drive: 50 GB</w:t>
      </w:r>
    </w:p>
    <w:p w:rsidR="008A3C4A" w:rsidRPr="00A84D9C" w:rsidRDefault="00D747B7">
      <w:pPr>
        <w:pStyle w:val="ListParagraph"/>
        <w:tabs>
          <w:tab w:val="left" w:pos="2553"/>
        </w:tabs>
        <w:spacing w:before="23"/>
        <w:ind w:left="2552"/>
        <w:rPr>
          <w:sz w:val="28"/>
          <w:szCs w:val="28"/>
        </w:rPr>
      </w:pPr>
      <w:r w:rsidRPr="00A84D9C">
        <w:rPr>
          <w:sz w:val="28"/>
          <w:szCs w:val="28"/>
        </w:rPr>
        <w:tab/>
        <w:t>Monitor</w:t>
      </w:r>
    </w:p>
    <w:p w:rsidR="008A3C4A" w:rsidRPr="00A84D9C" w:rsidRDefault="00D747B7">
      <w:pPr>
        <w:pStyle w:val="ListParagraph"/>
        <w:tabs>
          <w:tab w:val="left" w:pos="2553"/>
        </w:tabs>
        <w:spacing w:before="23"/>
        <w:ind w:left="2552"/>
        <w:rPr>
          <w:sz w:val="28"/>
          <w:szCs w:val="28"/>
        </w:rPr>
      </w:pPr>
      <w:r w:rsidRPr="00A84D9C">
        <w:rPr>
          <w:sz w:val="28"/>
          <w:szCs w:val="28"/>
        </w:rPr>
        <w:tab/>
        <w:t>Internet Connection</w:t>
      </w:r>
    </w:p>
    <w:p w:rsidR="008A3C4A" w:rsidRPr="00A84D9C" w:rsidRDefault="008A3C4A">
      <w:pPr>
        <w:pStyle w:val="ListParagraph"/>
        <w:tabs>
          <w:tab w:val="left" w:pos="2553"/>
        </w:tabs>
        <w:spacing w:before="23"/>
        <w:ind w:left="2552"/>
        <w:rPr>
          <w:sz w:val="28"/>
          <w:szCs w:val="28"/>
        </w:rPr>
      </w:pPr>
    </w:p>
    <w:p w:rsidR="008A3C4A" w:rsidRPr="00A84D9C" w:rsidRDefault="00D747B7">
      <w:pPr>
        <w:tabs>
          <w:tab w:val="left" w:pos="2553"/>
        </w:tabs>
        <w:spacing w:before="23"/>
        <w:rPr>
          <w:b/>
          <w:sz w:val="32"/>
          <w:szCs w:val="32"/>
        </w:rPr>
      </w:pPr>
      <w:r w:rsidRPr="00A84D9C">
        <w:rPr>
          <w:b/>
          <w:sz w:val="32"/>
          <w:szCs w:val="32"/>
        </w:rPr>
        <w:t>Software Requirement:</w:t>
      </w:r>
    </w:p>
    <w:p w:rsidR="008A3C4A" w:rsidRDefault="008A3C4A" w:rsidP="004417FD">
      <w:pPr>
        <w:pStyle w:val="ListParagraph"/>
        <w:tabs>
          <w:tab w:val="left" w:pos="2553"/>
        </w:tabs>
        <w:spacing w:before="23"/>
        <w:ind w:left="2552"/>
        <w:rPr>
          <w:sz w:val="36"/>
          <w:szCs w:val="36"/>
        </w:rPr>
      </w:pPr>
    </w:p>
    <w:p w:rsidR="008A3C4A" w:rsidRPr="00A84D9C" w:rsidRDefault="00E04518" w:rsidP="004417FD">
      <w:pPr>
        <w:pStyle w:val="ListParagraph"/>
        <w:tabs>
          <w:tab w:val="left" w:pos="2553"/>
        </w:tabs>
        <w:spacing w:before="23"/>
        <w:ind w:left="2552"/>
        <w:rPr>
          <w:sz w:val="28"/>
          <w:szCs w:val="28"/>
        </w:rPr>
      </w:pPr>
      <w:r>
        <w:rPr>
          <w:sz w:val="36"/>
          <w:szCs w:val="36"/>
        </w:rPr>
        <w:t xml:space="preserve">    </w:t>
      </w:r>
      <w:r w:rsidR="00D747B7" w:rsidRPr="00A84D9C">
        <w:rPr>
          <w:sz w:val="28"/>
          <w:szCs w:val="28"/>
        </w:rPr>
        <w:t xml:space="preserve">Windows 7 or higher </w:t>
      </w:r>
    </w:p>
    <w:p w:rsidR="008A3C4A" w:rsidRPr="00A84D9C" w:rsidRDefault="00D747B7" w:rsidP="004417FD">
      <w:pPr>
        <w:pStyle w:val="ListParagraph"/>
        <w:tabs>
          <w:tab w:val="left" w:pos="2553"/>
        </w:tabs>
        <w:spacing w:before="23"/>
        <w:ind w:left="2552"/>
        <w:rPr>
          <w:sz w:val="28"/>
          <w:szCs w:val="28"/>
        </w:rPr>
      </w:pPr>
      <w:r w:rsidRPr="00A84D9C">
        <w:rPr>
          <w:sz w:val="28"/>
          <w:szCs w:val="28"/>
        </w:rPr>
        <w:tab/>
      </w:r>
      <w:r w:rsidR="0063059F">
        <w:rPr>
          <w:sz w:val="28"/>
          <w:szCs w:val="28"/>
        </w:rPr>
        <w:t>Net Beans</w:t>
      </w:r>
    </w:p>
    <w:p w:rsidR="008A3C4A" w:rsidRPr="00A84D9C" w:rsidRDefault="00D747B7" w:rsidP="004417FD">
      <w:pPr>
        <w:pStyle w:val="ListParagraph"/>
        <w:tabs>
          <w:tab w:val="left" w:pos="2553"/>
        </w:tabs>
        <w:spacing w:before="23"/>
        <w:ind w:left="2552"/>
        <w:rPr>
          <w:sz w:val="28"/>
          <w:szCs w:val="28"/>
        </w:rPr>
      </w:pPr>
      <w:r w:rsidRPr="00A84D9C">
        <w:rPr>
          <w:sz w:val="28"/>
          <w:szCs w:val="28"/>
        </w:rPr>
        <w:t xml:space="preserve">    </w:t>
      </w:r>
      <w:r w:rsidR="00E04518">
        <w:rPr>
          <w:sz w:val="28"/>
          <w:szCs w:val="28"/>
        </w:rPr>
        <w:t xml:space="preserve"> </w:t>
      </w:r>
      <w:r w:rsidRPr="00A84D9C">
        <w:rPr>
          <w:sz w:val="28"/>
          <w:szCs w:val="28"/>
        </w:rPr>
        <w:t>SQL Server</w:t>
      </w:r>
    </w:p>
    <w:p w:rsidR="008A3C4A" w:rsidRPr="00A84D9C" w:rsidRDefault="00D747B7" w:rsidP="004417FD">
      <w:pPr>
        <w:tabs>
          <w:tab w:val="left" w:pos="2553"/>
        </w:tabs>
        <w:spacing w:before="23"/>
        <w:rPr>
          <w:sz w:val="28"/>
          <w:szCs w:val="28"/>
        </w:rPr>
      </w:pPr>
      <w:r w:rsidRPr="00A84D9C">
        <w:rPr>
          <w:sz w:val="28"/>
          <w:szCs w:val="28"/>
        </w:rPr>
        <w:t xml:space="preserve">                            </w:t>
      </w:r>
      <w:r w:rsidR="004417FD">
        <w:rPr>
          <w:sz w:val="28"/>
          <w:szCs w:val="28"/>
        </w:rPr>
        <w:t xml:space="preserve">        </w:t>
      </w:r>
      <w:r w:rsidRPr="00A84D9C">
        <w:rPr>
          <w:sz w:val="28"/>
          <w:szCs w:val="28"/>
        </w:rPr>
        <w:t>Google Chrome Browser</w:t>
      </w:r>
    </w:p>
    <w:p w:rsidR="008A3C4A" w:rsidRPr="00A84D9C" w:rsidRDefault="008A3C4A" w:rsidP="004417FD">
      <w:pPr>
        <w:pStyle w:val="ListParagraph"/>
        <w:tabs>
          <w:tab w:val="left" w:pos="2553"/>
        </w:tabs>
        <w:spacing w:before="23"/>
        <w:ind w:left="2552" w:firstLine="0"/>
        <w:jc w:val="both"/>
        <w:rPr>
          <w:sz w:val="28"/>
          <w:szCs w:val="28"/>
        </w:rPr>
      </w:pPr>
    </w:p>
    <w:p w:rsidR="008A3C4A" w:rsidRDefault="008A3C4A">
      <w:pPr>
        <w:pStyle w:val="ListParagraph"/>
        <w:tabs>
          <w:tab w:val="left" w:pos="2553"/>
        </w:tabs>
        <w:spacing w:before="23"/>
        <w:ind w:left="2552" w:firstLine="0"/>
        <w:rPr>
          <w:color w:val="282828"/>
          <w:sz w:val="36"/>
          <w:szCs w:val="36"/>
          <w:shd w:val="clear" w:color="auto" w:fill="FFFFFF"/>
        </w:rPr>
      </w:pPr>
    </w:p>
    <w:p w:rsidR="008A3C4A" w:rsidRDefault="008A3C4A">
      <w:pPr>
        <w:pStyle w:val="ListParagraph"/>
        <w:tabs>
          <w:tab w:val="left" w:pos="2553"/>
        </w:tabs>
        <w:spacing w:before="23"/>
        <w:ind w:left="2552" w:firstLine="0"/>
        <w:rPr>
          <w:sz w:val="36"/>
          <w:szCs w:val="36"/>
        </w:rPr>
      </w:pPr>
    </w:p>
    <w:p w:rsidR="008A3C4A" w:rsidRDefault="008A3C4A">
      <w:pPr>
        <w:pStyle w:val="ListParagraph"/>
        <w:tabs>
          <w:tab w:val="left" w:pos="1804"/>
        </w:tabs>
        <w:spacing w:before="215"/>
        <w:ind w:left="1803" w:firstLine="0"/>
        <w:rPr>
          <w:b/>
          <w:sz w:val="36"/>
          <w:szCs w:val="36"/>
        </w:rPr>
      </w:pPr>
    </w:p>
    <w:p w:rsidR="008A3C4A" w:rsidRDefault="008A3C4A">
      <w:pPr>
        <w:pStyle w:val="ListParagraph"/>
        <w:tabs>
          <w:tab w:val="left" w:pos="2553"/>
        </w:tabs>
        <w:spacing w:before="23"/>
        <w:ind w:left="2552" w:firstLine="0"/>
        <w:rPr>
          <w:sz w:val="36"/>
          <w:szCs w:val="36"/>
        </w:rPr>
      </w:pPr>
    </w:p>
    <w:p w:rsidR="008A3C4A" w:rsidRDefault="008A3C4A">
      <w:pPr>
        <w:pStyle w:val="ListParagraph"/>
        <w:tabs>
          <w:tab w:val="left" w:pos="1804"/>
        </w:tabs>
        <w:spacing w:before="42"/>
        <w:ind w:left="1803" w:firstLine="0"/>
        <w:rPr>
          <w:b/>
          <w:sz w:val="36"/>
        </w:rPr>
        <w:sectPr w:rsidR="008A3C4A">
          <w:pgSz w:w="12240" w:h="15840"/>
          <w:pgMar w:top="1380" w:right="600" w:bottom="1200" w:left="780" w:header="0" w:footer="928" w:gutter="0"/>
          <w:pgBorders w:offsetFrom="page">
            <w:top w:val="single" w:sz="18" w:space="24" w:color="000000"/>
            <w:left w:val="single" w:sz="18" w:space="24" w:color="000000"/>
            <w:bottom w:val="single" w:sz="18" w:space="24" w:color="000000"/>
            <w:right w:val="single" w:sz="18" w:space="24" w:color="000000"/>
          </w:pgBorders>
          <w:cols w:space="720"/>
        </w:sectPr>
      </w:pPr>
    </w:p>
    <w:p w:rsidR="00E16D88" w:rsidRDefault="00E16D88" w:rsidP="00E16D88">
      <w:pPr>
        <w:pStyle w:val="BodyText"/>
        <w:spacing w:before="4"/>
        <w:jc w:val="center"/>
        <w:rPr>
          <w:b/>
          <w:sz w:val="36"/>
          <w:szCs w:val="36"/>
          <w:u w:val="single"/>
        </w:rPr>
      </w:pPr>
      <w:r>
        <w:rPr>
          <w:b/>
          <w:sz w:val="36"/>
          <w:szCs w:val="36"/>
          <w:u w:val="single"/>
        </w:rPr>
        <w:lastRenderedPageBreak/>
        <w:t>Software Development Model</w:t>
      </w:r>
    </w:p>
    <w:p w:rsidR="00E16D88" w:rsidRPr="00E16D88" w:rsidRDefault="00E16D88" w:rsidP="00E16D88">
      <w:pPr>
        <w:pStyle w:val="BodyText"/>
        <w:spacing w:before="4"/>
        <w:rPr>
          <w:b/>
          <w:sz w:val="36"/>
          <w:szCs w:val="36"/>
        </w:rPr>
      </w:pPr>
      <w:r w:rsidRPr="00E16D88">
        <w:rPr>
          <w:b/>
          <w:sz w:val="36"/>
          <w:szCs w:val="36"/>
        </w:rPr>
        <w:t>V-Model</w:t>
      </w:r>
    </w:p>
    <w:p w:rsidR="008A3C4A" w:rsidRDefault="008A3C4A">
      <w:pPr>
        <w:pStyle w:val="BodyText"/>
        <w:spacing w:before="4"/>
        <w:rPr>
          <w:sz w:val="17"/>
        </w:rPr>
      </w:pPr>
    </w:p>
    <w:p w:rsidR="008A3C4A" w:rsidRPr="00E16D88" w:rsidRDefault="00D747B7" w:rsidP="00E16D88">
      <w:pPr>
        <w:pStyle w:val="BodyText"/>
        <w:numPr>
          <w:ilvl w:val="0"/>
          <w:numId w:val="33"/>
        </w:numPr>
        <w:spacing w:before="4"/>
        <w:rPr>
          <w:sz w:val="28"/>
          <w:szCs w:val="28"/>
        </w:rPr>
      </w:pPr>
      <w:r w:rsidRPr="00E16D88">
        <w:rPr>
          <w:sz w:val="28"/>
          <w:szCs w:val="28"/>
        </w:rPr>
        <w:t xml:space="preserve">The V-model is an SDLC model where execution of processes happens in a sequential manner in a V-shape. It is also known as Verification and Validation model. </w:t>
      </w:r>
    </w:p>
    <w:p w:rsidR="008A3C4A" w:rsidRDefault="00D747B7" w:rsidP="00E16D88">
      <w:pPr>
        <w:pStyle w:val="BodyText"/>
        <w:numPr>
          <w:ilvl w:val="0"/>
          <w:numId w:val="33"/>
        </w:numPr>
        <w:spacing w:before="4"/>
        <w:rPr>
          <w:sz w:val="28"/>
          <w:szCs w:val="28"/>
        </w:rPr>
      </w:pPr>
      <w:r w:rsidRPr="00E16D88">
        <w:rPr>
          <w:sz w:val="28"/>
          <w:szCs w:val="28"/>
        </w:rPr>
        <w:t xml:space="preserve">The V-Model is an extension of the waterfall model and is based on the association of a testing phase for each corresponding development stage. This means that for every single phase in the development cycle, there is a directly associated testing phase. This is a highly-disciplined model and the next phase starts only after completion of the previous phase. </w:t>
      </w:r>
    </w:p>
    <w:p w:rsidR="00E16D88" w:rsidRDefault="00E16D88" w:rsidP="00E16D88">
      <w:pPr>
        <w:pStyle w:val="BodyText"/>
        <w:spacing w:before="4"/>
        <w:rPr>
          <w:b/>
          <w:bCs/>
          <w:sz w:val="36"/>
          <w:szCs w:val="36"/>
        </w:rPr>
      </w:pPr>
    </w:p>
    <w:p w:rsidR="00E16D88" w:rsidRDefault="00E16D88" w:rsidP="00E16D88">
      <w:pPr>
        <w:pStyle w:val="BodyText"/>
        <w:spacing w:before="4"/>
        <w:rPr>
          <w:b/>
          <w:bCs/>
          <w:sz w:val="36"/>
          <w:szCs w:val="36"/>
        </w:rPr>
      </w:pPr>
      <w:r w:rsidRPr="00E16D88">
        <w:rPr>
          <w:b/>
          <w:bCs/>
          <w:sz w:val="36"/>
          <w:szCs w:val="36"/>
        </w:rPr>
        <w:t>Phases of V-Model</w:t>
      </w:r>
      <w:r>
        <w:rPr>
          <w:b/>
          <w:bCs/>
          <w:sz w:val="36"/>
          <w:szCs w:val="36"/>
        </w:rPr>
        <w:t>:</w:t>
      </w:r>
    </w:p>
    <w:p w:rsidR="00E16D88" w:rsidRPr="00E16D88" w:rsidRDefault="00E16D88" w:rsidP="00E16D88">
      <w:pPr>
        <w:pStyle w:val="BodyText"/>
        <w:spacing w:before="4"/>
        <w:rPr>
          <w:b/>
          <w:bCs/>
          <w:sz w:val="36"/>
          <w:szCs w:val="36"/>
        </w:rPr>
      </w:pPr>
    </w:p>
    <w:p w:rsidR="008A3C4A" w:rsidRPr="00E16D88" w:rsidRDefault="00D747B7">
      <w:pPr>
        <w:pStyle w:val="BodyText"/>
        <w:spacing w:before="4"/>
        <w:rPr>
          <w:b/>
          <w:bCs/>
          <w:sz w:val="32"/>
          <w:szCs w:val="32"/>
        </w:rPr>
      </w:pPr>
      <w:r w:rsidRPr="00E16D88">
        <w:rPr>
          <w:b/>
          <w:bCs/>
          <w:sz w:val="32"/>
          <w:szCs w:val="32"/>
        </w:rPr>
        <w:t xml:space="preserve">1. Requirement Analysis     </w:t>
      </w:r>
    </w:p>
    <w:p w:rsidR="008A3C4A" w:rsidRDefault="008A3C4A">
      <w:pPr>
        <w:pStyle w:val="BodyText"/>
        <w:spacing w:before="4"/>
        <w:rPr>
          <w:sz w:val="32"/>
          <w:szCs w:val="32"/>
        </w:rPr>
      </w:pPr>
    </w:p>
    <w:p w:rsidR="008A3C4A" w:rsidRPr="00E16D88" w:rsidRDefault="00D747B7">
      <w:pPr>
        <w:pStyle w:val="BodyText"/>
        <w:spacing w:before="4"/>
        <w:rPr>
          <w:sz w:val="28"/>
          <w:szCs w:val="28"/>
        </w:rPr>
      </w:pPr>
      <w:r w:rsidRPr="00E16D88">
        <w:rPr>
          <w:sz w:val="28"/>
          <w:szCs w:val="28"/>
        </w:rPr>
        <w:t>This is the first phase in the development cycle where the product requirements are understood from the customer’s perspective. This phase involves detailed communication with the customer to understand his expectations and exact requirement. This is a very important activity and needs to be managed well, as most of the customers are not sure about what exactly they need. The acceptance test design planning is done at this stage as the business requirements can be used as an input for acceptance testing.</w:t>
      </w:r>
    </w:p>
    <w:p w:rsidR="008A3C4A" w:rsidRDefault="008A3C4A">
      <w:pPr>
        <w:pStyle w:val="BodyText"/>
        <w:spacing w:before="4"/>
        <w:rPr>
          <w:sz w:val="32"/>
          <w:szCs w:val="32"/>
        </w:rPr>
      </w:pPr>
    </w:p>
    <w:p w:rsidR="008A3C4A" w:rsidRPr="00E16D88" w:rsidRDefault="00D747B7">
      <w:pPr>
        <w:pStyle w:val="BodyText"/>
        <w:spacing w:before="4"/>
        <w:rPr>
          <w:b/>
          <w:bCs/>
          <w:sz w:val="32"/>
          <w:szCs w:val="32"/>
        </w:rPr>
      </w:pPr>
      <w:r w:rsidRPr="00E16D88">
        <w:rPr>
          <w:b/>
          <w:bCs/>
          <w:sz w:val="32"/>
          <w:szCs w:val="32"/>
        </w:rPr>
        <w:t>2. System Design</w:t>
      </w:r>
    </w:p>
    <w:p w:rsidR="008A3C4A" w:rsidRDefault="008A3C4A">
      <w:pPr>
        <w:pStyle w:val="BodyText"/>
        <w:spacing w:before="4"/>
        <w:rPr>
          <w:sz w:val="32"/>
          <w:szCs w:val="32"/>
        </w:rPr>
      </w:pPr>
    </w:p>
    <w:p w:rsidR="008A3C4A" w:rsidRPr="00E16D88" w:rsidRDefault="00D747B7">
      <w:pPr>
        <w:pStyle w:val="BodyText"/>
        <w:spacing w:before="4"/>
        <w:rPr>
          <w:sz w:val="28"/>
          <w:szCs w:val="28"/>
        </w:rPr>
      </w:pPr>
      <w:r w:rsidRPr="00E16D88">
        <w:rPr>
          <w:sz w:val="28"/>
          <w:szCs w:val="28"/>
        </w:rPr>
        <w:t>Once you have clear and detailed product requirements, it is time to design the complete system. The system design will have the understanding and detailing the complete hardware and communication setup for the product under development. The system test plan is developed based on the system design. Doing this at an earlier stage leaves more time for the actual test execution later.</w:t>
      </w:r>
    </w:p>
    <w:p w:rsidR="008A3C4A" w:rsidRDefault="008A3C4A">
      <w:pPr>
        <w:pStyle w:val="BodyText"/>
        <w:spacing w:before="4"/>
        <w:rPr>
          <w:sz w:val="32"/>
          <w:szCs w:val="32"/>
        </w:rPr>
      </w:pPr>
    </w:p>
    <w:p w:rsidR="008A3C4A" w:rsidRPr="00E16D88" w:rsidRDefault="00D747B7">
      <w:pPr>
        <w:pStyle w:val="BodyText"/>
        <w:spacing w:before="4"/>
        <w:rPr>
          <w:b/>
          <w:bCs/>
          <w:sz w:val="32"/>
          <w:szCs w:val="32"/>
        </w:rPr>
      </w:pPr>
      <w:r w:rsidRPr="00E16D88">
        <w:rPr>
          <w:b/>
          <w:bCs/>
          <w:sz w:val="32"/>
          <w:szCs w:val="32"/>
        </w:rPr>
        <w:t>3. Architectural Design</w:t>
      </w:r>
    </w:p>
    <w:p w:rsidR="008A3C4A" w:rsidRDefault="008A3C4A">
      <w:pPr>
        <w:pStyle w:val="BodyText"/>
        <w:spacing w:before="4"/>
        <w:rPr>
          <w:sz w:val="32"/>
          <w:szCs w:val="32"/>
        </w:rPr>
      </w:pPr>
    </w:p>
    <w:p w:rsidR="008A3C4A" w:rsidRPr="00E16D88" w:rsidRDefault="00D747B7">
      <w:pPr>
        <w:pStyle w:val="BodyText"/>
        <w:spacing w:before="4"/>
        <w:rPr>
          <w:sz w:val="28"/>
          <w:szCs w:val="28"/>
        </w:rPr>
      </w:pPr>
      <w:r w:rsidRPr="00E16D88">
        <w:rPr>
          <w:sz w:val="28"/>
          <w:szCs w:val="28"/>
        </w:rPr>
        <w:t>Architectural specifications are understood and designed in this phase. Usually, more than one technical approach is proposed and based on the technical and financial feasibility the final decision is taken. The system design is broken down further into modules taking up different functionality. This is also referred to as High-Level Design (HLD).</w:t>
      </w:r>
    </w:p>
    <w:p w:rsidR="008A3C4A" w:rsidRDefault="00D747B7">
      <w:pPr>
        <w:pStyle w:val="BodyText"/>
        <w:spacing w:before="4"/>
        <w:rPr>
          <w:sz w:val="32"/>
          <w:szCs w:val="32"/>
        </w:rPr>
      </w:pPr>
      <w:r w:rsidRPr="00E16D88">
        <w:rPr>
          <w:sz w:val="28"/>
          <w:szCs w:val="28"/>
        </w:rPr>
        <w:t xml:space="preserve">The data transfer and communication between the internal modules and with the outside world (other systems) is clearly understood and defined in this stage. With </w:t>
      </w:r>
      <w:r>
        <w:rPr>
          <w:sz w:val="32"/>
          <w:szCs w:val="32"/>
        </w:rPr>
        <w:t xml:space="preserve">this information, </w:t>
      </w:r>
      <w:r w:rsidRPr="00E16D88">
        <w:rPr>
          <w:sz w:val="28"/>
          <w:szCs w:val="28"/>
        </w:rPr>
        <w:lastRenderedPageBreak/>
        <w:t>integration tests can be designed and documented during this stage</w:t>
      </w:r>
      <w:r>
        <w:rPr>
          <w:sz w:val="32"/>
          <w:szCs w:val="32"/>
        </w:rPr>
        <w:t>.</w:t>
      </w:r>
    </w:p>
    <w:p w:rsidR="008A3C4A" w:rsidRDefault="008A3C4A">
      <w:pPr>
        <w:pStyle w:val="BodyText"/>
        <w:spacing w:before="4"/>
        <w:rPr>
          <w:sz w:val="32"/>
          <w:szCs w:val="32"/>
        </w:rPr>
      </w:pPr>
    </w:p>
    <w:p w:rsidR="008A3C4A" w:rsidRPr="00E16D88" w:rsidRDefault="00D747B7">
      <w:pPr>
        <w:pStyle w:val="BodyText"/>
        <w:spacing w:before="4"/>
        <w:rPr>
          <w:b/>
          <w:bCs/>
          <w:sz w:val="32"/>
          <w:szCs w:val="32"/>
        </w:rPr>
      </w:pPr>
      <w:r w:rsidRPr="00E16D88">
        <w:rPr>
          <w:b/>
          <w:bCs/>
          <w:sz w:val="32"/>
          <w:szCs w:val="32"/>
        </w:rPr>
        <w:t>4. Module Design</w:t>
      </w:r>
    </w:p>
    <w:p w:rsidR="008A3C4A" w:rsidRDefault="008A3C4A">
      <w:pPr>
        <w:pStyle w:val="BodyText"/>
        <w:spacing w:before="4"/>
        <w:rPr>
          <w:sz w:val="32"/>
          <w:szCs w:val="32"/>
        </w:rPr>
      </w:pPr>
    </w:p>
    <w:p w:rsidR="008A3C4A" w:rsidRPr="00E16D88" w:rsidRDefault="00D747B7">
      <w:pPr>
        <w:pStyle w:val="BodyText"/>
        <w:spacing w:before="4"/>
        <w:rPr>
          <w:sz w:val="28"/>
          <w:szCs w:val="28"/>
        </w:rPr>
      </w:pPr>
      <w:r w:rsidRPr="00E16D88">
        <w:rPr>
          <w:sz w:val="28"/>
          <w:szCs w:val="28"/>
        </w:rPr>
        <w:t>In this phase, the detailed internal design for all the system modules is specified, referred to as Low-Level Design (LLD). It is important that the design is compatible with the other modules in the system architecture and the other external systems. The unit tests are an essential part of any development process and help eliminate the maximum faults and errors at a very early stage. These unit tests can be designed at this stage based on the internal module designs.</w:t>
      </w:r>
    </w:p>
    <w:p w:rsidR="008A3C4A" w:rsidRDefault="008A3C4A">
      <w:pPr>
        <w:pStyle w:val="BodyText"/>
        <w:spacing w:before="4"/>
        <w:rPr>
          <w:sz w:val="32"/>
          <w:szCs w:val="32"/>
        </w:rPr>
      </w:pPr>
    </w:p>
    <w:p w:rsidR="008A3C4A" w:rsidRPr="00E16D88" w:rsidRDefault="00D747B7">
      <w:pPr>
        <w:pStyle w:val="BodyText"/>
        <w:spacing w:before="4"/>
        <w:rPr>
          <w:b/>
          <w:bCs/>
          <w:sz w:val="32"/>
          <w:szCs w:val="32"/>
        </w:rPr>
      </w:pPr>
      <w:r w:rsidRPr="00E16D88">
        <w:rPr>
          <w:b/>
          <w:bCs/>
          <w:sz w:val="32"/>
          <w:szCs w:val="32"/>
        </w:rPr>
        <w:t>5. Coding Phase</w:t>
      </w:r>
    </w:p>
    <w:p w:rsidR="008A3C4A" w:rsidRDefault="008A3C4A">
      <w:pPr>
        <w:pStyle w:val="BodyText"/>
        <w:spacing w:before="4"/>
        <w:rPr>
          <w:sz w:val="32"/>
          <w:szCs w:val="32"/>
        </w:rPr>
      </w:pPr>
    </w:p>
    <w:p w:rsidR="008A3C4A" w:rsidRDefault="00D747B7">
      <w:pPr>
        <w:pStyle w:val="BodyText"/>
        <w:spacing w:before="4"/>
        <w:rPr>
          <w:sz w:val="32"/>
          <w:szCs w:val="32"/>
        </w:rPr>
      </w:pPr>
      <w:r w:rsidRPr="00E16D88">
        <w:rPr>
          <w:sz w:val="28"/>
          <w:szCs w:val="28"/>
        </w:rPr>
        <w:t>The actual coding of the system modules designed in the design phase is taken up in the Coding phase. The best suitable programming language is decided based on the system and architectural requirements. The coding is performed based on the coding guidelines and standards. The code goes through numerous code reviews and is optimized for best performance before the final build is checked into the repository.</w:t>
      </w:r>
    </w:p>
    <w:p w:rsidR="008A3C4A" w:rsidRDefault="008A3C4A">
      <w:pPr>
        <w:pStyle w:val="BodyText"/>
        <w:spacing w:before="4"/>
        <w:rPr>
          <w:sz w:val="32"/>
          <w:szCs w:val="32"/>
        </w:rPr>
      </w:pPr>
    </w:p>
    <w:p w:rsidR="008A3C4A" w:rsidRPr="00E16D88" w:rsidRDefault="00D747B7">
      <w:pPr>
        <w:pStyle w:val="BodyText"/>
        <w:spacing w:before="4"/>
        <w:rPr>
          <w:b/>
          <w:bCs/>
          <w:sz w:val="32"/>
          <w:szCs w:val="32"/>
        </w:rPr>
      </w:pPr>
      <w:r w:rsidRPr="00E16D88">
        <w:rPr>
          <w:b/>
          <w:bCs/>
          <w:sz w:val="32"/>
          <w:szCs w:val="32"/>
        </w:rPr>
        <w:t>6. Validation Phases</w:t>
      </w:r>
    </w:p>
    <w:p w:rsidR="008A3C4A" w:rsidRDefault="008A3C4A">
      <w:pPr>
        <w:pStyle w:val="BodyText"/>
        <w:spacing w:before="4"/>
        <w:rPr>
          <w:sz w:val="32"/>
          <w:szCs w:val="32"/>
        </w:rPr>
      </w:pPr>
    </w:p>
    <w:p w:rsidR="008A3C4A" w:rsidRPr="00BE1A22" w:rsidRDefault="00D747B7">
      <w:pPr>
        <w:pStyle w:val="BodyText"/>
        <w:spacing w:before="4"/>
        <w:rPr>
          <w:sz w:val="28"/>
          <w:szCs w:val="28"/>
        </w:rPr>
      </w:pPr>
      <w:r w:rsidRPr="00BE1A22">
        <w:rPr>
          <w:sz w:val="28"/>
          <w:szCs w:val="28"/>
        </w:rPr>
        <w:t>The different Validation Phases in a V-Model are explained in detail below.</w:t>
      </w:r>
    </w:p>
    <w:p w:rsidR="008A3C4A" w:rsidRPr="00BE1A22" w:rsidRDefault="008A3C4A">
      <w:pPr>
        <w:pStyle w:val="BodyText"/>
        <w:spacing w:before="4"/>
        <w:rPr>
          <w:sz w:val="28"/>
          <w:szCs w:val="28"/>
        </w:rPr>
      </w:pPr>
    </w:p>
    <w:p w:rsidR="008A3C4A" w:rsidRPr="00BE1A22" w:rsidRDefault="00D747B7" w:rsidP="005974B9">
      <w:pPr>
        <w:pStyle w:val="BodyText"/>
        <w:numPr>
          <w:ilvl w:val="0"/>
          <w:numId w:val="44"/>
        </w:numPr>
        <w:spacing w:before="4"/>
        <w:rPr>
          <w:sz w:val="28"/>
          <w:szCs w:val="28"/>
        </w:rPr>
      </w:pPr>
      <w:r w:rsidRPr="00BE1A22">
        <w:rPr>
          <w:sz w:val="28"/>
          <w:szCs w:val="28"/>
        </w:rPr>
        <w:t>Unit Testing</w:t>
      </w:r>
    </w:p>
    <w:p w:rsidR="008A3C4A" w:rsidRPr="00BE1A22" w:rsidRDefault="008A3C4A">
      <w:pPr>
        <w:pStyle w:val="BodyText"/>
        <w:spacing w:before="4"/>
        <w:rPr>
          <w:sz w:val="28"/>
          <w:szCs w:val="28"/>
        </w:rPr>
      </w:pPr>
    </w:p>
    <w:p w:rsidR="008A3C4A" w:rsidRPr="00BE1A22" w:rsidRDefault="00D747B7">
      <w:pPr>
        <w:pStyle w:val="BodyText"/>
        <w:spacing w:before="4"/>
        <w:rPr>
          <w:sz w:val="28"/>
          <w:szCs w:val="28"/>
        </w:rPr>
      </w:pPr>
      <w:r w:rsidRPr="00BE1A22">
        <w:rPr>
          <w:sz w:val="28"/>
          <w:szCs w:val="28"/>
        </w:rPr>
        <w:t>Unit tests designed in the module design the phase is executed on the code during this validation phase. Unit testing is the testing at the code level and helps eliminate bugs at an early stage, though all defects cannot be uncovered by unit testing.</w:t>
      </w:r>
    </w:p>
    <w:p w:rsidR="008A3C4A" w:rsidRPr="00BE1A22" w:rsidRDefault="008A3C4A">
      <w:pPr>
        <w:pStyle w:val="BodyText"/>
        <w:spacing w:before="4"/>
        <w:rPr>
          <w:sz w:val="28"/>
          <w:szCs w:val="28"/>
        </w:rPr>
      </w:pPr>
    </w:p>
    <w:p w:rsidR="008A3C4A" w:rsidRPr="00BE1A22" w:rsidRDefault="00D747B7" w:rsidP="005974B9">
      <w:pPr>
        <w:pStyle w:val="BodyText"/>
        <w:numPr>
          <w:ilvl w:val="0"/>
          <w:numId w:val="44"/>
        </w:numPr>
        <w:spacing w:before="4"/>
        <w:rPr>
          <w:sz w:val="28"/>
          <w:szCs w:val="28"/>
        </w:rPr>
      </w:pPr>
      <w:r w:rsidRPr="00BE1A22">
        <w:rPr>
          <w:sz w:val="28"/>
          <w:szCs w:val="28"/>
        </w:rPr>
        <w:t xml:space="preserve"> Integration Testing</w:t>
      </w:r>
    </w:p>
    <w:p w:rsidR="008A3C4A" w:rsidRPr="00BE1A22" w:rsidRDefault="008A3C4A">
      <w:pPr>
        <w:pStyle w:val="BodyText"/>
        <w:spacing w:before="4"/>
        <w:rPr>
          <w:sz w:val="28"/>
          <w:szCs w:val="28"/>
        </w:rPr>
      </w:pPr>
    </w:p>
    <w:p w:rsidR="008A3C4A" w:rsidRPr="00BE1A22" w:rsidRDefault="00D747B7">
      <w:pPr>
        <w:pStyle w:val="BodyText"/>
        <w:spacing w:before="4"/>
        <w:rPr>
          <w:sz w:val="28"/>
          <w:szCs w:val="28"/>
        </w:rPr>
      </w:pPr>
      <w:r w:rsidRPr="00BE1A22">
        <w:rPr>
          <w:sz w:val="28"/>
          <w:szCs w:val="28"/>
        </w:rPr>
        <w:t>Integration testing is associated with the architectural design phase. Integration tests are performed to test the coexistence and communication of the internal modules within the system.</w:t>
      </w:r>
    </w:p>
    <w:p w:rsidR="008A3C4A" w:rsidRPr="00BE1A22" w:rsidRDefault="008A3C4A">
      <w:pPr>
        <w:pStyle w:val="BodyText"/>
        <w:spacing w:before="4"/>
        <w:rPr>
          <w:sz w:val="28"/>
          <w:szCs w:val="28"/>
        </w:rPr>
      </w:pPr>
    </w:p>
    <w:p w:rsidR="008A3C4A" w:rsidRPr="00BE1A22" w:rsidRDefault="00D747B7" w:rsidP="005974B9">
      <w:pPr>
        <w:pStyle w:val="BodyText"/>
        <w:numPr>
          <w:ilvl w:val="0"/>
          <w:numId w:val="44"/>
        </w:numPr>
        <w:spacing w:before="4"/>
        <w:rPr>
          <w:sz w:val="28"/>
          <w:szCs w:val="28"/>
        </w:rPr>
      </w:pPr>
      <w:r w:rsidRPr="00BE1A22">
        <w:rPr>
          <w:sz w:val="28"/>
          <w:szCs w:val="28"/>
        </w:rPr>
        <w:t xml:space="preserve"> System Testing</w:t>
      </w:r>
    </w:p>
    <w:p w:rsidR="008A3C4A" w:rsidRPr="00BE1A22" w:rsidRDefault="008A3C4A">
      <w:pPr>
        <w:pStyle w:val="BodyText"/>
        <w:spacing w:before="4"/>
        <w:rPr>
          <w:sz w:val="28"/>
          <w:szCs w:val="28"/>
        </w:rPr>
      </w:pPr>
    </w:p>
    <w:p w:rsidR="008A3C4A" w:rsidRPr="00BE1A22" w:rsidRDefault="00D747B7">
      <w:pPr>
        <w:pStyle w:val="BodyText"/>
        <w:spacing w:before="4"/>
        <w:rPr>
          <w:sz w:val="28"/>
          <w:szCs w:val="28"/>
        </w:rPr>
      </w:pPr>
      <w:r w:rsidRPr="00BE1A22">
        <w:rPr>
          <w:sz w:val="28"/>
          <w:szCs w:val="28"/>
        </w:rPr>
        <w:t>System testing is directly associated with the system design phase. System tests check the entire system functionality and the communication of the system under development with external systems. Most of the software and hardware compatibility issues can be uncovered during this system test execution.</w:t>
      </w:r>
    </w:p>
    <w:p w:rsidR="008A3C4A" w:rsidRDefault="008A3C4A">
      <w:pPr>
        <w:pStyle w:val="BodyText"/>
        <w:spacing w:before="4"/>
        <w:rPr>
          <w:sz w:val="32"/>
          <w:szCs w:val="32"/>
        </w:rPr>
      </w:pPr>
    </w:p>
    <w:p w:rsidR="008A3C4A" w:rsidRDefault="008A3C4A">
      <w:pPr>
        <w:pStyle w:val="BodyText"/>
        <w:spacing w:before="4"/>
        <w:rPr>
          <w:sz w:val="32"/>
          <w:szCs w:val="32"/>
        </w:rPr>
      </w:pPr>
    </w:p>
    <w:p w:rsidR="008A3C4A" w:rsidRPr="00E16D88" w:rsidRDefault="00D747B7" w:rsidP="005974B9">
      <w:pPr>
        <w:pStyle w:val="BodyText"/>
        <w:numPr>
          <w:ilvl w:val="0"/>
          <w:numId w:val="44"/>
        </w:numPr>
        <w:spacing w:before="4"/>
        <w:rPr>
          <w:sz w:val="28"/>
          <w:szCs w:val="28"/>
        </w:rPr>
      </w:pPr>
      <w:r w:rsidRPr="00E16D88">
        <w:rPr>
          <w:sz w:val="28"/>
          <w:szCs w:val="28"/>
        </w:rPr>
        <w:t xml:space="preserve"> Acceptance Testing</w:t>
      </w:r>
    </w:p>
    <w:p w:rsidR="008A3C4A" w:rsidRPr="00E16D88" w:rsidRDefault="008A3C4A">
      <w:pPr>
        <w:pStyle w:val="BodyText"/>
        <w:spacing w:before="4"/>
        <w:rPr>
          <w:sz w:val="28"/>
          <w:szCs w:val="28"/>
        </w:rPr>
      </w:pPr>
    </w:p>
    <w:p w:rsidR="008A3C4A" w:rsidRPr="00E16D88" w:rsidRDefault="00D747B7">
      <w:pPr>
        <w:pStyle w:val="BodyText"/>
        <w:spacing w:before="4"/>
        <w:rPr>
          <w:sz w:val="28"/>
          <w:szCs w:val="28"/>
        </w:rPr>
      </w:pPr>
      <w:r w:rsidRPr="00E16D88">
        <w:rPr>
          <w:sz w:val="28"/>
          <w:szCs w:val="28"/>
        </w:rPr>
        <w:t>Acceptance testing is associated with the business requirement analysis phase and involves testing the product in the user environment. Acceptance tests uncover the compatibility issues with the other systems available in the user environment. It also discovers the non-functional issues such as load and performance defects in the actual user environment.</w:t>
      </w:r>
    </w:p>
    <w:p w:rsidR="008A3C4A" w:rsidRPr="00E16D88" w:rsidRDefault="008A3C4A">
      <w:pPr>
        <w:pStyle w:val="BodyText"/>
        <w:spacing w:before="4"/>
        <w:rPr>
          <w:noProof/>
          <w:sz w:val="28"/>
          <w:szCs w:val="28"/>
          <w:lang w:bidi="hi-IN"/>
        </w:rPr>
      </w:pPr>
    </w:p>
    <w:p w:rsidR="008A3C4A" w:rsidRDefault="008A3C4A">
      <w:pPr>
        <w:pStyle w:val="BodyText"/>
        <w:spacing w:before="4"/>
        <w:rPr>
          <w:noProof/>
          <w:sz w:val="36"/>
          <w:szCs w:val="36"/>
          <w:lang w:bidi="hi-IN"/>
        </w:rPr>
      </w:pPr>
    </w:p>
    <w:p w:rsidR="008A3C4A" w:rsidRDefault="008A3C4A">
      <w:pPr>
        <w:pStyle w:val="BodyText"/>
        <w:spacing w:before="4"/>
        <w:rPr>
          <w:noProof/>
          <w:sz w:val="36"/>
          <w:szCs w:val="36"/>
          <w:lang w:bidi="hi-IN"/>
        </w:rPr>
      </w:pPr>
    </w:p>
    <w:p w:rsidR="008A3C4A" w:rsidRDefault="008A3C4A">
      <w:pPr>
        <w:pStyle w:val="BodyText"/>
        <w:spacing w:before="4"/>
        <w:rPr>
          <w:noProof/>
          <w:sz w:val="36"/>
          <w:szCs w:val="36"/>
          <w:lang w:bidi="hi-IN"/>
        </w:rPr>
      </w:pPr>
    </w:p>
    <w:p w:rsidR="008A3C4A" w:rsidRDefault="008A3C4A">
      <w:pPr>
        <w:pStyle w:val="BodyText"/>
        <w:spacing w:before="4"/>
        <w:rPr>
          <w:noProof/>
          <w:sz w:val="36"/>
          <w:szCs w:val="36"/>
          <w:lang w:bidi="hi-IN"/>
        </w:rPr>
      </w:pPr>
    </w:p>
    <w:p w:rsidR="008A3C4A" w:rsidRDefault="008A3C4A">
      <w:pPr>
        <w:pStyle w:val="BodyText"/>
        <w:spacing w:before="4"/>
        <w:rPr>
          <w:noProof/>
          <w:sz w:val="36"/>
          <w:szCs w:val="36"/>
          <w:lang w:bidi="hi-IN"/>
        </w:rPr>
      </w:pPr>
    </w:p>
    <w:p w:rsidR="008A3C4A" w:rsidRDefault="008A3C4A">
      <w:pPr>
        <w:pStyle w:val="BodyText"/>
        <w:spacing w:before="4"/>
        <w:rPr>
          <w:noProof/>
          <w:sz w:val="36"/>
          <w:szCs w:val="36"/>
          <w:lang w:bidi="hi-IN"/>
        </w:rPr>
      </w:pPr>
    </w:p>
    <w:p w:rsidR="008A3C4A" w:rsidRDefault="008A3C4A">
      <w:pPr>
        <w:pStyle w:val="BodyText"/>
        <w:spacing w:before="4"/>
        <w:rPr>
          <w:noProof/>
          <w:sz w:val="36"/>
          <w:szCs w:val="36"/>
          <w:lang w:bidi="hi-IN"/>
        </w:rPr>
      </w:pPr>
    </w:p>
    <w:p w:rsidR="008A3C4A" w:rsidRDefault="007B0A57">
      <w:pPr>
        <w:pStyle w:val="BodyText"/>
        <w:spacing w:before="4"/>
        <w:rPr>
          <w:noProof/>
          <w:sz w:val="36"/>
          <w:szCs w:val="36"/>
          <w:lang w:bidi="hi-IN"/>
        </w:rPr>
      </w:pPr>
      <w:r>
        <w:rPr>
          <w:noProof/>
          <w:sz w:val="36"/>
          <w:szCs w:val="36"/>
          <w:lang w:val="en-IN" w:eastAsia="en-IN" w:bidi="mr-IN"/>
        </w:rPr>
        <w:drawing>
          <wp:inline distT="0" distB="0" distL="0" distR="0" wp14:anchorId="28377D27" wp14:editId="73C911B7">
            <wp:extent cx="5263515" cy="4178170"/>
            <wp:effectExtent l="0" t="0" r="0" b="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15" cstate="print"/>
                    <a:srcRect/>
                    <a:stretch/>
                  </pic:blipFill>
                  <pic:spPr>
                    <a:xfrm>
                      <a:off x="0" y="0"/>
                      <a:ext cx="5278723" cy="4190242"/>
                    </a:xfrm>
                    <a:prstGeom prst="rect">
                      <a:avLst/>
                    </a:prstGeom>
                    <a:ln>
                      <a:noFill/>
                    </a:ln>
                  </pic:spPr>
                </pic:pic>
              </a:graphicData>
            </a:graphic>
          </wp:inline>
        </w:drawing>
      </w:r>
    </w:p>
    <w:p w:rsidR="00E16D88" w:rsidRDefault="00E16D88">
      <w:pPr>
        <w:pStyle w:val="BodyText"/>
        <w:spacing w:before="4"/>
        <w:rPr>
          <w:sz w:val="32"/>
          <w:szCs w:val="32"/>
        </w:rPr>
      </w:pPr>
    </w:p>
    <w:p w:rsidR="00631DD4" w:rsidRDefault="00631DD4" w:rsidP="00631DD4">
      <w:pPr>
        <w:pStyle w:val="Heading3"/>
        <w:spacing w:before="59" w:line="321" w:lineRule="exact"/>
        <w:ind w:left="240" w:right="226"/>
        <w:jc w:val="center"/>
      </w:pPr>
    </w:p>
    <w:p w:rsidR="00631DD4" w:rsidRDefault="00631DD4" w:rsidP="00631DD4">
      <w:pPr>
        <w:pStyle w:val="Heading3"/>
        <w:spacing w:before="59" w:line="321" w:lineRule="exact"/>
        <w:ind w:left="240" w:right="226"/>
        <w:jc w:val="center"/>
      </w:pPr>
      <w:r>
        <w:t>GANTT CHART</w:t>
      </w:r>
    </w:p>
    <w:p w:rsidR="00631DD4" w:rsidRDefault="00631DD4" w:rsidP="00631DD4">
      <w:pPr>
        <w:pStyle w:val="ListParagraph"/>
        <w:numPr>
          <w:ilvl w:val="1"/>
          <w:numId w:val="46"/>
        </w:numPr>
        <w:tabs>
          <w:tab w:val="left" w:pos="861"/>
        </w:tabs>
        <w:ind w:right="279"/>
        <w:rPr>
          <w:sz w:val="28"/>
        </w:rPr>
      </w:pPr>
      <w:r>
        <w:rPr>
          <w:sz w:val="28"/>
        </w:rPr>
        <w:t>A Gantt chart is a useful graphical tool which shows activities or tasks performed</w:t>
      </w:r>
      <w:r>
        <w:rPr>
          <w:spacing w:val="-40"/>
          <w:sz w:val="28"/>
        </w:rPr>
        <w:t xml:space="preserve"> </w:t>
      </w:r>
      <w:r>
        <w:rPr>
          <w:sz w:val="28"/>
        </w:rPr>
        <w:t>against time.</w:t>
      </w:r>
    </w:p>
    <w:p w:rsidR="00631DD4" w:rsidRDefault="00631DD4" w:rsidP="00631DD4">
      <w:pPr>
        <w:pStyle w:val="ListParagraph"/>
        <w:numPr>
          <w:ilvl w:val="1"/>
          <w:numId w:val="46"/>
        </w:numPr>
        <w:tabs>
          <w:tab w:val="left" w:pos="861"/>
        </w:tabs>
        <w:ind w:right="460"/>
        <w:rPr>
          <w:sz w:val="28"/>
        </w:rPr>
      </w:pPr>
      <w:r>
        <w:rPr>
          <w:sz w:val="28"/>
        </w:rPr>
        <w:t>It is also known as visual presentation of a project where the activities are broken</w:t>
      </w:r>
      <w:r>
        <w:rPr>
          <w:spacing w:val="-37"/>
          <w:sz w:val="28"/>
        </w:rPr>
        <w:t xml:space="preserve"> </w:t>
      </w:r>
      <w:r>
        <w:rPr>
          <w:sz w:val="28"/>
        </w:rPr>
        <w:t>down and displayed on a chart which makes it is easy to understand and</w:t>
      </w:r>
      <w:r>
        <w:rPr>
          <w:spacing w:val="-10"/>
          <w:sz w:val="28"/>
        </w:rPr>
        <w:t xml:space="preserve"> </w:t>
      </w:r>
      <w:r>
        <w:rPr>
          <w:sz w:val="28"/>
        </w:rPr>
        <w:t>interpret.</w:t>
      </w:r>
    </w:p>
    <w:p w:rsidR="00631DD4" w:rsidRDefault="00631DD4" w:rsidP="00631DD4">
      <w:pPr>
        <w:pStyle w:val="ListParagraph"/>
        <w:numPr>
          <w:ilvl w:val="1"/>
          <w:numId w:val="46"/>
        </w:numPr>
        <w:tabs>
          <w:tab w:val="left" w:pos="861"/>
        </w:tabs>
        <w:ind w:right="364"/>
        <w:rPr>
          <w:sz w:val="28"/>
        </w:rPr>
      </w:pPr>
      <w:r>
        <w:rPr>
          <w:sz w:val="28"/>
        </w:rPr>
        <w:t>On the chart, tasks are shown on the vertical axis while the scheduled time-spend is laid out on the horizontal axis. Each task is represented by a bar that shows the time</w:t>
      </w:r>
      <w:r>
        <w:rPr>
          <w:spacing w:val="-31"/>
          <w:sz w:val="28"/>
        </w:rPr>
        <w:t xml:space="preserve"> </w:t>
      </w:r>
      <w:r>
        <w:rPr>
          <w:sz w:val="28"/>
        </w:rPr>
        <w:t xml:space="preserve">required for the project. The bar then represents or shows percentage </w:t>
      </w:r>
      <w:r>
        <w:rPr>
          <w:spacing w:val="-3"/>
          <w:sz w:val="28"/>
        </w:rPr>
        <w:t xml:space="preserve">of </w:t>
      </w:r>
      <w:r>
        <w:rPr>
          <w:sz w:val="28"/>
        </w:rPr>
        <w:t>tasks that have been completed. It also shows dependencies, which simply means the inter-linkages between various activities in the</w:t>
      </w:r>
      <w:r>
        <w:rPr>
          <w:spacing w:val="-2"/>
          <w:sz w:val="28"/>
        </w:rPr>
        <w:t xml:space="preserve"> </w:t>
      </w:r>
      <w:r>
        <w:rPr>
          <w:sz w:val="28"/>
        </w:rPr>
        <w:t>project.</w:t>
      </w:r>
    </w:p>
    <w:p w:rsidR="00631DD4" w:rsidRDefault="00631DD4" w:rsidP="00631DD4">
      <w:pPr>
        <w:pStyle w:val="ListParagraph"/>
        <w:numPr>
          <w:ilvl w:val="1"/>
          <w:numId w:val="46"/>
        </w:numPr>
        <w:tabs>
          <w:tab w:val="left" w:pos="861"/>
        </w:tabs>
        <w:ind w:right="241"/>
        <w:rPr>
          <w:sz w:val="28"/>
        </w:rPr>
      </w:pPr>
      <w:r>
        <w:rPr>
          <w:sz w:val="28"/>
        </w:rPr>
        <w:t>Understanding the inter-linkages between activities is very important to monitor and Gantt charts help the project manager to do just that. It conveys the information about the completion of other activities in the project. This information is important because of the inter-linkages between various activities and if one activity gets delayed it will have an impact on others.</w:t>
      </w:r>
    </w:p>
    <w:p w:rsidR="00631DD4" w:rsidRDefault="00631DD4" w:rsidP="00631DD4">
      <w:pPr>
        <w:pStyle w:val="ListParagraph"/>
        <w:numPr>
          <w:ilvl w:val="1"/>
          <w:numId w:val="46"/>
        </w:numPr>
        <w:tabs>
          <w:tab w:val="left" w:pos="861"/>
        </w:tabs>
        <w:ind w:right="860"/>
        <w:rPr>
          <w:sz w:val="28"/>
        </w:rPr>
      </w:pPr>
      <w:r>
        <w:rPr>
          <w:sz w:val="28"/>
        </w:rPr>
        <w:t>Gantt chart is useful tool in planning and scheduling the projects. It keeps the management updated as to when the project will get completed. It also keeps the management informed about any additional resources that are required, and</w:t>
      </w:r>
      <w:r>
        <w:rPr>
          <w:spacing w:val="-23"/>
          <w:sz w:val="28"/>
        </w:rPr>
        <w:t xml:space="preserve"> </w:t>
      </w:r>
      <w:r>
        <w:rPr>
          <w:sz w:val="28"/>
        </w:rPr>
        <w:t>manage dependencies between tasks.</w:t>
      </w:r>
    </w:p>
    <w:p w:rsidR="00631DD4" w:rsidRDefault="00631DD4" w:rsidP="00631DD4">
      <w:pPr>
        <w:pStyle w:val="ListParagraph"/>
        <w:numPr>
          <w:ilvl w:val="1"/>
          <w:numId w:val="46"/>
        </w:numPr>
        <w:tabs>
          <w:tab w:val="left" w:pos="861"/>
        </w:tabs>
        <w:spacing w:line="235" w:lineRule="auto"/>
        <w:ind w:right="1529"/>
        <w:rPr>
          <w:sz w:val="28"/>
        </w:rPr>
      </w:pPr>
      <w:r>
        <w:rPr>
          <w:sz w:val="28"/>
        </w:rPr>
        <w:t>A Gantt chart is made up of several different elements. Below given are 8</w:t>
      </w:r>
      <w:r>
        <w:rPr>
          <w:spacing w:val="-26"/>
          <w:sz w:val="28"/>
        </w:rPr>
        <w:t xml:space="preserve"> </w:t>
      </w:r>
      <w:r>
        <w:rPr>
          <w:sz w:val="28"/>
        </w:rPr>
        <w:t>key components to know how to read a Gantt</w:t>
      </w:r>
      <w:r>
        <w:rPr>
          <w:spacing w:val="-10"/>
          <w:sz w:val="28"/>
        </w:rPr>
        <w:t xml:space="preserve"> </w:t>
      </w:r>
      <w:r>
        <w:rPr>
          <w:sz w:val="28"/>
        </w:rPr>
        <w:t>chart:</w:t>
      </w:r>
    </w:p>
    <w:p w:rsidR="00631DD4" w:rsidRDefault="00631DD4" w:rsidP="00631DD4">
      <w:pPr>
        <w:pStyle w:val="ListParagraph"/>
        <w:numPr>
          <w:ilvl w:val="2"/>
          <w:numId w:val="46"/>
        </w:numPr>
        <w:tabs>
          <w:tab w:val="left" w:pos="1266"/>
        </w:tabs>
        <w:ind w:right="204" w:hanging="1476"/>
        <w:rPr>
          <w:sz w:val="28"/>
        </w:rPr>
      </w:pPr>
      <w:r>
        <w:rPr>
          <w:sz w:val="28"/>
        </w:rPr>
        <w:t>Task list: Runs vertically down the left of the Gantt chart to describe project work</w:t>
      </w:r>
      <w:r>
        <w:rPr>
          <w:spacing w:val="-32"/>
          <w:sz w:val="28"/>
        </w:rPr>
        <w:t xml:space="preserve"> </w:t>
      </w:r>
      <w:r>
        <w:rPr>
          <w:sz w:val="28"/>
        </w:rPr>
        <w:t>and may be organized into groups and sub-groups.</w:t>
      </w:r>
    </w:p>
    <w:p w:rsidR="00631DD4" w:rsidRDefault="00631DD4" w:rsidP="00631DD4">
      <w:pPr>
        <w:pStyle w:val="ListParagraph"/>
        <w:numPr>
          <w:ilvl w:val="2"/>
          <w:numId w:val="46"/>
        </w:numPr>
        <w:tabs>
          <w:tab w:val="left" w:pos="1266"/>
        </w:tabs>
        <w:ind w:left="1266" w:right="838"/>
        <w:rPr>
          <w:sz w:val="28"/>
        </w:rPr>
      </w:pPr>
      <w:r>
        <w:rPr>
          <w:sz w:val="28"/>
        </w:rPr>
        <w:t>Timeline: Runs horizontally across the top of the Gantt chart and shows months, weeks, days, and years.</w:t>
      </w:r>
    </w:p>
    <w:p w:rsidR="00631DD4" w:rsidRDefault="00631DD4" w:rsidP="00631DD4">
      <w:pPr>
        <w:pStyle w:val="ListParagraph"/>
        <w:numPr>
          <w:ilvl w:val="2"/>
          <w:numId w:val="46"/>
        </w:numPr>
        <w:tabs>
          <w:tab w:val="left" w:pos="1266"/>
        </w:tabs>
        <w:spacing w:line="316" w:lineRule="exact"/>
        <w:ind w:left="1266"/>
        <w:rPr>
          <w:sz w:val="28"/>
        </w:rPr>
      </w:pPr>
      <w:r>
        <w:rPr>
          <w:sz w:val="28"/>
        </w:rPr>
        <w:t>Dateline: A vertical line that highlights the current date on the Gantt</w:t>
      </w:r>
      <w:r>
        <w:rPr>
          <w:spacing w:val="-28"/>
          <w:sz w:val="28"/>
        </w:rPr>
        <w:t xml:space="preserve"> </w:t>
      </w:r>
      <w:r>
        <w:rPr>
          <w:sz w:val="28"/>
        </w:rPr>
        <w:t>chart.</w:t>
      </w:r>
    </w:p>
    <w:p w:rsidR="00631DD4" w:rsidRDefault="00631DD4" w:rsidP="00631DD4">
      <w:pPr>
        <w:pStyle w:val="ListParagraph"/>
        <w:numPr>
          <w:ilvl w:val="2"/>
          <w:numId w:val="46"/>
        </w:numPr>
        <w:tabs>
          <w:tab w:val="left" w:pos="1266"/>
        </w:tabs>
        <w:ind w:left="1961" w:right="414" w:hanging="1056"/>
        <w:rPr>
          <w:sz w:val="28"/>
        </w:rPr>
      </w:pPr>
      <w:r>
        <w:rPr>
          <w:sz w:val="28"/>
        </w:rPr>
        <w:t>Bars: Horizontal markers on the right side of the Gantt chart that represent tasks</w:t>
      </w:r>
      <w:r>
        <w:rPr>
          <w:spacing w:val="-31"/>
          <w:sz w:val="28"/>
        </w:rPr>
        <w:t xml:space="preserve"> </w:t>
      </w:r>
      <w:r>
        <w:rPr>
          <w:sz w:val="28"/>
        </w:rPr>
        <w:t>and show progress, duration, and start and end</w:t>
      </w:r>
      <w:r>
        <w:rPr>
          <w:spacing w:val="-14"/>
          <w:sz w:val="28"/>
        </w:rPr>
        <w:t xml:space="preserve"> </w:t>
      </w:r>
      <w:r>
        <w:rPr>
          <w:sz w:val="28"/>
        </w:rPr>
        <w:t>dates.</w:t>
      </w:r>
    </w:p>
    <w:p w:rsidR="00631DD4" w:rsidRDefault="00631DD4" w:rsidP="00631DD4">
      <w:pPr>
        <w:pStyle w:val="ListParagraph"/>
        <w:numPr>
          <w:ilvl w:val="0"/>
          <w:numId w:val="47"/>
        </w:numPr>
        <w:tabs>
          <w:tab w:val="left" w:pos="1191"/>
        </w:tabs>
        <w:ind w:right="1229" w:hanging="1762"/>
        <w:rPr>
          <w:sz w:val="28"/>
        </w:rPr>
      </w:pPr>
      <w:r>
        <w:rPr>
          <w:sz w:val="28"/>
        </w:rPr>
        <w:t>Milestones: Yellow diamonds that call out major events, dates, decisions,</w:t>
      </w:r>
      <w:r>
        <w:rPr>
          <w:spacing w:val="-33"/>
          <w:sz w:val="28"/>
        </w:rPr>
        <w:t xml:space="preserve"> </w:t>
      </w:r>
      <w:r>
        <w:rPr>
          <w:sz w:val="28"/>
        </w:rPr>
        <w:t>and deliverables.</w:t>
      </w:r>
    </w:p>
    <w:p w:rsidR="00631DD4" w:rsidRDefault="00631DD4" w:rsidP="00631DD4">
      <w:pPr>
        <w:pStyle w:val="ListParagraph"/>
        <w:numPr>
          <w:ilvl w:val="0"/>
          <w:numId w:val="47"/>
        </w:numPr>
        <w:tabs>
          <w:tab w:val="left" w:pos="1191"/>
        </w:tabs>
        <w:spacing w:line="235" w:lineRule="auto"/>
        <w:ind w:left="1191" w:right="808"/>
        <w:rPr>
          <w:sz w:val="28"/>
        </w:rPr>
      </w:pPr>
      <w:r>
        <w:rPr>
          <w:sz w:val="28"/>
        </w:rPr>
        <w:t>Dependencies: Light gray lines that connect tasks that need to happen in a</w:t>
      </w:r>
      <w:r>
        <w:rPr>
          <w:spacing w:val="-27"/>
          <w:sz w:val="28"/>
        </w:rPr>
        <w:t xml:space="preserve"> </w:t>
      </w:r>
      <w:r>
        <w:rPr>
          <w:sz w:val="28"/>
        </w:rPr>
        <w:t>certain order.</w:t>
      </w:r>
    </w:p>
    <w:p w:rsidR="00631DD4" w:rsidRDefault="00631DD4" w:rsidP="00631DD4">
      <w:pPr>
        <w:pStyle w:val="ListParagraph"/>
        <w:numPr>
          <w:ilvl w:val="0"/>
          <w:numId w:val="47"/>
        </w:numPr>
        <w:tabs>
          <w:tab w:val="left" w:pos="1191"/>
        </w:tabs>
        <w:ind w:left="2311" w:right="134" w:hanging="1481"/>
        <w:rPr>
          <w:sz w:val="28"/>
        </w:rPr>
      </w:pPr>
      <w:r>
        <w:rPr>
          <w:sz w:val="28"/>
        </w:rPr>
        <w:t>Progress: Shows how far along work is and may be indicated by %Complete and/or</w:t>
      </w:r>
      <w:r>
        <w:rPr>
          <w:spacing w:val="-28"/>
          <w:sz w:val="28"/>
        </w:rPr>
        <w:t xml:space="preserve"> </w:t>
      </w:r>
      <w:r>
        <w:rPr>
          <w:sz w:val="28"/>
        </w:rPr>
        <w:t>bar showing.</w:t>
      </w:r>
    </w:p>
    <w:p w:rsidR="00631DD4" w:rsidRDefault="00631DD4" w:rsidP="00631DD4">
      <w:pPr>
        <w:pStyle w:val="ListParagraph"/>
        <w:numPr>
          <w:ilvl w:val="0"/>
          <w:numId w:val="47"/>
        </w:numPr>
        <w:tabs>
          <w:tab w:val="left" w:pos="1191"/>
        </w:tabs>
        <w:ind w:left="1191"/>
        <w:rPr>
          <w:rFonts w:ascii="Arial" w:hAnsi="Arial"/>
          <w:sz w:val="28"/>
        </w:rPr>
      </w:pPr>
      <w:r>
        <w:rPr>
          <w:sz w:val="28"/>
        </w:rPr>
        <w:t xml:space="preserve">Resource assigned: Indicates the person </w:t>
      </w:r>
      <w:r>
        <w:rPr>
          <w:spacing w:val="-3"/>
          <w:sz w:val="28"/>
        </w:rPr>
        <w:t xml:space="preserve">or </w:t>
      </w:r>
      <w:r>
        <w:rPr>
          <w:sz w:val="28"/>
        </w:rPr>
        <w:t>team responsible for completing a</w:t>
      </w:r>
      <w:r>
        <w:rPr>
          <w:spacing w:val="-7"/>
          <w:sz w:val="28"/>
        </w:rPr>
        <w:t xml:space="preserve"> </w:t>
      </w:r>
      <w:r>
        <w:rPr>
          <w:sz w:val="28"/>
        </w:rPr>
        <w:t>task</w:t>
      </w:r>
      <w:r>
        <w:rPr>
          <w:rFonts w:ascii="Arial" w:hAnsi="Arial"/>
          <w:sz w:val="28"/>
        </w:rPr>
        <w:t>.</w:t>
      </w:r>
    </w:p>
    <w:p w:rsidR="00631DD4" w:rsidRDefault="00631DD4" w:rsidP="00E16D88">
      <w:pPr>
        <w:pStyle w:val="BodyText"/>
        <w:spacing w:before="4"/>
        <w:jc w:val="center"/>
        <w:rPr>
          <w:b/>
          <w:sz w:val="36"/>
          <w:szCs w:val="36"/>
          <w:u w:val="single"/>
        </w:rPr>
      </w:pPr>
    </w:p>
    <w:p w:rsidR="00B32060" w:rsidRDefault="00B32060" w:rsidP="00E16D88">
      <w:pPr>
        <w:pStyle w:val="BodyText"/>
        <w:spacing w:before="4"/>
        <w:jc w:val="center"/>
        <w:rPr>
          <w:b/>
          <w:sz w:val="36"/>
          <w:szCs w:val="36"/>
          <w:u w:val="single"/>
        </w:rPr>
      </w:pPr>
    </w:p>
    <w:p w:rsidR="00B32060" w:rsidRDefault="00B32060" w:rsidP="00E16D88">
      <w:pPr>
        <w:pStyle w:val="BodyText"/>
        <w:spacing w:before="4"/>
        <w:jc w:val="center"/>
        <w:rPr>
          <w:b/>
          <w:sz w:val="36"/>
          <w:szCs w:val="36"/>
          <w:u w:val="single"/>
        </w:rPr>
      </w:pPr>
    </w:p>
    <w:tbl>
      <w:tblPr>
        <w:tblpPr w:leftFromText="180" w:rightFromText="180" w:vertAnchor="text" w:horzAnchor="margin" w:tblpXSpec="center" w:tblpY="-51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12"/>
        <w:gridCol w:w="1606"/>
        <w:gridCol w:w="1996"/>
        <w:gridCol w:w="3076"/>
      </w:tblGrid>
      <w:tr w:rsidR="00631DD4" w:rsidTr="00631DD4">
        <w:trPr>
          <w:trHeight w:val="420"/>
        </w:trPr>
        <w:tc>
          <w:tcPr>
            <w:tcW w:w="3212"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line="321" w:lineRule="exact"/>
              <w:ind w:left="105"/>
              <w:rPr>
                <w:b/>
                <w:sz w:val="28"/>
              </w:rPr>
            </w:pPr>
            <w:r>
              <w:rPr>
                <w:b/>
                <w:sz w:val="36"/>
                <w:szCs w:val="36"/>
                <w:u w:val="single"/>
              </w:rPr>
              <w:lastRenderedPageBreak/>
              <w:br w:type="page"/>
            </w:r>
            <w:r>
              <w:rPr>
                <w:b/>
                <w:sz w:val="28"/>
              </w:rPr>
              <w:t>Title</w:t>
            </w:r>
          </w:p>
        </w:tc>
        <w:tc>
          <w:tcPr>
            <w:tcW w:w="1606"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line="321" w:lineRule="exact"/>
              <w:ind w:left="104"/>
              <w:rPr>
                <w:b/>
                <w:sz w:val="28"/>
              </w:rPr>
            </w:pPr>
            <w:r>
              <w:rPr>
                <w:b/>
                <w:sz w:val="28"/>
              </w:rPr>
              <w:t>Start Date</w:t>
            </w:r>
          </w:p>
        </w:tc>
        <w:tc>
          <w:tcPr>
            <w:tcW w:w="1996"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line="321" w:lineRule="exact"/>
              <w:ind w:left="104"/>
              <w:rPr>
                <w:b/>
                <w:sz w:val="28"/>
              </w:rPr>
            </w:pPr>
            <w:r>
              <w:rPr>
                <w:b/>
                <w:sz w:val="28"/>
              </w:rPr>
              <w:t>End Date</w:t>
            </w:r>
          </w:p>
        </w:tc>
        <w:tc>
          <w:tcPr>
            <w:tcW w:w="3076"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line="321" w:lineRule="exact"/>
              <w:ind w:left="104"/>
              <w:rPr>
                <w:b/>
                <w:sz w:val="28"/>
              </w:rPr>
            </w:pPr>
            <w:r>
              <w:rPr>
                <w:b/>
                <w:sz w:val="28"/>
              </w:rPr>
              <w:t>Duration</w:t>
            </w:r>
          </w:p>
        </w:tc>
      </w:tr>
      <w:tr w:rsidR="00631DD4" w:rsidTr="00631DD4">
        <w:trPr>
          <w:trHeight w:val="970"/>
        </w:trPr>
        <w:tc>
          <w:tcPr>
            <w:tcW w:w="9890" w:type="dxa"/>
            <w:gridSpan w:val="4"/>
            <w:tcBorders>
              <w:top w:val="single" w:sz="4" w:space="0" w:color="000000"/>
              <w:left w:val="single" w:sz="4" w:space="0" w:color="000000"/>
              <w:bottom w:val="single" w:sz="4" w:space="0" w:color="000000"/>
              <w:right w:val="single" w:sz="4" w:space="0" w:color="000000"/>
            </w:tcBorders>
          </w:tcPr>
          <w:p w:rsidR="00631DD4" w:rsidRDefault="00631DD4" w:rsidP="00631DD4">
            <w:pPr>
              <w:pStyle w:val="TableParagraph"/>
              <w:spacing w:before="2"/>
              <w:ind w:left="0"/>
              <w:rPr>
                <w:rFonts w:ascii="Arial"/>
                <w:sz w:val="28"/>
              </w:rPr>
            </w:pPr>
          </w:p>
          <w:p w:rsidR="00631DD4" w:rsidRDefault="00631DD4" w:rsidP="00631DD4">
            <w:pPr>
              <w:pStyle w:val="TableParagraph"/>
              <w:ind w:left="3100" w:right="3106"/>
              <w:jc w:val="center"/>
              <w:rPr>
                <w:b/>
                <w:sz w:val="28"/>
              </w:rPr>
            </w:pPr>
            <w:r>
              <w:rPr>
                <w:b/>
                <w:sz w:val="28"/>
              </w:rPr>
              <w:t>REQUIREMENT ANALYSIS</w:t>
            </w:r>
          </w:p>
        </w:tc>
      </w:tr>
      <w:tr w:rsidR="00631DD4" w:rsidTr="00631DD4">
        <w:trPr>
          <w:trHeight w:val="740"/>
        </w:trPr>
        <w:tc>
          <w:tcPr>
            <w:tcW w:w="3212"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line="321" w:lineRule="exact"/>
              <w:ind w:left="105"/>
              <w:rPr>
                <w:sz w:val="28"/>
              </w:rPr>
            </w:pPr>
            <w:r>
              <w:rPr>
                <w:sz w:val="28"/>
              </w:rPr>
              <w:t>Preliminary Investigation</w:t>
            </w:r>
          </w:p>
        </w:tc>
        <w:tc>
          <w:tcPr>
            <w:tcW w:w="1606"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line="321" w:lineRule="exact"/>
              <w:ind w:left="104"/>
              <w:rPr>
                <w:sz w:val="28"/>
              </w:rPr>
            </w:pPr>
            <w:r>
              <w:rPr>
                <w:sz w:val="28"/>
              </w:rPr>
              <w:t>04-05-2020</w:t>
            </w:r>
          </w:p>
        </w:tc>
        <w:tc>
          <w:tcPr>
            <w:tcW w:w="1996"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line="321" w:lineRule="exact"/>
              <w:ind w:left="104"/>
              <w:rPr>
                <w:sz w:val="28"/>
              </w:rPr>
            </w:pPr>
            <w:r>
              <w:rPr>
                <w:sz w:val="28"/>
              </w:rPr>
              <w:t>07-05-2020</w:t>
            </w:r>
          </w:p>
        </w:tc>
        <w:tc>
          <w:tcPr>
            <w:tcW w:w="3076"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before="3"/>
              <w:ind w:left="0" w:right="1459"/>
              <w:jc w:val="right"/>
              <w:rPr>
                <w:sz w:val="28"/>
              </w:rPr>
            </w:pPr>
            <w:r>
              <w:rPr>
                <w:sz w:val="28"/>
              </w:rPr>
              <w:t>4</w:t>
            </w:r>
          </w:p>
        </w:tc>
      </w:tr>
      <w:tr w:rsidR="00631DD4" w:rsidTr="00631DD4">
        <w:trPr>
          <w:trHeight w:val="740"/>
        </w:trPr>
        <w:tc>
          <w:tcPr>
            <w:tcW w:w="3212"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line="321" w:lineRule="exact"/>
              <w:ind w:left="105"/>
              <w:rPr>
                <w:sz w:val="28"/>
              </w:rPr>
            </w:pPr>
            <w:r>
              <w:rPr>
                <w:sz w:val="28"/>
              </w:rPr>
              <w:t>Project Topic Discussion</w:t>
            </w:r>
          </w:p>
        </w:tc>
        <w:tc>
          <w:tcPr>
            <w:tcW w:w="1606"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before="4"/>
              <w:ind w:left="104"/>
              <w:rPr>
                <w:sz w:val="28"/>
              </w:rPr>
            </w:pPr>
            <w:r>
              <w:rPr>
                <w:sz w:val="28"/>
              </w:rPr>
              <w:t>05-05-2020</w:t>
            </w:r>
          </w:p>
        </w:tc>
        <w:tc>
          <w:tcPr>
            <w:tcW w:w="1996"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line="321" w:lineRule="exact"/>
              <w:ind w:left="104"/>
              <w:rPr>
                <w:sz w:val="28"/>
              </w:rPr>
            </w:pPr>
            <w:r>
              <w:rPr>
                <w:sz w:val="28"/>
              </w:rPr>
              <w:t>05-05-2020</w:t>
            </w:r>
          </w:p>
        </w:tc>
        <w:tc>
          <w:tcPr>
            <w:tcW w:w="3076"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before="4"/>
              <w:ind w:left="0" w:right="1459"/>
              <w:jc w:val="right"/>
              <w:rPr>
                <w:sz w:val="28"/>
              </w:rPr>
            </w:pPr>
            <w:r>
              <w:rPr>
                <w:sz w:val="28"/>
              </w:rPr>
              <w:t>1</w:t>
            </w:r>
          </w:p>
        </w:tc>
      </w:tr>
      <w:tr w:rsidR="00631DD4" w:rsidTr="00631DD4">
        <w:trPr>
          <w:trHeight w:val="1065"/>
        </w:trPr>
        <w:tc>
          <w:tcPr>
            <w:tcW w:w="3212"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ind w:left="105" w:right="1327"/>
              <w:rPr>
                <w:sz w:val="28"/>
              </w:rPr>
            </w:pPr>
            <w:r>
              <w:rPr>
                <w:sz w:val="28"/>
              </w:rPr>
              <w:t>Current System Description</w:t>
            </w:r>
          </w:p>
        </w:tc>
        <w:tc>
          <w:tcPr>
            <w:tcW w:w="1606"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before="3"/>
              <w:ind w:left="104"/>
              <w:rPr>
                <w:sz w:val="28"/>
              </w:rPr>
            </w:pPr>
            <w:r>
              <w:rPr>
                <w:sz w:val="28"/>
              </w:rPr>
              <w:t>06-05-2020</w:t>
            </w:r>
          </w:p>
        </w:tc>
        <w:tc>
          <w:tcPr>
            <w:tcW w:w="1996"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line="321" w:lineRule="exact"/>
              <w:ind w:left="104"/>
              <w:rPr>
                <w:sz w:val="28"/>
              </w:rPr>
            </w:pPr>
            <w:r>
              <w:rPr>
                <w:sz w:val="28"/>
              </w:rPr>
              <w:t>06-05-2020</w:t>
            </w:r>
          </w:p>
        </w:tc>
        <w:tc>
          <w:tcPr>
            <w:tcW w:w="3076"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before="3"/>
              <w:ind w:left="0" w:right="1459"/>
              <w:jc w:val="right"/>
              <w:rPr>
                <w:sz w:val="28"/>
              </w:rPr>
            </w:pPr>
            <w:r>
              <w:rPr>
                <w:sz w:val="28"/>
              </w:rPr>
              <w:t>1</w:t>
            </w:r>
          </w:p>
        </w:tc>
      </w:tr>
      <w:tr w:rsidR="00631DD4" w:rsidTr="00631DD4">
        <w:trPr>
          <w:trHeight w:val="1060"/>
        </w:trPr>
        <w:tc>
          <w:tcPr>
            <w:tcW w:w="3212"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ind w:left="105" w:right="1140"/>
              <w:rPr>
                <w:sz w:val="28"/>
              </w:rPr>
            </w:pPr>
            <w:r>
              <w:rPr>
                <w:sz w:val="28"/>
              </w:rPr>
              <w:t>Proposed System Description</w:t>
            </w:r>
          </w:p>
        </w:tc>
        <w:tc>
          <w:tcPr>
            <w:tcW w:w="1606"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before="3"/>
              <w:ind w:left="104"/>
              <w:rPr>
                <w:sz w:val="28"/>
              </w:rPr>
            </w:pPr>
            <w:r>
              <w:rPr>
                <w:sz w:val="28"/>
              </w:rPr>
              <w:t>06-05-2020</w:t>
            </w:r>
          </w:p>
        </w:tc>
        <w:tc>
          <w:tcPr>
            <w:tcW w:w="1996"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line="321" w:lineRule="exact"/>
              <w:ind w:left="104"/>
              <w:rPr>
                <w:sz w:val="28"/>
              </w:rPr>
            </w:pPr>
            <w:r>
              <w:rPr>
                <w:sz w:val="28"/>
              </w:rPr>
              <w:t>06-05-2020</w:t>
            </w:r>
          </w:p>
        </w:tc>
        <w:tc>
          <w:tcPr>
            <w:tcW w:w="3076"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before="3"/>
              <w:ind w:left="0" w:right="1459"/>
              <w:jc w:val="right"/>
              <w:rPr>
                <w:sz w:val="28"/>
              </w:rPr>
            </w:pPr>
            <w:r>
              <w:rPr>
                <w:sz w:val="28"/>
              </w:rPr>
              <w:t>1</w:t>
            </w:r>
          </w:p>
        </w:tc>
      </w:tr>
      <w:tr w:rsidR="00631DD4" w:rsidTr="00631DD4">
        <w:trPr>
          <w:trHeight w:val="740"/>
        </w:trPr>
        <w:tc>
          <w:tcPr>
            <w:tcW w:w="3212"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line="321" w:lineRule="exact"/>
              <w:ind w:left="105"/>
              <w:rPr>
                <w:sz w:val="28"/>
              </w:rPr>
            </w:pPr>
            <w:r>
              <w:rPr>
                <w:sz w:val="28"/>
              </w:rPr>
              <w:t>Feasibility Study</w:t>
            </w:r>
          </w:p>
        </w:tc>
        <w:tc>
          <w:tcPr>
            <w:tcW w:w="1606"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before="3"/>
              <w:ind w:left="104"/>
              <w:rPr>
                <w:sz w:val="28"/>
              </w:rPr>
            </w:pPr>
            <w:r>
              <w:rPr>
                <w:sz w:val="28"/>
              </w:rPr>
              <w:t>07-05-2020</w:t>
            </w:r>
          </w:p>
        </w:tc>
        <w:tc>
          <w:tcPr>
            <w:tcW w:w="1996"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line="321" w:lineRule="exact"/>
              <w:ind w:left="104"/>
              <w:rPr>
                <w:sz w:val="28"/>
              </w:rPr>
            </w:pPr>
            <w:r>
              <w:rPr>
                <w:sz w:val="28"/>
              </w:rPr>
              <w:t>07-05-2020</w:t>
            </w:r>
          </w:p>
        </w:tc>
        <w:tc>
          <w:tcPr>
            <w:tcW w:w="3076"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before="3"/>
              <w:ind w:left="0" w:right="1459"/>
              <w:jc w:val="right"/>
              <w:rPr>
                <w:sz w:val="28"/>
              </w:rPr>
            </w:pPr>
            <w:r>
              <w:rPr>
                <w:sz w:val="28"/>
              </w:rPr>
              <w:t>1</w:t>
            </w:r>
          </w:p>
        </w:tc>
      </w:tr>
      <w:tr w:rsidR="00631DD4" w:rsidTr="00631DD4">
        <w:trPr>
          <w:trHeight w:val="1060"/>
        </w:trPr>
        <w:tc>
          <w:tcPr>
            <w:tcW w:w="9890" w:type="dxa"/>
            <w:gridSpan w:val="4"/>
            <w:tcBorders>
              <w:top w:val="single" w:sz="4" w:space="0" w:color="000000"/>
              <w:left w:val="single" w:sz="4" w:space="0" w:color="000000"/>
              <w:bottom w:val="single" w:sz="4" w:space="0" w:color="000000"/>
              <w:right w:val="single" w:sz="4" w:space="0" w:color="000000"/>
            </w:tcBorders>
          </w:tcPr>
          <w:p w:rsidR="00631DD4" w:rsidRDefault="00631DD4" w:rsidP="00631DD4">
            <w:pPr>
              <w:pStyle w:val="TableParagraph"/>
              <w:spacing w:before="8"/>
              <w:ind w:left="0"/>
              <w:rPr>
                <w:rFonts w:ascii="Arial"/>
                <w:sz w:val="27"/>
              </w:rPr>
            </w:pPr>
          </w:p>
          <w:p w:rsidR="00631DD4" w:rsidRDefault="00631DD4" w:rsidP="00631DD4">
            <w:pPr>
              <w:pStyle w:val="TableParagraph"/>
              <w:ind w:left="3100" w:right="3100"/>
              <w:jc w:val="center"/>
              <w:rPr>
                <w:b/>
                <w:sz w:val="28"/>
              </w:rPr>
            </w:pPr>
            <w:r>
              <w:rPr>
                <w:b/>
                <w:sz w:val="28"/>
              </w:rPr>
              <w:t>SYSTEM ANALYSIS</w:t>
            </w:r>
          </w:p>
        </w:tc>
      </w:tr>
      <w:tr w:rsidR="00631DD4" w:rsidTr="00631DD4">
        <w:trPr>
          <w:trHeight w:val="740"/>
        </w:trPr>
        <w:tc>
          <w:tcPr>
            <w:tcW w:w="3212"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line="321" w:lineRule="exact"/>
              <w:ind w:left="105"/>
              <w:rPr>
                <w:sz w:val="28"/>
              </w:rPr>
            </w:pPr>
            <w:r>
              <w:rPr>
                <w:sz w:val="28"/>
              </w:rPr>
              <w:t>E-R Diagram</w:t>
            </w:r>
          </w:p>
        </w:tc>
        <w:tc>
          <w:tcPr>
            <w:tcW w:w="1606"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before="4"/>
              <w:ind w:left="104"/>
              <w:rPr>
                <w:sz w:val="28"/>
              </w:rPr>
            </w:pPr>
            <w:r>
              <w:rPr>
                <w:sz w:val="28"/>
              </w:rPr>
              <w:t>11-05-2020</w:t>
            </w:r>
          </w:p>
        </w:tc>
        <w:tc>
          <w:tcPr>
            <w:tcW w:w="1996"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before="4"/>
              <w:ind w:left="104"/>
              <w:rPr>
                <w:sz w:val="28"/>
              </w:rPr>
            </w:pPr>
            <w:r>
              <w:rPr>
                <w:sz w:val="28"/>
              </w:rPr>
              <w:t>11-05-2020</w:t>
            </w:r>
          </w:p>
        </w:tc>
        <w:tc>
          <w:tcPr>
            <w:tcW w:w="3076"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before="4"/>
              <w:ind w:left="0" w:right="1459"/>
              <w:jc w:val="right"/>
              <w:rPr>
                <w:sz w:val="28"/>
              </w:rPr>
            </w:pPr>
            <w:r>
              <w:rPr>
                <w:sz w:val="28"/>
              </w:rPr>
              <w:t>1</w:t>
            </w:r>
          </w:p>
        </w:tc>
      </w:tr>
      <w:tr w:rsidR="00631DD4" w:rsidTr="00631DD4">
        <w:trPr>
          <w:trHeight w:val="740"/>
        </w:trPr>
        <w:tc>
          <w:tcPr>
            <w:tcW w:w="3212"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line="321" w:lineRule="exact"/>
              <w:ind w:left="105"/>
              <w:rPr>
                <w:sz w:val="28"/>
              </w:rPr>
            </w:pPr>
            <w:r>
              <w:rPr>
                <w:sz w:val="28"/>
              </w:rPr>
              <w:t>Class Diagram</w:t>
            </w:r>
          </w:p>
        </w:tc>
        <w:tc>
          <w:tcPr>
            <w:tcW w:w="1606"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before="3"/>
              <w:ind w:left="104"/>
              <w:rPr>
                <w:sz w:val="28"/>
              </w:rPr>
            </w:pPr>
            <w:r>
              <w:rPr>
                <w:sz w:val="28"/>
              </w:rPr>
              <w:t>12-05-2020</w:t>
            </w:r>
          </w:p>
        </w:tc>
        <w:tc>
          <w:tcPr>
            <w:tcW w:w="1996"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before="3"/>
              <w:ind w:left="104"/>
              <w:rPr>
                <w:sz w:val="28"/>
              </w:rPr>
            </w:pPr>
            <w:r>
              <w:rPr>
                <w:sz w:val="28"/>
              </w:rPr>
              <w:t>12-05-2020</w:t>
            </w:r>
          </w:p>
        </w:tc>
        <w:tc>
          <w:tcPr>
            <w:tcW w:w="3076"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before="3"/>
              <w:ind w:left="0" w:right="1459"/>
              <w:jc w:val="right"/>
              <w:rPr>
                <w:sz w:val="28"/>
              </w:rPr>
            </w:pPr>
            <w:r>
              <w:rPr>
                <w:sz w:val="28"/>
              </w:rPr>
              <w:t>1</w:t>
            </w:r>
          </w:p>
        </w:tc>
      </w:tr>
      <w:tr w:rsidR="00631DD4" w:rsidTr="00631DD4">
        <w:trPr>
          <w:trHeight w:val="740"/>
        </w:trPr>
        <w:tc>
          <w:tcPr>
            <w:tcW w:w="3212"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line="321" w:lineRule="exact"/>
              <w:ind w:left="105"/>
              <w:rPr>
                <w:sz w:val="28"/>
              </w:rPr>
            </w:pPr>
            <w:r>
              <w:rPr>
                <w:sz w:val="28"/>
              </w:rPr>
              <w:t>Object Diagram</w:t>
            </w:r>
          </w:p>
        </w:tc>
        <w:tc>
          <w:tcPr>
            <w:tcW w:w="1606"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before="4"/>
              <w:ind w:left="104"/>
              <w:rPr>
                <w:sz w:val="28"/>
              </w:rPr>
            </w:pPr>
            <w:r>
              <w:rPr>
                <w:sz w:val="28"/>
              </w:rPr>
              <w:t>13-05-2020</w:t>
            </w:r>
          </w:p>
        </w:tc>
        <w:tc>
          <w:tcPr>
            <w:tcW w:w="1996"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before="4"/>
              <w:ind w:left="104"/>
              <w:rPr>
                <w:sz w:val="28"/>
              </w:rPr>
            </w:pPr>
            <w:r>
              <w:rPr>
                <w:sz w:val="28"/>
              </w:rPr>
              <w:t>13-05-2020</w:t>
            </w:r>
          </w:p>
        </w:tc>
        <w:tc>
          <w:tcPr>
            <w:tcW w:w="3076"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before="4"/>
              <w:ind w:left="0" w:right="1459"/>
              <w:jc w:val="right"/>
              <w:rPr>
                <w:sz w:val="28"/>
              </w:rPr>
            </w:pPr>
            <w:r>
              <w:rPr>
                <w:sz w:val="28"/>
              </w:rPr>
              <w:t>1</w:t>
            </w:r>
          </w:p>
        </w:tc>
      </w:tr>
      <w:tr w:rsidR="00631DD4" w:rsidTr="00631DD4">
        <w:trPr>
          <w:trHeight w:val="740"/>
        </w:trPr>
        <w:tc>
          <w:tcPr>
            <w:tcW w:w="3212"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line="321" w:lineRule="exact"/>
              <w:ind w:left="105"/>
              <w:rPr>
                <w:sz w:val="28"/>
              </w:rPr>
            </w:pPr>
            <w:r>
              <w:rPr>
                <w:sz w:val="28"/>
              </w:rPr>
              <w:t>Activity Diagram</w:t>
            </w:r>
          </w:p>
        </w:tc>
        <w:tc>
          <w:tcPr>
            <w:tcW w:w="1606"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before="3"/>
              <w:ind w:left="104"/>
              <w:rPr>
                <w:sz w:val="28"/>
              </w:rPr>
            </w:pPr>
            <w:r>
              <w:rPr>
                <w:sz w:val="28"/>
              </w:rPr>
              <w:t>14-05-2020</w:t>
            </w:r>
          </w:p>
        </w:tc>
        <w:tc>
          <w:tcPr>
            <w:tcW w:w="1996"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before="3"/>
              <w:ind w:left="104"/>
              <w:rPr>
                <w:sz w:val="28"/>
              </w:rPr>
            </w:pPr>
            <w:r>
              <w:rPr>
                <w:sz w:val="28"/>
              </w:rPr>
              <w:t>14-05-2020</w:t>
            </w:r>
          </w:p>
        </w:tc>
        <w:tc>
          <w:tcPr>
            <w:tcW w:w="3076"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before="3"/>
              <w:ind w:left="0" w:right="1459"/>
              <w:jc w:val="right"/>
              <w:rPr>
                <w:sz w:val="28"/>
              </w:rPr>
            </w:pPr>
            <w:r>
              <w:rPr>
                <w:sz w:val="28"/>
              </w:rPr>
              <w:t>1</w:t>
            </w:r>
          </w:p>
        </w:tc>
      </w:tr>
      <w:tr w:rsidR="00631DD4" w:rsidTr="00631DD4">
        <w:trPr>
          <w:trHeight w:val="740"/>
        </w:trPr>
        <w:tc>
          <w:tcPr>
            <w:tcW w:w="3212"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line="321" w:lineRule="exact"/>
              <w:ind w:left="105"/>
              <w:rPr>
                <w:sz w:val="28"/>
              </w:rPr>
            </w:pPr>
            <w:r>
              <w:rPr>
                <w:sz w:val="28"/>
              </w:rPr>
              <w:t>Sequence Diagram</w:t>
            </w:r>
          </w:p>
        </w:tc>
        <w:tc>
          <w:tcPr>
            <w:tcW w:w="1606" w:type="dxa"/>
            <w:tcBorders>
              <w:top w:val="single" w:sz="4" w:space="0" w:color="000000"/>
              <w:left w:val="single" w:sz="4" w:space="0" w:color="000000"/>
              <w:bottom w:val="single" w:sz="4" w:space="0" w:color="000000"/>
              <w:right w:val="single" w:sz="4" w:space="0" w:color="000000"/>
            </w:tcBorders>
            <w:hideMark/>
          </w:tcPr>
          <w:p w:rsidR="00631DD4" w:rsidRDefault="00631DD4" w:rsidP="00CA5611">
            <w:pPr>
              <w:pStyle w:val="TableParagraph"/>
              <w:spacing w:before="3"/>
              <w:ind w:left="104"/>
              <w:rPr>
                <w:sz w:val="28"/>
              </w:rPr>
            </w:pPr>
            <w:r>
              <w:rPr>
                <w:sz w:val="28"/>
              </w:rPr>
              <w:t>1</w:t>
            </w:r>
            <w:r w:rsidR="00CA5611">
              <w:rPr>
                <w:sz w:val="28"/>
              </w:rPr>
              <w:t>4</w:t>
            </w:r>
            <w:r>
              <w:rPr>
                <w:sz w:val="28"/>
              </w:rPr>
              <w:t>-05-2020</w:t>
            </w:r>
          </w:p>
        </w:tc>
        <w:tc>
          <w:tcPr>
            <w:tcW w:w="1996" w:type="dxa"/>
            <w:tcBorders>
              <w:top w:val="single" w:sz="4" w:space="0" w:color="000000"/>
              <w:left w:val="single" w:sz="4" w:space="0" w:color="000000"/>
              <w:bottom w:val="single" w:sz="4" w:space="0" w:color="000000"/>
              <w:right w:val="single" w:sz="4" w:space="0" w:color="000000"/>
            </w:tcBorders>
            <w:hideMark/>
          </w:tcPr>
          <w:p w:rsidR="00631DD4" w:rsidRDefault="00631DD4" w:rsidP="00CA5611">
            <w:pPr>
              <w:pStyle w:val="TableParagraph"/>
              <w:spacing w:before="3"/>
              <w:ind w:left="104"/>
              <w:rPr>
                <w:sz w:val="28"/>
              </w:rPr>
            </w:pPr>
            <w:r>
              <w:rPr>
                <w:sz w:val="28"/>
              </w:rPr>
              <w:t>1</w:t>
            </w:r>
            <w:r w:rsidR="00CA5611">
              <w:rPr>
                <w:sz w:val="28"/>
              </w:rPr>
              <w:t>4</w:t>
            </w:r>
            <w:r>
              <w:rPr>
                <w:sz w:val="28"/>
              </w:rPr>
              <w:t>-05-2020</w:t>
            </w:r>
          </w:p>
        </w:tc>
        <w:tc>
          <w:tcPr>
            <w:tcW w:w="3076"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before="3"/>
              <w:ind w:left="0" w:right="1459"/>
              <w:jc w:val="right"/>
              <w:rPr>
                <w:sz w:val="28"/>
              </w:rPr>
            </w:pPr>
            <w:r>
              <w:rPr>
                <w:sz w:val="28"/>
              </w:rPr>
              <w:t>1</w:t>
            </w:r>
          </w:p>
        </w:tc>
      </w:tr>
      <w:tr w:rsidR="00631DD4" w:rsidTr="00631DD4">
        <w:trPr>
          <w:trHeight w:val="740"/>
        </w:trPr>
        <w:tc>
          <w:tcPr>
            <w:tcW w:w="3212"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line="321" w:lineRule="exact"/>
              <w:ind w:left="105"/>
              <w:rPr>
                <w:sz w:val="28"/>
              </w:rPr>
            </w:pPr>
            <w:r>
              <w:rPr>
                <w:sz w:val="28"/>
              </w:rPr>
              <w:t>Use Case Diagram</w:t>
            </w:r>
          </w:p>
        </w:tc>
        <w:tc>
          <w:tcPr>
            <w:tcW w:w="1606"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before="3"/>
              <w:ind w:left="104"/>
              <w:rPr>
                <w:sz w:val="28"/>
              </w:rPr>
            </w:pPr>
            <w:r>
              <w:rPr>
                <w:sz w:val="28"/>
              </w:rPr>
              <w:t>15-05-2020</w:t>
            </w:r>
          </w:p>
        </w:tc>
        <w:tc>
          <w:tcPr>
            <w:tcW w:w="1996"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before="3"/>
              <w:ind w:left="104"/>
              <w:rPr>
                <w:sz w:val="28"/>
              </w:rPr>
            </w:pPr>
            <w:r>
              <w:rPr>
                <w:sz w:val="28"/>
              </w:rPr>
              <w:t>15-05-2020</w:t>
            </w:r>
          </w:p>
        </w:tc>
        <w:tc>
          <w:tcPr>
            <w:tcW w:w="3076"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before="3"/>
              <w:ind w:left="0" w:right="1459"/>
              <w:jc w:val="right"/>
              <w:rPr>
                <w:sz w:val="28"/>
              </w:rPr>
            </w:pPr>
            <w:r>
              <w:rPr>
                <w:sz w:val="28"/>
              </w:rPr>
              <w:t>1</w:t>
            </w:r>
          </w:p>
        </w:tc>
      </w:tr>
      <w:tr w:rsidR="00631DD4" w:rsidTr="00631DD4">
        <w:trPr>
          <w:trHeight w:val="1065"/>
        </w:trPr>
        <w:tc>
          <w:tcPr>
            <w:tcW w:w="9890" w:type="dxa"/>
            <w:gridSpan w:val="4"/>
            <w:tcBorders>
              <w:top w:val="single" w:sz="4" w:space="0" w:color="000000"/>
              <w:left w:val="single" w:sz="4" w:space="0" w:color="000000"/>
              <w:bottom w:val="single" w:sz="4" w:space="0" w:color="000000"/>
              <w:right w:val="single" w:sz="4" w:space="0" w:color="000000"/>
            </w:tcBorders>
          </w:tcPr>
          <w:p w:rsidR="00631DD4" w:rsidRDefault="00631DD4" w:rsidP="00631DD4">
            <w:pPr>
              <w:pStyle w:val="TableParagraph"/>
              <w:spacing w:before="2"/>
              <w:ind w:left="0"/>
              <w:rPr>
                <w:rFonts w:ascii="Arial"/>
                <w:sz w:val="28"/>
              </w:rPr>
            </w:pPr>
          </w:p>
          <w:p w:rsidR="00631DD4" w:rsidRDefault="00631DD4" w:rsidP="00631DD4">
            <w:pPr>
              <w:pStyle w:val="TableParagraph"/>
              <w:ind w:left="3100" w:right="3103"/>
              <w:jc w:val="center"/>
              <w:rPr>
                <w:b/>
                <w:sz w:val="28"/>
              </w:rPr>
            </w:pPr>
            <w:r>
              <w:rPr>
                <w:b/>
                <w:sz w:val="28"/>
              </w:rPr>
              <w:t>SYSTEM DESIGN</w:t>
            </w:r>
          </w:p>
        </w:tc>
      </w:tr>
      <w:tr w:rsidR="00631DD4" w:rsidTr="00631DD4">
        <w:trPr>
          <w:trHeight w:val="420"/>
        </w:trPr>
        <w:tc>
          <w:tcPr>
            <w:tcW w:w="3212"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line="321" w:lineRule="exact"/>
              <w:ind w:left="105"/>
              <w:rPr>
                <w:sz w:val="28"/>
              </w:rPr>
            </w:pPr>
            <w:r>
              <w:rPr>
                <w:sz w:val="28"/>
              </w:rPr>
              <w:t>Component Diagram</w:t>
            </w:r>
          </w:p>
        </w:tc>
        <w:tc>
          <w:tcPr>
            <w:tcW w:w="1606" w:type="dxa"/>
            <w:tcBorders>
              <w:top w:val="single" w:sz="4" w:space="0" w:color="000000"/>
              <w:left w:val="single" w:sz="4" w:space="0" w:color="000000"/>
              <w:bottom w:val="single" w:sz="4" w:space="0" w:color="000000"/>
              <w:right w:val="single" w:sz="4" w:space="0" w:color="000000"/>
            </w:tcBorders>
            <w:hideMark/>
          </w:tcPr>
          <w:p w:rsidR="00631DD4" w:rsidRDefault="00631DD4" w:rsidP="00CA5611">
            <w:pPr>
              <w:pStyle w:val="TableParagraph"/>
              <w:spacing w:before="3"/>
              <w:ind w:left="104"/>
              <w:rPr>
                <w:sz w:val="28"/>
              </w:rPr>
            </w:pPr>
            <w:r>
              <w:rPr>
                <w:sz w:val="28"/>
              </w:rPr>
              <w:t>0</w:t>
            </w:r>
            <w:r w:rsidR="00CA5611">
              <w:rPr>
                <w:sz w:val="28"/>
              </w:rPr>
              <w:t>8</w:t>
            </w:r>
            <w:r>
              <w:rPr>
                <w:sz w:val="28"/>
              </w:rPr>
              <w:t>-06-2020</w:t>
            </w:r>
          </w:p>
        </w:tc>
        <w:tc>
          <w:tcPr>
            <w:tcW w:w="1996" w:type="dxa"/>
            <w:tcBorders>
              <w:top w:val="single" w:sz="4" w:space="0" w:color="000000"/>
              <w:left w:val="single" w:sz="4" w:space="0" w:color="000000"/>
              <w:bottom w:val="single" w:sz="4" w:space="0" w:color="000000"/>
              <w:right w:val="single" w:sz="4" w:space="0" w:color="000000"/>
            </w:tcBorders>
            <w:hideMark/>
          </w:tcPr>
          <w:p w:rsidR="00631DD4" w:rsidRDefault="00631DD4" w:rsidP="00CA5611">
            <w:pPr>
              <w:pStyle w:val="TableParagraph"/>
              <w:spacing w:before="3"/>
              <w:ind w:left="104"/>
              <w:rPr>
                <w:sz w:val="28"/>
              </w:rPr>
            </w:pPr>
            <w:r>
              <w:rPr>
                <w:sz w:val="28"/>
              </w:rPr>
              <w:t>0</w:t>
            </w:r>
            <w:r w:rsidR="00CA5611">
              <w:rPr>
                <w:sz w:val="28"/>
              </w:rPr>
              <w:t>8</w:t>
            </w:r>
            <w:r>
              <w:rPr>
                <w:sz w:val="28"/>
              </w:rPr>
              <w:t>-06-2020</w:t>
            </w:r>
          </w:p>
        </w:tc>
        <w:tc>
          <w:tcPr>
            <w:tcW w:w="3076" w:type="dxa"/>
            <w:tcBorders>
              <w:top w:val="single" w:sz="4" w:space="0" w:color="000000"/>
              <w:left w:val="single" w:sz="4" w:space="0" w:color="000000"/>
              <w:bottom w:val="single" w:sz="4" w:space="0" w:color="000000"/>
              <w:right w:val="single" w:sz="4" w:space="0" w:color="000000"/>
            </w:tcBorders>
            <w:hideMark/>
          </w:tcPr>
          <w:p w:rsidR="00631DD4" w:rsidRDefault="00631DD4" w:rsidP="00631DD4">
            <w:pPr>
              <w:pStyle w:val="TableParagraph"/>
              <w:spacing w:before="3"/>
              <w:ind w:left="0" w:right="1459"/>
              <w:jc w:val="right"/>
              <w:rPr>
                <w:sz w:val="28"/>
              </w:rPr>
            </w:pPr>
            <w:r>
              <w:rPr>
                <w:sz w:val="28"/>
              </w:rPr>
              <w:t>1</w:t>
            </w:r>
          </w:p>
        </w:tc>
      </w:tr>
    </w:tbl>
    <w:p w:rsidR="00631DD4" w:rsidRDefault="00631DD4" w:rsidP="00E16D88">
      <w:pPr>
        <w:pStyle w:val="BodyText"/>
        <w:spacing w:before="4"/>
        <w:jc w:val="center"/>
        <w:rPr>
          <w:b/>
          <w:sz w:val="36"/>
          <w:szCs w:val="36"/>
          <w:u w:val="single"/>
        </w:rPr>
      </w:pPr>
    </w:p>
    <w:p w:rsidR="00631DD4" w:rsidRDefault="00631DD4">
      <w:pPr>
        <w:rPr>
          <w:b/>
          <w:sz w:val="36"/>
          <w:szCs w:val="36"/>
          <w:u w:val="single"/>
        </w:rPr>
      </w:pPr>
    </w:p>
    <w:tbl>
      <w:tblPr>
        <w:tblW w:w="0" w:type="auto"/>
        <w:tblInd w:w="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12"/>
        <w:gridCol w:w="1606"/>
        <w:gridCol w:w="1996"/>
        <w:gridCol w:w="3076"/>
      </w:tblGrid>
      <w:tr w:rsidR="00631DD4" w:rsidTr="00631DD4">
        <w:trPr>
          <w:trHeight w:val="420"/>
        </w:trPr>
        <w:tc>
          <w:tcPr>
            <w:tcW w:w="3212" w:type="dxa"/>
            <w:tcBorders>
              <w:top w:val="single" w:sz="4" w:space="0" w:color="000000"/>
              <w:left w:val="single" w:sz="4" w:space="0" w:color="000000"/>
              <w:bottom w:val="single" w:sz="4" w:space="0" w:color="000000"/>
              <w:right w:val="single" w:sz="4" w:space="0" w:color="000000"/>
            </w:tcBorders>
          </w:tcPr>
          <w:p w:rsidR="00631DD4" w:rsidRDefault="00631DD4">
            <w:pPr>
              <w:pStyle w:val="TableParagraph"/>
              <w:ind w:left="0"/>
              <w:rPr>
                <w:sz w:val="28"/>
              </w:rPr>
            </w:pPr>
          </w:p>
        </w:tc>
        <w:tc>
          <w:tcPr>
            <w:tcW w:w="1606" w:type="dxa"/>
            <w:tcBorders>
              <w:top w:val="single" w:sz="4" w:space="0" w:color="000000"/>
              <w:left w:val="single" w:sz="4" w:space="0" w:color="000000"/>
              <w:bottom w:val="single" w:sz="4" w:space="0" w:color="000000"/>
              <w:right w:val="single" w:sz="4" w:space="0" w:color="000000"/>
            </w:tcBorders>
          </w:tcPr>
          <w:p w:rsidR="00631DD4" w:rsidRDefault="00631DD4">
            <w:pPr>
              <w:pStyle w:val="TableParagraph"/>
              <w:ind w:left="0"/>
              <w:rPr>
                <w:sz w:val="28"/>
              </w:rPr>
            </w:pPr>
          </w:p>
        </w:tc>
        <w:tc>
          <w:tcPr>
            <w:tcW w:w="1996" w:type="dxa"/>
            <w:tcBorders>
              <w:top w:val="single" w:sz="4" w:space="0" w:color="000000"/>
              <w:left w:val="single" w:sz="4" w:space="0" w:color="000000"/>
              <w:bottom w:val="single" w:sz="4" w:space="0" w:color="000000"/>
              <w:right w:val="single" w:sz="4" w:space="0" w:color="000000"/>
            </w:tcBorders>
          </w:tcPr>
          <w:p w:rsidR="00631DD4" w:rsidRDefault="00631DD4">
            <w:pPr>
              <w:pStyle w:val="TableParagraph"/>
              <w:ind w:left="0"/>
              <w:rPr>
                <w:sz w:val="28"/>
              </w:rPr>
            </w:pPr>
          </w:p>
        </w:tc>
        <w:tc>
          <w:tcPr>
            <w:tcW w:w="3076" w:type="dxa"/>
            <w:tcBorders>
              <w:top w:val="single" w:sz="4" w:space="0" w:color="000000"/>
              <w:left w:val="single" w:sz="4" w:space="0" w:color="000000"/>
              <w:bottom w:val="single" w:sz="4" w:space="0" w:color="000000"/>
              <w:right w:val="single" w:sz="4" w:space="0" w:color="000000"/>
            </w:tcBorders>
          </w:tcPr>
          <w:p w:rsidR="00631DD4" w:rsidRDefault="00631DD4">
            <w:pPr>
              <w:pStyle w:val="TableParagraph"/>
              <w:ind w:left="0"/>
              <w:rPr>
                <w:sz w:val="28"/>
              </w:rPr>
            </w:pPr>
          </w:p>
        </w:tc>
      </w:tr>
      <w:tr w:rsidR="00631DD4" w:rsidTr="00631DD4">
        <w:trPr>
          <w:trHeight w:val="740"/>
        </w:trPr>
        <w:tc>
          <w:tcPr>
            <w:tcW w:w="3212" w:type="dxa"/>
            <w:tcBorders>
              <w:top w:val="single" w:sz="4" w:space="0" w:color="000000"/>
              <w:left w:val="single" w:sz="4" w:space="0" w:color="000000"/>
              <w:bottom w:val="single" w:sz="4" w:space="0" w:color="000000"/>
              <w:right w:val="single" w:sz="4" w:space="0" w:color="000000"/>
            </w:tcBorders>
            <w:hideMark/>
          </w:tcPr>
          <w:p w:rsidR="00631DD4" w:rsidRDefault="00631DD4">
            <w:pPr>
              <w:pStyle w:val="TableParagraph"/>
              <w:spacing w:line="321" w:lineRule="exact"/>
              <w:ind w:left="105"/>
              <w:rPr>
                <w:sz w:val="28"/>
              </w:rPr>
            </w:pPr>
            <w:r>
              <w:rPr>
                <w:sz w:val="28"/>
              </w:rPr>
              <w:t>Deployment Diagram</w:t>
            </w:r>
          </w:p>
        </w:tc>
        <w:tc>
          <w:tcPr>
            <w:tcW w:w="1606" w:type="dxa"/>
            <w:tcBorders>
              <w:top w:val="single" w:sz="4" w:space="0" w:color="000000"/>
              <w:left w:val="single" w:sz="4" w:space="0" w:color="000000"/>
              <w:bottom w:val="single" w:sz="4" w:space="0" w:color="000000"/>
              <w:right w:val="single" w:sz="4" w:space="0" w:color="000000"/>
            </w:tcBorders>
            <w:hideMark/>
          </w:tcPr>
          <w:p w:rsidR="00631DD4" w:rsidRDefault="00CA5611">
            <w:pPr>
              <w:pStyle w:val="TableParagraph"/>
              <w:spacing w:before="3"/>
              <w:ind w:left="81" w:right="167"/>
              <w:jc w:val="center"/>
              <w:rPr>
                <w:sz w:val="28"/>
              </w:rPr>
            </w:pPr>
            <w:r>
              <w:rPr>
                <w:sz w:val="28"/>
              </w:rPr>
              <w:t>09</w:t>
            </w:r>
            <w:r w:rsidR="00631DD4">
              <w:rPr>
                <w:sz w:val="28"/>
              </w:rPr>
              <w:t>-06-2020</w:t>
            </w:r>
          </w:p>
        </w:tc>
        <w:tc>
          <w:tcPr>
            <w:tcW w:w="1996" w:type="dxa"/>
            <w:tcBorders>
              <w:top w:val="single" w:sz="4" w:space="0" w:color="000000"/>
              <w:left w:val="single" w:sz="4" w:space="0" w:color="000000"/>
              <w:bottom w:val="single" w:sz="4" w:space="0" w:color="000000"/>
              <w:right w:val="single" w:sz="4" w:space="0" w:color="000000"/>
            </w:tcBorders>
            <w:hideMark/>
          </w:tcPr>
          <w:p w:rsidR="00631DD4" w:rsidRDefault="00631DD4">
            <w:pPr>
              <w:pStyle w:val="TableParagraph"/>
              <w:spacing w:before="3"/>
              <w:ind w:left="104"/>
              <w:rPr>
                <w:sz w:val="28"/>
              </w:rPr>
            </w:pPr>
            <w:r>
              <w:rPr>
                <w:sz w:val="28"/>
              </w:rPr>
              <w:t>0</w:t>
            </w:r>
            <w:r w:rsidR="00CA5611">
              <w:rPr>
                <w:sz w:val="28"/>
              </w:rPr>
              <w:t>9</w:t>
            </w:r>
            <w:r>
              <w:rPr>
                <w:sz w:val="28"/>
              </w:rPr>
              <w:t>-06-2020</w:t>
            </w:r>
          </w:p>
        </w:tc>
        <w:tc>
          <w:tcPr>
            <w:tcW w:w="3076" w:type="dxa"/>
            <w:tcBorders>
              <w:top w:val="single" w:sz="4" w:space="0" w:color="000000"/>
              <w:left w:val="single" w:sz="4" w:space="0" w:color="000000"/>
              <w:bottom w:val="single" w:sz="4" w:space="0" w:color="000000"/>
              <w:right w:val="single" w:sz="4" w:space="0" w:color="000000"/>
            </w:tcBorders>
            <w:hideMark/>
          </w:tcPr>
          <w:p w:rsidR="00631DD4" w:rsidRDefault="00631DD4">
            <w:pPr>
              <w:pStyle w:val="TableParagraph"/>
              <w:spacing w:before="3"/>
              <w:ind w:left="3"/>
              <w:jc w:val="center"/>
              <w:rPr>
                <w:sz w:val="28"/>
              </w:rPr>
            </w:pPr>
            <w:r>
              <w:rPr>
                <w:sz w:val="28"/>
              </w:rPr>
              <w:t>1</w:t>
            </w:r>
          </w:p>
        </w:tc>
      </w:tr>
      <w:tr w:rsidR="00631DD4" w:rsidTr="00631DD4">
        <w:trPr>
          <w:trHeight w:val="740"/>
        </w:trPr>
        <w:tc>
          <w:tcPr>
            <w:tcW w:w="3212" w:type="dxa"/>
            <w:tcBorders>
              <w:top w:val="single" w:sz="4" w:space="0" w:color="000000"/>
              <w:left w:val="single" w:sz="4" w:space="0" w:color="000000"/>
              <w:bottom w:val="single" w:sz="4" w:space="0" w:color="000000"/>
              <w:right w:val="single" w:sz="4" w:space="0" w:color="000000"/>
            </w:tcBorders>
            <w:hideMark/>
          </w:tcPr>
          <w:p w:rsidR="00631DD4" w:rsidRDefault="00631DD4">
            <w:pPr>
              <w:pStyle w:val="TableParagraph"/>
              <w:spacing w:line="321" w:lineRule="exact"/>
              <w:ind w:left="105"/>
              <w:rPr>
                <w:sz w:val="28"/>
              </w:rPr>
            </w:pPr>
            <w:r>
              <w:rPr>
                <w:sz w:val="28"/>
              </w:rPr>
              <w:t>Table Diagram</w:t>
            </w:r>
          </w:p>
        </w:tc>
        <w:tc>
          <w:tcPr>
            <w:tcW w:w="1606" w:type="dxa"/>
            <w:tcBorders>
              <w:top w:val="single" w:sz="4" w:space="0" w:color="000000"/>
              <w:left w:val="single" w:sz="4" w:space="0" w:color="000000"/>
              <w:bottom w:val="single" w:sz="4" w:space="0" w:color="000000"/>
              <w:right w:val="single" w:sz="4" w:space="0" w:color="000000"/>
            </w:tcBorders>
            <w:hideMark/>
          </w:tcPr>
          <w:p w:rsidR="00631DD4" w:rsidRDefault="00631DD4" w:rsidP="00CA5611">
            <w:pPr>
              <w:pStyle w:val="TableParagraph"/>
              <w:spacing w:before="3"/>
              <w:ind w:left="81" w:right="167"/>
              <w:jc w:val="center"/>
              <w:rPr>
                <w:sz w:val="28"/>
              </w:rPr>
            </w:pPr>
            <w:r>
              <w:rPr>
                <w:sz w:val="28"/>
              </w:rPr>
              <w:t>1</w:t>
            </w:r>
            <w:r w:rsidR="00CA5611">
              <w:rPr>
                <w:sz w:val="28"/>
              </w:rPr>
              <w:t>0</w:t>
            </w:r>
            <w:r>
              <w:rPr>
                <w:sz w:val="28"/>
              </w:rPr>
              <w:t>-06-2020</w:t>
            </w:r>
          </w:p>
        </w:tc>
        <w:tc>
          <w:tcPr>
            <w:tcW w:w="1996" w:type="dxa"/>
            <w:tcBorders>
              <w:top w:val="single" w:sz="4" w:space="0" w:color="000000"/>
              <w:left w:val="single" w:sz="4" w:space="0" w:color="000000"/>
              <w:bottom w:val="single" w:sz="4" w:space="0" w:color="000000"/>
              <w:right w:val="single" w:sz="4" w:space="0" w:color="000000"/>
            </w:tcBorders>
            <w:hideMark/>
          </w:tcPr>
          <w:p w:rsidR="00631DD4" w:rsidRDefault="00631DD4" w:rsidP="00CA5611">
            <w:pPr>
              <w:pStyle w:val="TableParagraph"/>
              <w:spacing w:before="3"/>
              <w:ind w:left="104"/>
              <w:rPr>
                <w:sz w:val="28"/>
              </w:rPr>
            </w:pPr>
            <w:r>
              <w:rPr>
                <w:sz w:val="28"/>
              </w:rPr>
              <w:t>1</w:t>
            </w:r>
            <w:r w:rsidR="00CA5611">
              <w:rPr>
                <w:sz w:val="28"/>
              </w:rPr>
              <w:t>0</w:t>
            </w:r>
            <w:r>
              <w:rPr>
                <w:sz w:val="28"/>
              </w:rPr>
              <w:t>-06-2020</w:t>
            </w:r>
          </w:p>
        </w:tc>
        <w:tc>
          <w:tcPr>
            <w:tcW w:w="3076" w:type="dxa"/>
            <w:tcBorders>
              <w:top w:val="single" w:sz="4" w:space="0" w:color="000000"/>
              <w:left w:val="single" w:sz="4" w:space="0" w:color="000000"/>
              <w:bottom w:val="single" w:sz="4" w:space="0" w:color="000000"/>
              <w:right w:val="single" w:sz="4" w:space="0" w:color="000000"/>
            </w:tcBorders>
            <w:hideMark/>
          </w:tcPr>
          <w:p w:rsidR="00631DD4" w:rsidRDefault="00631DD4">
            <w:pPr>
              <w:pStyle w:val="TableParagraph"/>
              <w:spacing w:before="3"/>
              <w:ind w:left="3"/>
              <w:jc w:val="center"/>
              <w:rPr>
                <w:sz w:val="28"/>
              </w:rPr>
            </w:pPr>
            <w:r>
              <w:rPr>
                <w:sz w:val="28"/>
              </w:rPr>
              <w:t>1</w:t>
            </w:r>
          </w:p>
        </w:tc>
      </w:tr>
      <w:tr w:rsidR="00631DD4" w:rsidTr="00631DD4">
        <w:trPr>
          <w:trHeight w:val="1280"/>
        </w:trPr>
        <w:tc>
          <w:tcPr>
            <w:tcW w:w="9890" w:type="dxa"/>
            <w:gridSpan w:val="4"/>
            <w:tcBorders>
              <w:top w:val="single" w:sz="4" w:space="0" w:color="000000"/>
              <w:left w:val="single" w:sz="4" w:space="0" w:color="000000"/>
              <w:bottom w:val="single" w:sz="4" w:space="0" w:color="000000"/>
              <w:right w:val="single" w:sz="4" w:space="0" w:color="000000"/>
            </w:tcBorders>
          </w:tcPr>
          <w:p w:rsidR="00631DD4" w:rsidRDefault="00631DD4">
            <w:pPr>
              <w:pStyle w:val="TableParagraph"/>
              <w:spacing w:before="8"/>
              <w:ind w:left="0"/>
              <w:rPr>
                <w:rFonts w:ascii="Arial"/>
                <w:sz w:val="27"/>
              </w:rPr>
            </w:pPr>
          </w:p>
          <w:p w:rsidR="00631DD4" w:rsidRDefault="00631DD4">
            <w:pPr>
              <w:pStyle w:val="TableParagraph"/>
              <w:ind w:left="3099" w:right="3106"/>
              <w:jc w:val="center"/>
              <w:rPr>
                <w:b/>
                <w:sz w:val="28"/>
              </w:rPr>
            </w:pPr>
            <w:r>
              <w:rPr>
                <w:b/>
                <w:sz w:val="28"/>
              </w:rPr>
              <w:t>SYSTEM CODING</w:t>
            </w:r>
          </w:p>
          <w:p w:rsidR="00631DD4" w:rsidRDefault="00631DD4">
            <w:pPr>
              <w:pStyle w:val="TableParagraph"/>
              <w:spacing w:before="8"/>
              <w:ind w:left="3100" w:right="3092"/>
              <w:jc w:val="center"/>
              <w:rPr>
                <w:sz w:val="28"/>
              </w:rPr>
            </w:pPr>
            <w:r>
              <w:rPr>
                <w:sz w:val="28"/>
              </w:rPr>
              <w:t>In progress</w:t>
            </w:r>
          </w:p>
        </w:tc>
      </w:tr>
      <w:tr w:rsidR="00631DD4" w:rsidTr="00631DD4">
        <w:trPr>
          <w:trHeight w:val="1280"/>
        </w:trPr>
        <w:tc>
          <w:tcPr>
            <w:tcW w:w="9890" w:type="dxa"/>
            <w:gridSpan w:val="4"/>
            <w:tcBorders>
              <w:top w:val="single" w:sz="4" w:space="0" w:color="000000"/>
              <w:left w:val="single" w:sz="4" w:space="0" w:color="000000"/>
              <w:bottom w:val="single" w:sz="4" w:space="0" w:color="000000"/>
              <w:right w:val="single" w:sz="4" w:space="0" w:color="000000"/>
            </w:tcBorders>
          </w:tcPr>
          <w:p w:rsidR="00631DD4" w:rsidRDefault="00631DD4">
            <w:pPr>
              <w:pStyle w:val="TableParagraph"/>
              <w:spacing w:before="8"/>
              <w:ind w:left="0"/>
              <w:rPr>
                <w:rFonts w:ascii="Arial"/>
                <w:sz w:val="27"/>
              </w:rPr>
            </w:pPr>
          </w:p>
          <w:p w:rsidR="00631DD4" w:rsidRDefault="00631DD4">
            <w:pPr>
              <w:pStyle w:val="TableParagraph"/>
              <w:ind w:left="3100" w:right="3102"/>
              <w:jc w:val="center"/>
              <w:rPr>
                <w:b/>
                <w:sz w:val="28"/>
              </w:rPr>
            </w:pPr>
            <w:r>
              <w:rPr>
                <w:b/>
                <w:sz w:val="28"/>
              </w:rPr>
              <w:t>SYSTEM TESTING</w:t>
            </w:r>
          </w:p>
          <w:p w:rsidR="00631DD4" w:rsidRDefault="00631DD4">
            <w:pPr>
              <w:pStyle w:val="TableParagraph"/>
              <w:spacing w:before="8"/>
              <w:ind w:left="3100" w:right="3094"/>
              <w:jc w:val="center"/>
              <w:rPr>
                <w:sz w:val="28"/>
              </w:rPr>
            </w:pPr>
            <w:r>
              <w:rPr>
                <w:sz w:val="28"/>
              </w:rPr>
              <w:t>In progress</w:t>
            </w:r>
          </w:p>
        </w:tc>
      </w:tr>
    </w:tbl>
    <w:p w:rsidR="00631DD4" w:rsidRDefault="00631DD4" w:rsidP="00631DD4">
      <w:pPr>
        <w:pStyle w:val="BodyText"/>
        <w:rPr>
          <w:rFonts w:ascii="Arial"/>
          <w:sz w:val="20"/>
          <w:szCs w:val="28"/>
        </w:rPr>
      </w:pPr>
    </w:p>
    <w:p w:rsidR="00631DD4" w:rsidRDefault="00631DD4" w:rsidP="00631DD4">
      <w:pPr>
        <w:pStyle w:val="BodyText"/>
        <w:rPr>
          <w:rFonts w:ascii="Arial"/>
          <w:sz w:val="20"/>
        </w:rPr>
      </w:pPr>
    </w:p>
    <w:p w:rsidR="00631DD4" w:rsidRDefault="00631DD4" w:rsidP="00631DD4">
      <w:pPr>
        <w:pStyle w:val="BodyText"/>
        <w:rPr>
          <w:rFonts w:ascii="Arial"/>
          <w:sz w:val="20"/>
        </w:rPr>
      </w:pPr>
    </w:p>
    <w:p w:rsidR="00631DD4" w:rsidRDefault="00631DD4" w:rsidP="00631DD4">
      <w:pPr>
        <w:pStyle w:val="BodyText"/>
        <w:rPr>
          <w:rFonts w:ascii="Arial"/>
          <w:sz w:val="20"/>
          <w:szCs w:val="28"/>
        </w:rPr>
      </w:pPr>
      <w:r>
        <w:rPr>
          <w:rFonts w:ascii="Arial"/>
          <w:noProof/>
          <w:sz w:val="20"/>
          <w:szCs w:val="28"/>
          <w:lang w:val="en-IN" w:eastAsia="en-IN" w:bidi="mr-IN"/>
        </w:rPr>
        <w:drawing>
          <wp:inline distT="0" distB="0" distL="0" distR="0">
            <wp:extent cx="6896100" cy="3880403"/>
            <wp:effectExtent l="0" t="0" r="0" b="6350"/>
            <wp:docPr id="4364" name="Picture 4364" descr="C:\Users\admin\Downloads\WhatsApp Image 2020-12-15 at 10.09.2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WhatsApp Image 2020-12-15 at 10.09.27 P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96100" cy="3880403"/>
                    </a:xfrm>
                    <a:prstGeom prst="rect">
                      <a:avLst/>
                    </a:prstGeom>
                    <a:noFill/>
                    <a:ln>
                      <a:noFill/>
                    </a:ln>
                  </pic:spPr>
                </pic:pic>
              </a:graphicData>
            </a:graphic>
          </wp:inline>
        </w:drawing>
      </w:r>
    </w:p>
    <w:p w:rsidR="00631DD4" w:rsidRDefault="00631DD4" w:rsidP="00631DD4">
      <w:pPr>
        <w:pStyle w:val="BodyText"/>
        <w:rPr>
          <w:rFonts w:ascii="Arial"/>
          <w:sz w:val="20"/>
          <w:szCs w:val="28"/>
        </w:rPr>
      </w:pPr>
    </w:p>
    <w:p w:rsidR="00631DD4" w:rsidRDefault="00631DD4" w:rsidP="00631DD4">
      <w:pPr>
        <w:pStyle w:val="BodyText"/>
        <w:rPr>
          <w:rFonts w:ascii="Arial"/>
          <w:sz w:val="20"/>
          <w:szCs w:val="28"/>
        </w:rPr>
      </w:pPr>
    </w:p>
    <w:p w:rsidR="00631DD4" w:rsidRDefault="00631DD4" w:rsidP="00631DD4">
      <w:pPr>
        <w:pStyle w:val="BodyText"/>
        <w:rPr>
          <w:rFonts w:ascii="Arial"/>
          <w:sz w:val="20"/>
          <w:szCs w:val="28"/>
        </w:rPr>
      </w:pPr>
    </w:p>
    <w:p w:rsidR="00631DD4" w:rsidRDefault="00631DD4" w:rsidP="00631DD4">
      <w:pPr>
        <w:pStyle w:val="BodyText"/>
        <w:rPr>
          <w:rFonts w:ascii="Arial"/>
          <w:sz w:val="20"/>
          <w:szCs w:val="28"/>
        </w:rPr>
      </w:pPr>
    </w:p>
    <w:p w:rsidR="00631DD4" w:rsidRDefault="00631DD4" w:rsidP="00631DD4">
      <w:pPr>
        <w:pStyle w:val="BodyText"/>
        <w:rPr>
          <w:rFonts w:ascii="Arial"/>
          <w:sz w:val="20"/>
          <w:szCs w:val="28"/>
        </w:rPr>
      </w:pPr>
    </w:p>
    <w:p w:rsidR="00631DD4" w:rsidRDefault="00631DD4" w:rsidP="00631DD4">
      <w:pPr>
        <w:pStyle w:val="BodyText"/>
        <w:rPr>
          <w:rFonts w:ascii="Arial"/>
          <w:sz w:val="20"/>
          <w:szCs w:val="28"/>
        </w:rPr>
      </w:pPr>
    </w:p>
    <w:p w:rsidR="00631DD4" w:rsidRDefault="00631DD4" w:rsidP="00631DD4">
      <w:pPr>
        <w:pStyle w:val="BodyText"/>
        <w:rPr>
          <w:rFonts w:ascii="Arial"/>
          <w:sz w:val="20"/>
          <w:szCs w:val="28"/>
        </w:rPr>
      </w:pPr>
    </w:p>
    <w:p w:rsidR="00631DD4" w:rsidRDefault="00631DD4" w:rsidP="00631DD4">
      <w:pPr>
        <w:pStyle w:val="BodyText"/>
        <w:rPr>
          <w:rFonts w:ascii="Arial"/>
          <w:sz w:val="20"/>
          <w:szCs w:val="28"/>
        </w:rPr>
      </w:pPr>
    </w:p>
    <w:p w:rsidR="00631DD4" w:rsidRDefault="00631DD4" w:rsidP="00631DD4">
      <w:pPr>
        <w:pStyle w:val="BodyText"/>
        <w:rPr>
          <w:rFonts w:ascii="Arial"/>
          <w:sz w:val="20"/>
          <w:szCs w:val="28"/>
        </w:rPr>
      </w:pPr>
      <w:r>
        <w:rPr>
          <w:rFonts w:ascii="Arial"/>
          <w:noProof/>
          <w:sz w:val="20"/>
          <w:szCs w:val="28"/>
          <w:lang w:val="en-IN" w:eastAsia="en-IN" w:bidi="mr-IN"/>
        </w:rPr>
        <w:lastRenderedPageBreak/>
        <w:drawing>
          <wp:inline distT="0" distB="0" distL="0" distR="0" wp14:anchorId="2B5BC5E3" wp14:editId="7AC34F88">
            <wp:extent cx="6892578" cy="3649916"/>
            <wp:effectExtent l="0" t="0" r="3810" b="8255"/>
            <wp:docPr id="4365" name="Picture 4365" descr="C:\Users\admin\Downloads\WhatsApp Image 2020-12-15 at 10.02.1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WhatsApp Image 2020-12-15 at 10.02.12 P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96100" cy="3651781"/>
                    </a:xfrm>
                    <a:prstGeom prst="rect">
                      <a:avLst/>
                    </a:prstGeom>
                    <a:noFill/>
                    <a:ln>
                      <a:noFill/>
                    </a:ln>
                  </pic:spPr>
                </pic:pic>
              </a:graphicData>
            </a:graphic>
          </wp:inline>
        </w:drawing>
      </w:r>
    </w:p>
    <w:p w:rsidR="00631DD4" w:rsidRDefault="00631DD4" w:rsidP="00631DD4">
      <w:pPr>
        <w:pStyle w:val="BodyText"/>
        <w:rPr>
          <w:rFonts w:ascii="Arial"/>
          <w:sz w:val="20"/>
          <w:szCs w:val="28"/>
        </w:rPr>
      </w:pPr>
    </w:p>
    <w:p w:rsidR="00631DD4" w:rsidRDefault="00631DD4" w:rsidP="00631DD4">
      <w:pPr>
        <w:pStyle w:val="BodyText"/>
        <w:rPr>
          <w:rFonts w:ascii="Arial"/>
          <w:sz w:val="20"/>
          <w:szCs w:val="28"/>
        </w:rPr>
      </w:pPr>
    </w:p>
    <w:p w:rsidR="00631DD4" w:rsidRDefault="00631DD4" w:rsidP="00631DD4">
      <w:pPr>
        <w:pStyle w:val="BodyText"/>
        <w:rPr>
          <w:rFonts w:ascii="Arial"/>
          <w:sz w:val="20"/>
          <w:szCs w:val="28"/>
        </w:rPr>
      </w:pPr>
    </w:p>
    <w:p w:rsidR="00631DD4" w:rsidRDefault="00631DD4" w:rsidP="00631DD4">
      <w:pPr>
        <w:pStyle w:val="BodyText"/>
        <w:rPr>
          <w:rFonts w:ascii="Arial"/>
          <w:sz w:val="20"/>
          <w:szCs w:val="28"/>
        </w:rPr>
      </w:pPr>
    </w:p>
    <w:p w:rsidR="00631DD4" w:rsidRDefault="00631DD4" w:rsidP="00631DD4">
      <w:pPr>
        <w:pStyle w:val="BodyText"/>
        <w:rPr>
          <w:rFonts w:ascii="Arial"/>
          <w:sz w:val="20"/>
          <w:szCs w:val="28"/>
        </w:rPr>
      </w:pPr>
    </w:p>
    <w:p w:rsidR="00631DD4" w:rsidRDefault="00631DD4" w:rsidP="00631DD4">
      <w:pPr>
        <w:pStyle w:val="BodyText"/>
        <w:rPr>
          <w:rFonts w:ascii="Arial"/>
          <w:sz w:val="20"/>
          <w:szCs w:val="28"/>
        </w:rPr>
      </w:pPr>
      <w:r>
        <w:rPr>
          <w:rFonts w:ascii="Arial"/>
          <w:noProof/>
          <w:sz w:val="20"/>
          <w:szCs w:val="28"/>
          <w:lang w:val="en-IN" w:eastAsia="en-IN" w:bidi="mr-IN"/>
        </w:rPr>
        <w:drawing>
          <wp:inline distT="0" distB="0" distL="0" distR="0" wp14:anchorId="7F95C1F2" wp14:editId="2F3E4ADD">
            <wp:extent cx="6896100" cy="3880403"/>
            <wp:effectExtent l="0" t="0" r="0" b="6350"/>
            <wp:docPr id="1044" name="Picture 1044" descr="C:\Users\admin\Downloads\WhatsApp Image 2020-12-15 at 9.50.5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WhatsApp Image 2020-12-15 at 9.50.53 PM.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96100" cy="3880403"/>
                    </a:xfrm>
                    <a:prstGeom prst="rect">
                      <a:avLst/>
                    </a:prstGeom>
                    <a:noFill/>
                    <a:ln>
                      <a:noFill/>
                    </a:ln>
                  </pic:spPr>
                </pic:pic>
              </a:graphicData>
            </a:graphic>
          </wp:inline>
        </w:drawing>
      </w:r>
    </w:p>
    <w:p w:rsidR="00631DD4" w:rsidRDefault="00631DD4" w:rsidP="00631DD4">
      <w:pPr>
        <w:pStyle w:val="BodyText"/>
        <w:spacing w:before="4"/>
        <w:jc w:val="center"/>
        <w:rPr>
          <w:b/>
          <w:sz w:val="36"/>
          <w:szCs w:val="36"/>
          <w:u w:val="single"/>
        </w:rPr>
      </w:pPr>
      <w:r>
        <w:rPr>
          <w:rFonts w:ascii="Arial"/>
          <w:sz w:val="20"/>
          <w:szCs w:val="28"/>
        </w:rPr>
        <w:lastRenderedPageBreak/>
        <w:t xml:space="preserve"> </w:t>
      </w:r>
      <w:r w:rsidRPr="00E16D88">
        <w:rPr>
          <w:b/>
          <w:sz w:val="36"/>
          <w:szCs w:val="36"/>
          <w:u w:val="single"/>
        </w:rPr>
        <w:t>System Analysis</w:t>
      </w:r>
    </w:p>
    <w:p w:rsidR="00631DD4" w:rsidRDefault="00631DD4" w:rsidP="00631DD4">
      <w:pPr>
        <w:pStyle w:val="BodyText"/>
        <w:rPr>
          <w:rFonts w:ascii="Arial"/>
          <w:sz w:val="20"/>
          <w:szCs w:val="28"/>
        </w:rPr>
      </w:pPr>
    </w:p>
    <w:p w:rsidR="00631DD4" w:rsidRDefault="00631DD4" w:rsidP="00631DD4">
      <w:pPr>
        <w:pStyle w:val="BodyText"/>
        <w:rPr>
          <w:rFonts w:ascii="Arial"/>
          <w:sz w:val="20"/>
          <w:szCs w:val="28"/>
        </w:rPr>
      </w:pPr>
    </w:p>
    <w:p w:rsidR="008A3C4A" w:rsidRPr="00E16D88" w:rsidRDefault="00D747B7">
      <w:pPr>
        <w:pStyle w:val="BodyText"/>
        <w:spacing w:before="4"/>
        <w:rPr>
          <w:b/>
          <w:bCs/>
          <w:sz w:val="32"/>
          <w:szCs w:val="32"/>
        </w:rPr>
      </w:pPr>
      <w:r w:rsidRPr="00E16D88">
        <w:rPr>
          <w:b/>
          <w:bCs/>
          <w:sz w:val="32"/>
          <w:szCs w:val="32"/>
        </w:rPr>
        <w:t>E-R Diagram</w:t>
      </w:r>
    </w:p>
    <w:p w:rsidR="008A3C4A" w:rsidRPr="00E16D88" w:rsidRDefault="00D747B7" w:rsidP="00E16D88">
      <w:pPr>
        <w:pStyle w:val="BodyText"/>
        <w:numPr>
          <w:ilvl w:val="0"/>
          <w:numId w:val="34"/>
        </w:numPr>
        <w:spacing w:before="4"/>
        <w:rPr>
          <w:sz w:val="28"/>
          <w:szCs w:val="28"/>
        </w:rPr>
      </w:pPr>
      <w:r w:rsidRPr="00E16D88">
        <w:rPr>
          <w:sz w:val="28"/>
          <w:szCs w:val="28"/>
        </w:rPr>
        <w:t>The ER or (Entity Relational Model) is a high-level conceptual data model diagram. Entity-Relation model is based on the notion of real-world entities and the relationship between them.</w:t>
      </w:r>
    </w:p>
    <w:p w:rsidR="008A3C4A" w:rsidRPr="00E16D88" w:rsidRDefault="00D747B7" w:rsidP="00E16D88">
      <w:pPr>
        <w:pStyle w:val="BodyText"/>
        <w:numPr>
          <w:ilvl w:val="0"/>
          <w:numId w:val="34"/>
        </w:numPr>
        <w:spacing w:before="4"/>
        <w:rPr>
          <w:sz w:val="28"/>
          <w:szCs w:val="28"/>
        </w:rPr>
      </w:pPr>
      <w:r w:rsidRPr="00E16D88">
        <w:rPr>
          <w:sz w:val="28"/>
          <w:szCs w:val="28"/>
        </w:rPr>
        <w:t>An Entity Relationship (ER) Diagram is a type of flowchart that illustrates how “entities” such as people, objects or concepts relate to each other within a system.</w:t>
      </w:r>
    </w:p>
    <w:p w:rsidR="008A3C4A" w:rsidRPr="00E16D88" w:rsidRDefault="00D747B7" w:rsidP="00E16D88">
      <w:pPr>
        <w:pStyle w:val="BodyText"/>
        <w:numPr>
          <w:ilvl w:val="0"/>
          <w:numId w:val="34"/>
        </w:numPr>
        <w:spacing w:before="4"/>
        <w:rPr>
          <w:sz w:val="28"/>
          <w:szCs w:val="28"/>
        </w:rPr>
      </w:pPr>
      <w:r w:rsidRPr="00E16D88">
        <w:rPr>
          <w:sz w:val="28"/>
          <w:szCs w:val="28"/>
        </w:rPr>
        <w:t xml:space="preserve">ER diagrams are related to data structure diagrams (DSDs), which focus on the relationships of elements within entities instead of relationships between entities themselves. ER modelling is something regarded as a complete approach to design a logical database schema. </w:t>
      </w:r>
    </w:p>
    <w:p w:rsidR="008A3C4A" w:rsidRPr="00E16D88" w:rsidRDefault="00D747B7" w:rsidP="00E16D88">
      <w:pPr>
        <w:pStyle w:val="BodyText"/>
        <w:numPr>
          <w:ilvl w:val="0"/>
          <w:numId w:val="34"/>
        </w:numPr>
        <w:spacing w:before="4"/>
        <w:rPr>
          <w:sz w:val="28"/>
          <w:szCs w:val="28"/>
        </w:rPr>
      </w:pPr>
      <w:r w:rsidRPr="00E16D88">
        <w:rPr>
          <w:sz w:val="28"/>
          <w:szCs w:val="28"/>
        </w:rPr>
        <w:t>ER Diagrams are composed of entities, relationships and attributes. They also depict cardinality, which defines relationships in terms of numbers.</w:t>
      </w:r>
    </w:p>
    <w:p w:rsidR="008A3C4A" w:rsidRPr="00E16D88" w:rsidRDefault="00D747B7" w:rsidP="00E16D88">
      <w:pPr>
        <w:pStyle w:val="BodyText"/>
        <w:numPr>
          <w:ilvl w:val="0"/>
          <w:numId w:val="34"/>
        </w:numPr>
        <w:spacing w:before="4"/>
        <w:rPr>
          <w:sz w:val="28"/>
          <w:szCs w:val="28"/>
        </w:rPr>
      </w:pPr>
      <w:r w:rsidRPr="00E16D88">
        <w:rPr>
          <w:sz w:val="28"/>
          <w:szCs w:val="28"/>
        </w:rPr>
        <w:t>Entity</w:t>
      </w:r>
    </w:p>
    <w:p w:rsidR="008A3C4A" w:rsidRPr="00E16D88" w:rsidRDefault="00D747B7" w:rsidP="00E16D88">
      <w:pPr>
        <w:pStyle w:val="BodyText"/>
        <w:numPr>
          <w:ilvl w:val="0"/>
          <w:numId w:val="34"/>
        </w:numPr>
        <w:spacing w:before="4"/>
        <w:rPr>
          <w:sz w:val="28"/>
          <w:szCs w:val="28"/>
        </w:rPr>
      </w:pPr>
      <w:r w:rsidRPr="00E16D88">
        <w:rPr>
          <w:sz w:val="28"/>
          <w:szCs w:val="28"/>
        </w:rPr>
        <w:t>An entity is an object or component of data. An entity is represented as rectangle in an ER diagram.</w:t>
      </w:r>
    </w:p>
    <w:p w:rsidR="008A3C4A" w:rsidRPr="00E16D88" w:rsidRDefault="00D747B7" w:rsidP="00E16D88">
      <w:pPr>
        <w:pStyle w:val="BodyText"/>
        <w:numPr>
          <w:ilvl w:val="0"/>
          <w:numId w:val="34"/>
        </w:numPr>
        <w:spacing w:before="4"/>
        <w:rPr>
          <w:sz w:val="28"/>
          <w:szCs w:val="28"/>
        </w:rPr>
      </w:pPr>
      <w:r w:rsidRPr="00E16D88">
        <w:rPr>
          <w:sz w:val="28"/>
          <w:szCs w:val="28"/>
        </w:rPr>
        <w:t>For example: Student and College and these two entities have many to one relationship as many student studies in a single college.</w:t>
      </w:r>
    </w:p>
    <w:p w:rsidR="008A3C4A" w:rsidRPr="00E16D88" w:rsidRDefault="00D747B7" w:rsidP="00E16D88">
      <w:pPr>
        <w:pStyle w:val="BodyText"/>
        <w:numPr>
          <w:ilvl w:val="0"/>
          <w:numId w:val="34"/>
        </w:numPr>
        <w:spacing w:before="4"/>
        <w:rPr>
          <w:sz w:val="28"/>
          <w:szCs w:val="28"/>
        </w:rPr>
      </w:pPr>
      <w:r w:rsidRPr="00E16D88">
        <w:rPr>
          <w:sz w:val="28"/>
          <w:szCs w:val="28"/>
        </w:rPr>
        <w:t xml:space="preserve">Weak Entity </w:t>
      </w:r>
    </w:p>
    <w:p w:rsidR="008A3C4A" w:rsidRPr="00E16D88" w:rsidRDefault="00D747B7" w:rsidP="00E16D88">
      <w:pPr>
        <w:pStyle w:val="BodyText"/>
        <w:numPr>
          <w:ilvl w:val="0"/>
          <w:numId w:val="34"/>
        </w:numPr>
        <w:spacing w:before="4"/>
        <w:rPr>
          <w:sz w:val="28"/>
          <w:szCs w:val="28"/>
        </w:rPr>
      </w:pPr>
      <w:r w:rsidRPr="00E16D88">
        <w:rPr>
          <w:sz w:val="28"/>
          <w:szCs w:val="28"/>
        </w:rPr>
        <w:t>An entity that cannot be uniquely identified by its own attributes and relies on the relationship with other entity is called weak entity. The weak entity is represented by a double rectangle.</w:t>
      </w:r>
    </w:p>
    <w:p w:rsidR="008A3C4A" w:rsidRDefault="008A3C4A" w:rsidP="00E16D88">
      <w:pPr>
        <w:pStyle w:val="BodyText"/>
        <w:spacing w:before="4"/>
        <w:ind w:firstLine="1515"/>
        <w:rPr>
          <w:sz w:val="32"/>
          <w:szCs w:val="32"/>
        </w:rPr>
      </w:pPr>
    </w:p>
    <w:p w:rsidR="008A3C4A" w:rsidRDefault="008A3C4A">
      <w:pPr>
        <w:pStyle w:val="BodyText"/>
        <w:spacing w:before="4"/>
        <w:rPr>
          <w:sz w:val="32"/>
          <w:szCs w:val="32"/>
        </w:rPr>
      </w:pPr>
    </w:p>
    <w:p w:rsidR="008A3C4A" w:rsidRPr="00E16D88" w:rsidRDefault="00D747B7">
      <w:pPr>
        <w:pStyle w:val="BodyText"/>
        <w:spacing w:before="4"/>
        <w:rPr>
          <w:b/>
          <w:bCs/>
          <w:sz w:val="32"/>
          <w:szCs w:val="32"/>
        </w:rPr>
      </w:pPr>
      <w:r w:rsidRPr="00E16D88">
        <w:rPr>
          <w:b/>
          <w:bCs/>
          <w:sz w:val="32"/>
          <w:szCs w:val="32"/>
        </w:rPr>
        <w:t>Attribute</w:t>
      </w:r>
      <w:r w:rsidR="00E16D88">
        <w:rPr>
          <w:b/>
          <w:bCs/>
          <w:sz w:val="32"/>
          <w:szCs w:val="32"/>
        </w:rPr>
        <w:t>:</w:t>
      </w:r>
    </w:p>
    <w:p w:rsidR="008A3C4A" w:rsidRPr="00E16D88" w:rsidRDefault="00D747B7">
      <w:pPr>
        <w:pStyle w:val="BodyText"/>
        <w:spacing w:before="4"/>
        <w:rPr>
          <w:sz w:val="28"/>
          <w:szCs w:val="28"/>
        </w:rPr>
      </w:pPr>
      <w:r w:rsidRPr="00E16D88">
        <w:rPr>
          <w:sz w:val="28"/>
          <w:szCs w:val="28"/>
        </w:rPr>
        <w:t>An attribute describes the property of an entity. An attribute is represented as Oval in an ER diagram. There are four types of attributes:</w:t>
      </w:r>
    </w:p>
    <w:p w:rsidR="008A3C4A" w:rsidRPr="00E16D88" w:rsidRDefault="00D747B7">
      <w:pPr>
        <w:pStyle w:val="BodyText"/>
        <w:spacing w:before="4"/>
        <w:rPr>
          <w:sz w:val="28"/>
          <w:szCs w:val="28"/>
        </w:rPr>
      </w:pPr>
      <w:r w:rsidRPr="00E16D88">
        <w:rPr>
          <w:sz w:val="28"/>
          <w:szCs w:val="28"/>
        </w:rPr>
        <w:t>Key attribute</w:t>
      </w:r>
    </w:p>
    <w:p w:rsidR="008A3C4A" w:rsidRPr="00E16D88" w:rsidRDefault="00D747B7">
      <w:pPr>
        <w:pStyle w:val="BodyText"/>
        <w:spacing w:before="4"/>
        <w:rPr>
          <w:sz w:val="28"/>
          <w:szCs w:val="28"/>
        </w:rPr>
      </w:pPr>
      <w:r w:rsidRPr="00E16D88">
        <w:rPr>
          <w:sz w:val="28"/>
          <w:szCs w:val="28"/>
        </w:rPr>
        <w:t>Composite attribute</w:t>
      </w:r>
    </w:p>
    <w:p w:rsidR="008A3C4A" w:rsidRPr="00E16D88" w:rsidRDefault="00D747B7">
      <w:pPr>
        <w:pStyle w:val="BodyText"/>
        <w:spacing w:before="4"/>
        <w:rPr>
          <w:sz w:val="28"/>
          <w:szCs w:val="28"/>
        </w:rPr>
      </w:pPr>
      <w:r w:rsidRPr="00E16D88">
        <w:rPr>
          <w:sz w:val="28"/>
          <w:szCs w:val="28"/>
        </w:rPr>
        <w:t>Multivalued attribute</w:t>
      </w:r>
    </w:p>
    <w:p w:rsidR="008A3C4A" w:rsidRPr="00E16D88" w:rsidRDefault="00D747B7">
      <w:pPr>
        <w:pStyle w:val="BodyText"/>
        <w:spacing w:before="4"/>
        <w:rPr>
          <w:sz w:val="28"/>
          <w:szCs w:val="28"/>
        </w:rPr>
      </w:pPr>
      <w:r w:rsidRPr="00E16D88">
        <w:rPr>
          <w:sz w:val="28"/>
          <w:szCs w:val="28"/>
        </w:rPr>
        <w:t>Derived attribute</w:t>
      </w:r>
    </w:p>
    <w:p w:rsidR="008A3C4A" w:rsidRDefault="008A3C4A">
      <w:pPr>
        <w:pStyle w:val="BodyText"/>
        <w:spacing w:before="4"/>
        <w:rPr>
          <w:sz w:val="32"/>
          <w:szCs w:val="32"/>
        </w:rPr>
      </w:pPr>
    </w:p>
    <w:p w:rsidR="008A3C4A" w:rsidRPr="00E16D88" w:rsidRDefault="00D747B7">
      <w:pPr>
        <w:pStyle w:val="BodyText"/>
        <w:spacing w:before="4"/>
        <w:rPr>
          <w:b/>
          <w:bCs/>
          <w:sz w:val="32"/>
          <w:szCs w:val="32"/>
        </w:rPr>
      </w:pPr>
      <w:r w:rsidRPr="00E16D88">
        <w:rPr>
          <w:b/>
          <w:bCs/>
          <w:sz w:val="32"/>
          <w:szCs w:val="32"/>
        </w:rPr>
        <w:t>Relationship</w:t>
      </w:r>
      <w:r w:rsidR="00E16D88">
        <w:rPr>
          <w:b/>
          <w:bCs/>
          <w:sz w:val="32"/>
          <w:szCs w:val="32"/>
        </w:rPr>
        <w:t>:</w:t>
      </w:r>
    </w:p>
    <w:p w:rsidR="008A3C4A" w:rsidRPr="00E16D88" w:rsidRDefault="00D747B7">
      <w:pPr>
        <w:pStyle w:val="BodyText"/>
        <w:spacing w:before="4"/>
        <w:rPr>
          <w:sz w:val="28"/>
          <w:szCs w:val="28"/>
        </w:rPr>
      </w:pPr>
      <w:r w:rsidRPr="00E16D88">
        <w:rPr>
          <w:sz w:val="28"/>
          <w:szCs w:val="28"/>
        </w:rPr>
        <w:t>A relationship is represented by diamond shape in ER diagram, it shows the relationship among entities. There are four types of relationships:</w:t>
      </w:r>
    </w:p>
    <w:p w:rsidR="008A3C4A" w:rsidRPr="00E16D88" w:rsidRDefault="008A3C4A">
      <w:pPr>
        <w:pStyle w:val="BodyText"/>
        <w:spacing w:before="4"/>
        <w:rPr>
          <w:sz w:val="28"/>
          <w:szCs w:val="28"/>
        </w:rPr>
      </w:pPr>
    </w:p>
    <w:p w:rsidR="008A3C4A" w:rsidRPr="00E16D88" w:rsidRDefault="00D747B7">
      <w:pPr>
        <w:pStyle w:val="BodyText"/>
        <w:spacing w:before="4"/>
        <w:rPr>
          <w:sz w:val="28"/>
          <w:szCs w:val="28"/>
        </w:rPr>
      </w:pPr>
      <w:r w:rsidRPr="00E16D88">
        <w:rPr>
          <w:sz w:val="28"/>
          <w:szCs w:val="28"/>
        </w:rPr>
        <w:t>One to One</w:t>
      </w:r>
    </w:p>
    <w:p w:rsidR="008A3C4A" w:rsidRPr="00E16D88" w:rsidRDefault="00D747B7">
      <w:pPr>
        <w:pStyle w:val="BodyText"/>
        <w:spacing w:before="4"/>
        <w:rPr>
          <w:sz w:val="28"/>
          <w:szCs w:val="28"/>
        </w:rPr>
      </w:pPr>
      <w:r w:rsidRPr="00E16D88">
        <w:rPr>
          <w:sz w:val="28"/>
          <w:szCs w:val="28"/>
        </w:rPr>
        <w:lastRenderedPageBreak/>
        <w:t>One to Many</w:t>
      </w:r>
    </w:p>
    <w:p w:rsidR="008A3C4A" w:rsidRPr="00E16D88" w:rsidRDefault="00D747B7">
      <w:pPr>
        <w:pStyle w:val="BodyText"/>
        <w:spacing w:before="4"/>
        <w:rPr>
          <w:sz w:val="28"/>
          <w:szCs w:val="28"/>
        </w:rPr>
      </w:pPr>
      <w:r w:rsidRPr="00E16D88">
        <w:rPr>
          <w:sz w:val="28"/>
          <w:szCs w:val="28"/>
        </w:rPr>
        <w:t>Many to One</w:t>
      </w:r>
    </w:p>
    <w:p w:rsidR="008A3C4A" w:rsidRPr="00E16D88" w:rsidRDefault="00D747B7">
      <w:pPr>
        <w:pStyle w:val="BodyText"/>
        <w:spacing w:before="4"/>
        <w:rPr>
          <w:sz w:val="28"/>
          <w:szCs w:val="28"/>
        </w:rPr>
      </w:pPr>
      <w:r w:rsidRPr="00E16D88">
        <w:rPr>
          <w:sz w:val="28"/>
          <w:szCs w:val="28"/>
        </w:rPr>
        <w:t>Many to Many</w:t>
      </w:r>
    </w:p>
    <w:p w:rsidR="008A3C4A" w:rsidRPr="00E16D88" w:rsidRDefault="008A3C4A">
      <w:pPr>
        <w:pStyle w:val="BodyText"/>
        <w:spacing w:before="4"/>
        <w:rPr>
          <w:sz w:val="28"/>
          <w:szCs w:val="28"/>
        </w:rPr>
      </w:pPr>
    </w:p>
    <w:p w:rsidR="008A3C4A" w:rsidRDefault="008A3C4A">
      <w:pPr>
        <w:pStyle w:val="BodyText"/>
        <w:spacing w:before="4"/>
        <w:rPr>
          <w:sz w:val="32"/>
          <w:szCs w:val="32"/>
        </w:rPr>
      </w:pPr>
    </w:p>
    <w:p w:rsidR="008A3C4A" w:rsidRPr="00E16D88" w:rsidRDefault="00D747B7">
      <w:pPr>
        <w:pStyle w:val="BodyText"/>
        <w:spacing w:before="4"/>
        <w:rPr>
          <w:b/>
          <w:bCs/>
          <w:sz w:val="32"/>
          <w:szCs w:val="32"/>
        </w:rPr>
      </w:pPr>
      <w:r w:rsidRPr="00E16D88">
        <w:rPr>
          <w:b/>
          <w:bCs/>
          <w:sz w:val="32"/>
          <w:szCs w:val="32"/>
        </w:rPr>
        <w:t>ER Diagram Symbols</w:t>
      </w:r>
    </w:p>
    <w:p w:rsidR="008A3C4A" w:rsidRDefault="008A3C4A">
      <w:pPr>
        <w:pStyle w:val="BodyText"/>
        <w:spacing w:before="4"/>
        <w:rPr>
          <w:sz w:val="32"/>
          <w:szCs w:val="32"/>
        </w:rPr>
      </w:pPr>
    </w:p>
    <w:p w:rsidR="008A3C4A" w:rsidRDefault="00D747B7">
      <w:pPr>
        <w:pStyle w:val="BodyText"/>
        <w:spacing w:before="4"/>
        <w:rPr>
          <w:sz w:val="32"/>
          <w:szCs w:val="32"/>
        </w:rPr>
      </w:pPr>
      <w:r>
        <w:rPr>
          <w:sz w:val="32"/>
          <w:szCs w:val="32"/>
        </w:rPr>
        <w:t xml:space="preserve"> </w:t>
      </w:r>
    </w:p>
    <w:p w:rsidR="008A3C4A" w:rsidRDefault="00D747B7">
      <w:pPr>
        <w:pStyle w:val="BodyText"/>
        <w:spacing w:before="4"/>
        <w:rPr>
          <w:noProof/>
          <w:lang w:bidi="mr-IN"/>
        </w:rPr>
      </w:pPr>
      <w:r>
        <w:rPr>
          <w:noProof/>
          <w:sz w:val="36"/>
          <w:szCs w:val="36"/>
          <w:lang w:val="en-IN" w:eastAsia="en-IN" w:bidi="mr-IN"/>
        </w:rPr>
        <w:drawing>
          <wp:inline distT="0" distB="0" distL="0" distR="0">
            <wp:extent cx="4210050" cy="4743450"/>
            <wp:effectExtent l="0" t="0" r="0" b="0"/>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19" cstate="print"/>
                    <a:srcRect/>
                    <a:stretch/>
                  </pic:blipFill>
                  <pic:spPr>
                    <a:xfrm>
                      <a:off x="0" y="0"/>
                      <a:ext cx="4210050" cy="4743450"/>
                    </a:xfrm>
                    <a:prstGeom prst="rect">
                      <a:avLst/>
                    </a:prstGeom>
                    <a:ln>
                      <a:noFill/>
                    </a:ln>
                  </pic:spPr>
                </pic:pic>
              </a:graphicData>
            </a:graphic>
          </wp:inline>
        </w:drawing>
      </w:r>
    </w:p>
    <w:p w:rsidR="005B1197" w:rsidRDefault="005B1197">
      <w:pPr>
        <w:pStyle w:val="BodyText"/>
        <w:spacing w:before="4"/>
        <w:rPr>
          <w:noProof/>
          <w:lang w:bidi="mr-IN"/>
        </w:rPr>
      </w:pPr>
    </w:p>
    <w:p w:rsidR="005B1197" w:rsidRDefault="005B1197">
      <w:pPr>
        <w:pStyle w:val="BodyText"/>
        <w:spacing w:before="4"/>
        <w:rPr>
          <w:noProof/>
          <w:lang w:bidi="mr-IN"/>
        </w:rPr>
      </w:pPr>
    </w:p>
    <w:p w:rsidR="005B1197" w:rsidRDefault="005B1197">
      <w:pPr>
        <w:pStyle w:val="BodyText"/>
        <w:spacing w:before="4"/>
        <w:rPr>
          <w:noProof/>
          <w:lang w:bidi="mr-IN"/>
        </w:rPr>
      </w:pPr>
    </w:p>
    <w:p w:rsidR="005B1197" w:rsidRDefault="005B1197">
      <w:pPr>
        <w:pStyle w:val="BodyText"/>
        <w:spacing w:before="4"/>
        <w:rPr>
          <w:noProof/>
          <w:lang w:bidi="mr-IN"/>
        </w:rPr>
      </w:pPr>
    </w:p>
    <w:p w:rsidR="005B1197" w:rsidRDefault="005B1197">
      <w:pPr>
        <w:pStyle w:val="BodyText"/>
        <w:spacing w:before="4"/>
        <w:rPr>
          <w:noProof/>
          <w:lang w:bidi="mr-IN"/>
        </w:rPr>
      </w:pPr>
    </w:p>
    <w:p w:rsidR="005B1197" w:rsidRDefault="005B1197" w:rsidP="005B1197">
      <w:pPr>
        <w:pStyle w:val="BodyText"/>
        <w:spacing w:before="4"/>
        <w:rPr>
          <w:sz w:val="36"/>
          <w:szCs w:val="36"/>
        </w:rPr>
      </w:pPr>
      <w:r>
        <w:rPr>
          <w:noProof/>
          <w:lang w:val="en-IN" w:eastAsia="en-IN" w:bidi="mr-IN"/>
        </w:rPr>
        <mc:AlternateContent>
          <mc:Choice Requires="wps">
            <w:drawing>
              <wp:anchor distT="0" distB="0" distL="114300" distR="114300" simplePos="0" relativeHeight="251503104" behindDoc="0" locked="0" layoutInCell="1" allowOverlap="1">
                <wp:simplePos x="0" y="0"/>
                <wp:positionH relativeFrom="column">
                  <wp:posOffset>2983865</wp:posOffset>
                </wp:positionH>
                <wp:positionV relativeFrom="paragraph">
                  <wp:posOffset>1706880</wp:posOffset>
                </wp:positionV>
                <wp:extent cx="949325" cy="294005"/>
                <wp:effectExtent l="12065" t="11430" r="10160" b="8890"/>
                <wp:wrapNone/>
                <wp:docPr id="4126" name="Text Box 4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9325" cy="294005"/>
                        </a:xfrm>
                        <a:prstGeom prst="rect">
                          <a:avLst/>
                        </a:prstGeom>
                        <a:solidFill>
                          <a:srgbClr val="FFFFFF"/>
                        </a:solidFill>
                        <a:ln w="9525">
                          <a:solidFill>
                            <a:srgbClr val="000000"/>
                          </a:solidFill>
                          <a:miter lim="800000"/>
                          <a:headEnd/>
                          <a:tailEnd/>
                        </a:ln>
                      </wps:spPr>
                      <wps:txbx>
                        <w:txbxContent>
                          <w:p w:rsidR="00B9097B" w:rsidRDefault="00B9097B" w:rsidP="005B1197">
                            <w:r>
                              <w:t xml:space="preserve">   Volunteer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126" o:spid="_x0000_s1028" type="#_x0000_t202" style="position:absolute;margin-left:234.95pt;margin-top:134.4pt;width:74.75pt;height:23.15pt;z-index:25150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">
                <v:textbox>
                  <w:txbxContent>
                    <w:p w:rsidR="00631DD4" w:rsidRDefault="00631DD4" w:rsidP="005B1197">
                      <w:r>
                        <w:t xml:space="preserve">   Volunteer</w:t>
                      </w:r>
                    </w:p>
                  </w:txbxContent>
                </v:textbox>
              </v:shape>
            </w:pict>
          </mc:Fallback>
        </mc:AlternateContent>
      </w:r>
      <w:r>
        <w:rPr>
          <w:noProof/>
          <w:lang w:val="en-IN" w:eastAsia="en-IN" w:bidi="mr-IN"/>
        </w:rPr>
        <mc:AlternateContent>
          <mc:Choice Requires="wps">
            <w:drawing>
              <wp:anchor distT="0" distB="0" distL="114300" distR="114300" simplePos="0" relativeHeight="251507200" behindDoc="0" locked="0" layoutInCell="1" allowOverlap="1" wp14:anchorId="2DC9AE99" wp14:editId="2D3BDC61">
                <wp:simplePos x="0" y="0"/>
                <wp:positionH relativeFrom="column">
                  <wp:posOffset>971550</wp:posOffset>
                </wp:positionH>
                <wp:positionV relativeFrom="paragraph">
                  <wp:posOffset>1792605</wp:posOffset>
                </wp:positionV>
                <wp:extent cx="342900" cy="635"/>
                <wp:effectExtent l="9525" t="11430" r="9525" b="6985"/>
                <wp:wrapNone/>
                <wp:docPr id="4122" name="Straight Arrow Connector 4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95B163C" id="_x0000_t32" coordsize="21600,21600" o:spt="32" o:oned="t" path="m,l21600,21600e" filled="f">
                <v:path arrowok="t" fillok="f" o:connecttype="none"/>
                <o:lock v:ext="edit" shapetype="t"/>
              </v:shapetype>
              <v:shape id="Straight Arrow Connector 4122" o:spid="_x0000_s1026" type="#_x0000_t32" style="position:absolute;margin-left:76.5pt;margin-top:141.15pt;width:27pt;height:.0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"/>
            </w:pict>
          </mc:Fallback>
        </mc:AlternateContent>
      </w:r>
      <w:r>
        <w:rPr>
          <w:noProof/>
          <w:lang w:val="en-IN" w:eastAsia="en-IN" w:bidi="mr-IN"/>
        </w:rPr>
        <mc:AlternateContent>
          <mc:Choice Requires="wps">
            <w:drawing>
              <wp:anchor distT="0" distB="0" distL="114300" distR="114300" simplePos="0" relativeHeight="251508224" behindDoc="0" locked="0" layoutInCell="1" allowOverlap="1" wp14:anchorId="6C8242F0" wp14:editId="5C4ED8E3">
                <wp:simplePos x="0" y="0"/>
                <wp:positionH relativeFrom="column">
                  <wp:posOffset>3457575</wp:posOffset>
                </wp:positionH>
                <wp:positionV relativeFrom="paragraph">
                  <wp:posOffset>3265805</wp:posOffset>
                </wp:positionV>
                <wp:extent cx="9525" cy="152400"/>
                <wp:effectExtent l="9525" t="8255" r="9525" b="10795"/>
                <wp:wrapNone/>
                <wp:docPr id="4121" name="Straight Arrow Connector 4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ECA3B83" id="Straight Arrow Connector 4121" o:spid="_x0000_s1026" type="#_x0000_t32" style="position:absolute;margin-left:272.25pt;margin-top:257.15pt;width:.75pt;height: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"/>
            </w:pict>
          </mc:Fallback>
        </mc:AlternateContent>
      </w:r>
      <w:r>
        <w:rPr>
          <w:noProof/>
          <w:lang w:val="en-IN" w:eastAsia="en-IN" w:bidi="mr-IN"/>
        </w:rPr>
        <mc:AlternateContent>
          <mc:Choice Requires="wps">
            <w:drawing>
              <wp:anchor distT="0" distB="0" distL="114300" distR="114300" simplePos="0" relativeHeight="251509248" behindDoc="0" locked="0" layoutInCell="1" allowOverlap="1" wp14:anchorId="57E3654A" wp14:editId="49B1A624">
                <wp:simplePos x="0" y="0"/>
                <wp:positionH relativeFrom="column">
                  <wp:posOffset>3038475</wp:posOffset>
                </wp:positionH>
                <wp:positionV relativeFrom="paragraph">
                  <wp:posOffset>518160</wp:posOffset>
                </wp:positionV>
                <wp:extent cx="1143000" cy="285750"/>
                <wp:effectExtent l="9525" t="13335" r="9525" b="5715"/>
                <wp:wrapNone/>
                <wp:docPr id="4120" name="Rectangle 4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85750"/>
                        </a:xfrm>
                        <a:prstGeom prst="rect">
                          <a:avLst/>
                        </a:prstGeom>
                        <a:solidFill>
                          <a:srgbClr val="FFFFFF"/>
                        </a:solidFill>
                        <a:ln w="9525">
                          <a:solidFill>
                            <a:srgbClr val="000000"/>
                          </a:solidFill>
                          <a:miter lim="800000"/>
                          <a:headEnd/>
                          <a:tailEnd/>
                        </a:ln>
                      </wps:spPr>
                      <wps:txbx>
                        <w:txbxContent>
                          <w:p w:rsidR="00B9097B" w:rsidRDefault="00B9097B" w:rsidP="005B1197">
                            <w:r>
                              <w:t xml:space="preserve">     Recipient</w:t>
                            </w:r>
                          </w:p>
                          <w:p w:rsidR="00B9097B" w:rsidRDefault="00B9097B" w:rsidP="005B1197"/>
                          <w:p w:rsidR="00B9097B" w:rsidRDefault="00B9097B" w:rsidP="005B1197"/>
                          <w:p w:rsidR="00B9097B" w:rsidRDefault="00B9097B" w:rsidP="005B1197"/>
                          <w:p w:rsidR="00B9097B" w:rsidRDefault="00B9097B" w:rsidP="005B1197"/>
                          <w:p w:rsidR="00B9097B" w:rsidRDefault="00B9097B" w:rsidP="005B1197">
                            <w:r>
                              <w:t>PPPPPPRPROFILE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20" o:spid="_x0000_s1029" style="position:absolute;margin-left:239.25pt;margin-top:40.8pt;width:90pt;height:22.5pt;z-index:25150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">
                <v:textbox>
                  <w:txbxContent>
                    <w:p w:rsidR="00631DD4" w:rsidRDefault="00631DD4" w:rsidP="005B1197">
                      <w:r>
                        <w:t xml:space="preserve">     Recipient</w:t>
                      </w:r>
                    </w:p>
                    <w:p w:rsidR="00631DD4" w:rsidRDefault="00631DD4" w:rsidP="005B1197"/>
                    <w:p w:rsidR="00631DD4" w:rsidRDefault="00631DD4" w:rsidP="005B1197"/>
                    <w:p w:rsidR="00631DD4" w:rsidRDefault="00631DD4" w:rsidP="005B1197"/>
                    <w:p w:rsidR="00631DD4" w:rsidRDefault="00631DD4" w:rsidP="005B1197"/>
                    <w:p w:rsidR="00631DD4" w:rsidRDefault="00631DD4" w:rsidP="005B1197">
                      <w:r>
                        <w:t>PPPPPPRPROFILE</w:t>
                      </w:r>
                    </w:p>
                  </w:txbxContent>
                </v:textbox>
              </v:rect>
            </w:pict>
          </mc:Fallback>
        </mc:AlternateContent>
      </w:r>
      <w:r>
        <w:rPr>
          <w:noProof/>
          <w:lang w:val="en-IN" w:eastAsia="en-IN" w:bidi="mr-IN"/>
        </w:rPr>
        <mc:AlternateContent>
          <mc:Choice Requires="wps">
            <w:drawing>
              <wp:anchor distT="0" distB="0" distL="114300" distR="114300" simplePos="0" relativeHeight="251510272" behindDoc="0" locked="0" layoutInCell="1" allowOverlap="1" wp14:anchorId="3F3FA040" wp14:editId="06F383AE">
                <wp:simplePos x="0" y="0"/>
                <wp:positionH relativeFrom="column">
                  <wp:posOffset>4914900</wp:posOffset>
                </wp:positionH>
                <wp:positionV relativeFrom="paragraph">
                  <wp:posOffset>3132455</wp:posOffset>
                </wp:positionV>
                <wp:extent cx="1314450" cy="266700"/>
                <wp:effectExtent l="9525" t="8255" r="9525" b="10795"/>
                <wp:wrapNone/>
                <wp:docPr id="4119" name="Rectangle 4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266700"/>
                        </a:xfrm>
                        <a:prstGeom prst="rect">
                          <a:avLst/>
                        </a:prstGeom>
                        <a:solidFill>
                          <a:srgbClr val="FFFFFF"/>
                        </a:solidFill>
                        <a:ln w="9525">
                          <a:solidFill>
                            <a:srgbClr val="000000"/>
                          </a:solidFill>
                          <a:miter lim="800000"/>
                          <a:headEnd/>
                          <a:tailEnd/>
                        </a:ln>
                      </wps:spPr>
                      <wps:txbx>
                        <w:txbxContent>
                          <w:p w:rsidR="00B9097B" w:rsidRDefault="00B9097B" w:rsidP="005B1197">
                            <w:r>
                              <w:t xml:space="preserve">   Medicine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19" o:spid="_x0000_s1030" style="position:absolute;margin-left:387pt;margin-top:246.65pt;width:103.5pt;height:21pt;z-index:25151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">
                <v:textbox>
                  <w:txbxContent>
                    <w:p w:rsidR="00631DD4" w:rsidRDefault="00631DD4" w:rsidP="005B1197">
                      <w:r>
                        <w:t xml:space="preserve">   Medicine</w:t>
                      </w:r>
                    </w:p>
                  </w:txbxContent>
                </v:textbox>
              </v:rect>
            </w:pict>
          </mc:Fallback>
        </mc:AlternateContent>
      </w:r>
      <w:r>
        <w:rPr>
          <w:noProof/>
          <w:lang w:val="en-IN" w:eastAsia="en-IN" w:bidi="mr-IN"/>
        </w:rPr>
        <mc:AlternateContent>
          <mc:Choice Requires="wps">
            <w:drawing>
              <wp:anchor distT="0" distB="0" distL="114300" distR="114300" simplePos="0" relativeHeight="251511296" behindDoc="0" locked="0" layoutInCell="1" allowOverlap="1" wp14:anchorId="470F682D" wp14:editId="351C6881">
                <wp:simplePos x="0" y="0"/>
                <wp:positionH relativeFrom="column">
                  <wp:posOffset>4181475</wp:posOffset>
                </wp:positionH>
                <wp:positionV relativeFrom="paragraph">
                  <wp:posOffset>652780</wp:posOffset>
                </wp:positionV>
                <wp:extent cx="733425" cy="0"/>
                <wp:effectExtent l="9525" t="5080" r="9525" b="13970"/>
                <wp:wrapNone/>
                <wp:docPr id="4118" name="Straight Arrow Connector 4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AAC6DF4" id="Straight Arrow Connector 4118" o:spid="_x0000_s1026" type="#_x0000_t32" style="position:absolute;margin-left:329.25pt;margin-top:51.4pt;width:57.7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"/>
            </w:pict>
          </mc:Fallback>
        </mc:AlternateContent>
      </w:r>
      <w:r>
        <w:rPr>
          <w:noProof/>
          <w:lang w:val="en-IN" w:eastAsia="en-IN" w:bidi="mr-IN"/>
        </w:rPr>
        <mc:AlternateContent>
          <mc:Choice Requires="wps">
            <w:drawing>
              <wp:anchor distT="0" distB="0" distL="114300" distR="114300" simplePos="0" relativeHeight="251513344" behindDoc="0" locked="0" layoutInCell="1" allowOverlap="1" wp14:anchorId="1B8D12B1" wp14:editId="0E12C7AD">
                <wp:simplePos x="0" y="0"/>
                <wp:positionH relativeFrom="column">
                  <wp:posOffset>1847850</wp:posOffset>
                </wp:positionH>
                <wp:positionV relativeFrom="paragraph">
                  <wp:posOffset>652780</wp:posOffset>
                </wp:positionV>
                <wp:extent cx="1190625" cy="0"/>
                <wp:effectExtent l="9525" t="5080" r="9525" b="13970"/>
                <wp:wrapNone/>
                <wp:docPr id="4116" name="Straight Arrow Connector 4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90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B152DED" id="Straight Arrow Connector 4116" o:spid="_x0000_s1026" type="#_x0000_t32" style="position:absolute;margin-left:145.5pt;margin-top:51.4pt;width:93.75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"/>
            </w:pict>
          </mc:Fallback>
        </mc:AlternateContent>
      </w:r>
      <w:r>
        <w:rPr>
          <w:noProof/>
          <w:lang w:val="en-IN" w:eastAsia="en-IN" w:bidi="mr-IN"/>
        </w:rPr>
        <mc:AlternateContent>
          <mc:Choice Requires="wps">
            <w:drawing>
              <wp:anchor distT="0" distB="0" distL="114300" distR="114300" simplePos="0" relativeHeight="251514368" behindDoc="0" locked="0" layoutInCell="1" allowOverlap="1" wp14:anchorId="0182F43E" wp14:editId="17E0B170">
                <wp:simplePos x="0" y="0"/>
                <wp:positionH relativeFrom="column">
                  <wp:posOffset>762000</wp:posOffset>
                </wp:positionH>
                <wp:positionV relativeFrom="paragraph">
                  <wp:posOffset>441960</wp:posOffset>
                </wp:positionV>
                <wp:extent cx="1085850" cy="438150"/>
                <wp:effectExtent l="9525" t="13335" r="9525" b="5715"/>
                <wp:wrapNone/>
                <wp:docPr id="4115" name="Oval 4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438150"/>
                        </a:xfrm>
                        <a:prstGeom prst="ellipse">
                          <a:avLst/>
                        </a:prstGeom>
                        <a:solidFill>
                          <a:srgbClr val="FFFFFF"/>
                        </a:solidFill>
                        <a:ln w="9525">
                          <a:solidFill>
                            <a:srgbClr val="000000"/>
                          </a:solidFill>
                          <a:round/>
                          <a:headEnd/>
                          <a:tailEnd/>
                        </a:ln>
                      </wps:spPr>
                      <wps:txbx>
                        <w:txbxContent>
                          <w:p w:rsidR="00B9097B" w:rsidRDefault="00B9097B" w:rsidP="005B1197">
                            <w:r>
                              <w:t>Remail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115" o:spid="_x0000_s1031" style="position:absolute;margin-left:60pt;margin-top:34.8pt;width:85.5pt;height:34.5pt;z-index:25151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">
                <v:textbox>
                  <w:txbxContent>
                    <w:p w:rsidR="00631DD4" w:rsidRDefault="00631DD4" w:rsidP="005B1197">
                      <w:r>
                        <w:t>Remail</w:t>
                      </w:r>
                    </w:p>
                  </w:txbxContent>
                </v:textbox>
              </v:oval>
            </w:pict>
          </mc:Fallback>
        </mc:AlternateContent>
      </w:r>
      <w:r>
        <w:rPr>
          <w:noProof/>
          <w:lang w:val="en-IN" w:eastAsia="en-IN" w:bidi="mr-IN"/>
        </w:rPr>
        <mc:AlternateContent>
          <mc:Choice Requires="wps">
            <w:drawing>
              <wp:anchor distT="0" distB="0" distL="114300" distR="114300" simplePos="0" relativeHeight="251515392" behindDoc="0" locked="0" layoutInCell="1" allowOverlap="1" wp14:anchorId="2203D109" wp14:editId="0776FFDB">
                <wp:simplePos x="0" y="0"/>
                <wp:positionH relativeFrom="column">
                  <wp:posOffset>371475</wp:posOffset>
                </wp:positionH>
                <wp:positionV relativeFrom="paragraph">
                  <wp:posOffset>1650365</wp:posOffset>
                </wp:positionV>
                <wp:extent cx="628650" cy="226695"/>
                <wp:effectExtent l="9525" t="12065" r="9525" b="8890"/>
                <wp:wrapNone/>
                <wp:docPr id="4114" name="Rectangle 4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26695"/>
                        </a:xfrm>
                        <a:prstGeom prst="rect">
                          <a:avLst/>
                        </a:prstGeom>
                        <a:solidFill>
                          <a:srgbClr val="FFFFFF"/>
                        </a:solidFill>
                        <a:ln w="9525">
                          <a:solidFill>
                            <a:srgbClr val="000000"/>
                          </a:solidFill>
                          <a:miter lim="800000"/>
                          <a:headEnd/>
                          <a:tailEnd/>
                        </a:ln>
                      </wps:spPr>
                      <wps:txbx>
                        <w:txbxContent>
                          <w:p w:rsidR="00B9097B" w:rsidRDefault="00B9097B" w:rsidP="005B1197">
                            <w: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14" o:spid="_x0000_s1032" style="position:absolute;margin-left:29.25pt;margin-top:129.95pt;width:49.5pt;height:17.85pt;z-index:25151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">
                <v:textbox>
                  <w:txbxContent>
                    <w:p w:rsidR="00631DD4" w:rsidRDefault="00631DD4" w:rsidP="005B1197">
                      <w:r>
                        <w:t>Admin</w:t>
                      </w:r>
                    </w:p>
                  </w:txbxContent>
                </v:textbox>
              </v:rect>
            </w:pict>
          </mc:Fallback>
        </mc:AlternateContent>
      </w:r>
      <w:r>
        <w:rPr>
          <w:noProof/>
          <w:lang w:val="en-IN" w:eastAsia="en-IN" w:bidi="mr-IN"/>
        </w:rPr>
        <mc:AlternateContent>
          <mc:Choice Requires="wps">
            <w:drawing>
              <wp:anchor distT="0" distB="0" distL="114300" distR="114300" simplePos="0" relativeHeight="251516416" behindDoc="0" locked="0" layoutInCell="1" allowOverlap="1" wp14:anchorId="7B422B84" wp14:editId="348C5CEE">
                <wp:simplePos x="0" y="0"/>
                <wp:positionH relativeFrom="column">
                  <wp:posOffset>247650</wp:posOffset>
                </wp:positionH>
                <wp:positionV relativeFrom="paragraph">
                  <wp:posOffset>1447165</wp:posOffset>
                </wp:positionV>
                <wp:extent cx="257175" cy="211455"/>
                <wp:effectExtent l="9525" t="8890" r="9525" b="8255"/>
                <wp:wrapNone/>
                <wp:docPr id="4113" name="Straight Arrow Connector 4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7175" cy="211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BCD34AB" id="Straight Arrow Connector 4113" o:spid="_x0000_s1026" type="#_x0000_t32" style="position:absolute;margin-left:19.5pt;margin-top:113.95pt;width:20.25pt;height:16.6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"/>
            </w:pict>
          </mc:Fallback>
        </mc:AlternateContent>
      </w:r>
      <w:r>
        <w:rPr>
          <w:noProof/>
          <w:lang w:val="en-IN" w:eastAsia="en-IN" w:bidi="mr-IN"/>
        </w:rPr>
        <mc:AlternateContent>
          <mc:Choice Requires="wps">
            <w:drawing>
              <wp:anchor distT="0" distB="0" distL="114300" distR="114300" simplePos="0" relativeHeight="251517440" behindDoc="0" locked="0" layoutInCell="1" allowOverlap="1" wp14:anchorId="07D5DCF9" wp14:editId="328AED03">
                <wp:simplePos x="0" y="0"/>
                <wp:positionH relativeFrom="column">
                  <wp:posOffset>76200</wp:posOffset>
                </wp:positionH>
                <wp:positionV relativeFrom="paragraph">
                  <wp:posOffset>1868805</wp:posOffset>
                </wp:positionV>
                <wp:extent cx="352425" cy="358775"/>
                <wp:effectExtent l="9525" t="11430" r="9525" b="10795"/>
                <wp:wrapNone/>
                <wp:docPr id="4112" name="Straight Arrow Connector 4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2425" cy="358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0DC47FE" id="Straight Arrow Connector 4112" o:spid="_x0000_s1026" type="#_x0000_t32" style="position:absolute;margin-left:6pt;margin-top:147.15pt;width:27.75pt;height:28.2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"/>
            </w:pict>
          </mc:Fallback>
        </mc:AlternateContent>
      </w:r>
      <w:r>
        <w:rPr>
          <w:noProof/>
          <w:lang w:val="en-IN" w:eastAsia="en-IN" w:bidi="mr-IN"/>
        </w:rPr>
        <mc:AlternateContent>
          <mc:Choice Requires="wps">
            <w:drawing>
              <wp:anchor distT="0" distB="0" distL="114300" distR="114300" simplePos="0" relativeHeight="251520512" behindDoc="0" locked="0" layoutInCell="1" allowOverlap="1" wp14:anchorId="16B35A8B" wp14:editId="79A540CA">
                <wp:simplePos x="0" y="0"/>
                <wp:positionH relativeFrom="column">
                  <wp:posOffset>4038600</wp:posOffset>
                </wp:positionH>
                <wp:positionV relativeFrom="paragraph">
                  <wp:posOffset>3409950</wp:posOffset>
                </wp:positionV>
                <wp:extent cx="885825" cy="666750"/>
                <wp:effectExtent l="9525" t="9525" r="9525" b="9525"/>
                <wp:wrapNone/>
                <wp:docPr id="4109" name="Straight Arrow Connector 4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5825" cy="666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F3E4060" id="Straight Arrow Connector 4109" o:spid="_x0000_s1026" type="#_x0000_t32" style="position:absolute;margin-left:318pt;margin-top:268.5pt;width:69.75pt;height:52.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"/>
            </w:pict>
          </mc:Fallback>
        </mc:AlternateContent>
      </w:r>
      <w:r>
        <w:rPr>
          <w:noProof/>
          <w:lang w:val="en-IN" w:eastAsia="en-IN" w:bidi="mr-IN"/>
        </w:rPr>
        <mc:AlternateContent>
          <mc:Choice Requires="wps">
            <w:drawing>
              <wp:anchor distT="0" distB="0" distL="114300" distR="114300" simplePos="0" relativeHeight="251521536" behindDoc="0" locked="0" layoutInCell="1" allowOverlap="1" wp14:anchorId="53B36B5C" wp14:editId="252A8A81">
                <wp:simplePos x="0" y="0"/>
                <wp:positionH relativeFrom="column">
                  <wp:posOffset>5181600</wp:posOffset>
                </wp:positionH>
                <wp:positionV relativeFrom="paragraph">
                  <wp:posOffset>3409950</wp:posOffset>
                </wp:positionV>
                <wp:extent cx="0" cy="923925"/>
                <wp:effectExtent l="9525" t="9525" r="9525" b="9525"/>
                <wp:wrapNone/>
                <wp:docPr id="4108" name="Straight Arrow Connector 4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3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75E60BC" id="Straight Arrow Connector 4108" o:spid="_x0000_s1026" type="#_x0000_t32" style="position:absolute;margin-left:408pt;margin-top:268.5pt;width:0;height:72.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"/>
            </w:pict>
          </mc:Fallback>
        </mc:AlternateContent>
      </w:r>
      <w:r>
        <w:rPr>
          <w:noProof/>
          <w:lang w:val="en-IN" w:eastAsia="en-IN" w:bidi="mr-IN"/>
        </w:rPr>
        <mc:AlternateContent>
          <mc:Choice Requires="wps">
            <w:drawing>
              <wp:anchor distT="0" distB="0" distL="114300" distR="114300" simplePos="0" relativeHeight="251522560" behindDoc="0" locked="0" layoutInCell="1" allowOverlap="1" wp14:anchorId="6C1047C9" wp14:editId="479ECA74">
                <wp:simplePos x="0" y="0"/>
                <wp:positionH relativeFrom="column">
                  <wp:posOffset>6105525</wp:posOffset>
                </wp:positionH>
                <wp:positionV relativeFrom="paragraph">
                  <wp:posOffset>3390900</wp:posOffset>
                </wp:positionV>
                <wp:extent cx="161925" cy="688340"/>
                <wp:effectExtent l="9525" t="9525" r="9525" b="6985"/>
                <wp:wrapNone/>
                <wp:docPr id="4107" name="Straight Arrow Connector 4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688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ADDDD29" id="Straight Arrow Connector 4107" o:spid="_x0000_s1026" type="#_x0000_t32" style="position:absolute;margin-left:480.75pt;margin-top:267pt;width:12.75pt;height:54.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"/>
            </w:pict>
          </mc:Fallback>
        </mc:AlternateContent>
      </w:r>
      <w:r>
        <w:rPr>
          <w:noProof/>
          <w:lang w:val="en-IN" w:eastAsia="en-IN" w:bidi="mr-IN"/>
        </w:rPr>
        <mc:AlternateContent>
          <mc:Choice Requires="wps">
            <w:drawing>
              <wp:anchor distT="0" distB="0" distL="114300" distR="114300" simplePos="0" relativeHeight="251523584" behindDoc="0" locked="0" layoutInCell="1" allowOverlap="1" wp14:anchorId="31C9954A" wp14:editId="1D7106DC">
                <wp:simplePos x="0" y="0"/>
                <wp:positionH relativeFrom="column">
                  <wp:posOffset>504825</wp:posOffset>
                </wp:positionH>
                <wp:positionV relativeFrom="paragraph">
                  <wp:posOffset>3199130</wp:posOffset>
                </wp:positionV>
                <wp:extent cx="1000125" cy="9525"/>
                <wp:effectExtent l="9525" t="8255" r="9525" b="10795"/>
                <wp:wrapNone/>
                <wp:docPr id="4106" name="Straight Arrow Connector 4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01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F1247CA" id="Straight Arrow Connector 4106" o:spid="_x0000_s1026" type="#_x0000_t32" style="position:absolute;margin-left:39.75pt;margin-top:251.9pt;width:78.75pt;height:.7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"/>
            </w:pict>
          </mc:Fallback>
        </mc:AlternateContent>
      </w:r>
      <w:r>
        <w:rPr>
          <w:noProof/>
          <w:lang w:val="en-IN" w:eastAsia="en-IN" w:bidi="mr-IN"/>
        </w:rPr>
        <mc:AlternateContent>
          <mc:Choice Requires="wps">
            <w:drawing>
              <wp:anchor distT="0" distB="0" distL="114300" distR="114300" simplePos="0" relativeHeight="251524608" behindDoc="0" locked="0" layoutInCell="1" allowOverlap="1" wp14:anchorId="1420EAA2" wp14:editId="4DD611FB">
                <wp:simplePos x="0" y="0"/>
                <wp:positionH relativeFrom="column">
                  <wp:posOffset>1571625</wp:posOffset>
                </wp:positionH>
                <wp:positionV relativeFrom="paragraph">
                  <wp:posOffset>2845435</wp:posOffset>
                </wp:positionV>
                <wp:extent cx="523875" cy="371475"/>
                <wp:effectExtent l="9525" t="6985" r="9525" b="12065"/>
                <wp:wrapNone/>
                <wp:docPr id="4105" name="Straight Arrow Connector 4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23875" cy="371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204E770" id="Straight Arrow Connector 4105" o:spid="_x0000_s1026" type="#_x0000_t32" style="position:absolute;margin-left:123.75pt;margin-top:224.05pt;width:41.25pt;height:29.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"/>
            </w:pict>
          </mc:Fallback>
        </mc:AlternateContent>
      </w:r>
      <w:r>
        <w:rPr>
          <w:noProof/>
          <w:lang w:val="en-IN" w:eastAsia="en-IN" w:bidi="mr-IN"/>
        </w:rPr>
        <mc:AlternateContent>
          <mc:Choice Requires="wps">
            <w:drawing>
              <wp:anchor distT="0" distB="0" distL="114300" distR="114300" simplePos="0" relativeHeight="251527680" behindDoc="0" locked="0" layoutInCell="1" allowOverlap="1" wp14:anchorId="287CAED0" wp14:editId="524B393A">
                <wp:simplePos x="0" y="0"/>
                <wp:positionH relativeFrom="column">
                  <wp:posOffset>666750</wp:posOffset>
                </wp:positionH>
                <wp:positionV relativeFrom="paragraph">
                  <wp:posOffset>2528570</wp:posOffset>
                </wp:positionV>
                <wp:extent cx="1228725" cy="333375"/>
                <wp:effectExtent l="9525" t="13970" r="9525" b="5080"/>
                <wp:wrapNone/>
                <wp:docPr id="4102" name="Oval 4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333375"/>
                        </a:xfrm>
                        <a:prstGeom prst="ellipse">
                          <a:avLst/>
                        </a:prstGeom>
                        <a:solidFill>
                          <a:srgbClr val="FFFFFF"/>
                        </a:solidFill>
                        <a:ln w="9525">
                          <a:solidFill>
                            <a:srgbClr val="000000"/>
                          </a:solidFill>
                          <a:round/>
                          <a:headEnd/>
                          <a:tailEnd/>
                        </a:ln>
                      </wps:spPr>
                      <wps:txbx>
                        <w:txbxContent>
                          <w:p w:rsidR="00B9097B" w:rsidRDefault="00B9097B" w:rsidP="005B1197">
                            <w:r>
                              <w:t>D_email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102" o:spid="_x0000_s1033" style="position:absolute;margin-left:52.5pt;margin-top:199.1pt;width:96.75pt;height:26.25pt;z-index:25152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">
                <v:textbox>
                  <w:txbxContent>
                    <w:p w:rsidR="00631DD4" w:rsidRDefault="00631DD4" w:rsidP="005B1197">
                      <w:r>
                        <w:t>D_email</w:t>
                      </w:r>
                    </w:p>
                  </w:txbxContent>
                </v:textbox>
              </v:oval>
            </w:pict>
          </mc:Fallback>
        </mc:AlternateContent>
      </w:r>
      <w:r>
        <w:rPr>
          <w:noProof/>
          <w:lang w:val="en-IN" w:eastAsia="en-IN" w:bidi="mr-IN"/>
        </w:rPr>
        <mc:AlternateContent>
          <mc:Choice Requires="wps">
            <w:drawing>
              <wp:anchor distT="0" distB="0" distL="114300" distR="114300" simplePos="0" relativeHeight="251529728" behindDoc="0" locked="0" layoutInCell="1" allowOverlap="1" wp14:anchorId="2ADF53D8" wp14:editId="54A03CEA">
                <wp:simplePos x="0" y="0"/>
                <wp:positionH relativeFrom="column">
                  <wp:posOffset>4552950</wp:posOffset>
                </wp:positionH>
                <wp:positionV relativeFrom="paragraph">
                  <wp:posOffset>4309745</wp:posOffset>
                </wp:positionV>
                <wp:extent cx="1152525" cy="361950"/>
                <wp:effectExtent l="9525" t="13970" r="9525" b="5080"/>
                <wp:wrapNone/>
                <wp:docPr id="4100" name="Oval 4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361950"/>
                        </a:xfrm>
                        <a:prstGeom prst="ellipse">
                          <a:avLst/>
                        </a:prstGeom>
                        <a:solidFill>
                          <a:srgbClr val="FFFFFF"/>
                        </a:solidFill>
                        <a:ln w="9525">
                          <a:solidFill>
                            <a:srgbClr val="000000"/>
                          </a:solidFill>
                          <a:round/>
                          <a:headEnd/>
                          <a:tailEnd/>
                        </a:ln>
                      </wps:spPr>
                      <wps:txbx>
                        <w:txbxContent>
                          <w:p w:rsidR="00B9097B" w:rsidRDefault="00B9097B" w:rsidP="005B1197">
                            <w:r>
                              <w:t xml:space="preserve">   expdate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100" o:spid="_x0000_s1034" style="position:absolute;margin-left:358.5pt;margin-top:339.35pt;width:90.75pt;height:28.5pt;z-index:25152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">
                <v:textbox>
                  <w:txbxContent>
                    <w:p w:rsidR="00631DD4" w:rsidRDefault="00631DD4" w:rsidP="005B1197">
                      <w:r>
                        <w:t xml:space="preserve">   expdate</w:t>
                      </w:r>
                    </w:p>
                  </w:txbxContent>
                </v:textbox>
              </v:oval>
            </w:pict>
          </mc:Fallback>
        </mc:AlternateContent>
      </w:r>
      <w:r>
        <w:rPr>
          <w:noProof/>
          <w:lang w:val="en-IN" w:eastAsia="en-IN" w:bidi="mr-IN"/>
        </w:rPr>
        <mc:AlternateContent>
          <mc:Choice Requires="wps">
            <w:drawing>
              <wp:anchor distT="0" distB="0" distL="114300" distR="114300" simplePos="0" relativeHeight="251530752" behindDoc="0" locked="0" layoutInCell="1" allowOverlap="1" wp14:anchorId="224DC6BC" wp14:editId="1CCDD917">
                <wp:simplePos x="0" y="0"/>
                <wp:positionH relativeFrom="column">
                  <wp:posOffset>3296920</wp:posOffset>
                </wp:positionH>
                <wp:positionV relativeFrom="paragraph">
                  <wp:posOffset>4032250</wp:posOffset>
                </wp:positionV>
                <wp:extent cx="1027430" cy="333375"/>
                <wp:effectExtent l="10795" t="12700" r="9525" b="6350"/>
                <wp:wrapNone/>
                <wp:docPr id="4096" name="Oval 40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7430" cy="333375"/>
                        </a:xfrm>
                        <a:prstGeom prst="ellipse">
                          <a:avLst/>
                        </a:prstGeom>
                        <a:solidFill>
                          <a:srgbClr val="FFFFFF"/>
                        </a:solidFill>
                        <a:ln w="9525">
                          <a:solidFill>
                            <a:srgbClr val="000000"/>
                          </a:solidFill>
                          <a:round/>
                          <a:headEnd/>
                          <a:tailEnd/>
                        </a:ln>
                      </wps:spPr>
                      <wps:txbx>
                        <w:txbxContent>
                          <w:p w:rsidR="00B9097B" w:rsidRDefault="00B9097B" w:rsidP="005B1197">
                            <w:r>
                              <w:t xml:space="preserve">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096" o:spid="_x0000_s1035" style="position:absolute;margin-left:259.6pt;margin-top:317.5pt;width:80.9pt;height:26.25pt;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">
                <v:textbox>
                  <w:txbxContent>
                    <w:p w:rsidR="00631DD4" w:rsidRDefault="00631DD4" w:rsidP="005B1197">
                      <w:r>
                        <w:t xml:space="preserve">    Name</w:t>
                      </w:r>
                    </w:p>
                  </w:txbxContent>
                </v:textbox>
              </v:oval>
            </w:pict>
          </mc:Fallback>
        </mc:AlternateContent>
      </w:r>
      <w:r>
        <w:rPr>
          <w:noProof/>
          <w:lang w:val="en-IN" w:eastAsia="en-IN" w:bidi="mr-IN"/>
        </w:rPr>
        <mc:AlternateContent>
          <mc:Choice Requires="wps">
            <w:drawing>
              <wp:anchor distT="0" distB="0" distL="114300" distR="114300" simplePos="0" relativeHeight="251532800" behindDoc="0" locked="0" layoutInCell="1" allowOverlap="1" wp14:anchorId="200E0313" wp14:editId="5498C0D3">
                <wp:simplePos x="0" y="0"/>
                <wp:positionH relativeFrom="column">
                  <wp:posOffset>723900</wp:posOffset>
                </wp:positionH>
                <wp:positionV relativeFrom="paragraph">
                  <wp:posOffset>3562350</wp:posOffset>
                </wp:positionV>
                <wp:extent cx="847725" cy="333375"/>
                <wp:effectExtent l="9525" t="9525" r="9525" b="952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47725" cy="333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BE7D50A" id="Straight Arrow Connector 30" o:spid="_x0000_s1026" type="#_x0000_t32" style="position:absolute;margin-left:57pt;margin-top:280.5pt;width:66.75pt;height:26.2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"/>
            </w:pict>
          </mc:Fallback>
        </mc:AlternateContent>
      </w:r>
      <w:r>
        <w:rPr>
          <w:noProof/>
          <w:lang w:val="en-IN" w:eastAsia="en-IN" w:bidi="mr-IN"/>
        </w:rPr>
        <mc:AlternateContent>
          <mc:Choice Requires="wps">
            <w:drawing>
              <wp:anchor distT="0" distB="0" distL="114300" distR="114300" simplePos="0" relativeHeight="251534848" behindDoc="0" locked="0" layoutInCell="1" allowOverlap="1" wp14:anchorId="032A3F17" wp14:editId="06C30012">
                <wp:simplePos x="0" y="0"/>
                <wp:positionH relativeFrom="column">
                  <wp:posOffset>5362575</wp:posOffset>
                </wp:positionH>
                <wp:positionV relativeFrom="paragraph">
                  <wp:posOffset>1868805</wp:posOffset>
                </wp:positionV>
                <wp:extent cx="342900" cy="635"/>
                <wp:effectExtent l="9525" t="11430" r="9525" b="698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A3BFEC8" id="Straight Arrow Connector 28" o:spid="_x0000_s1026" type="#_x0000_t32" style="position:absolute;margin-left:422.25pt;margin-top:147.15pt;width:27pt;height:.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"/>
            </w:pict>
          </mc:Fallback>
        </mc:AlternateContent>
      </w:r>
      <w:r>
        <w:rPr>
          <w:noProof/>
          <w:lang w:val="en-IN" w:eastAsia="en-IN" w:bidi="mr-IN"/>
        </w:rPr>
        <mc:AlternateContent>
          <mc:Choice Requires="wps">
            <w:drawing>
              <wp:anchor distT="0" distB="0" distL="114300" distR="114300" simplePos="0" relativeHeight="251535872" behindDoc="0" locked="0" layoutInCell="1" allowOverlap="1" wp14:anchorId="01E65430" wp14:editId="7C386EE5">
                <wp:simplePos x="0" y="0"/>
                <wp:positionH relativeFrom="column">
                  <wp:posOffset>5705475</wp:posOffset>
                </wp:positionH>
                <wp:positionV relativeFrom="paragraph">
                  <wp:posOffset>1762125</wp:posOffset>
                </wp:positionV>
                <wp:extent cx="609600" cy="238760"/>
                <wp:effectExtent l="9525" t="9525" r="9525" b="889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38760"/>
                        </a:xfrm>
                        <a:prstGeom prst="rect">
                          <a:avLst/>
                        </a:prstGeom>
                        <a:solidFill>
                          <a:srgbClr val="FFFFFF"/>
                        </a:solidFill>
                        <a:ln w="9525">
                          <a:solidFill>
                            <a:srgbClr val="000000"/>
                          </a:solidFill>
                          <a:miter lim="800000"/>
                          <a:headEnd/>
                          <a:tailEnd/>
                        </a:ln>
                      </wps:spPr>
                      <wps:txbx>
                        <w:txbxContent>
                          <w:p w:rsidR="00B9097B" w:rsidRDefault="00B9097B" w:rsidP="005B1197">
                            <w:r>
                              <w:t>NGO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36" style="position:absolute;margin-left:449.25pt;margin-top:138.75pt;width:48pt;height:18.8pt;z-index:2515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">
                <v:textbox>
                  <w:txbxContent>
                    <w:p w:rsidR="00631DD4" w:rsidRDefault="00631DD4" w:rsidP="005B1197">
                      <w:r>
                        <w:t>NGO</w:t>
                      </w:r>
                    </w:p>
                  </w:txbxContent>
                </v:textbox>
              </v:rect>
            </w:pict>
          </mc:Fallback>
        </mc:AlternateContent>
      </w:r>
      <w:r>
        <w:rPr>
          <w:noProof/>
          <w:lang w:val="en-IN" w:eastAsia="en-IN" w:bidi="mr-IN"/>
        </w:rPr>
        <mc:AlternateContent>
          <mc:Choice Requires="wps">
            <w:drawing>
              <wp:anchor distT="0" distB="0" distL="114300" distR="114300" simplePos="0" relativeHeight="251536896" behindDoc="0" locked="0" layoutInCell="1" allowOverlap="1" wp14:anchorId="1C03445B" wp14:editId="44620FA1">
                <wp:simplePos x="0" y="0"/>
                <wp:positionH relativeFrom="column">
                  <wp:posOffset>6105525</wp:posOffset>
                </wp:positionH>
                <wp:positionV relativeFrom="paragraph">
                  <wp:posOffset>1992630</wp:posOffset>
                </wp:positionV>
                <wp:extent cx="161925" cy="238760"/>
                <wp:effectExtent l="9525" t="11430" r="9525" b="698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1925" cy="2387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1AC6912" id="Straight Arrow Connector 26" o:spid="_x0000_s1026" type="#_x0000_t32" style="position:absolute;margin-left:480.75pt;margin-top:156.9pt;width:12.75pt;height:18.8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"/>
            </w:pict>
          </mc:Fallback>
        </mc:AlternateContent>
      </w:r>
      <w:r>
        <w:rPr>
          <w:noProof/>
          <w:lang w:val="en-IN" w:eastAsia="en-IN" w:bidi="mr-IN"/>
        </w:rPr>
        <mc:AlternateContent>
          <mc:Choice Requires="wps">
            <w:drawing>
              <wp:anchor distT="0" distB="0" distL="114300" distR="114300" simplePos="0" relativeHeight="251537920" behindDoc="0" locked="0" layoutInCell="1" allowOverlap="1" wp14:anchorId="00FE72A7" wp14:editId="3C811802">
                <wp:simplePos x="0" y="0"/>
                <wp:positionH relativeFrom="column">
                  <wp:posOffset>6267450</wp:posOffset>
                </wp:positionH>
                <wp:positionV relativeFrom="paragraph">
                  <wp:posOffset>1476375</wp:posOffset>
                </wp:positionV>
                <wp:extent cx="95250" cy="294005"/>
                <wp:effectExtent l="9525" t="9525" r="9525" b="1079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3DBFA2A" id="Straight Arrow Connector 25" o:spid="_x0000_s1026" type="#_x0000_t32" style="position:absolute;margin-left:493.5pt;margin-top:116.25pt;width:7.5pt;height:23.1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"/>
            </w:pict>
          </mc:Fallback>
        </mc:AlternateContent>
      </w:r>
      <w:r>
        <w:rPr>
          <w:noProof/>
          <w:lang w:val="en-IN" w:eastAsia="en-IN" w:bidi="mr-IN"/>
        </w:rPr>
        <mc:AlternateContent>
          <mc:Choice Requires="wps">
            <w:drawing>
              <wp:anchor distT="0" distB="0" distL="114300" distR="114300" simplePos="0" relativeHeight="251539968" behindDoc="0" locked="0" layoutInCell="1" allowOverlap="1" wp14:anchorId="3F82C611" wp14:editId="16F5481B">
                <wp:simplePos x="0" y="0"/>
                <wp:positionH relativeFrom="column">
                  <wp:posOffset>3190875</wp:posOffset>
                </wp:positionH>
                <wp:positionV relativeFrom="paragraph">
                  <wp:posOffset>219075</wp:posOffset>
                </wp:positionV>
                <wp:extent cx="342900" cy="307340"/>
                <wp:effectExtent l="9525" t="9525" r="9525" b="698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307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8E1D98B" id="Straight Arrow Connector 23" o:spid="_x0000_s1026" type="#_x0000_t32" style="position:absolute;margin-left:251.25pt;margin-top:17.25pt;width:27pt;height:24.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"/>
            </w:pict>
          </mc:Fallback>
        </mc:AlternateContent>
      </w:r>
      <w:r>
        <w:rPr>
          <w:noProof/>
          <w:lang w:val="en-IN" w:eastAsia="en-IN" w:bidi="mr-IN"/>
        </w:rPr>
        <mc:AlternateContent>
          <mc:Choice Requires="wps">
            <w:drawing>
              <wp:anchor distT="0" distB="0" distL="114300" distR="114300" simplePos="0" relativeHeight="251540992" behindDoc="0" locked="0" layoutInCell="1" allowOverlap="1" wp14:anchorId="5ADBE3B0" wp14:editId="40BAB366">
                <wp:simplePos x="0" y="0"/>
                <wp:positionH relativeFrom="column">
                  <wp:posOffset>2495550</wp:posOffset>
                </wp:positionH>
                <wp:positionV relativeFrom="paragraph">
                  <wp:posOffset>-66675</wp:posOffset>
                </wp:positionV>
                <wp:extent cx="1304925" cy="381000"/>
                <wp:effectExtent l="9525" t="9525" r="9525" b="9525"/>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3810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44B19583" id="Oval 22" o:spid="_x0000_s1026" style="position:absolute;margin-left:196.5pt;margin-top:-5.25pt;width:102.75pt;height:30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"/>
            </w:pict>
          </mc:Fallback>
        </mc:AlternateContent>
      </w:r>
      <w:r>
        <w:rPr>
          <w:noProof/>
          <w:lang w:val="en-IN" w:eastAsia="en-IN" w:bidi="mr-IN"/>
        </w:rPr>
        <mc:AlternateContent>
          <mc:Choice Requires="wps">
            <w:drawing>
              <wp:anchor distT="0" distB="0" distL="114300" distR="114300" simplePos="0" relativeHeight="251542016" behindDoc="0" locked="0" layoutInCell="1" allowOverlap="1" wp14:anchorId="55812F70" wp14:editId="5805BE4B">
                <wp:simplePos x="0" y="0"/>
                <wp:positionH relativeFrom="column">
                  <wp:posOffset>2695575</wp:posOffset>
                </wp:positionH>
                <wp:positionV relativeFrom="paragraph">
                  <wp:posOffset>-19050</wp:posOffset>
                </wp:positionV>
                <wp:extent cx="942975" cy="23812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097B" w:rsidRDefault="00B9097B" w:rsidP="005B1197">
                            <w:r>
                              <w:t xml:space="preserve">    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7" type="#_x0000_t202" style="position:absolute;margin-left:212.25pt;margin-top:-1.5pt;width:74.25pt;height:18.75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" filled="f" stroked="f">
                <v:textbox>
                  <w:txbxContent>
                    <w:p w:rsidR="00631DD4" w:rsidRDefault="00631DD4" w:rsidP="005B1197">
                      <w:r>
                        <w:t xml:space="preserve">    Address</w:t>
                      </w:r>
                    </w:p>
                  </w:txbxContent>
                </v:textbox>
              </v:shape>
            </w:pict>
          </mc:Fallback>
        </mc:AlternateContent>
      </w:r>
      <w:r>
        <w:rPr>
          <w:noProof/>
          <w:lang w:val="en-IN" w:eastAsia="en-IN" w:bidi="mr-IN"/>
        </w:rPr>
        <mc:AlternateContent>
          <mc:Choice Requires="wps">
            <w:drawing>
              <wp:anchor distT="0" distB="0" distL="114300" distR="114300" simplePos="0" relativeHeight="251544064" behindDoc="0" locked="0" layoutInCell="1" allowOverlap="1" wp14:anchorId="6F621E95" wp14:editId="223C2414">
                <wp:simplePos x="0" y="0"/>
                <wp:positionH relativeFrom="column">
                  <wp:posOffset>4181475</wp:posOffset>
                </wp:positionH>
                <wp:positionV relativeFrom="paragraph">
                  <wp:posOffset>975360</wp:posOffset>
                </wp:positionV>
                <wp:extent cx="1446530" cy="476885"/>
                <wp:effectExtent l="28575" t="13335" r="20320" b="5080"/>
                <wp:wrapNone/>
                <wp:docPr id="19" name="Diamond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6530" cy="47688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ED088D0" id="_x0000_t4" coordsize="21600,21600" o:spt="4" path="m10800,l,10800,10800,21600,21600,10800xe">
                <v:stroke joinstyle="miter"/>
                <v:path gradientshapeok="t" o:connecttype="rect" textboxrect="5400,5400,16200,16200"/>
              </v:shapetype>
              <v:shape id="Diamond 19" o:spid="_x0000_s1026" type="#_x0000_t4" style="position:absolute;margin-left:329.25pt;margin-top:76.8pt;width:113.9pt;height:37.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"/>
            </w:pict>
          </mc:Fallback>
        </mc:AlternateContent>
      </w:r>
      <w:r>
        <w:rPr>
          <w:noProof/>
          <w:lang w:val="en-IN" w:eastAsia="en-IN" w:bidi="mr-IN"/>
        </w:rPr>
        <mc:AlternateContent>
          <mc:Choice Requires="wps">
            <w:drawing>
              <wp:anchor distT="0" distB="0" distL="114300" distR="114300" simplePos="0" relativeHeight="251545088" behindDoc="0" locked="0" layoutInCell="1" allowOverlap="1" wp14:anchorId="7840E71B" wp14:editId="6CEF00D3">
                <wp:simplePos x="0" y="0"/>
                <wp:positionH relativeFrom="column">
                  <wp:posOffset>4181475</wp:posOffset>
                </wp:positionH>
                <wp:positionV relativeFrom="paragraph">
                  <wp:posOffset>787400</wp:posOffset>
                </wp:positionV>
                <wp:extent cx="191770" cy="359410"/>
                <wp:effectExtent l="9525" t="6350" r="8255" b="571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770" cy="3594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A957DA3" id="Straight Arrow Connector 18" o:spid="_x0000_s1026" type="#_x0000_t32" style="position:absolute;margin-left:329.25pt;margin-top:62pt;width:15.1pt;height:28.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"/>
            </w:pict>
          </mc:Fallback>
        </mc:AlternateContent>
      </w:r>
      <w:r>
        <w:rPr>
          <w:noProof/>
          <w:lang w:val="en-IN" w:eastAsia="en-IN" w:bidi="mr-IN"/>
        </w:rPr>
        <mc:AlternateContent>
          <mc:Choice Requires="wps">
            <w:drawing>
              <wp:anchor distT="0" distB="0" distL="114300" distR="114300" simplePos="0" relativeHeight="251546112" behindDoc="0" locked="0" layoutInCell="1" allowOverlap="1" wp14:anchorId="27FF8EF9" wp14:editId="121CA4BA">
                <wp:simplePos x="0" y="0"/>
                <wp:positionH relativeFrom="column">
                  <wp:posOffset>4495800</wp:posOffset>
                </wp:positionH>
                <wp:positionV relativeFrom="paragraph">
                  <wp:posOffset>1071880</wp:posOffset>
                </wp:positionV>
                <wp:extent cx="866775" cy="25273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097B" w:rsidRDefault="00B9097B" w:rsidP="005B1197">
                            <w:r>
                              <w:t>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8" type="#_x0000_t202" style="position:absolute;margin-left:354pt;margin-top:84.4pt;width:68.25pt;height:19.9pt;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" filled="f" stroked="f">
                <v:textbox>
                  <w:txbxContent>
                    <w:p w:rsidR="00631DD4" w:rsidRDefault="00631DD4" w:rsidP="005B1197">
                      <w:r>
                        <w:t>Request</w:t>
                      </w:r>
                    </w:p>
                  </w:txbxContent>
                </v:textbox>
              </v:shape>
            </w:pict>
          </mc:Fallback>
        </mc:AlternateContent>
      </w:r>
      <w:r>
        <w:rPr>
          <w:noProof/>
          <w:lang w:val="en-IN" w:eastAsia="en-IN" w:bidi="mr-IN"/>
        </w:rPr>
        <mc:AlternateContent>
          <mc:Choice Requires="wps">
            <w:drawing>
              <wp:anchor distT="0" distB="0" distL="114300" distR="114300" simplePos="0" relativeHeight="251548160" behindDoc="0" locked="0" layoutInCell="1" allowOverlap="1" wp14:anchorId="6FE824DF" wp14:editId="37DB6CC8">
                <wp:simplePos x="0" y="0"/>
                <wp:positionH relativeFrom="column">
                  <wp:posOffset>1504950</wp:posOffset>
                </wp:positionH>
                <wp:positionV relativeFrom="paragraph">
                  <wp:posOffset>3132455</wp:posOffset>
                </wp:positionV>
                <wp:extent cx="876300" cy="428625"/>
                <wp:effectExtent l="9525" t="8255" r="9525" b="1079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428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DADB5B8" id="Rectangle 15" o:spid="_x0000_s1026" style="position:absolute;margin-left:118.5pt;margin-top:246.65pt;width:69pt;height:33.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"/>
            </w:pict>
          </mc:Fallback>
        </mc:AlternateContent>
      </w:r>
      <w:r>
        <w:rPr>
          <w:noProof/>
          <w:lang w:val="en-IN" w:eastAsia="en-IN" w:bidi="mr-IN"/>
        </w:rPr>
        <mc:AlternateContent>
          <mc:Choice Requires="wps">
            <w:drawing>
              <wp:anchor distT="0" distB="0" distL="114300" distR="114300" simplePos="0" relativeHeight="251549184" behindDoc="0" locked="0" layoutInCell="1" allowOverlap="1" wp14:anchorId="77E9128A" wp14:editId="437928D3">
                <wp:simplePos x="0" y="0"/>
                <wp:positionH relativeFrom="column">
                  <wp:posOffset>1571625</wp:posOffset>
                </wp:positionH>
                <wp:positionV relativeFrom="paragraph">
                  <wp:posOffset>3199130</wp:posOffset>
                </wp:positionV>
                <wp:extent cx="666750" cy="273685"/>
                <wp:effectExtent l="0" t="0" r="0" b="381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097B" w:rsidRDefault="00B9097B" w:rsidP="005B1197">
                            <w:r>
                              <w:t xml:space="preserve">  Donor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9" type="#_x0000_t202" style="position:absolute;margin-left:123.75pt;margin-top:251.9pt;width:52.5pt;height:21.55pt;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BtzuAIAAMI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" filled="f" stroked="f">
                <v:textbox>
                  <w:txbxContent>
                    <w:p w:rsidR="00631DD4" w:rsidRDefault="00631DD4" w:rsidP="005B1197">
                      <w:r>
                        <w:t xml:space="preserve">  Donor</w:t>
                      </w:r>
                    </w:p>
                  </w:txbxContent>
                </v:textbox>
              </v:shape>
            </w:pict>
          </mc:Fallback>
        </mc:AlternateContent>
      </w:r>
      <w:r>
        <w:rPr>
          <w:noProof/>
          <w:lang w:val="en-IN" w:eastAsia="en-IN" w:bidi="mr-IN"/>
        </w:rPr>
        <mc:AlternateContent>
          <mc:Choice Requires="wps">
            <w:drawing>
              <wp:anchor distT="0" distB="0" distL="114300" distR="114300" simplePos="0" relativeHeight="251550208" behindDoc="0" locked="0" layoutInCell="1" allowOverlap="1" wp14:anchorId="1A2007B0" wp14:editId="59D3A707">
                <wp:simplePos x="0" y="0"/>
                <wp:positionH relativeFrom="column">
                  <wp:posOffset>2915920</wp:posOffset>
                </wp:positionH>
                <wp:positionV relativeFrom="paragraph">
                  <wp:posOffset>3061970</wp:posOffset>
                </wp:positionV>
                <wp:extent cx="1457325" cy="438150"/>
                <wp:effectExtent l="29845" t="13970" r="27305" b="5080"/>
                <wp:wrapNone/>
                <wp:docPr id="13" name="Diamond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438150"/>
                        </a:xfrm>
                        <a:prstGeom prst="diamond">
                          <a:avLst/>
                        </a:prstGeom>
                        <a:solidFill>
                          <a:srgbClr val="FFFFFF"/>
                        </a:solidFill>
                        <a:ln w="9525">
                          <a:solidFill>
                            <a:srgbClr val="000000"/>
                          </a:solidFill>
                          <a:miter lim="800000"/>
                          <a:headEnd/>
                          <a:tailEnd/>
                        </a:ln>
                      </wps:spPr>
                      <wps:txbx>
                        <w:txbxContent>
                          <w:p w:rsidR="00B9097B" w:rsidRDefault="00B9097B" w:rsidP="005B1197">
                            <w:r>
                              <w:t>Donate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3" o:spid="_x0000_s1040" type="#_x0000_t4" style="position:absolute;margin-left:229.6pt;margin-top:241.1pt;width:114.75pt;height:34.5pt;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">
                <v:textbox>
                  <w:txbxContent>
                    <w:p w:rsidR="00631DD4" w:rsidRDefault="00631DD4" w:rsidP="005B1197">
                      <w:r>
                        <w:t>Donate</w:t>
                      </w:r>
                    </w:p>
                  </w:txbxContent>
                </v:textbox>
              </v:shape>
            </w:pict>
          </mc:Fallback>
        </mc:AlternateContent>
      </w:r>
      <w:r>
        <w:rPr>
          <w:noProof/>
          <w:lang w:val="en-IN" w:eastAsia="en-IN" w:bidi="mr-IN"/>
        </w:rPr>
        <mc:AlternateContent>
          <mc:Choice Requires="wps">
            <w:drawing>
              <wp:anchor distT="0" distB="0" distL="114300" distR="114300" simplePos="0" relativeHeight="251551232" behindDoc="0" locked="0" layoutInCell="1" allowOverlap="1" wp14:anchorId="27BBAB4F" wp14:editId="65A7C186">
                <wp:simplePos x="0" y="0"/>
                <wp:positionH relativeFrom="column">
                  <wp:posOffset>2381250</wp:posOffset>
                </wp:positionH>
                <wp:positionV relativeFrom="paragraph">
                  <wp:posOffset>3265805</wp:posOffset>
                </wp:positionV>
                <wp:extent cx="591820" cy="0"/>
                <wp:effectExtent l="9525" t="8255" r="8255" b="1079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8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CE1F132" id="Straight Arrow Connector 12" o:spid="_x0000_s1026" type="#_x0000_t32" style="position:absolute;margin-left:187.5pt;margin-top:257.15pt;width:46.6pt;height: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"/>
            </w:pict>
          </mc:Fallback>
        </mc:AlternateContent>
      </w:r>
      <w:r>
        <w:rPr>
          <w:noProof/>
          <w:lang w:val="en-IN" w:eastAsia="en-IN" w:bidi="mr-IN"/>
        </w:rPr>
        <mc:AlternateContent>
          <mc:Choice Requires="wps">
            <w:drawing>
              <wp:anchor distT="0" distB="0" distL="114300" distR="114300" simplePos="0" relativeHeight="251552256" behindDoc="0" locked="0" layoutInCell="1" allowOverlap="1" wp14:anchorId="6FB82AFC" wp14:editId="075608AD">
                <wp:simplePos x="0" y="0"/>
                <wp:positionH relativeFrom="column">
                  <wp:posOffset>4373245</wp:posOffset>
                </wp:positionH>
                <wp:positionV relativeFrom="paragraph">
                  <wp:posOffset>3265805</wp:posOffset>
                </wp:positionV>
                <wp:extent cx="541655" cy="0"/>
                <wp:effectExtent l="10795" t="8255" r="9525" b="1079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6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8E7D5AB" id="Straight Arrow Connector 11" o:spid="_x0000_s1026" type="#_x0000_t32" style="position:absolute;margin-left:344.35pt;margin-top:257.15pt;width:42.65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"/>
            </w:pict>
          </mc:Fallback>
        </mc:AlternateContent>
      </w:r>
      <w:r>
        <w:rPr>
          <w:noProof/>
          <w:lang w:val="en-IN" w:eastAsia="en-IN" w:bidi="mr-IN"/>
        </w:rPr>
        <mc:AlternateContent>
          <mc:Choice Requires="wps">
            <w:drawing>
              <wp:anchor distT="0" distB="0" distL="114300" distR="114300" simplePos="0" relativeHeight="251555328" behindDoc="0" locked="0" layoutInCell="1" allowOverlap="1" wp14:anchorId="0A978388" wp14:editId="719DB219">
                <wp:simplePos x="0" y="0"/>
                <wp:positionH relativeFrom="column">
                  <wp:posOffset>3038475</wp:posOffset>
                </wp:positionH>
                <wp:positionV relativeFrom="paragraph">
                  <wp:posOffset>1992630</wp:posOffset>
                </wp:positionV>
                <wp:extent cx="0" cy="347345"/>
                <wp:effectExtent l="9525" t="11430" r="9525" b="1270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7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020E9E0" id="Straight Arrow Connector 8" o:spid="_x0000_s1026" type="#_x0000_t32" style="position:absolute;margin-left:239.25pt;margin-top:156.9pt;width:0;height:27.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"/>
            </w:pict>
          </mc:Fallback>
        </mc:AlternateContent>
      </w:r>
      <w:r>
        <w:rPr>
          <w:noProof/>
          <w:lang w:val="en-IN" w:eastAsia="en-IN" w:bidi="mr-IN"/>
        </w:rPr>
        <mc:AlternateContent>
          <mc:Choice Requires="wps">
            <w:drawing>
              <wp:anchor distT="0" distB="0" distL="114300" distR="114300" simplePos="0" relativeHeight="251556352" behindDoc="0" locked="0" layoutInCell="1" allowOverlap="1" wp14:anchorId="49C6640A" wp14:editId="5AF8B051">
                <wp:simplePos x="0" y="0"/>
                <wp:positionH relativeFrom="column">
                  <wp:posOffset>3533775</wp:posOffset>
                </wp:positionH>
                <wp:positionV relativeFrom="paragraph">
                  <wp:posOffset>1992630</wp:posOffset>
                </wp:positionV>
                <wp:extent cx="266700" cy="621665"/>
                <wp:effectExtent l="9525" t="11430" r="9525" b="508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6216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64CD4BE" id="Straight Arrow Connector 7" o:spid="_x0000_s1026" type="#_x0000_t32" style="position:absolute;margin-left:278.25pt;margin-top:156.9pt;width:21pt;height:48.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"/>
            </w:pict>
          </mc:Fallback>
        </mc:AlternateContent>
      </w:r>
      <w:r>
        <w:rPr>
          <w:noProof/>
          <w:lang w:val="en-IN" w:eastAsia="en-IN" w:bidi="mr-IN"/>
        </w:rPr>
        <mc:AlternateContent>
          <mc:Choice Requires="wps">
            <w:drawing>
              <wp:anchor distT="0" distB="0" distL="114300" distR="114300" simplePos="0" relativeHeight="251557376" behindDoc="0" locked="0" layoutInCell="1" allowOverlap="1" wp14:anchorId="119107B8" wp14:editId="03E1CDBA">
                <wp:simplePos x="0" y="0"/>
                <wp:positionH relativeFrom="column">
                  <wp:posOffset>3933190</wp:posOffset>
                </wp:positionH>
                <wp:positionV relativeFrom="paragraph">
                  <wp:posOffset>1992630</wp:posOffset>
                </wp:positionV>
                <wp:extent cx="705485" cy="347345"/>
                <wp:effectExtent l="8890" t="11430" r="9525" b="1270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5485" cy="347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E30D483" id="Straight Arrow Connector 6" o:spid="_x0000_s1026" type="#_x0000_t32" style="position:absolute;margin-left:309.7pt;margin-top:156.9pt;width:55.55pt;height:27.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"/>
            </w:pict>
          </mc:Fallback>
        </mc:AlternateContent>
      </w:r>
      <w:r>
        <w:rPr>
          <w:noProof/>
          <w:lang w:val="en-IN" w:eastAsia="en-IN" w:bidi="mr-IN"/>
        </w:rPr>
        <mc:AlternateContent>
          <mc:Choice Requires="wps">
            <w:drawing>
              <wp:anchor distT="0" distB="0" distL="114300" distR="114300" simplePos="0" relativeHeight="251558400" behindDoc="0" locked="0" layoutInCell="1" allowOverlap="1" wp14:anchorId="089E0EAC" wp14:editId="32A59582">
                <wp:simplePos x="0" y="0"/>
                <wp:positionH relativeFrom="column">
                  <wp:posOffset>3533775</wp:posOffset>
                </wp:positionH>
                <wp:positionV relativeFrom="paragraph">
                  <wp:posOffset>2589530</wp:posOffset>
                </wp:positionV>
                <wp:extent cx="876300" cy="333375"/>
                <wp:effectExtent l="9525" t="8255" r="9525" b="10795"/>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333375"/>
                        </a:xfrm>
                        <a:prstGeom prst="ellipse">
                          <a:avLst/>
                        </a:prstGeom>
                        <a:solidFill>
                          <a:srgbClr val="FFFFFF"/>
                        </a:solidFill>
                        <a:ln w="9525">
                          <a:solidFill>
                            <a:srgbClr val="000000"/>
                          </a:solidFill>
                          <a:round/>
                          <a:headEnd/>
                          <a:tailEnd/>
                        </a:ln>
                      </wps:spPr>
                      <wps:txbx>
                        <w:txbxContent>
                          <w:p w:rsidR="00B9097B" w:rsidRDefault="00B9097B" w:rsidP="005B1197">
                            <w:r>
                              <w:t xml:space="preserve"> </w:t>
                            </w:r>
                            <w:proofErr w:type="gramStart"/>
                            <w:r>
                              <w:t>email</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41" style="position:absolute;margin-left:278.25pt;margin-top:203.9pt;width:69pt;height:26.25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">
                <v:textbox>
                  <w:txbxContent>
                    <w:p w:rsidR="00631DD4" w:rsidRDefault="00631DD4" w:rsidP="005B1197">
                      <w:r>
                        <w:t xml:space="preserve"> </w:t>
                      </w:r>
                      <w:proofErr w:type="gramStart"/>
                      <w:r>
                        <w:t>email</w:t>
                      </w:r>
                      <w:proofErr w:type="gramEnd"/>
                    </w:p>
                  </w:txbxContent>
                </v:textbox>
              </v:oval>
            </w:pict>
          </mc:Fallback>
        </mc:AlternateContent>
      </w:r>
      <w:r>
        <w:rPr>
          <w:noProof/>
          <w:lang w:val="en-IN" w:eastAsia="en-IN" w:bidi="mr-IN"/>
        </w:rPr>
        <mc:AlternateContent>
          <mc:Choice Requires="wps">
            <w:drawing>
              <wp:anchor distT="0" distB="0" distL="114300" distR="114300" simplePos="0" relativeHeight="251560448" behindDoc="0" locked="0" layoutInCell="1" allowOverlap="1" wp14:anchorId="63A37C4F" wp14:editId="11E4CA07">
                <wp:simplePos x="0" y="0"/>
                <wp:positionH relativeFrom="column">
                  <wp:posOffset>2524125</wp:posOffset>
                </wp:positionH>
                <wp:positionV relativeFrom="paragraph">
                  <wp:posOffset>1762125</wp:posOffset>
                </wp:positionV>
                <wp:extent cx="459740" cy="0"/>
                <wp:effectExtent l="9525" t="9525" r="6985"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97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C49ABC2" id="Straight Arrow Connector 3" o:spid="_x0000_s1026" type="#_x0000_t32" style="position:absolute;margin-left:198.75pt;margin-top:138.75pt;width:36.2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"/>
            </w:pict>
          </mc:Fallback>
        </mc:AlternateContent>
      </w:r>
    </w:p>
    <w:p w:rsidR="005B1197" w:rsidRDefault="005B1197" w:rsidP="005B1197">
      <w:pPr>
        <w:pStyle w:val="BodyText"/>
        <w:spacing w:before="4"/>
        <w:rPr>
          <w:sz w:val="36"/>
          <w:szCs w:val="36"/>
        </w:rPr>
      </w:pPr>
      <w:r>
        <w:rPr>
          <w:noProof/>
          <w:lang w:val="en-IN" w:eastAsia="en-IN" w:bidi="mr-IN"/>
        </w:rPr>
        <mc:AlternateContent>
          <mc:Choice Requires="wps">
            <w:drawing>
              <wp:anchor distT="0" distB="0" distL="114300" distR="114300" simplePos="0" relativeHeight="251512320" behindDoc="0" locked="0" layoutInCell="1" allowOverlap="1" wp14:anchorId="11273487" wp14:editId="2816EB8C">
                <wp:simplePos x="0" y="0"/>
                <wp:positionH relativeFrom="column">
                  <wp:posOffset>4913827</wp:posOffset>
                </wp:positionH>
                <wp:positionV relativeFrom="paragraph">
                  <wp:posOffset>252802</wp:posOffset>
                </wp:positionV>
                <wp:extent cx="1057275" cy="334850"/>
                <wp:effectExtent l="0" t="0" r="28575" b="27305"/>
                <wp:wrapNone/>
                <wp:docPr id="4117" name="Oval 4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334850"/>
                        </a:xfrm>
                        <a:prstGeom prst="ellipse">
                          <a:avLst/>
                        </a:prstGeom>
                        <a:solidFill>
                          <a:srgbClr val="FFFFFF"/>
                        </a:solidFill>
                        <a:ln w="9525">
                          <a:solidFill>
                            <a:srgbClr val="000000"/>
                          </a:solidFill>
                          <a:round/>
                          <a:headEnd/>
                          <a:tailEnd/>
                        </a:ln>
                      </wps:spPr>
                      <wps:txbx>
                        <w:txbxContent>
                          <w:p w:rsidR="00B9097B" w:rsidRDefault="00B9097B" w:rsidP="005B1197">
                            <w:r>
                              <w:t>Rpass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117" o:spid="_x0000_s1042" style="position:absolute;margin-left:386.9pt;margin-top:19.9pt;width:83.25pt;height:26.35pt;z-index:25151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">
                <v:textbox>
                  <w:txbxContent>
                    <w:p w:rsidR="00631DD4" w:rsidRDefault="00631DD4" w:rsidP="005B1197">
                      <w:r>
                        <w:t>Rpass</w:t>
                      </w:r>
                    </w:p>
                  </w:txbxContent>
                </v:textbox>
              </v:oval>
            </w:pict>
          </mc:Fallback>
        </mc:AlternateContent>
      </w:r>
    </w:p>
    <w:p w:rsidR="005B1197" w:rsidRDefault="005B1197" w:rsidP="005B1197">
      <w:pPr>
        <w:pStyle w:val="BodyText"/>
        <w:spacing w:before="4"/>
        <w:rPr>
          <w:sz w:val="36"/>
          <w:szCs w:val="36"/>
        </w:rPr>
      </w:pPr>
      <w:r>
        <w:rPr>
          <w:noProof/>
          <w:lang w:val="en-IN" w:eastAsia="en-IN" w:bidi="mr-IN"/>
        </w:rPr>
        <w:lastRenderedPageBreak/>
        <mc:AlternateContent>
          <mc:Choice Requires="wps">
            <w:drawing>
              <wp:anchor distT="0" distB="0" distL="114300" distR="114300" simplePos="0" relativeHeight="251506176" behindDoc="0" locked="0" layoutInCell="1" allowOverlap="1" wp14:anchorId="12571ECC" wp14:editId="33452FC8">
                <wp:simplePos x="0" y="0"/>
                <wp:positionH relativeFrom="column">
                  <wp:posOffset>3438553</wp:posOffset>
                </wp:positionH>
                <wp:positionV relativeFrom="paragraph">
                  <wp:posOffset>257827</wp:posOffset>
                </wp:positionV>
                <wp:extent cx="45719" cy="238125"/>
                <wp:effectExtent l="0" t="0" r="31115" b="28575"/>
                <wp:wrapNone/>
                <wp:docPr id="4123" name="Straight Arrow Connector 4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19"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4ACEAF4" id="Straight Arrow Connector 4123" o:spid="_x0000_s1026" type="#_x0000_t32" style="position:absolute;margin-left:270.75pt;margin-top:20.3pt;width:3.6pt;height:18.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"/>
            </w:pict>
          </mc:Fallback>
        </mc:AlternateContent>
      </w:r>
    </w:p>
    <w:p w:rsidR="005B1197" w:rsidRDefault="005B1197" w:rsidP="005B1197">
      <w:pPr>
        <w:pStyle w:val="BodyText"/>
        <w:spacing w:before="4"/>
        <w:rPr>
          <w:sz w:val="36"/>
          <w:szCs w:val="36"/>
        </w:rPr>
      </w:pPr>
      <w:r>
        <w:rPr>
          <w:noProof/>
          <w:lang w:val="en-IN" w:eastAsia="en-IN" w:bidi="mr-IN"/>
        </w:rPr>
        <mc:AlternateContent>
          <mc:Choice Requires="wps">
            <w:drawing>
              <wp:anchor distT="0" distB="0" distL="114300" distR="114300" simplePos="0" relativeHeight="251504128" behindDoc="0" locked="0" layoutInCell="1" allowOverlap="1" wp14:anchorId="0046E3ED" wp14:editId="3AA2AD86">
                <wp:simplePos x="0" y="0"/>
                <wp:positionH relativeFrom="column">
                  <wp:posOffset>2969117</wp:posOffset>
                </wp:positionH>
                <wp:positionV relativeFrom="paragraph">
                  <wp:posOffset>230657</wp:posOffset>
                </wp:positionV>
                <wp:extent cx="960120" cy="502276"/>
                <wp:effectExtent l="19050" t="19050" r="30480" b="31750"/>
                <wp:wrapNone/>
                <wp:docPr id="4125" name="Flowchart: Decision 4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120" cy="502276"/>
                        </a:xfrm>
                        <a:prstGeom prst="flowChartDecision">
                          <a:avLst/>
                        </a:prstGeom>
                        <a:solidFill>
                          <a:srgbClr val="FFFFFF"/>
                        </a:solidFill>
                        <a:ln w="9525">
                          <a:solidFill>
                            <a:srgbClr val="000000"/>
                          </a:solidFill>
                          <a:miter lim="800000"/>
                          <a:headEnd/>
                          <a:tailEnd/>
                        </a:ln>
                      </wps:spPr>
                      <wps:txbx>
                        <w:txbxContent>
                          <w:p w:rsidR="00B9097B" w:rsidRDefault="00B9097B" w:rsidP="005B1197">
                            <w:r>
                              <w:t>Give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4125" o:spid="_x0000_s1043" type="#_x0000_t110" style="position:absolute;margin-left:233.8pt;margin-top:18.15pt;width:75.6pt;height:39.55pt;z-index:25150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">
                <v:textbox>
                  <w:txbxContent>
                    <w:p w:rsidR="00631DD4" w:rsidRDefault="00631DD4" w:rsidP="005B1197">
                      <w:r>
                        <w:t>Give</w:t>
                      </w:r>
                    </w:p>
                  </w:txbxContent>
                </v:textbox>
              </v:shape>
            </w:pict>
          </mc:Fallback>
        </mc:AlternateContent>
      </w:r>
      <w:r>
        <w:rPr>
          <w:noProof/>
          <w:lang w:val="en-IN" w:eastAsia="en-IN" w:bidi="mr-IN"/>
        </w:rPr>
        <mc:AlternateContent>
          <mc:Choice Requires="wps">
            <w:drawing>
              <wp:anchor distT="0" distB="0" distL="114300" distR="114300" simplePos="0" relativeHeight="251518464" behindDoc="0" locked="0" layoutInCell="1" allowOverlap="1" wp14:anchorId="0DE7D0E4" wp14:editId="11456936">
                <wp:simplePos x="0" y="0"/>
                <wp:positionH relativeFrom="column">
                  <wp:posOffset>-101153</wp:posOffset>
                </wp:positionH>
                <wp:positionV relativeFrom="paragraph">
                  <wp:posOffset>243340</wp:posOffset>
                </wp:positionV>
                <wp:extent cx="838200" cy="438150"/>
                <wp:effectExtent l="9525" t="7620" r="9525" b="11430"/>
                <wp:wrapNone/>
                <wp:docPr id="4111" name="Oval 4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438150"/>
                        </a:xfrm>
                        <a:prstGeom prst="ellipse">
                          <a:avLst/>
                        </a:prstGeom>
                        <a:solidFill>
                          <a:srgbClr val="FFFFFF"/>
                        </a:solidFill>
                        <a:ln w="9525">
                          <a:solidFill>
                            <a:srgbClr val="000000"/>
                          </a:solidFill>
                          <a:round/>
                          <a:headEnd/>
                          <a:tailEnd/>
                        </a:ln>
                      </wps:spPr>
                      <wps:txbx>
                        <w:txbxContent>
                          <w:p w:rsidR="00B9097B" w:rsidRDefault="00B9097B" w:rsidP="005B1197">
                            <w:r>
                              <w:t>Email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111" o:spid="_x0000_s1044" style="position:absolute;margin-left:-7.95pt;margin-top:19.15pt;width:66pt;height:34.5pt;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">
                <v:textbox>
                  <w:txbxContent>
                    <w:p w:rsidR="00631DD4" w:rsidRDefault="00631DD4" w:rsidP="005B1197">
                      <w:r>
                        <w:t>Email</w:t>
                      </w:r>
                    </w:p>
                  </w:txbxContent>
                </v:textbox>
              </v:oval>
            </w:pict>
          </mc:Fallback>
        </mc:AlternateContent>
      </w:r>
    </w:p>
    <w:p w:rsidR="005B1197" w:rsidRDefault="005B1197" w:rsidP="005B1197">
      <w:pPr>
        <w:pStyle w:val="BodyText"/>
        <w:spacing w:before="4"/>
        <w:rPr>
          <w:sz w:val="36"/>
          <w:szCs w:val="36"/>
        </w:rPr>
      </w:pPr>
      <w:r>
        <w:rPr>
          <w:noProof/>
          <w:lang w:val="en-IN" w:eastAsia="en-IN" w:bidi="mr-IN"/>
        </w:rPr>
        <mc:AlternateContent>
          <mc:Choice Requires="wps">
            <w:drawing>
              <wp:anchor distT="0" distB="0" distL="114300" distR="114300" simplePos="0" relativeHeight="251538944" behindDoc="0" locked="0" layoutInCell="1" allowOverlap="1" wp14:anchorId="2EE200CE" wp14:editId="2F459D8D">
                <wp:simplePos x="0" y="0"/>
                <wp:positionH relativeFrom="column">
                  <wp:posOffset>5886182</wp:posOffset>
                </wp:positionH>
                <wp:positionV relativeFrom="paragraph">
                  <wp:posOffset>158410</wp:posOffset>
                </wp:positionV>
                <wp:extent cx="875763" cy="341290"/>
                <wp:effectExtent l="0" t="0" r="19685" b="20955"/>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5763" cy="341290"/>
                        </a:xfrm>
                        <a:prstGeom prst="ellipse">
                          <a:avLst/>
                        </a:prstGeom>
                        <a:solidFill>
                          <a:srgbClr val="FFFFFF"/>
                        </a:solidFill>
                        <a:ln w="9525">
                          <a:solidFill>
                            <a:srgbClr val="000000"/>
                          </a:solidFill>
                          <a:round/>
                          <a:headEnd/>
                          <a:tailEnd/>
                        </a:ln>
                      </wps:spPr>
                      <wps:txbx>
                        <w:txbxContent>
                          <w:p w:rsidR="00B9097B" w:rsidRDefault="00B9097B" w:rsidP="005B1197">
                            <w:r>
                              <w:t>Email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 o:spid="_x0000_s1045" style="position:absolute;margin-left:463.5pt;margin-top:12.45pt;width:68.95pt;height:26.85pt;z-index:25153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">
                <v:textbox>
                  <w:txbxContent>
                    <w:p w:rsidR="00631DD4" w:rsidRDefault="00631DD4" w:rsidP="005B1197">
                      <w:r>
                        <w:t>Email</w:t>
                      </w:r>
                    </w:p>
                  </w:txbxContent>
                </v:textbox>
              </v:oval>
            </w:pict>
          </mc:Fallback>
        </mc:AlternateContent>
      </w:r>
    </w:p>
    <w:p w:rsidR="005B1197" w:rsidRDefault="005B1197" w:rsidP="005B1197">
      <w:pPr>
        <w:pStyle w:val="BodyText"/>
        <w:spacing w:before="4"/>
        <w:rPr>
          <w:sz w:val="36"/>
          <w:szCs w:val="36"/>
        </w:rPr>
      </w:pPr>
      <w:r>
        <w:rPr>
          <w:noProof/>
          <w:lang w:val="en-IN" w:eastAsia="en-IN" w:bidi="mr-IN"/>
        </w:rPr>
        <mc:AlternateContent>
          <mc:Choice Requires="wps">
            <w:drawing>
              <wp:anchor distT="0" distB="0" distL="114300" distR="114300" simplePos="0" relativeHeight="251547136" behindDoc="0" locked="0" layoutInCell="1" allowOverlap="1" wp14:anchorId="1CBA0557" wp14:editId="276B894A">
                <wp:simplePos x="0" y="0"/>
                <wp:positionH relativeFrom="column">
                  <wp:posOffset>5261556</wp:posOffset>
                </wp:positionH>
                <wp:positionV relativeFrom="paragraph">
                  <wp:posOffset>8890</wp:posOffset>
                </wp:positionV>
                <wp:extent cx="676141" cy="425003"/>
                <wp:effectExtent l="0" t="0" r="29210" b="3238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141" cy="4250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5865E8E" id="Straight Arrow Connector 16" o:spid="_x0000_s1026" type="#_x0000_t32" style="position:absolute;margin-left:414.3pt;margin-top:.7pt;width:53.25pt;height:33.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"/>
            </w:pict>
          </mc:Fallback>
        </mc:AlternateContent>
      </w:r>
      <w:r>
        <w:rPr>
          <w:noProof/>
          <w:lang w:val="en-IN" w:eastAsia="en-IN" w:bidi="mr-IN"/>
        </w:rPr>
        <mc:AlternateContent>
          <mc:Choice Requires="wps">
            <w:drawing>
              <wp:anchor distT="0" distB="0" distL="114300" distR="114300" simplePos="0" relativeHeight="251561472" behindDoc="0" locked="0" layoutInCell="1" allowOverlap="1" wp14:anchorId="637E9593" wp14:editId="0A3D235D">
                <wp:simplePos x="0" y="0"/>
                <wp:positionH relativeFrom="column">
                  <wp:posOffset>3406355</wp:posOffset>
                </wp:positionH>
                <wp:positionV relativeFrom="paragraph">
                  <wp:posOffset>169876</wp:posOffset>
                </wp:positionV>
                <wp:extent cx="45719" cy="213807"/>
                <wp:effectExtent l="0" t="0" r="31115" b="3429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21380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1C7D977" id="Straight Arrow Connector 2" o:spid="_x0000_s1026" type="#_x0000_t32" style="position:absolute;margin-left:268.2pt;margin-top:13.4pt;width:3.6pt;height:16.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"/>
            </w:pict>
          </mc:Fallback>
        </mc:AlternateContent>
      </w:r>
      <w:r>
        <w:rPr>
          <w:noProof/>
          <w:lang w:val="en-IN" w:eastAsia="en-IN" w:bidi="mr-IN"/>
        </w:rPr>
        <mc:AlternateContent>
          <mc:Choice Requires="wps">
            <w:drawing>
              <wp:anchor distT="0" distB="0" distL="114300" distR="114300" simplePos="0" relativeHeight="251505152" behindDoc="0" locked="0" layoutInCell="1" allowOverlap="1" wp14:anchorId="66825D08" wp14:editId="3237E93A">
                <wp:simplePos x="0" y="0"/>
                <wp:positionH relativeFrom="column">
                  <wp:posOffset>1314182</wp:posOffset>
                </wp:positionH>
                <wp:positionV relativeFrom="paragraph">
                  <wp:posOffset>234270</wp:posOffset>
                </wp:positionV>
                <wp:extent cx="1313645" cy="469265"/>
                <wp:effectExtent l="19050" t="19050" r="20320" b="45085"/>
                <wp:wrapNone/>
                <wp:docPr id="4124" name="Flowchart: Decision 4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3645" cy="469265"/>
                        </a:xfrm>
                        <a:prstGeom prst="flowChartDecision">
                          <a:avLst/>
                        </a:prstGeom>
                        <a:solidFill>
                          <a:srgbClr val="FFFFFF"/>
                        </a:solidFill>
                        <a:ln w="9525">
                          <a:solidFill>
                            <a:srgbClr val="000000"/>
                          </a:solidFill>
                          <a:miter lim="800000"/>
                          <a:headEnd/>
                          <a:tailEnd/>
                        </a:ln>
                      </wps:spPr>
                      <wps:txbx>
                        <w:txbxContent>
                          <w:p w:rsidR="00B9097B" w:rsidRDefault="00B9097B" w:rsidP="005B1197">
                            <w:r>
                              <w:t>Manage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Decision 4124" o:spid="_x0000_s1046" type="#_x0000_t110" style="position:absolute;margin-left:103.5pt;margin-top:18.45pt;width:103.45pt;height:36.95pt;z-index:25150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">
                <v:textbox>
                  <w:txbxContent>
                    <w:p w:rsidR="00631DD4" w:rsidRDefault="00631DD4" w:rsidP="005B1197">
                      <w:r>
                        <w:t>Manage</w:t>
                      </w:r>
                    </w:p>
                  </w:txbxContent>
                </v:textbox>
              </v:shape>
            </w:pict>
          </mc:Fallback>
        </mc:AlternateContent>
      </w:r>
    </w:p>
    <w:p w:rsidR="005B1197" w:rsidRDefault="005B1197" w:rsidP="005B1197">
      <w:pPr>
        <w:pStyle w:val="BodyText"/>
        <w:spacing w:before="4"/>
        <w:rPr>
          <w:sz w:val="36"/>
          <w:szCs w:val="36"/>
        </w:rPr>
      </w:pPr>
      <w:r>
        <w:rPr>
          <w:noProof/>
          <w:lang w:val="en-IN" w:eastAsia="en-IN" w:bidi="mr-IN"/>
        </w:rPr>
        <mc:AlternateContent>
          <mc:Choice Requires="wps">
            <w:drawing>
              <wp:anchor distT="0" distB="0" distL="114300" distR="114300" simplePos="0" relativeHeight="251533824" behindDoc="0" locked="0" layoutInCell="1" allowOverlap="1" wp14:anchorId="25FB3070" wp14:editId="307DEE6A">
                <wp:simplePos x="0" y="0"/>
                <wp:positionH relativeFrom="column">
                  <wp:posOffset>4166852</wp:posOffset>
                </wp:positionH>
                <wp:positionV relativeFrom="paragraph">
                  <wp:posOffset>58992</wp:posOffset>
                </wp:positionV>
                <wp:extent cx="1197467" cy="455295"/>
                <wp:effectExtent l="19050" t="19050" r="22225" b="40005"/>
                <wp:wrapNone/>
                <wp:docPr id="29" name="Flowchart: Decision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7467" cy="455295"/>
                        </a:xfrm>
                        <a:prstGeom prst="flowChartDecision">
                          <a:avLst/>
                        </a:prstGeom>
                        <a:solidFill>
                          <a:srgbClr val="FFFFFF"/>
                        </a:solidFill>
                        <a:ln w="9525">
                          <a:solidFill>
                            <a:srgbClr val="000000"/>
                          </a:solidFill>
                          <a:miter lim="800000"/>
                          <a:headEnd/>
                          <a:tailEnd/>
                        </a:ln>
                      </wps:spPr>
                      <wps:txbx>
                        <w:txbxContent>
                          <w:p w:rsidR="00B9097B" w:rsidRDefault="00B9097B" w:rsidP="005B1197">
                            <w:r>
                              <w:t>Assign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Decision 29" o:spid="_x0000_s1047" type="#_x0000_t110" style="position:absolute;margin-left:328.1pt;margin-top:4.65pt;width:94.3pt;height:35.85pt;z-index:25153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">
                <v:textbox>
                  <w:txbxContent>
                    <w:p w:rsidR="00631DD4" w:rsidRDefault="00631DD4" w:rsidP="005B1197">
                      <w:r>
                        <w:t>Assign</w:t>
                      </w:r>
                    </w:p>
                  </w:txbxContent>
                </v:textbox>
              </v:shape>
            </w:pict>
          </mc:Fallback>
        </mc:AlternateContent>
      </w:r>
    </w:p>
    <w:p w:rsidR="005B1197" w:rsidRDefault="005B1197" w:rsidP="005B1197">
      <w:pPr>
        <w:pStyle w:val="BodyText"/>
        <w:spacing w:before="4"/>
        <w:rPr>
          <w:sz w:val="36"/>
          <w:szCs w:val="36"/>
        </w:rPr>
      </w:pPr>
      <w:r>
        <w:rPr>
          <w:noProof/>
          <w:lang w:val="en-IN" w:eastAsia="en-IN" w:bidi="mr-IN"/>
        </w:rPr>
        <mc:AlternateContent>
          <mc:Choice Requires="wps">
            <w:drawing>
              <wp:anchor distT="0" distB="0" distL="114300" distR="114300" simplePos="0" relativeHeight="251562496" behindDoc="0" locked="0" layoutInCell="1" allowOverlap="1" wp14:anchorId="6A30150C" wp14:editId="51A46492">
                <wp:simplePos x="0" y="0"/>
                <wp:positionH relativeFrom="column">
                  <wp:posOffset>3928593</wp:posOffset>
                </wp:positionH>
                <wp:positionV relativeFrom="paragraph">
                  <wp:posOffset>18943</wp:posOffset>
                </wp:positionV>
                <wp:extent cx="257354" cy="1314"/>
                <wp:effectExtent l="0" t="0" r="28575" b="36830"/>
                <wp:wrapNone/>
                <wp:docPr id="4127" name="Straight Connector 4127"/>
                <wp:cNvGraphicFramePr/>
                <a:graphic xmlns:a="http://schemas.openxmlformats.org/drawingml/2006/main">
                  <a:graphicData uri="http://schemas.microsoft.com/office/word/2010/wordprocessingShape">
                    <wps:wsp>
                      <wps:cNvCnPr/>
                      <wps:spPr>
                        <a:xfrm flipH="1">
                          <a:off x="0" y="0"/>
                          <a:ext cx="257354" cy="13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BA2E787" id="Straight Connector 4127"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35pt,1.5pt" to="329.6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" strokecolor="black [3040]"/>
            </w:pict>
          </mc:Fallback>
        </mc:AlternateContent>
      </w:r>
      <w:r>
        <w:rPr>
          <w:noProof/>
          <w:lang w:val="en-IN" w:eastAsia="en-IN" w:bidi="mr-IN"/>
        </w:rPr>
        <mc:AlternateContent>
          <mc:Choice Requires="wps">
            <w:drawing>
              <wp:anchor distT="0" distB="0" distL="114300" distR="114300" simplePos="0" relativeHeight="251525632" behindDoc="0" locked="0" layoutInCell="1" allowOverlap="1" wp14:anchorId="2AB30E81" wp14:editId="3240400F">
                <wp:simplePos x="0" y="0"/>
                <wp:positionH relativeFrom="column">
                  <wp:posOffset>5770271</wp:posOffset>
                </wp:positionH>
                <wp:positionV relativeFrom="paragraph">
                  <wp:posOffset>141292</wp:posOffset>
                </wp:positionV>
                <wp:extent cx="45719" cy="1139780"/>
                <wp:effectExtent l="0" t="0" r="31115" b="22860"/>
                <wp:wrapNone/>
                <wp:docPr id="4104" name="Straight Arrow Connector 4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1139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07AE223" id="Straight Arrow Connector 4104" o:spid="_x0000_s1026" type="#_x0000_t32" style="position:absolute;margin-left:454.35pt;margin-top:11.15pt;width:3.6pt;height:89.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"/>
            </w:pict>
          </mc:Fallback>
        </mc:AlternateContent>
      </w:r>
      <w:r>
        <w:rPr>
          <w:noProof/>
          <w:lang w:val="en-IN" w:eastAsia="en-IN" w:bidi="mr-IN"/>
        </w:rPr>
        <mc:AlternateContent>
          <mc:Choice Requires="wps">
            <w:drawing>
              <wp:anchor distT="0" distB="0" distL="114300" distR="114300" simplePos="0" relativeHeight="251519488" behindDoc="0" locked="0" layoutInCell="1" allowOverlap="1" wp14:anchorId="65E64714" wp14:editId="4E41BCFB">
                <wp:simplePos x="0" y="0"/>
                <wp:positionH relativeFrom="column">
                  <wp:posOffset>-141534</wp:posOffset>
                </wp:positionH>
                <wp:positionV relativeFrom="paragraph">
                  <wp:posOffset>163114</wp:posOffset>
                </wp:positionV>
                <wp:extent cx="771525" cy="390525"/>
                <wp:effectExtent l="9525" t="12700" r="9525" b="6350"/>
                <wp:wrapNone/>
                <wp:docPr id="4110" name="Oval 4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390525"/>
                        </a:xfrm>
                        <a:prstGeom prst="ellipse">
                          <a:avLst/>
                        </a:prstGeom>
                        <a:solidFill>
                          <a:srgbClr val="FFFFFF"/>
                        </a:solidFill>
                        <a:ln w="9525">
                          <a:solidFill>
                            <a:srgbClr val="000000"/>
                          </a:solidFill>
                          <a:round/>
                          <a:headEnd/>
                          <a:tailEnd/>
                        </a:ln>
                      </wps:spPr>
                      <wps:txbx>
                        <w:txbxContent>
                          <w:p w:rsidR="00B9097B" w:rsidRDefault="00B9097B" w:rsidP="005B1197">
                            <w:r>
                              <w:t>Pass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110" o:spid="_x0000_s1048" style="position:absolute;margin-left:-11.15pt;margin-top:12.85pt;width:60.75pt;height:30.75pt;z-index:25151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">
                <v:textbox>
                  <w:txbxContent>
                    <w:p w:rsidR="00631DD4" w:rsidRDefault="00631DD4" w:rsidP="005B1197">
                      <w:r>
                        <w:t>Pass</w:t>
                      </w:r>
                    </w:p>
                  </w:txbxContent>
                </v:textbox>
              </v:oval>
            </w:pict>
          </mc:Fallback>
        </mc:AlternateContent>
      </w:r>
    </w:p>
    <w:p w:rsidR="005B1197" w:rsidRDefault="0055152D" w:rsidP="005B1197">
      <w:pPr>
        <w:pStyle w:val="BodyText"/>
        <w:spacing w:before="4"/>
        <w:rPr>
          <w:sz w:val="36"/>
          <w:szCs w:val="36"/>
        </w:rPr>
      </w:pPr>
      <w:r>
        <w:rPr>
          <w:noProof/>
          <w:lang w:val="en-IN" w:eastAsia="en-IN" w:bidi="mr-IN"/>
        </w:rPr>
        <mc:AlternateContent>
          <mc:Choice Requires="wps">
            <w:drawing>
              <wp:anchor distT="0" distB="0" distL="114300" distR="114300" simplePos="0" relativeHeight="251559424" behindDoc="0" locked="0" layoutInCell="1" allowOverlap="1" wp14:anchorId="4E9D7B03" wp14:editId="0A851209">
                <wp:simplePos x="0" y="0"/>
                <wp:positionH relativeFrom="column">
                  <wp:posOffset>4450186</wp:posOffset>
                </wp:positionH>
                <wp:positionV relativeFrom="paragraph">
                  <wp:posOffset>114121</wp:posOffset>
                </wp:positionV>
                <wp:extent cx="901521" cy="367048"/>
                <wp:effectExtent l="0" t="0" r="13335" b="13970"/>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1521" cy="367048"/>
                        </a:xfrm>
                        <a:prstGeom prst="ellipse">
                          <a:avLst/>
                        </a:prstGeom>
                        <a:solidFill>
                          <a:srgbClr val="FFFFFF"/>
                        </a:solidFill>
                        <a:ln w="9525">
                          <a:solidFill>
                            <a:srgbClr val="000000"/>
                          </a:solidFill>
                          <a:round/>
                          <a:headEnd/>
                          <a:tailEnd/>
                        </a:ln>
                      </wps:spPr>
                      <wps:txbx>
                        <w:txbxContent>
                          <w:p w:rsidR="00B9097B" w:rsidRDefault="00B9097B" w:rsidP="005B1197">
                            <w:r>
                              <w:t xml:space="preserve">  pass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49" style="position:absolute;margin-left:350.4pt;margin-top:9pt;width:71pt;height:28.9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">
                <v:textbox>
                  <w:txbxContent>
                    <w:p w:rsidR="00631DD4" w:rsidRDefault="00631DD4" w:rsidP="005B1197">
                      <w:r>
                        <w:t xml:space="preserve">  pass</w:t>
                      </w:r>
                    </w:p>
                  </w:txbxContent>
                </v:textbox>
              </v:oval>
            </w:pict>
          </mc:Fallback>
        </mc:AlternateContent>
      </w:r>
      <w:r w:rsidR="005B1197">
        <w:rPr>
          <w:noProof/>
          <w:lang w:val="en-IN" w:eastAsia="en-IN" w:bidi="mr-IN"/>
        </w:rPr>
        <mc:AlternateContent>
          <mc:Choice Requires="wps">
            <w:drawing>
              <wp:anchor distT="0" distB="0" distL="114300" distR="114300" simplePos="0" relativeHeight="251543040" behindDoc="0" locked="0" layoutInCell="1" allowOverlap="1" wp14:anchorId="5E874B58" wp14:editId="076249A3">
                <wp:simplePos x="0" y="0"/>
                <wp:positionH relativeFrom="column">
                  <wp:posOffset>5886182</wp:posOffset>
                </wp:positionH>
                <wp:positionV relativeFrom="paragraph">
                  <wp:posOffset>114121</wp:posOffset>
                </wp:positionV>
                <wp:extent cx="828675" cy="341290"/>
                <wp:effectExtent l="0" t="0" r="28575" b="20955"/>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41290"/>
                        </a:xfrm>
                        <a:prstGeom prst="ellipse">
                          <a:avLst/>
                        </a:prstGeom>
                        <a:solidFill>
                          <a:srgbClr val="FFFFFF"/>
                        </a:solidFill>
                        <a:ln w="9525">
                          <a:solidFill>
                            <a:srgbClr val="000000"/>
                          </a:solidFill>
                          <a:round/>
                          <a:headEnd/>
                          <a:tailEnd/>
                        </a:ln>
                      </wps:spPr>
                      <wps:txbx>
                        <w:txbxContent>
                          <w:p w:rsidR="00B9097B" w:rsidRDefault="00B9097B" w:rsidP="005B1197">
                            <w:r>
                              <w:t>Pass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 o:spid="_x0000_s1050" style="position:absolute;margin-left:463.5pt;margin-top:9pt;width:65.25pt;height:26.85pt;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">
                <v:textbox>
                  <w:txbxContent>
                    <w:p w:rsidR="00631DD4" w:rsidRDefault="00631DD4" w:rsidP="005B1197">
                      <w:r>
                        <w:t>Pass</w:t>
                      </w:r>
                    </w:p>
                  </w:txbxContent>
                </v:textbox>
              </v:oval>
            </w:pict>
          </mc:Fallback>
        </mc:AlternateContent>
      </w:r>
      <w:r w:rsidR="005B1197">
        <w:rPr>
          <w:noProof/>
          <w:lang w:val="en-IN" w:eastAsia="en-IN" w:bidi="mr-IN"/>
        </w:rPr>
        <mc:AlternateContent>
          <mc:Choice Requires="wps">
            <w:drawing>
              <wp:anchor distT="0" distB="0" distL="114300" distR="114300" simplePos="0" relativeHeight="251553280" behindDoc="0" locked="0" layoutInCell="1" allowOverlap="1" wp14:anchorId="5852FE73" wp14:editId="02F86FA0">
                <wp:simplePos x="0" y="0"/>
                <wp:positionH relativeFrom="column">
                  <wp:posOffset>2280097</wp:posOffset>
                </wp:positionH>
                <wp:positionV relativeFrom="paragraph">
                  <wp:posOffset>191394</wp:posOffset>
                </wp:positionV>
                <wp:extent cx="1284668" cy="450761"/>
                <wp:effectExtent l="19050" t="19050" r="10795" b="45085"/>
                <wp:wrapNone/>
                <wp:docPr id="10" name="Diamond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4668" cy="450761"/>
                        </a:xfrm>
                        <a:prstGeom prst="diamond">
                          <a:avLst/>
                        </a:prstGeom>
                        <a:solidFill>
                          <a:srgbClr val="FFFFFF"/>
                        </a:solidFill>
                        <a:ln w="9525">
                          <a:solidFill>
                            <a:srgbClr val="000000"/>
                          </a:solidFill>
                          <a:miter lim="800000"/>
                          <a:headEnd/>
                          <a:tailEnd/>
                        </a:ln>
                      </wps:spPr>
                      <wps:txbx>
                        <w:txbxContent>
                          <w:p w:rsidR="00B9097B" w:rsidRDefault="00B9097B" w:rsidP="005B1197">
                            <w:r>
                              <w:t>Receive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10" o:spid="_x0000_s1051" type="#_x0000_t4" style="position:absolute;margin-left:179.55pt;margin-top:15.05pt;width:101.15pt;height:35.5pt;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">
                <v:textbox>
                  <w:txbxContent>
                    <w:p w:rsidR="00631DD4" w:rsidRDefault="00631DD4" w:rsidP="005B1197">
                      <w:r>
                        <w:t>Receive</w:t>
                      </w:r>
                    </w:p>
                  </w:txbxContent>
                </v:textbox>
              </v:shape>
            </w:pict>
          </mc:Fallback>
        </mc:AlternateContent>
      </w:r>
    </w:p>
    <w:p w:rsidR="005B1197" w:rsidRDefault="005B1197" w:rsidP="005B1197">
      <w:pPr>
        <w:pStyle w:val="BodyText"/>
        <w:spacing w:before="4"/>
        <w:rPr>
          <w:sz w:val="36"/>
          <w:szCs w:val="36"/>
        </w:rPr>
      </w:pPr>
    </w:p>
    <w:p w:rsidR="005B1197" w:rsidRDefault="005B1197" w:rsidP="005B1197">
      <w:pPr>
        <w:pStyle w:val="BodyText"/>
        <w:spacing w:before="4"/>
        <w:rPr>
          <w:sz w:val="36"/>
          <w:szCs w:val="36"/>
        </w:rPr>
      </w:pPr>
      <w:r>
        <w:rPr>
          <w:noProof/>
          <w:lang w:val="en-IN" w:eastAsia="en-IN" w:bidi="mr-IN"/>
        </w:rPr>
        <mc:AlternateContent>
          <mc:Choice Requires="wps">
            <w:drawing>
              <wp:anchor distT="0" distB="0" distL="114300" distR="114300" simplePos="0" relativeHeight="251554304" behindDoc="0" locked="0" layoutInCell="1" allowOverlap="1" wp14:anchorId="0FDF0B8B" wp14:editId="7ACA92BC">
                <wp:simplePos x="0" y="0"/>
                <wp:positionH relativeFrom="column">
                  <wp:posOffset>2376689</wp:posOffset>
                </wp:positionH>
                <wp:positionV relativeFrom="paragraph">
                  <wp:posOffset>91977</wp:posOffset>
                </wp:positionV>
                <wp:extent cx="495836" cy="411032"/>
                <wp:effectExtent l="0" t="0" r="19050" b="2730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5836" cy="41103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CCDFA8D" id="Straight Arrow Connector 9" o:spid="_x0000_s1026" type="#_x0000_t32" style="position:absolute;margin-left:187.15pt;margin-top:7.25pt;width:39.05pt;height:32.3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"/>
            </w:pict>
          </mc:Fallback>
        </mc:AlternateContent>
      </w:r>
    </w:p>
    <w:p w:rsidR="005B1197" w:rsidRDefault="005B1197" w:rsidP="005B1197">
      <w:pPr>
        <w:pStyle w:val="BodyText"/>
        <w:spacing w:before="4"/>
        <w:rPr>
          <w:sz w:val="36"/>
          <w:szCs w:val="36"/>
        </w:rPr>
      </w:pPr>
      <w:r>
        <w:rPr>
          <w:noProof/>
          <w:lang w:val="en-IN" w:eastAsia="en-IN" w:bidi="mr-IN"/>
        </w:rPr>
        <mc:AlternateContent>
          <mc:Choice Requires="wps">
            <w:drawing>
              <wp:anchor distT="0" distB="0" distL="114300" distR="114300" simplePos="0" relativeHeight="251526656" behindDoc="0" locked="0" layoutInCell="1" allowOverlap="1" wp14:anchorId="486C32D4" wp14:editId="79E6C4A8">
                <wp:simplePos x="0" y="0"/>
                <wp:positionH relativeFrom="column">
                  <wp:posOffset>-144619</wp:posOffset>
                </wp:positionH>
                <wp:positionV relativeFrom="paragraph">
                  <wp:posOffset>108701</wp:posOffset>
                </wp:positionV>
                <wp:extent cx="1209675" cy="364490"/>
                <wp:effectExtent l="9525" t="13970" r="9525" b="12065"/>
                <wp:wrapNone/>
                <wp:docPr id="4103" name="Oval 4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364490"/>
                        </a:xfrm>
                        <a:prstGeom prst="ellipse">
                          <a:avLst/>
                        </a:prstGeom>
                        <a:solidFill>
                          <a:srgbClr val="FFFFFF"/>
                        </a:solidFill>
                        <a:ln w="9525">
                          <a:solidFill>
                            <a:srgbClr val="000000"/>
                          </a:solidFill>
                          <a:round/>
                          <a:headEnd/>
                          <a:tailEnd/>
                        </a:ln>
                      </wps:spPr>
                      <wps:txbx>
                        <w:txbxContent>
                          <w:p w:rsidR="00B9097B" w:rsidRDefault="00B9097B" w:rsidP="005B1197">
                            <w:pPr>
                              <w:rPr>
                                <w:color w:val="000000" w:themeColor="text1"/>
                              </w:rPr>
                            </w:pPr>
                            <w:r>
                              <w:rPr>
                                <w:color w:val="000000" w:themeColor="text1"/>
                              </w:rPr>
                              <w:t xml:space="preserve">   D_pass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103" o:spid="_x0000_s1052" style="position:absolute;margin-left:-11.4pt;margin-top:8.55pt;width:95.25pt;height:28.7pt;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">
                <v:textbox>
                  <w:txbxContent>
                    <w:p w:rsidR="00631DD4" w:rsidRDefault="00631DD4" w:rsidP="005B1197">
                      <w:pPr>
                        <w:rPr>
                          <w:color w:val="000000" w:themeColor="text1"/>
                        </w:rPr>
                      </w:pPr>
                      <w:r>
                        <w:rPr>
                          <w:color w:val="000000" w:themeColor="text1"/>
                        </w:rPr>
                        <w:t xml:space="preserve">   D_pass</w:t>
                      </w:r>
                    </w:p>
                  </w:txbxContent>
                </v:textbox>
              </v:oval>
            </w:pict>
          </mc:Fallback>
        </mc:AlternateContent>
      </w:r>
    </w:p>
    <w:p w:rsidR="005B1197" w:rsidRDefault="005B1197" w:rsidP="005B1197">
      <w:pPr>
        <w:pStyle w:val="BodyText"/>
        <w:spacing w:before="4"/>
        <w:rPr>
          <w:sz w:val="36"/>
          <w:szCs w:val="36"/>
        </w:rPr>
      </w:pPr>
    </w:p>
    <w:p w:rsidR="005B1197" w:rsidRDefault="005B1197" w:rsidP="005B1197">
      <w:pPr>
        <w:pStyle w:val="BodyText"/>
        <w:spacing w:before="4"/>
        <w:rPr>
          <w:sz w:val="36"/>
          <w:szCs w:val="36"/>
        </w:rPr>
      </w:pPr>
    </w:p>
    <w:p w:rsidR="005B1197" w:rsidRDefault="005B1197" w:rsidP="005B1197">
      <w:pPr>
        <w:pStyle w:val="BodyText"/>
        <w:spacing w:before="4"/>
        <w:rPr>
          <w:sz w:val="36"/>
          <w:szCs w:val="36"/>
        </w:rPr>
      </w:pPr>
      <w:r>
        <w:rPr>
          <w:noProof/>
          <w:lang w:val="en-IN" w:eastAsia="en-IN" w:bidi="mr-IN"/>
        </w:rPr>
        <mc:AlternateContent>
          <mc:Choice Requires="wps">
            <w:drawing>
              <wp:anchor distT="0" distB="0" distL="114300" distR="114300" simplePos="0" relativeHeight="251531776" behindDoc="0" locked="0" layoutInCell="1" allowOverlap="1" wp14:anchorId="2513527A" wp14:editId="714FC618">
                <wp:simplePos x="0" y="0"/>
                <wp:positionH relativeFrom="column">
                  <wp:posOffset>-30453</wp:posOffset>
                </wp:positionH>
                <wp:positionV relativeFrom="paragraph">
                  <wp:posOffset>154466</wp:posOffset>
                </wp:positionV>
                <wp:extent cx="1114425" cy="381000"/>
                <wp:effectExtent l="9525" t="11430" r="9525" b="7620"/>
                <wp:wrapNone/>
                <wp:docPr id="31"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381000"/>
                        </a:xfrm>
                        <a:prstGeom prst="ellipse">
                          <a:avLst/>
                        </a:prstGeom>
                        <a:solidFill>
                          <a:srgbClr val="FFFFFF"/>
                        </a:solidFill>
                        <a:ln w="9525">
                          <a:solidFill>
                            <a:srgbClr val="000000"/>
                          </a:solidFill>
                          <a:round/>
                          <a:headEnd/>
                          <a:tailEnd/>
                        </a:ln>
                      </wps:spPr>
                      <wps:txbx>
                        <w:txbxContent>
                          <w:p w:rsidR="00B9097B" w:rsidRDefault="00B9097B" w:rsidP="005B1197">
                            <w: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1" o:spid="_x0000_s1053" style="position:absolute;margin-left:-2.4pt;margin-top:12.15pt;width:87.75pt;height:30pt;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">
                <v:textbox>
                  <w:txbxContent>
                    <w:p w:rsidR="00631DD4" w:rsidRDefault="00631DD4" w:rsidP="005B1197">
                      <w:r>
                        <w:t>address</w:t>
                      </w:r>
                    </w:p>
                  </w:txbxContent>
                </v:textbox>
              </v:oval>
            </w:pict>
          </mc:Fallback>
        </mc:AlternateContent>
      </w:r>
    </w:p>
    <w:p w:rsidR="005B1197" w:rsidRDefault="005B1197" w:rsidP="005B1197">
      <w:pPr>
        <w:pStyle w:val="BodyText"/>
        <w:spacing w:before="4"/>
        <w:rPr>
          <w:sz w:val="36"/>
          <w:szCs w:val="36"/>
        </w:rPr>
      </w:pPr>
      <w:r>
        <w:rPr>
          <w:noProof/>
          <w:lang w:val="en-IN" w:eastAsia="en-IN" w:bidi="mr-IN"/>
        </w:rPr>
        <mc:AlternateContent>
          <mc:Choice Requires="wps">
            <w:drawing>
              <wp:anchor distT="0" distB="0" distL="114300" distR="114300" simplePos="0" relativeHeight="251528704" behindDoc="0" locked="0" layoutInCell="1" allowOverlap="1" wp14:anchorId="3E574EA3" wp14:editId="36709C75">
                <wp:simplePos x="0" y="0"/>
                <wp:positionH relativeFrom="column">
                  <wp:posOffset>5480497</wp:posOffset>
                </wp:positionH>
                <wp:positionV relativeFrom="paragraph">
                  <wp:posOffset>85546</wp:posOffset>
                </wp:positionV>
                <wp:extent cx="1165538" cy="341290"/>
                <wp:effectExtent l="0" t="0" r="15875" b="20955"/>
                <wp:wrapNone/>
                <wp:docPr id="4101" name="Oval 4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5538" cy="341290"/>
                        </a:xfrm>
                        <a:prstGeom prst="ellipse">
                          <a:avLst/>
                        </a:prstGeom>
                        <a:solidFill>
                          <a:srgbClr val="FFFFFF"/>
                        </a:solidFill>
                        <a:ln w="9525">
                          <a:solidFill>
                            <a:srgbClr val="000000"/>
                          </a:solidFill>
                          <a:round/>
                          <a:headEnd/>
                          <a:tailEnd/>
                        </a:ln>
                      </wps:spPr>
                      <wps:txbx>
                        <w:txbxContent>
                          <w:p w:rsidR="00B9097B" w:rsidRDefault="00B9097B" w:rsidP="005B1197">
                            <w:r>
                              <w:t xml:space="preserve">   Quantity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101" o:spid="_x0000_s1054" style="position:absolute;margin-left:431.55pt;margin-top:6.75pt;width:91.75pt;height:26.85pt;z-index:25152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">
                <v:textbox>
                  <w:txbxContent>
                    <w:p w:rsidR="00631DD4" w:rsidRDefault="00631DD4" w:rsidP="005B1197">
                      <w:r>
                        <w:t xml:space="preserve">   Quantity</w:t>
                      </w:r>
                    </w:p>
                  </w:txbxContent>
                </v:textbox>
              </v:oval>
            </w:pict>
          </mc:Fallback>
        </mc:AlternateContent>
      </w:r>
    </w:p>
    <w:p w:rsidR="005B1197" w:rsidRDefault="005B1197" w:rsidP="005B1197">
      <w:pPr>
        <w:pStyle w:val="BodyText"/>
        <w:spacing w:before="4"/>
        <w:rPr>
          <w:sz w:val="36"/>
          <w:szCs w:val="36"/>
        </w:rPr>
      </w:pPr>
    </w:p>
    <w:p w:rsidR="005B1197" w:rsidRDefault="005B1197" w:rsidP="005B1197">
      <w:pPr>
        <w:pStyle w:val="BodyText"/>
        <w:spacing w:before="4"/>
        <w:rPr>
          <w:sz w:val="36"/>
          <w:szCs w:val="36"/>
        </w:rPr>
      </w:pPr>
    </w:p>
    <w:p w:rsidR="005B1197" w:rsidRPr="005B1197" w:rsidRDefault="005B1197">
      <w:pPr>
        <w:pStyle w:val="BodyText"/>
        <w:spacing w:before="4"/>
        <w:rPr>
          <w:sz w:val="28"/>
          <w:szCs w:val="28"/>
        </w:rPr>
      </w:pPr>
    </w:p>
    <w:p w:rsidR="008A3C4A" w:rsidRDefault="00D747B7">
      <w:pPr>
        <w:pStyle w:val="BodyText"/>
        <w:spacing w:before="4"/>
      </w:pPr>
      <w:r>
        <w:rPr>
          <w:sz w:val="32"/>
          <w:szCs w:val="32"/>
        </w:rPr>
        <w:br w:type="page"/>
      </w:r>
    </w:p>
    <w:p w:rsidR="008A3C4A" w:rsidRDefault="008A3C4A">
      <w:pPr>
        <w:pStyle w:val="BodyText"/>
        <w:spacing w:before="4"/>
      </w:pPr>
    </w:p>
    <w:p w:rsidR="008A3C4A" w:rsidRPr="00E16D88" w:rsidRDefault="00D747B7">
      <w:pPr>
        <w:pStyle w:val="BodyText"/>
        <w:spacing w:before="73" w:line="237" w:lineRule="auto"/>
        <w:ind w:right="920"/>
        <w:jc w:val="both"/>
        <w:rPr>
          <w:sz w:val="36"/>
          <w:szCs w:val="36"/>
        </w:rPr>
      </w:pPr>
      <w:r w:rsidRPr="00E16D88">
        <w:rPr>
          <w:b/>
          <w:sz w:val="36"/>
          <w:szCs w:val="36"/>
        </w:rPr>
        <w:t>Class Diagram</w:t>
      </w:r>
    </w:p>
    <w:p w:rsidR="008A3C4A" w:rsidRPr="00E16D88" w:rsidRDefault="00D747B7" w:rsidP="00E16D88">
      <w:pPr>
        <w:pStyle w:val="BodyText"/>
        <w:numPr>
          <w:ilvl w:val="0"/>
          <w:numId w:val="35"/>
        </w:numPr>
        <w:spacing w:before="199" w:line="259" w:lineRule="auto"/>
        <w:ind w:right="900"/>
        <w:rPr>
          <w:sz w:val="28"/>
          <w:szCs w:val="28"/>
        </w:rPr>
      </w:pPr>
      <w:r w:rsidRPr="00E16D88">
        <w:rPr>
          <w:sz w:val="28"/>
          <w:szCs w:val="28"/>
        </w:rPr>
        <w:t>It is a model which is used to show the classes constituting a system and their interrelationship. It is based on UML. Only the important attributes and methods are shown in Class diagrams. In the initial period of analysis, the important attributes of the classes, which must be captured and the functionalities provided by the class may not be very clear. As the analysis progresses, the attributes and methods may be added. If more focus is on interrelationships of classes, then the attributes and methods may not be shown in the class diagram.</w:t>
      </w:r>
    </w:p>
    <w:p w:rsidR="008A3C4A" w:rsidRPr="00E16D88" w:rsidRDefault="00D747B7" w:rsidP="00E16D88">
      <w:pPr>
        <w:pStyle w:val="BodyText"/>
        <w:numPr>
          <w:ilvl w:val="0"/>
          <w:numId w:val="35"/>
        </w:numPr>
        <w:spacing w:before="161" w:line="259" w:lineRule="auto"/>
        <w:ind w:right="814"/>
        <w:rPr>
          <w:sz w:val="28"/>
          <w:szCs w:val="28"/>
        </w:rPr>
      </w:pPr>
      <w:r w:rsidRPr="00E16D88">
        <w:rPr>
          <w:sz w:val="28"/>
          <w:szCs w:val="28"/>
        </w:rPr>
        <w:t>The class diagram is used to identify and classify the objects which constitute a system. It also includes the important attributes of the objects which must be captured.</w:t>
      </w:r>
    </w:p>
    <w:p w:rsidR="00E16D88" w:rsidRDefault="00E16D88">
      <w:pPr>
        <w:pStyle w:val="BodyText"/>
        <w:spacing w:before="4"/>
        <w:rPr>
          <w:b/>
          <w:iCs/>
        </w:rPr>
      </w:pPr>
    </w:p>
    <w:p w:rsidR="008A3C4A" w:rsidRPr="00E16D88" w:rsidRDefault="00E16D88">
      <w:pPr>
        <w:pStyle w:val="BodyText"/>
        <w:spacing w:before="4"/>
        <w:rPr>
          <w:b/>
          <w:iCs/>
        </w:rPr>
      </w:pPr>
      <w:r>
        <w:rPr>
          <w:b/>
          <w:iCs/>
        </w:rPr>
        <w:t>Notation:</w:t>
      </w:r>
      <w:r w:rsidR="00D747B7" w:rsidRPr="00E16D88">
        <w:rPr>
          <w:b/>
          <w:iCs/>
        </w:rPr>
        <w:t xml:space="preserve">      </w:t>
      </w:r>
    </w:p>
    <w:p w:rsidR="008A3C4A" w:rsidRDefault="00D747B7">
      <w:pPr>
        <w:pStyle w:val="BodyText"/>
        <w:spacing w:before="4"/>
      </w:pPr>
      <w:r>
        <w:rPr>
          <w:noProof/>
          <w:lang w:val="en-IN" w:eastAsia="en-IN" w:bidi="mr-IN"/>
        </w:rPr>
        <w:drawing>
          <wp:inline distT="0" distB="0" distL="0" distR="0">
            <wp:extent cx="4878196" cy="3897376"/>
            <wp:effectExtent l="0" t="0" r="0" b="0"/>
            <wp:docPr id="1032" name="Image1" descr="https://documents.app.lucidchart.com/documents/ecac49fb-97ee-4f30-9a58-a45ecebaa2de/pages/0_0?a=1945&amp;x=285&amp;y=181&amp;w=770&amp;h=418&amp;store=1&amp;accept=image%2F*&amp;auth=LCA%20790eaad39eeef31248c561ba6c3ec69ce12cfecc-ts%3D15893557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20" cstate="print"/>
                    <a:srcRect/>
                    <a:stretch/>
                  </pic:blipFill>
                  <pic:spPr>
                    <a:xfrm>
                      <a:off x="0" y="0"/>
                      <a:ext cx="4878196" cy="3897376"/>
                    </a:xfrm>
                    <a:prstGeom prst="rect">
                      <a:avLst/>
                    </a:prstGeom>
                    <a:ln>
                      <a:noFill/>
                    </a:ln>
                  </pic:spPr>
                </pic:pic>
              </a:graphicData>
            </a:graphic>
          </wp:inline>
        </w:drawing>
      </w:r>
    </w:p>
    <w:p w:rsidR="002F2CC4" w:rsidRDefault="002F2CC4">
      <w:pPr>
        <w:pStyle w:val="BodyText"/>
        <w:spacing w:before="4"/>
      </w:pPr>
    </w:p>
    <w:p w:rsidR="002F2CC4" w:rsidRDefault="002F2CC4">
      <w:pPr>
        <w:pStyle w:val="BodyText"/>
        <w:spacing w:before="4"/>
      </w:pPr>
    </w:p>
    <w:p w:rsidR="002F2CC4" w:rsidRDefault="002F2CC4">
      <w:pPr>
        <w:pStyle w:val="BodyText"/>
        <w:spacing w:before="4"/>
      </w:pPr>
    </w:p>
    <w:p w:rsidR="002F2CC4" w:rsidRDefault="002F2CC4" w:rsidP="002F2CC4">
      <w:pPr>
        <w:pStyle w:val="BodyText"/>
        <w:spacing w:before="73" w:line="232" w:lineRule="auto"/>
        <w:ind w:right="920"/>
        <w:jc w:val="both"/>
        <w:rPr>
          <w:sz w:val="36"/>
          <w:szCs w:val="36"/>
        </w:rPr>
      </w:pPr>
    </w:p>
    <w:p w:rsidR="002F2CC4" w:rsidRDefault="002F2CC4" w:rsidP="002F2CC4">
      <w:pPr>
        <w:pStyle w:val="BodyText"/>
        <w:spacing w:before="4"/>
        <w:rPr>
          <w:sz w:val="17"/>
        </w:rPr>
      </w:pPr>
    </w:p>
    <w:p w:rsidR="002F2CC4" w:rsidRDefault="002F2CC4" w:rsidP="002F2CC4">
      <w:pPr>
        <w:pStyle w:val="BodyText"/>
        <w:spacing w:before="4"/>
        <w:rPr>
          <w:sz w:val="17"/>
        </w:rPr>
      </w:pPr>
      <w:r>
        <w:rPr>
          <w:noProof/>
          <w:lang w:val="en-IN" w:eastAsia="en-IN" w:bidi="mr-IN"/>
        </w:rPr>
        <mc:AlternateContent>
          <mc:Choice Requires="wps">
            <w:drawing>
              <wp:anchor distT="0" distB="0" distL="114300" distR="114300" simplePos="0" relativeHeight="251564544" behindDoc="0" locked="0" layoutInCell="1" allowOverlap="1" wp14:anchorId="0C14C77B" wp14:editId="14356A64">
                <wp:simplePos x="0" y="0"/>
                <wp:positionH relativeFrom="column">
                  <wp:posOffset>3743325</wp:posOffset>
                </wp:positionH>
                <wp:positionV relativeFrom="paragraph">
                  <wp:posOffset>28575</wp:posOffset>
                </wp:positionV>
                <wp:extent cx="2152650" cy="1549400"/>
                <wp:effectExtent l="9525" t="9525" r="9525" b="12700"/>
                <wp:wrapNone/>
                <wp:docPr id="1063" name="Rectangle 10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650" cy="1549400"/>
                        </a:xfrm>
                        <a:prstGeom prst="rect">
                          <a:avLst/>
                        </a:prstGeom>
                        <a:solidFill>
                          <a:srgbClr val="FFFFFF"/>
                        </a:solidFill>
                        <a:ln w="9525">
                          <a:solidFill>
                            <a:srgbClr val="000000"/>
                          </a:solidFill>
                          <a:miter lim="800000"/>
                          <a:headEnd/>
                          <a:tailEnd/>
                        </a:ln>
                      </wps:spPr>
                      <wps:txbx>
                        <w:txbxContent>
                          <w:p w:rsidR="00B9097B" w:rsidRDefault="00B9097B" w:rsidP="002F2CC4">
                            <w:r>
                              <w:t xml:space="preserve">                  NGO</w:t>
                            </w:r>
                          </w:p>
                          <w:p w:rsidR="00B9097B" w:rsidRDefault="00B9097B" w:rsidP="002F2CC4"/>
                          <w:p w:rsidR="00B9097B" w:rsidRDefault="00B9097B" w:rsidP="002F2CC4">
                            <w:r>
                              <w:t>Email: String</w:t>
                            </w:r>
                          </w:p>
                          <w:p w:rsidR="00B9097B" w:rsidRDefault="00B9097B" w:rsidP="002F2CC4">
                            <w:r>
                              <w:t>Pass: String</w:t>
                            </w:r>
                          </w:p>
                          <w:p w:rsidR="00B9097B" w:rsidRDefault="00B9097B" w:rsidP="002F2CC4"/>
                          <w:p w:rsidR="00B9097B" w:rsidRDefault="00B9097B" w:rsidP="002F2CC4">
                            <w:r>
                              <w:t>getRequest ()</w:t>
                            </w:r>
                          </w:p>
                          <w:p w:rsidR="00B9097B" w:rsidRDefault="00B9097B" w:rsidP="002F2CC4">
                            <w:r>
                              <w:t>assignVol ()</w:t>
                            </w:r>
                          </w:p>
                          <w:p w:rsidR="00B9097B" w:rsidRDefault="00B9097B" w:rsidP="002F2CC4">
                            <w:r>
                              <w:t>getDonation ()</w:t>
                            </w:r>
                          </w:p>
                          <w:p w:rsidR="00B9097B" w:rsidRDefault="00B9097B" w:rsidP="002F2CC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63" o:spid="_x0000_s1055" style="position:absolute;margin-left:294.75pt;margin-top:2.25pt;width:169.5pt;height:122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">
                <v:textbox>
                  <w:txbxContent>
                    <w:p w:rsidR="00631DD4" w:rsidRDefault="00631DD4" w:rsidP="002F2CC4">
                      <w:r>
                        <w:t xml:space="preserve">                  NGO</w:t>
                      </w:r>
                    </w:p>
                    <w:p w:rsidR="00631DD4" w:rsidRDefault="00631DD4" w:rsidP="002F2CC4"/>
                    <w:p w:rsidR="00631DD4" w:rsidRDefault="00631DD4" w:rsidP="002F2CC4">
                      <w:r>
                        <w:t>Email: String</w:t>
                      </w:r>
                    </w:p>
                    <w:p w:rsidR="00631DD4" w:rsidRDefault="00631DD4" w:rsidP="002F2CC4">
                      <w:r>
                        <w:t>Pass: String</w:t>
                      </w:r>
                    </w:p>
                    <w:p w:rsidR="00631DD4" w:rsidRDefault="00631DD4" w:rsidP="002F2CC4"/>
                    <w:p w:rsidR="00631DD4" w:rsidRDefault="00631DD4" w:rsidP="002F2CC4">
                      <w:r>
                        <w:t>getRequest ()</w:t>
                      </w:r>
                    </w:p>
                    <w:p w:rsidR="00631DD4" w:rsidRDefault="00631DD4" w:rsidP="002F2CC4">
                      <w:r>
                        <w:t>assignVol ()</w:t>
                      </w:r>
                    </w:p>
                    <w:p w:rsidR="00631DD4" w:rsidRDefault="00631DD4" w:rsidP="002F2CC4">
                      <w:r>
                        <w:t>getDonation ()</w:t>
                      </w:r>
                    </w:p>
                    <w:p w:rsidR="00631DD4" w:rsidRDefault="00631DD4" w:rsidP="002F2CC4"/>
                  </w:txbxContent>
                </v:textbox>
              </v:rect>
            </w:pict>
          </mc:Fallback>
        </mc:AlternateContent>
      </w:r>
      <w:r>
        <w:rPr>
          <w:noProof/>
          <w:lang w:val="en-IN" w:eastAsia="en-IN" w:bidi="mr-IN"/>
        </w:rPr>
        <mc:AlternateContent>
          <mc:Choice Requires="wps">
            <w:drawing>
              <wp:anchor distT="0" distB="0" distL="114300" distR="114300" simplePos="0" relativeHeight="251568640" behindDoc="0" locked="0" layoutInCell="1" allowOverlap="1" wp14:anchorId="6CB61490" wp14:editId="203FD452">
                <wp:simplePos x="0" y="0"/>
                <wp:positionH relativeFrom="column">
                  <wp:posOffset>3743325</wp:posOffset>
                </wp:positionH>
                <wp:positionV relativeFrom="paragraph">
                  <wp:posOffset>299085</wp:posOffset>
                </wp:positionV>
                <wp:extent cx="2152650" cy="0"/>
                <wp:effectExtent l="9525" t="13335" r="9525" b="5715"/>
                <wp:wrapNone/>
                <wp:docPr id="1057" name="Straight Arrow Connector 10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2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386D6CB" id="_x0000_t32" coordsize="21600,21600" o:spt="32" o:oned="t" path="m,l21600,21600e" filled="f">
                <v:path arrowok="t" fillok="f" o:connecttype="none"/>
                <o:lock v:ext="edit" shapetype="t"/>
              </v:shapetype>
              <v:shape id="Straight Arrow Connector 1057" o:spid="_x0000_s1026" type="#_x0000_t32" style="position:absolute;margin-left:294.75pt;margin-top:23.55pt;width:169.5pt;height: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"/>
            </w:pict>
          </mc:Fallback>
        </mc:AlternateContent>
      </w:r>
      <w:r>
        <w:rPr>
          <w:noProof/>
          <w:lang w:val="en-IN" w:eastAsia="en-IN" w:bidi="mr-IN"/>
        </w:rPr>
        <mc:AlternateContent>
          <mc:Choice Requires="wps">
            <w:drawing>
              <wp:anchor distT="0" distB="0" distL="114300" distR="114300" simplePos="0" relativeHeight="251575808" behindDoc="0" locked="0" layoutInCell="1" allowOverlap="1" wp14:anchorId="31707433" wp14:editId="4226A0B8">
                <wp:simplePos x="0" y="0"/>
                <wp:positionH relativeFrom="column">
                  <wp:posOffset>3743325</wp:posOffset>
                </wp:positionH>
                <wp:positionV relativeFrom="paragraph">
                  <wp:posOffset>763905</wp:posOffset>
                </wp:positionV>
                <wp:extent cx="2152650" cy="0"/>
                <wp:effectExtent l="9525" t="11430" r="9525" b="7620"/>
                <wp:wrapNone/>
                <wp:docPr id="1042" name="Straight Arrow Connector 10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2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E71A47D" id="Straight Arrow Connector 1042" o:spid="_x0000_s1026" type="#_x0000_t32" style="position:absolute;margin-left:294.75pt;margin-top:60.15pt;width:169.5pt;height: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"/>
            </w:pict>
          </mc:Fallback>
        </mc:AlternateContent>
      </w:r>
    </w:p>
    <w:p w:rsidR="002F2CC4" w:rsidRDefault="002F2CC4" w:rsidP="002F2CC4">
      <w:pPr>
        <w:pStyle w:val="BodyText"/>
        <w:spacing w:before="4"/>
        <w:rPr>
          <w:sz w:val="17"/>
        </w:rPr>
      </w:pPr>
    </w:p>
    <w:p w:rsidR="002F2CC4" w:rsidRDefault="002F2CC4" w:rsidP="002F2CC4">
      <w:pPr>
        <w:pStyle w:val="BodyText"/>
        <w:spacing w:before="4"/>
        <w:rPr>
          <w:sz w:val="36"/>
          <w:szCs w:val="36"/>
        </w:rPr>
      </w:pPr>
    </w:p>
    <w:p w:rsidR="002F2CC4" w:rsidRDefault="00A10AAA" w:rsidP="002F2CC4">
      <w:pPr>
        <w:pStyle w:val="BodyText"/>
        <w:spacing w:before="4"/>
        <w:rPr>
          <w:sz w:val="36"/>
          <w:szCs w:val="36"/>
        </w:rPr>
      </w:pPr>
      <w:r>
        <w:rPr>
          <w:noProof/>
          <w:lang w:val="en-IN" w:eastAsia="en-IN" w:bidi="mr-IN"/>
        </w:rPr>
        <mc:AlternateContent>
          <mc:Choice Requires="wps">
            <w:drawing>
              <wp:anchor distT="0" distB="0" distL="114300" distR="114300" simplePos="0" relativeHeight="251569664" behindDoc="0" locked="0" layoutInCell="1" allowOverlap="1" wp14:anchorId="4F4ADDA4" wp14:editId="0625BD77">
                <wp:simplePos x="0" y="0"/>
                <wp:positionH relativeFrom="column">
                  <wp:posOffset>2010300</wp:posOffset>
                </wp:positionH>
                <wp:positionV relativeFrom="paragraph">
                  <wp:posOffset>41305</wp:posOffset>
                </wp:positionV>
                <wp:extent cx="1753010" cy="1072800"/>
                <wp:effectExtent l="0" t="38100" r="57150" b="32385"/>
                <wp:wrapNone/>
                <wp:docPr id="1049" name="Straight Arrow Connector 10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3010" cy="1072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306BDBC" id="Straight Arrow Connector 1049" o:spid="_x0000_s1026" type="#_x0000_t32" style="position:absolute;margin-left:158.3pt;margin-top:3.25pt;width:138.05pt;height:84.45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">
                <v:stroke endarrow="block"/>
              </v:shape>
            </w:pict>
          </mc:Fallback>
        </mc:AlternateContent>
      </w:r>
    </w:p>
    <w:p w:rsidR="002F2CC4" w:rsidRDefault="002F2CC4" w:rsidP="002F2CC4">
      <w:pPr>
        <w:pStyle w:val="BodyText"/>
        <w:spacing w:before="4"/>
        <w:rPr>
          <w:sz w:val="36"/>
          <w:szCs w:val="36"/>
        </w:rPr>
      </w:pPr>
    </w:p>
    <w:p w:rsidR="002F2CC4" w:rsidRDefault="002F2CC4" w:rsidP="002F2CC4">
      <w:pPr>
        <w:pStyle w:val="BodyText"/>
        <w:spacing w:before="4"/>
        <w:rPr>
          <w:sz w:val="17"/>
        </w:rPr>
      </w:pPr>
    </w:p>
    <w:p w:rsidR="002F2CC4" w:rsidRDefault="002F2CC4" w:rsidP="002F2CC4">
      <w:pPr>
        <w:pStyle w:val="BodyText"/>
        <w:spacing w:before="4"/>
        <w:rPr>
          <w:sz w:val="17"/>
        </w:rPr>
      </w:pPr>
    </w:p>
    <w:p w:rsidR="002F2CC4" w:rsidRDefault="002F2CC4" w:rsidP="002F2CC4">
      <w:pPr>
        <w:pStyle w:val="BodyText"/>
        <w:spacing w:before="4"/>
        <w:rPr>
          <w:sz w:val="17"/>
        </w:rPr>
      </w:pPr>
    </w:p>
    <w:p w:rsidR="002F2CC4" w:rsidRDefault="002F2CC4" w:rsidP="002F2CC4">
      <w:pPr>
        <w:pStyle w:val="BodyText"/>
        <w:spacing w:before="4"/>
        <w:rPr>
          <w:sz w:val="17"/>
        </w:rPr>
      </w:pPr>
    </w:p>
    <w:p w:rsidR="002F2CC4" w:rsidRDefault="002F2CC4" w:rsidP="002F2CC4">
      <w:pPr>
        <w:pStyle w:val="BodyText"/>
        <w:spacing w:before="4"/>
        <w:rPr>
          <w:sz w:val="17"/>
        </w:rPr>
      </w:pPr>
      <w:r>
        <w:rPr>
          <w:noProof/>
          <w:lang w:val="en-IN" w:eastAsia="en-IN" w:bidi="mr-IN"/>
        </w:rPr>
        <mc:AlternateContent>
          <mc:Choice Requires="wps">
            <w:drawing>
              <wp:anchor distT="0" distB="0" distL="114300" distR="114300" simplePos="0" relativeHeight="251563520" behindDoc="0" locked="0" layoutInCell="1" allowOverlap="1" wp14:anchorId="70E22C62" wp14:editId="2FCDA79C">
                <wp:simplePos x="0" y="0"/>
                <wp:positionH relativeFrom="margin">
                  <wp:posOffset>201600</wp:posOffset>
                </wp:positionH>
                <wp:positionV relativeFrom="paragraph">
                  <wp:posOffset>73240</wp:posOffset>
                </wp:positionV>
                <wp:extent cx="2047875" cy="1819275"/>
                <wp:effectExtent l="0" t="0" r="28575" b="28575"/>
                <wp:wrapNone/>
                <wp:docPr id="1064" name="Rectangle 10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7875" cy="1819275"/>
                        </a:xfrm>
                        <a:prstGeom prst="rect">
                          <a:avLst/>
                        </a:prstGeom>
                        <a:solidFill>
                          <a:srgbClr val="FFFFFF"/>
                        </a:solidFill>
                        <a:ln w="9525">
                          <a:solidFill>
                            <a:srgbClr val="000000"/>
                          </a:solidFill>
                          <a:miter lim="800000"/>
                          <a:headEnd/>
                          <a:tailEnd/>
                        </a:ln>
                      </wps:spPr>
                      <wps:txbx>
                        <w:txbxContent>
                          <w:p w:rsidR="00B9097B" w:rsidRDefault="00B9097B" w:rsidP="002F2CC4">
                            <w:r>
                              <w:t xml:space="preserve">                Admin</w:t>
                            </w:r>
                          </w:p>
                          <w:p w:rsidR="00B9097B" w:rsidRDefault="00B9097B" w:rsidP="002F2CC4">
                            <w:r>
                              <w:t>EMAIL_id: String</w:t>
                            </w:r>
                          </w:p>
                          <w:p w:rsidR="00B9097B" w:rsidRDefault="00B9097B" w:rsidP="002F2CC4">
                            <w:r>
                              <w:t>Pass: String</w:t>
                            </w:r>
                          </w:p>
                          <w:p w:rsidR="00B9097B" w:rsidRDefault="00B9097B" w:rsidP="002F2CC4"/>
                          <w:p w:rsidR="00B9097B" w:rsidRDefault="00B9097B" w:rsidP="002F2CC4">
                            <w:r>
                              <w:t>login ()</w:t>
                            </w:r>
                          </w:p>
                          <w:p w:rsidR="00B9097B" w:rsidRDefault="00B9097B" w:rsidP="002F2CC4">
                            <w:r>
                              <w:t>logout ()</w:t>
                            </w:r>
                          </w:p>
                          <w:p w:rsidR="00B9097B" w:rsidRDefault="00B9097B" w:rsidP="002F2CC4">
                            <w:r>
                              <w:t>manage ()</w:t>
                            </w:r>
                          </w:p>
                          <w:p w:rsidR="00B9097B" w:rsidRDefault="00B9097B" w:rsidP="002F2CC4">
                            <w:r>
                              <w:t>register ()</w:t>
                            </w:r>
                          </w:p>
                          <w:p w:rsidR="00B9097B" w:rsidRDefault="00B9097B" w:rsidP="002F2CC4">
                            <w:r>
                              <w:t xml:space="preserve">                  </w:t>
                            </w:r>
                          </w:p>
                          <w:p w:rsidR="00B9097B" w:rsidRDefault="00B9097B" w:rsidP="002F2CC4"/>
                          <w:p w:rsidR="00B9097B" w:rsidRDefault="00B9097B" w:rsidP="002F2CC4"/>
                          <w:p w:rsidR="00B9097B" w:rsidRDefault="00B9097B" w:rsidP="002F2CC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64" o:spid="_x0000_s1056" style="position:absolute;margin-left:15.85pt;margin-top:5.75pt;width:161.25pt;height:143.25pt;z-index:25156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">
                <v:textbox>
                  <w:txbxContent>
                    <w:p w:rsidR="00631DD4" w:rsidRDefault="00631DD4" w:rsidP="002F2CC4">
                      <w:r>
                        <w:t xml:space="preserve">                Admin</w:t>
                      </w:r>
                    </w:p>
                    <w:p w:rsidR="00631DD4" w:rsidRDefault="00631DD4" w:rsidP="002F2CC4">
                      <w:r>
                        <w:t>EMAIL_id: String</w:t>
                      </w:r>
                    </w:p>
                    <w:p w:rsidR="00631DD4" w:rsidRDefault="00631DD4" w:rsidP="002F2CC4">
                      <w:r>
                        <w:t>Pass: String</w:t>
                      </w:r>
                    </w:p>
                    <w:p w:rsidR="00631DD4" w:rsidRDefault="00631DD4" w:rsidP="002F2CC4"/>
                    <w:p w:rsidR="00631DD4" w:rsidRDefault="00631DD4" w:rsidP="002F2CC4">
                      <w:r>
                        <w:t>login ()</w:t>
                      </w:r>
                    </w:p>
                    <w:p w:rsidR="00631DD4" w:rsidRDefault="00631DD4" w:rsidP="002F2CC4">
                      <w:r>
                        <w:t>logout ()</w:t>
                      </w:r>
                    </w:p>
                    <w:p w:rsidR="00631DD4" w:rsidRDefault="00631DD4" w:rsidP="002F2CC4">
                      <w:r>
                        <w:t>manage ()</w:t>
                      </w:r>
                    </w:p>
                    <w:p w:rsidR="00631DD4" w:rsidRDefault="00631DD4" w:rsidP="002F2CC4">
                      <w:r>
                        <w:t>register ()</w:t>
                      </w:r>
                    </w:p>
                    <w:p w:rsidR="00631DD4" w:rsidRDefault="00631DD4" w:rsidP="002F2CC4">
                      <w:r>
                        <w:t xml:space="preserve">                  </w:t>
                      </w:r>
                    </w:p>
                    <w:p w:rsidR="00631DD4" w:rsidRDefault="00631DD4" w:rsidP="002F2CC4"/>
                    <w:p w:rsidR="00631DD4" w:rsidRDefault="00631DD4" w:rsidP="002F2CC4"/>
                    <w:p w:rsidR="00631DD4" w:rsidRDefault="00631DD4" w:rsidP="002F2CC4"/>
                  </w:txbxContent>
                </v:textbox>
                <w10:wrap anchorx="margin"/>
              </v:rect>
            </w:pict>
          </mc:Fallback>
        </mc:AlternateContent>
      </w:r>
    </w:p>
    <w:p w:rsidR="002F2CC4" w:rsidRDefault="002F2CC4" w:rsidP="002F2CC4">
      <w:pPr>
        <w:pStyle w:val="BodyText"/>
        <w:spacing w:before="4"/>
        <w:rPr>
          <w:sz w:val="17"/>
        </w:rPr>
      </w:pPr>
    </w:p>
    <w:p w:rsidR="002F2CC4" w:rsidRDefault="00011E12" w:rsidP="002F2CC4">
      <w:pPr>
        <w:pStyle w:val="BodyText"/>
        <w:spacing w:before="4"/>
        <w:rPr>
          <w:sz w:val="17"/>
        </w:rPr>
      </w:pPr>
      <w:r>
        <w:rPr>
          <w:noProof/>
          <w:lang w:val="en-IN" w:eastAsia="en-IN" w:bidi="mr-IN"/>
        </w:rPr>
        <mc:AlternateContent>
          <mc:Choice Requires="wps">
            <w:drawing>
              <wp:anchor distT="0" distB="0" distL="114300" distR="114300" simplePos="0" relativeHeight="251567616" behindDoc="0" locked="0" layoutInCell="1" allowOverlap="1" wp14:anchorId="4A2FBD86" wp14:editId="24868D55">
                <wp:simplePos x="0" y="0"/>
                <wp:positionH relativeFrom="column">
                  <wp:posOffset>227365</wp:posOffset>
                </wp:positionH>
                <wp:positionV relativeFrom="paragraph">
                  <wp:posOffset>14195</wp:posOffset>
                </wp:positionV>
                <wp:extent cx="2047875" cy="0"/>
                <wp:effectExtent l="9525" t="13335" r="9525" b="5715"/>
                <wp:wrapNone/>
                <wp:docPr id="1058" name="Straight Arrow Connector 10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7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212EA49" id="Straight Arrow Connector 1058" o:spid="_x0000_s1026" type="#_x0000_t32" style="position:absolute;margin-left:17.9pt;margin-top:1.1pt;width:161.25pt;height: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"/>
            </w:pict>
          </mc:Fallback>
        </mc:AlternateContent>
      </w:r>
      <w:r>
        <w:rPr>
          <w:noProof/>
          <w:lang w:val="en-IN" w:eastAsia="en-IN" w:bidi="mr-IN"/>
        </w:rPr>
        <mc:AlternateContent>
          <mc:Choice Requires="wps">
            <w:drawing>
              <wp:anchor distT="0" distB="0" distL="114300" distR="114300" simplePos="0" relativeHeight="251566592" behindDoc="0" locked="0" layoutInCell="1" allowOverlap="1" wp14:anchorId="6BC9654F" wp14:editId="28406729">
                <wp:simplePos x="0" y="0"/>
                <wp:positionH relativeFrom="column">
                  <wp:posOffset>3740700</wp:posOffset>
                </wp:positionH>
                <wp:positionV relativeFrom="paragraph">
                  <wp:posOffset>62660</wp:posOffset>
                </wp:positionV>
                <wp:extent cx="2143125" cy="902970"/>
                <wp:effectExtent l="9525" t="9525" r="9525" b="11430"/>
                <wp:wrapNone/>
                <wp:docPr id="1059" name="Rectangle 10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3125" cy="902970"/>
                        </a:xfrm>
                        <a:prstGeom prst="rect">
                          <a:avLst/>
                        </a:prstGeom>
                        <a:solidFill>
                          <a:srgbClr val="FFFFFF"/>
                        </a:solidFill>
                        <a:ln w="9525">
                          <a:solidFill>
                            <a:srgbClr val="000000"/>
                          </a:solidFill>
                          <a:miter lim="800000"/>
                          <a:headEnd/>
                          <a:tailEnd/>
                        </a:ln>
                      </wps:spPr>
                      <wps:txbx>
                        <w:txbxContent>
                          <w:p w:rsidR="00B9097B" w:rsidRDefault="00B9097B" w:rsidP="002F2CC4">
                            <w:pPr>
                              <w:jc w:val="center"/>
                            </w:pPr>
                            <w:r>
                              <w:t>Donor</w:t>
                            </w:r>
                          </w:p>
                          <w:p w:rsidR="00B9097B" w:rsidRPr="002F2CC4" w:rsidRDefault="00B9097B" w:rsidP="002F2CC4">
                            <w:pPr>
                              <w:rPr>
                                <w:sz w:val="20"/>
                                <w:szCs w:val="20"/>
                              </w:rPr>
                            </w:pPr>
                            <w:r w:rsidRPr="002F2CC4">
                              <w:rPr>
                                <w:sz w:val="20"/>
                                <w:szCs w:val="20"/>
                              </w:rPr>
                              <w:t>Email: String</w:t>
                            </w:r>
                          </w:p>
                          <w:p w:rsidR="00B9097B" w:rsidRPr="002F2CC4" w:rsidRDefault="00B9097B" w:rsidP="002F2CC4">
                            <w:pPr>
                              <w:rPr>
                                <w:sz w:val="20"/>
                                <w:szCs w:val="20"/>
                              </w:rPr>
                            </w:pPr>
                            <w:r w:rsidRPr="002F2CC4">
                              <w:rPr>
                                <w:sz w:val="20"/>
                                <w:szCs w:val="20"/>
                              </w:rPr>
                              <w:t>Pass: String</w:t>
                            </w:r>
                          </w:p>
                          <w:p w:rsidR="00B9097B" w:rsidRDefault="00B9097B" w:rsidP="002F2CC4"/>
                          <w:p w:rsidR="00B9097B" w:rsidRDefault="00B9097B" w:rsidP="002F2CC4">
                            <w:r>
                              <w:t>donateMedicine()</w:t>
                            </w:r>
                          </w:p>
                          <w:p w:rsidR="00B9097B" w:rsidRDefault="00B9097B" w:rsidP="002F2CC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9" o:spid="_x0000_s1057" style="position:absolute;margin-left:294.55pt;margin-top:4.95pt;width:168.75pt;height:71.1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">
                <v:textbox>
                  <w:txbxContent>
                    <w:p w:rsidR="00631DD4" w:rsidRDefault="00631DD4" w:rsidP="002F2CC4">
                      <w:pPr>
                        <w:jc w:val="center"/>
                      </w:pPr>
                      <w:r>
                        <w:t>Donor</w:t>
                      </w:r>
                    </w:p>
                    <w:p w:rsidR="00631DD4" w:rsidRPr="002F2CC4" w:rsidRDefault="00631DD4" w:rsidP="002F2CC4">
                      <w:pPr>
                        <w:rPr>
                          <w:sz w:val="20"/>
                          <w:szCs w:val="20"/>
                        </w:rPr>
                      </w:pPr>
                      <w:r w:rsidRPr="002F2CC4">
                        <w:rPr>
                          <w:sz w:val="20"/>
                          <w:szCs w:val="20"/>
                        </w:rPr>
                        <w:t>Email: String</w:t>
                      </w:r>
                    </w:p>
                    <w:p w:rsidR="00631DD4" w:rsidRPr="002F2CC4" w:rsidRDefault="00631DD4" w:rsidP="002F2CC4">
                      <w:pPr>
                        <w:rPr>
                          <w:sz w:val="20"/>
                          <w:szCs w:val="20"/>
                        </w:rPr>
                      </w:pPr>
                      <w:r w:rsidRPr="002F2CC4">
                        <w:rPr>
                          <w:sz w:val="20"/>
                          <w:szCs w:val="20"/>
                        </w:rPr>
                        <w:t>Pass: String</w:t>
                      </w:r>
                    </w:p>
                    <w:p w:rsidR="00631DD4" w:rsidRDefault="00631DD4" w:rsidP="002F2CC4"/>
                    <w:p w:rsidR="00631DD4" w:rsidRDefault="00631DD4" w:rsidP="002F2CC4">
                      <w:r>
                        <w:t>donateMedicine()</w:t>
                      </w:r>
                    </w:p>
                    <w:p w:rsidR="00631DD4" w:rsidRDefault="00631DD4" w:rsidP="002F2CC4"/>
                  </w:txbxContent>
                </v:textbox>
              </v:rect>
            </w:pict>
          </mc:Fallback>
        </mc:AlternateContent>
      </w:r>
    </w:p>
    <w:p w:rsidR="002F2CC4" w:rsidRDefault="002F2CC4" w:rsidP="002F2CC4">
      <w:pPr>
        <w:pStyle w:val="BodyText"/>
        <w:spacing w:before="4"/>
        <w:rPr>
          <w:sz w:val="17"/>
        </w:rPr>
      </w:pPr>
    </w:p>
    <w:p w:rsidR="002F2CC4" w:rsidRDefault="00011E12" w:rsidP="002F2CC4">
      <w:pPr>
        <w:pStyle w:val="BodyText"/>
        <w:spacing w:before="4"/>
        <w:rPr>
          <w:sz w:val="17"/>
        </w:rPr>
      </w:pPr>
      <w:r>
        <w:rPr>
          <w:noProof/>
          <w:sz w:val="17"/>
          <w:lang w:val="en-IN" w:eastAsia="en-IN" w:bidi="mr-IN"/>
        </w:rPr>
        <mc:AlternateContent>
          <mc:Choice Requires="wps">
            <w:drawing>
              <wp:anchor distT="0" distB="0" distL="114300" distR="114300" simplePos="0" relativeHeight="251577856" behindDoc="0" locked="0" layoutInCell="1" allowOverlap="1" wp14:anchorId="49C25341" wp14:editId="3F00C9C4">
                <wp:simplePos x="0" y="0"/>
                <wp:positionH relativeFrom="column">
                  <wp:posOffset>3737310</wp:posOffset>
                </wp:positionH>
                <wp:positionV relativeFrom="paragraph">
                  <wp:posOffset>11010</wp:posOffset>
                </wp:positionV>
                <wp:extent cx="2129155" cy="0"/>
                <wp:effectExtent l="0" t="0" r="23495" b="19050"/>
                <wp:wrapNone/>
                <wp:docPr id="1065" name="Straight Connector 1065"/>
                <wp:cNvGraphicFramePr/>
                <a:graphic xmlns:a="http://schemas.openxmlformats.org/drawingml/2006/main">
                  <a:graphicData uri="http://schemas.microsoft.com/office/word/2010/wordprocessingShape">
                    <wps:wsp>
                      <wps:cNvCnPr/>
                      <wps:spPr>
                        <a:xfrm>
                          <a:off x="0" y="0"/>
                          <a:ext cx="21291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48D464C" id="Straight Connector 1065"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3pt,.85pt" to="461.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" strokecolor="black [3040]"/>
            </w:pict>
          </mc:Fallback>
        </mc:AlternateContent>
      </w:r>
    </w:p>
    <w:p w:rsidR="002F2CC4" w:rsidRDefault="00011E12" w:rsidP="002F2CC4">
      <w:pPr>
        <w:pStyle w:val="BodyText"/>
        <w:spacing w:before="4"/>
        <w:rPr>
          <w:sz w:val="17"/>
        </w:rPr>
      </w:pPr>
      <w:r>
        <w:rPr>
          <w:noProof/>
          <w:lang w:val="en-IN" w:eastAsia="en-IN" w:bidi="mr-IN"/>
        </w:rPr>
        <mc:AlternateContent>
          <mc:Choice Requires="wps">
            <w:drawing>
              <wp:anchor distT="0" distB="0" distL="114300" distR="114300" simplePos="0" relativeHeight="251570688" behindDoc="0" locked="0" layoutInCell="1" allowOverlap="1" wp14:anchorId="2F94C726" wp14:editId="79A8BA64">
                <wp:simplePos x="0" y="0"/>
                <wp:positionH relativeFrom="column">
                  <wp:posOffset>2240700</wp:posOffset>
                </wp:positionH>
                <wp:positionV relativeFrom="paragraph">
                  <wp:posOffset>62620</wp:posOffset>
                </wp:positionV>
                <wp:extent cx="1496685" cy="108000"/>
                <wp:effectExtent l="0" t="57150" r="27940" b="25400"/>
                <wp:wrapNone/>
                <wp:docPr id="1048" name="Straight Arrow Connector 10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96685" cy="108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608880E" id="Straight Arrow Connector 1048" o:spid="_x0000_s1026" type="#_x0000_t32" style="position:absolute;margin-left:176.45pt;margin-top:4.95pt;width:117.85pt;height:8.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">
                <v:stroke endarrow="block"/>
              </v:shape>
            </w:pict>
          </mc:Fallback>
        </mc:AlternateContent>
      </w:r>
      <w:r>
        <w:rPr>
          <w:noProof/>
          <w:lang w:val="en-IN" w:eastAsia="en-IN" w:bidi="mr-IN"/>
        </w:rPr>
        <mc:AlternateContent>
          <mc:Choice Requires="wps">
            <w:drawing>
              <wp:anchor distT="0" distB="0" distL="114300" distR="114300" simplePos="0" relativeHeight="251574784" behindDoc="0" locked="0" layoutInCell="1" allowOverlap="1" wp14:anchorId="6926CF3A" wp14:editId="10E8C8C7">
                <wp:simplePos x="0" y="0"/>
                <wp:positionH relativeFrom="column">
                  <wp:posOffset>216310</wp:posOffset>
                </wp:positionH>
                <wp:positionV relativeFrom="paragraph">
                  <wp:posOffset>76620</wp:posOffset>
                </wp:positionV>
                <wp:extent cx="2047875" cy="0"/>
                <wp:effectExtent l="9525" t="6985" r="9525" b="12065"/>
                <wp:wrapNone/>
                <wp:docPr id="1043" name="Straight Arrow Connector 10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7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70492AC" id="Straight Arrow Connector 1043" o:spid="_x0000_s1026" type="#_x0000_t32" style="position:absolute;margin-left:17.05pt;margin-top:6.05pt;width:161.25pt;height: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"/>
            </w:pict>
          </mc:Fallback>
        </mc:AlternateContent>
      </w:r>
    </w:p>
    <w:p w:rsidR="002F2CC4" w:rsidRDefault="002F2CC4" w:rsidP="002F2CC4">
      <w:pPr>
        <w:pStyle w:val="BodyText"/>
        <w:spacing w:before="4"/>
        <w:rPr>
          <w:sz w:val="17"/>
        </w:rPr>
      </w:pPr>
    </w:p>
    <w:p w:rsidR="002F2CC4" w:rsidRDefault="00011E12" w:rsidP="002F2CC4">
      <w:pPr>
        <w:pStyle w:val="BodyText"/>
        <w:spacing w:before="4"/>
        <w:rPr>
          <w:sz w:val="17"/>
        </w:rPr>
      </w:pPr>
      <w:r>
        <w:rPr>
          <w:noProof/>
          <w:lang w:val="en-IN" w:eastAsia="en-IN" w:bidi="mr-IN"/>
        </w:rPr>
        <mc:AlternateContent>
          <mc:Choice Requires="wps">
            <w:drawing>
              <wp:anchor distT="0" distB="0" distL="114300" distR="114300" simplePos="0" relativeHeight="251576832" behindDoc="0" locked="0" layoutInCell="1" allowOverlap="1" wp14:anchorId="5812ED45" wp14:editId="69254465">
                <wp:simplePos x="0" y="0"/>
                <wp:positionH relativeFrom="column">
                  <wp:posOffset>3726730</wp:posOffset>
                </wp:positionH>
                <wp:positionV relativeFrom="paragraph">
                  <wp:posOffset>38100</wp:posOffset>
                </wp:positionV>
                <wp:extent cx="2143125" cy="0"/>
                <wp:effectExtent l="9525" t="13970" r="9525" b="5080"/>
                <wp:wrapNone/>
                <wp:docPr id="1041" name="Straight Arrow Connector 10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3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A6CAE8E" id="Straight Arrow Connector 1041" o:spid="_x0000_s1026" type="#_x0000_t32" style="position:absolute;margin-left:293.45pt;margin-top:3pt;width:168.75pt;height: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"/>
            </w:pict>
          </mc:Fallback>
        </mc:AlternateContent>
      </w:r>
    </w:p>
    <w:p w:rsidR="002F2CC4" w:rsidRDefault="002F2CC4" w:rsidP="002F2CC4">
      <w:pPr>
        <w:pStyle w:val="BodyText"/>
        <w:spacing w:before="4"/>
        <w:rPr>
          <w:sz w:val="17"/>
        </w:rPr>
      </w:pPr>
    </w:p>
    <w:p w:rsidR="002F2CC4" w:rsidRDefault="002F2CC4" w:rsidP="002F2CC4">
      <w:pPr>
        <w:pStyle w:val="BodyText"/>
        <w:spacing w:before="4"/>
        <w:rPr>
          <w:sz w:val="17"/>
        </w:rPr>
      </w:pPr>
    </w:p>
    <w:p w:rsidR="002F2CC4" w:rsidRDefault="00011E12" w:rsidP="002F2CC4">
      <w:pPr>
        <w:pStyle w:val="BodyText"/>
        <w:spacing w:before="4"/>
        <w:rPr>
          <w:sz w:val="17"/>
        </w:rPr>
      </w:pPr>
      <w:r>
        <w:rPr>
          <w:noProof/>
          <w:lang w:val="en-IN" w:eastAsia="en-IN" w:bidi="mr-IN"/>
        </w:rPr>
        <mc:AlternateContent>
          <mc:Choice Requires="wps">
            <w:drawing>
              <wp:anchor distT="0" distB="0" distL="114300" distR="114300" simplePos="0" relativeHeight="251571712" behindDoc="0" locked="0" layoutInCell="1" allowOverlap="1" wp14:anchorId="55BDD46C" wp14:editId="6E8B0521">
                <wp:simplePos x="0" y="0"/>
                <wp:positionH relativeFrom="column">
                  <wp:posOffset>2258176</wp:posOffset>
                </wp:positionH>
                <wp:positionV relativeFrom="paragraph">
                  <wp:posOffset>5525</wp:posOffset>
                </wp:positionV>
                <wp:extent cx="1480080" cy="1151675"/>
                <wp:effectExtent l="0" t="0" r="82550" b="48895"/>
                <wp:wrapNone/>
                <wp:docPr id="1047" name="Straight Arrow Connector 10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0080" cy="1151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D247CFB" id="Straight Arrow Connector 1047" o:spid="_x0000_s1026" type="#_x0000_t32" style="position:absolute;margin-left:177.8pt;margin-top:.45pt;width:116.55pt;height:90.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">
                <v:stroke endarrow="block"/>
              </v:shape>
            </w:pict>
          </mc:Fallback>
        </mc:AlternateContent>
      </w:r>
    </w:p>
    <w:p w:rsidR="002F2CC4" w:rsidRDefault="002F2CC4" w:rsidP="002F2CC4">
      <w:pPr>
        <w:pStyle w:val="BodyText"/>
        <w:spacing w:before="4"/>
        <w:rPr>
          <w:sz w:val="17"/>
        </w:rPr>
      </w:pPr>
    </w:p>
    <w:p w:rsidR="002F2CC4" w:rsidRDefault="00011E12" w:rsidP="002F2CC4">
      <w:pPr>
        <w:pStyle w:val="BodyText"/>
        <w:spacing w:before="4"/>
        <w:rPr>
          <w:sz w:val="17"/>
        </w:rPr>
      </w:pPr>
      <w:r>
        <w:rPr>
          <w:noProof/>
          <w:lang w:val="en-IN" w:eastAsia="en-IN" w:bidi="mr-IN"/>
        </w:rPr>
        <mc:AlternateContent>
          <mc:Choice Requires="wps">
            <w:drawing>
              <wp:anchor distT="0" distB="0" distL="114300" distR="114300" simplePos="0" relativeHeight="251565568" behindDoc="0" locked="0" layoutInCell="1" allowOverlap="1" wp14:anchorId="5C9B603E" wp14:editId="4FC80CFB">
                <wp:simplePos x="0" y="0"/>
                <wp:positionH relativeFrom="column">
                  <wp:posOffset>3738300</wp:posOffset>
                </wp:positionH>
                <wp:positionV relativeFrom="paragraph">
                  <wp:posOffset>4160</wp:posOffset>
                </wp:positionV>
                <wp:extent cx="2195730" cy="1324800"/>
                <wp:effectExtent l="0" t="0" r="14605" b="27940"/>
                <wp:wrapNone/>
                <wp:docPr id="1062" name="Rectangle 10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5730" cy="1324800"/>
                        </a:xfrm>
                        <a:prstGeom prst="rect">
                          <a:avLst/>
                        </a:prstGeom>
                        <a:solidFill>
                          <a:srgbClr val="FFFFFF"/>
                        </a:solidFill>
                        <a:ln w="9525">
                          <a:solidFill>
                            <a:srgbClr val="000000"/>
                          </a:solidFill>
                          <a:miter lim="800000"/>
                          <a:headEnd/>
                          <a:tailEnd/>
                        </a:ln>
                      </wps:spPr>
                      <wps:txbx>
                        <w:txbxContent>
                          <w:p w:rsidR="00B9097B" w:rsidRDefault="00B9097B" w:rsidP="002F2CC4">
                            <w:r>
                              <w:t xml:space="preserve">                      Recipient </w:t>
                            </w:r>
                          </w:p>
                          <w:p w:rsidR="00B9097B" w:rsidRDefault="00B9097B" w:rsidP="002F2CC4">
                            <w:r>
                              <w:t>Email: String</w:t>
                            </w:r>
                          </w:p>
                          <w:p w:rsidR="00B9097B" w:rsidRDefault="00B9097B" w:rsidP="002F2CC4">
                            <w:r>
                              <w:t>Pass: String</w:t>
                            </w:r>
                          </w:p>
                          <w:p w:rsidR="00B9097B" w:rsidRDefault="00B9097B" w:rsidP="002F2CC4"/>
                          <w:p w:rsidR="00B9097B" w:rsidRDefault="00B9097B" w:rsidP="002F2CC4">
                            <w:r>
                              <w:t>RequestMedicine()</w:t>
                            </w:r>
                          </w:p>
                          <w:p w:rsidR="00B9097B" w:rsidRDefault="00B9097B" w:rsidP="002F2CC4">
                            <w:r>
                              <w:t>getMedicine()</w:t>
                            </w:r>
                          </w:p>
                          <w:p w:rsidR="00B9097B" w:rsidRDefault="00B9097B" w:rsidP="002F2CC4"/>
                          <w:p w:rsidR="00B9097B" w:rsidRDefault="00B9097B" w:rsidP="002F2CC4"/>
                          <w:p w:rsidR="00B9097B" w:rsidRDefault="00B9097B" w:rsidP="002F2CC4"/>
                          <w:p w:rsidR="00B9097B" w:rsidRDefault="00B9097B" w:rsidP="002F2CC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62" o:spid="_x0000_s1058" style="position:absolute;margin-left:294.35pt;margin-top:.35pt;width:172.9pt;height:104.3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">
                <v:textbox>
                  <w:txbxContent>
                    <w:p w:rsidR="00631DD4" w:rsidRDefault="00631DD4" w:rsidP="002F2CC4">
                      <w:r>
                        <w:t xml:space="preserve">                      Recipient </w:t>
                      </w:r>
                    </w:p>
                    <w:p w:rsidR="00631DD4" w:rsidRDefault="00631DD4" w:rsidP="002F2CC4">
                      <w:r>
                        <w:t>Email: String</w:t>
                      </w:r>
                    </w:p>
                    <w:p w:rsidR="00631DD4" w:rsidRDefault="00631DD4" w:rsidP="002F2CC4">
                      <w:r>
                        <w:t>Pass: String</w:t>
                      </w:r>
                    </w:p>
                    <w:p w:rsidR="00631DD4" w:rsidRDefault="00631DD4" w:rsidP="002F2CC4"/>
                    <w:p w:rsidR="00631DD4" w:rsidRDefault="00631DD4" w:rsidP="002F2CC4">
                      <w:r>
                        <w:t>RequestMedicine()</w:t>
                      </w:r>
                    </w:p>
                    <w:p w:rsidR="00631DD4" w:rsidRDefault="00631DD4" w:rsidP="002F2CC4">
                      <w:r>
                        <w:t>getMedicine()</w:t>
                      </w:r>
                    </w:p>
                    <w:p w:rsidR="00631DD4" w:rsidRDefault="00631DD4" w:rsidP="002F2CC4"/>
                    <w:p w:rsidR="00631DD4" w:rsidRDefault="00631DD4" w:rsidP="002F2CC4"/>
                    <w:p w:rsidR="00631DD4" w:rsidRDefault="00631DD4" w:rsidP="002F2CC4"/>
                    <w:p w:rsidR="00631DD4" w:rsidRDefault="00631DD4" w:rsidP="002F2CC4"/>
                  </w:txbxContent>
                </v:textbox>
              </v:rect>
            </w:pict>
          </mc:Fallback>
        </mc:AlternateContent>
      </w:r>
    </w:p>
    <w:p w:rsidR="002F2CC4" w:rsidRDefault="00034BC7" w:rsidP="002F2CC4">
      <w:pPr>
        <w:pStyle w:val="BodyText"/>
        <w:spacing w:before="4"/>
        <w:rPr>
          <w:sz w:val="17"/>
        </w:rPr>
      </w:pPr>
      <w:r>
        <w:rPr>
          <w:noProof/>
          <w:sz w:val="17"/>
          <w:lang w:val="en-IN" w:eastAsia="en-IN" w:bidi="mr-IN"/>
        </w:rPr>
        <mc:AlternateContent>
          <mc:Choice Requires="wps">
            <w:drawing>
              <wp:anchor distT="0" distB="0" distL="114300" distR="114300" simplePos="0" relativeHeight="251578880" behindDoc="0" locked="0" layoutInCell="1" allowOverlap="1" wp14:anchorId="5A902A8D" wp14:editId="67BD424E">
                <wp:simplePos x="0" y="0"/>
                <wp:positionH relativeFrom="column">
                  <wp:posOffset>3752215</wp:posOffset>
                </wp:positionH>
                <wp:positionV relativeFrom="paragraph">
                  <wp:posOffset>78535</wp:posOffset>
                </wp:positionV>
                <wp:extent cx="2188800" cy="7200"/>
                <wp:effectExtent l="0" t="0" r="21590" b="31115"/>
                <wp:wrapNone/>
                <wp:docPr id="1066" name="Straight Connector 1066"/>
                <wp:cNvGraphicFramePr/>
                <a:graphic xmlns:a="http://schemas.openxmlformats.org/drawingml/2006/main">
                  <a:graphicData uri="http://schemas.microsoft.com/office/word/2010/wordprocessingShape">
                    <wps:wsp>
                      <wps:cNvCnPr/>
                      <wps:spPr>
                        <a:xfrm>
                          <a:off x="0" y="0"/>
                          <a:ext cx="2188800" cy="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AB8FAD8" id="Straight Connector 1066"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5pt,6.2pt" to="467.8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" strokecolor="black [3040]"/>
            </w:pict>
          </mc:Fallback>
        </mc:AlternateContent>
      </w:r>
    </w:p>
    <w:p w:rsidR="002F2CC4" w:rsidRDefault="00011E12" w:rsidP="002F2CC4">
      <w:pPr>
        <w:pStyle w:val="BodyText"/>
        <w:spacing w:before="4"/>
        <w:rPr>
          <w:sz w:val="17"/>
        </w:rPr>
      </w:pPr>
      <w:r>
        <w:rPr>
          <w:noProof/>
          <w:lang w:val="en-IN" w:eastAsia="en-IN" w:bidi="mr-IN"/>
        </w:rPr>
        <mc:AlternateContent>
          <mc:Choice Requires="wps">
            <w:drawing>
              <wp:anchor distT="0" distB="0" distL="114300" distR="114300" simplePos="0" relativeHeight="251573760" behindDoc="0" locked="0" layoutInCell="1" allowOverlap="1" wp14:anchorId="06108181" wp14:editId="4244D53B">
                <wp:simplePos x="0" y="0"/>
                <wp:positionH relativeFrom="column">
                  <wp:posOffset>2111100</wp:posOffset>
                </wp:positionH>
                <wp:positionV relativeFrom="paragraph">
                  <wp:posOffset>117995</wp:posOffset>
                </wp:positionV>
                <wp:extent cx="1569600" cy="2152800"/>
                <wp:effectExtent l="0" t="0" r="69215" b="57150"/>
                <wp:wrapNone/>
                <wp:docPr id="1045" name="Straight Arrow Connector 10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9600" cy="2152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02BD295" id="Straight Arrow Connector 1045" o:spid="_x0000_s1026" type="#_x0000_t32" style="position:absolute;margin-left:166.25pt;margin-top:9.3pt;width:123.6pt;height:169.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">
                <v:stroke endarrow="block"/>
              </v:shape>
            </w:pict>
          </mc:Fallback>
        </mc:AlternateContent>
      </w:r>
    </w:p>
    <w:p w:rsidR="002F2CC4" w:rsidRDefault="002F2CC4" w:rsidP="002F2CC4">
      <w:pPr>
        <w:pStyle w:val="BodyText"/>
        <w:spacing w:before="4"/>
        <w:rPr>
          <w:sz w:val="17"/>
        </w:rPr>
      </w:pPr>
    </w:p>
    <w:p w:rsidR="002F2CC4" w:rsidRDefault="00011E12" w:rsidP="002F2CC4">
      <w:pPr>
        <w:pStyle w:val="BodyText"/>
        <w:spacing w:before="4"/>
        <w:rPr>
          <w:sz w:val="17"/>
        </w:rPr>
      </w:pPr>
      <w:r>
        <w:rPr>
          <w:noProof/>
          <w:sz w:val="17"/>
          <w:lang w:val="en-IN" w:eastAsia="en-IN" w:bidi="mr-IN"/>
        </w:rPr>
        <mc:AlternateContent>
          <mc:Choice Requires="wps">
            <w:drawing>
              <wp:anchor distT="0" distB="0" distL="114300" distR="114300" simplePos="0" relativeHeight="251773440" behindDoc="0" locked="0" layoutInCell="1" allowOverlap="1" wp14:anchorId="42A9ED02" wp14:editId="0BF62F03">
                <wp:simplePos x="0" y="0"/>
                <wp:positionH relativeFrom="column">
                  <wp:posOffset>3741709</wp:posOffset>
                </wp:positionH>
                <wp:positionV relativeFrom="paragraph">
                  <wp:posOffset>109430</wp:posOffset>
                </wp:positionV>
                <wp:extent cx="2191785" cy="14400"/>
                <wp:effectExtent l="0" t="0" r="37465" b="24130"/>
                <wp:wrapNone/>
                <wp:docPr id="4256" name="Straight Connector 4256"/>
                <wp:cNvGraphicFramePr/>
                <a:graphic xmlns:a="http://schemas.openxmlformats.org/drawingml/2006/main">
                  <a:graphicData uri="http://schemas.microsoft.com/office/word/2010/wordprocessingShape">
                    <wps:wsp>
                      <wps:cNvCnPr/>
                      <wps:spPr>
                        <a:xfrm>
                          <a:off x="0" y="0"/>
                          <a:ext cx="2191785" cy="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5ECD2F6" id="Straight Connector 4256" o:spid="_x0000_s1026" style="position:absolute;z-index:252020736;visibility:visible;mso-wrap-style:square;mso-wrap-distance-left:9pt;mso-wrap-distance-top:0;mso-wrap-distance-right:9pt;mso-wrap-distance-bottom:0;mso-position-horizontal:absolute;mso-position-horizontal-relative:text;mso-position-vertical:absolute;mso-position-vertical-relative:text" from="294.6pt,8.6pt" to="467.2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" strokecolor="black [3040]"/>
            </w:pict>
          </mc:Fallback>
        </mc:AlternateContent>
      </w:r>
    </w:p>
    <w:p w:rsidR="002F2CC4" w:rsidRDefault="002F2CC4" w:rsidP="002F2CC4">
      <w:pPr>
        <w:pStyle w:val="BodyText"/>
        <w:spacing w:before="4"/>
        <w:rPr>
          <w:sz w:val="17"/>
        </w:rPr>
      </w:pPr>
    </w:p>
    <w:p w:rsidR="002F2CC4" w:rsidRDefault="002F2CC4" w:rsidP="002F2CC4">
      <w:pPr>
        <w:pStyle w:val="BodyText"/>
        <w:spacing w:before="4"/>
        <w:rPr>
          <w:sz w:val="17"/>
        </w:rPr>
      </w:pPr>
    </w:p>
    <w:p w:rsidR="002F2CC4" w:rsidRDefault="002F2CC4" w:rsidP="002F2CC4">
      <w:pPr>
        <w:pStyle w:val="BodyText"/>
        <w:spacing w:before="4"/>
        <w:rPr>
          <w:sz w:val="17"/>
        </w:rPr>
      </w:pPr>
    </w:p>
    <w:p w:rsidR="002F2CC4" w:rsidRDefault="002F2CC4" w:rsidP="002F2CC4">
      <w:pPr>
        <w:pStyle w:val="BodyText"/>
        <w:spacing w:before="4"/>
        <w:rPr>
          <w:sz w:val="17"/>
        </w:rPr>
      </w:pPr>
    </w:p>
    <w:p w:rsidR="002F2CC4" w:rsidRDefault="002F2CC4" w:rsidP="002F2CC4">
      <w:pPr>
        <w:pStyle w:val="BodyText"/>
        <w:spacing w:before="4"/>
        <w:rPr>
          <w:sz w:val="17"/>
        </w:rPr>
      </w:pPr>
    </w:p>
    <w:p w:rsidR="002F2CC4" w:rsidRDefault="002F2CC4" w:rsidP="002F2CC4">
      <w:pPr>
        <w:pStyle w:val="BodyText"/>
        <w:spacing w:before="4"/>
        <w:rPr>
          <w:sz w:val="17"/>
        </w:rPr>
      </w:pPr>
    </w:p>
    <w:p w:rsidR="002F2CC4" w:rsidRDefault="002F2CC4" w:rsidP="002F2CC4">
      <w:pPr>
        <w:pStyle w:val="BodyText"/>
        <w:spacing w:before="4"/>
        <w:rPr>
          <w:sz w:val="17"/>
        </w:rPr>
      </w:pPr>
    </w:p>
    <w:p w:rsidR="002F2CC4" w:rsidRDefault="002F2CC4" w:rsidP="002F2CC4">
      <w:pPr>
        <w:pStyle w:val="BodyText"/>
        <w:spacing w:before="4"/>
        <w:rPr>
          <w:sz w:val="17"/>
        </w:rPr>
      </w:pPr>
    </w:p>
    <w:p w:rsidR="002F2CC4" w:rsidRDefault="00011E12" w:rsidP="002F2CC4">
      <w:pPr>
        <w:pStyle w:val="BodyText"/>
        <w:spacing w:before="4"/>
        <w:rPr>
          <w:sz w:val="17"/>
        </w:rPr>
      </w:pPr>
      <w:r>
        <w:rPr>
          <w:noProof/>
          <w:lang w:val="en-IN" w:eastAsia="en-IN" w:bidi="mr-IN"/>
        </w:rPr>
        <mc:AlternateContent>
          <mc:Choice Requires="wps">
            <w:drawing>
              <wp:anchor distT="0" distB="0" distL="114300" distR="114300" simplePos="0" relativeHeight="251572736" behindDoc="0" locked="0" layoutInCell="1" allowOverlap="1" wp14:anchorId="7E762BED" wp14:editId="168018E3">
                <wp:simplePos x="0" y="0"/>
                <wp:positionH relativeFrom="column">
                  <wp:posOffset>3702300</wp:posOffset>
                </wp:positionH>
                <wp:positionV relativeFrom="paragraph">
                  <wp:posOffset>13605</wp:posOffset>
                </wp:positionV>
                <wp:extent cx="2210400" cy="1235075"/>
                <wp:effectExtent l="0" t="0" r="19050" b="22225"/>
                <wp:wrapNone/>
                <wp:docPr id="1046" name="Rectangle 10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0400" cy="1235075"/>
                        </a:xfrm>
                        <a:prstGeom prst="rect">
                          <a:avLst/>
                        </a:prstGeom>
                        <a:solidFill>
                          <a:srgbClr val="FFFFFF"/>
                        </a:solidFill>
                        <a:ln w="9525">
                          <a:solidFill>
                            <a:srgbClr val="000000"/>
                          </a:solidFill>
                          <a:miter lim="800000"/>
                          <a:headEnd/>
                          <a:tailEnd/>
                        </a:ln>
                      </wps:spPr>
                      <wps:txbx>
                        <w:txbxContent>
                          <w:p w:rsidR="00B9097B" w:rsidRDefault="00B9097B" w:rsidP="002F2CC4">
                            <w:r>
                              <w:t xml:space="preserve">                       Volunteer</w:t>
                            </w:r>
                          </w:p>
                          <w:p w:rsidR="00B9097B" w:rsidRDefault="00B9097B" w:rsidP="002F2CC4">
                            <w:r>
                              <w:t>Email: String</w:t>
                            </w:r>
                          </w:p>
                          <w:p w:rsidR="00B9097B" w:rsidRDefault="00B9097B" w:rsidP="002F2CC4">
                            <w:r>
                              <w:t>Pass: String</w:t>
                            </w:r>
                          </w:p>
                          <w:p w:rsidR="00B9097B" w:rsidRDefault="00B9097B" w:rsidP="002F2CC4"/>
                          <w:p w:rsidR="00B9097B" w:rsidRDefault="00B9097B" w:rsidP="002F2CC4">
                            <w:r>
                              <w:t>Assigned by NGO, Receive and deliver the medicine</w:t>
                            </w:r>
                          </w:p>
                          <w:p w:rsidR="00B9097B" w:rsidRDefault="00B9097B" w:rsidP="002F2CC4"/>
                          <w:p w:rsidR="00B9097B" w:rsidRDefault="00B9097B" w:rsidP="002F2CC4"/>
                          <w:p w:rsidR="00B9097B" w:rsidRDefault="00B9097B" w:rsidP="002F2CC4"/>
                          <w:p w:rsidR="00B9097B" w:rsidRDefault="00B9097B" w:rsidP="002F2CC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46" o:spid="_x0000_s1059" style="position:absolute;margin-left:291.5pt;margin-top:1.05pt;width:174.05pt;height:97.2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">
                <v:textbox>
                  <w:txbxContent>
                    <w:p w:rsidR="00631DD4" w:rsidRDefault="00631DD4" w:rsidP="002F2CC4">
                      <w:r>
                        <w:t xml:space="preserve">                       Volunteer</w:t>
                      </w:r>
                    </w:p>
                    <w:p w:rsidR="00631DD4" w:rsidRDefault="00631DD4" w:rsidP="002F2CC4">
                      <w:r>
                        <w:t>Email: String</w:t>
                      </w:r>
                    </w:p>
                    <w:p w:rsidR="00631DD4" w:rsidRDefault="00631DD4" w:rsidP="002F2CC4">
                      <w:r>
                        <w:t>Pass: String</w:t>
                      </w:r>
                    </w:p>
                    <w:p w:rsidR="00631DD4" w:rsidRDefault="00631DD4" w:rsidP="002F2CC4"/>
                    <w:p w:rsidR="00631DD4" w:rsidRDefault="00631DD4" w:rsidP="002F2CC4">
                      <w:r>
                        <w:t>Assigned by NGO, Receive and deliver the medicine</w:t>
                      </w:r>
                    </w:p>
                    <w:p w:rsidR="00631DD4" w:rsidRDefault="00631DD4" w:rsidP="002F2CC4"/>
                    <w:p w:rsidR="00631DD4" w:rsidRDefault="00631DD4" w:rsidP="002F2CC4"/>
                    <w:p w:rsidR="00631DD4" w:rsidRDefault="00631DD4" w:rsidP="002F2CC4"/>
                    <w:p w:rsidR="00631DD4" w:rsidRDefault="00631DD4" w:rsidP="002F2CC4"/>
                  </w:txbxContent>
                </v:textbox>
              </v:rect>
            </w:pict>
          </mc:Fallback>
        </mc:AlternateContent>
      </w:r>
    </w:p>
    <w:p w:rsidR="002F2CC4" w:rsidRDefault="00011E12" w:rsidP="002F2CC4">
      <w:pPr>
        <w:pStyle w:val="BodyText"/>
        <w:spacing w:before="4"/>
        <w:rPr>
          <w:sz w:val="17"/>
        </w:rPr>
      </w:pPr>
      <w:r>
        <w:rPr>
          <w:noProof/>
          <w:sz w:val="17"/>
          <w:lang w:val="en-IN" w:eastAsia="en-IN" w:bidi="mr-IN"/>
        </w:rPr>
        <mc:AlternateContent>
          <mc:Choice Requires="wps">
            <w:drawing>
              <wp:anchor distT="0" distB="0" distL="114300" distR="114300" simplePos="0" relativeHeight="251774464" behindDoc="0" locked="0" layoutInCell="1" allowOverlap="1" wp14:anchorId="4B47849F" wp14:editId="11B79E88">
                <wp:simplePos x="0" y="0"/>
                <wp:positionH relativeFrom="column">
                  <wp:posOffset>3709035</wp:posOffset>
                </wp:positionH>
                <wp:positionV relativeFrom="paragraph">
                  <wp:posOffset>80010</wp:posOffset>
                </wp:positionV>
                <wp:extent cx="2210400" cy="14400"/>
                <wp:effectExtent l="0" t="0" r="19050" b="24130"/>
                <wp:wrapNone/>
                <wp:docPr id="4299" name="Straight Connector 4299"/>
                <wp:cNvGraphicFramePr/>
                <a:graphic xmlns:a="http://schemas.openxmlformats.org/drawingml/2006/main">
                  <a:graphicData uri="http://schemas.microsoft.com/office/word/2010/wordprocessingShape">
                    <wps:wsp>
                      <wps:cNvCnPr/>
                      <wps:spPr>
                        <a:xfrm>
                          <a:off x="0" y="0"/>
                          <a:ext cx="2210400" cy="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686B1E96" id="Straight Connector 4299" o:spid="_x0000_s1026" style="position:absolute;z-index:252021760;visibility:visible;mso-wrap-style:square;mso-wrap-distance-left:9pt;mso-wrap-distance-top:0;mso-wrap-distance-right:9pt;mso-wrap-distance-bottom:0;mso-position-horizontal:absolute;mso-position-horizontal-relative:text;mso-position-vertical:absolute;mso-position-vertical-relative:text" from="292.05pt,6.3pt" to="466.1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" strokecolor="black [3040]"/>
            </w:pict>
          </mc:Fallback>
        </mc:AlternateContent>
      </w:r>
    </w:p>
    <w:p w:rsidR="002F2CC4" w:rsidRDefault="002F2CC4" w:rsidP="002F2CC4">
      <w:pPr>
        <w:pStyle w:val="BodyText"/>
        <w:spacing w:before="4"/>
        <w:rPr>
          <w:sz w:val="17"/>
        </w:rPr>
      </w:pPr>
    </w:p>
    <w:p w:rsidR="002F2CC4" w:rsidRDefault="002F2CC4" w:rsidP="002F2CC4">
      <w:pPr>
        <w:pStyle w:val="BodyText"/>
        <w:spacing w:before="4"/>
        <w:rPr>
          <w:sz w:val="17"/>
        </w:rPr>
      </w:pPr>
    </w:p>
    <w:p w:rsidR="002F2CC4" w:rsidRDefault="002F2CC4" w:rsidP="002F2CC4">
      <w:pPr>
        <w:pStyle w:val="BodyText"/>
        <w:spacing w:before="4"/>
        <w:rPr>
          <w:sz w:val="17"/>
        </w:rPr>
      </w:pPr>
    </w:p>
    <w:p w:rsidR="002F2CC4" w:rsidRDefault="00011E12" w:rsidP="002F2CC4">
      <w:pPr>
        <w:pStyle w:val="BodyText"/>
        <w:spacing w:before="4"/>
        <w:rPr>
          <w:sz w:val="17"/>
        </w:rPr>
      </w:pPr>
      <w:r>
        <w:rPr>
          <w:noProof/>
          <w:sz w:val="17"/>
          <w:lang w:val="en-IN" w:eastAsia="en-IN" w:bidi="mr-IN"/>
        </w:rPr>
        <mc:AlternateContent>
          <mc:Choice Requires="wps">
            <w:drawing>
              <wp:anchor distT="0" distB="0" distL="114300" distR="114300" simplePos="0" relativeHeight="251775488" behindDoc="0" locked="0" layoutInCell="1" allowOverlap="1">
                <wp:simplePos x="0" y="0"/>
                <wp:positionH relativeFrom="column">
                  <wp:posOffset>3709500</wp:posOffset>
                </wp:positionH>
                <wp:positionV relativeFrom="paragraph">
                  <wp:posOffset>13475</wp:posOffset>
                </wp:positionV>
                <wp:extent cx="2209800" cy="7200"/>
                <wp:effectExtent l="0" t="0" r="19050" b="31115"/>
                <wp:wrapNone/>
                <wp:docPr id="4301" name="Straight Connector 4301"/>
                <wp:cNvGraphicFramePr/>
                <a:graphic xmlns:a="http://schemas.openxmlformats.org/drawingml/2006/main">
                  <a:graphicData uri="http://schemas.microsoft.com/office/word/2010/wordprocessingShape">
                    <wps:wsp>
                      <wps:cNvCnPr/>
                      <wps:spPr>
                        <a:xfrm flipV="1">
                          <a:off x="0" y="0"/>
                          <a:ext cx="2209800" cy="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AABF598" id="Straight Connector 4301" o:spid="_x0000_s1026" style="position:absolute;flip:y;z-index:252022784;visibility:visible;mso-wrap-style:square;mso-wrap-distance-left:9pt;mso-wrap-distance-top:0;mso-wrap-distance-right:9pt;mso-wrap-distance-bottom:0;mso-position-horizontal:absolute;mso-position-horizontal-relative:text;mso-position-vertical:absolute;mso-position-vertical-relative:text" from="292.1pt,1.05pt" to="466.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" strokecolor="black [3040]"/>
            </w:pict>
          </mc:Fallback>
        </mc:AlternateContent>
      </w:r>
    </w:p>
    <w:p w:rsidR="002F2CC4" w:rsidRDefault="002F2CC4" w:rsidP="002F2CC4">
      <w:pPr>
        <w:pStyle w:val="BodyText"/>
        <w:spacing w:before="4"/>
        <w:rPr>
          <w:sz w:val="17"/>
        </w:rPr>
      </w:pPr>
    </w:p>
    <w:p w:rsidR="002F2CC4" w:rsidRDefault="002F2CC4" w:rsidP="002F2CC4">
      <w:pPr>
        <w:pStyle w:val="BodyText"/>
        <w:spacing w:before="4"/>
        <w:rPr>
          <w:sz w:val="17"/>
        </w:rPr>
      </w:pPr>
    </w:p>
    <w:p w:rsidR="002F2CC4" w:rsidRDefault="002F2CC4" w:rsidP="002F2CC4">
      <w:pPr>
        <w:pStyle w:val="BodyText"/>
        <w:spacing w:before="4"/>
        <w:rPr>
          <w:sz w:val="17"/>
        </w:rPr>
      </w:pPr>
    </w:p>
    <w:p w:rsidR="002F2CC4" w:rsidRDefault="002F2CC4">
      <w:pPr>
        <w:pStyle w:val="BodyText"/>
        <w:spacing w:before="4"/>
      </w:pPr>
    </w:p>
    <w:p w:rsidR="008A3C4A" w:rsidRDefault="00D747B7">
      <w:pPr>
        <w:pStyle w:val="BodyText"/>
        <w:spacing w:before="4"/>
      </w:pPr>
      <w:r>
        <w:rPr>
          <w:sz w:val="32"/>
          <w:szCs w:val="32"/>
        </w:rPr>
        <w:br w:type="page"/>
      </w:r>
      <w:r w:rsidRPr="00E16D88">
        <w:rPr>
          <w:b/>
          <w:sz w:val="36"/>
          <w:szCs w:val="36"/>
        </w:rPr>
        <w:lastRenderedPageBreak/>
        <w:t>Object Diagram</w:t>
      </w:r>
    </w:p>
    <w:p w:rsidR="008A3C4A" w:rsidRPr="00E16D88" w:rsidRDefault="00D747B7" w:rsidP="00E16D88">
      <w:pPr>
        <w:pStyle w:val="BodyText"/>
        <w:spacing w:before="199" w:line="259" w:lineRule="auto"/>
        <w:ind w:left="660" w:right="844"/>
        <w:rPr>
          <w:sz w:val="28"/>
          <w:szCs w:val="28"/>
        </w:rPr>
      </w:pPr>
      <w:r w:rsidRPr="00E16D88">
        <w:rPr>
          <w:sz w:val="28"/>
          <w:szCs w:val="28"/>
        </w:rPr>
        <w:t>An object diagram is a graph of instances, including objects and</w:t>
      </w:r>
      <w:r w:rsidRPr="00E16D88">
        <w:rPr>
          <w:spacing w:val="-37"/>
          <w:sz w:val="28"/>
          <w:szCs w:val="28"/>
        </w:rPr>
        <w:t xml:space="preserve"> </w:t>
      </w:r>
      <w:r w:rsidRPr="00E16D88">
        <w:rPr>
          <w:sz w:val="28"/>
          <w:szCs w:val="28"/>
        </w:rPr>
        <w:t>data values. A static object diagram is an instance of a class diagram; it shows a snapshot of the detailed state of a system at a point in</w:t>
      </w:r>
      <w:r w:rsidRPr="00E16D88">
        <w:rPr>
          <w:spacing w:val="-24"/>
          <w:sz w:val="28"/>
          <w:szCs w:val="28"/>
        </w:rPr>
        <w:t xml:space="preserve"> </w:t>
      </w:r>
      <w:r w:rsidRPr="00E16D88">
        <w:rPr>
          <w:spacing w:val="-3"/>
          <w:sz w:val="28"/>
          <w:szCs w:val="28"/>
        </w:rPr>
        <w:t>time.</w:t>
      </w:r>
    </w:p>
    <w:p w:rsidR="008A3C4A" w:rsidRPr="00E16D88" w:rsidRDefault="00D747B7" w:rsidP="00E16D88">
      <w:pPr>
        <w:pStyle w:val="BodyText"/>
        <w:spacing w:before="159" w:line="259" w:lineRule="auto"/>
        <w:ind w:left="660" w:right="1582"/>
        <w:rPr>
          <w:sz w:val="28"/>
          <w:szCs w:val="28"/>
        </w:rPr>
      </w:pPr>
      <w:r w:rsidRPr="00E16D88">
        <w:rPr>
          <w:sz w:val="28"/>
          <w:szCs w:val="28"/>
        </w:rPr>
        <w:t>Object diagrams and class diagrams are closely related and use almost identical notation. Both diagrams are meant to visualize static structure of a system. While class diagrams show</w:t>
      </w:r>
      <w:r w:rsidRPr="00E16D88">
        <w:rPr>
          <w:spacing w:val="-28"/>
          <w:sz w:val="28"/>
          <w:szCs w:val="28"/>
        </w:rPr>
        <w:t xml:space="preserve"> </w:t>
      </w:r>
      <w:r w:rsidRPr="00E16D88">
        <w:rPr>
          <w:sz w:val="28"/>
          <w:szCs w:val="28"/>
        </w:rPr>
        <w:t xml:space="preserve">classes, object diagrams display instances </w:t>
      </w:r>
      <w:r w:rsidRPr="00E16D88">
        <w:rPr>
          <w:spacing w:val="-4"/>
          <w:sz w:val="28"/>
          <w:szCs w:val="28"/>
        </w:rPr>
        <w:t xml:space="preserve">of </w:t>
      </w:r>
      <w:r w:rsidRPr="00E16D88">
        <w:rPr>
          <w:sz w:val="28"/>
          <w:szCs w:val="28"/>
        </w:rPr>
        <w:t>classes</w:t>
      </w:r>
      <w:r w:rsidRPr="00E16D88">
        <w:rPr>
          <w:spacing w:val="-2"/>
          <w:sz w:val="28"/>
          <w:szCs w:val="28"/>
        </w:rPr>
        <w:t xml:space="preserve"> </w:t>
      </w:r>
      <w:r w:rsidRPr="00E16D88">
        <w:rPr>
          <w:sz w:val="28"/>
          <w:szCs w:val="28"/>
        </w:rPr>
        <w:t>(objects).</w:t>
      </w:r>
    </w:p>
    <w:p w:rsidR="008A3C4A" w:rsidRPr="00E16D88" w:rsidRDefault="00D747B7" w:rsidP="00E16D88">
      <w:pPr>
        <w:pStyle w:val="BodyText"/>
        <w:spacing w:before="159" w:line="259" w:lineRule="auto"/>
        <w:ind w:left="660" w:right="1016"/>
        <w:rPr>
          <w:sz w:val="28"/>
          <w:szCs w:val="28"/>
        </w:rPr>
      </w:pPr>
      <w:r w:rsidRPr="00E16D88">
        <w:rPr>
          <w:sz w:val="28"/>
          <w:szCs w:val="28"/>
        </w:rPr>
        <w:t>Object diagrams are more concrete than class diagrams. They are often used to provide examples or act as test cases for class diagrams. Only aspects of current interest in a model are typically shown on an object diagram.</w:t>
      </w:r>
    </w:p>
    <w:p w:rsidR="008A3C4A" w:rsidRPr="00E16D88" w:rsidRDefault="00D747B7" w:rsidP="00E16D88">
      <w:pPr>
        <w:pStyle w:val="BodyText"/>
        <w:spacing w:before="155" w:line="242" w:lineRule="auto"/>
        <w:ind w:left="660" w:right="880"/>
        <w:rPr>
          <w:sz w:val="28"/>
          <w:szCs w:val="28"/>
        </w:rPr>
      </w:pPr>
      <w:r w:rsidRPr="00E16D88">
        <w:rPr>
          <w:sz w:val="28"/>
          <w:szCs w:val="28"/>
        </w:rPr>
        <w:t>Object diagrams are derived from class diagrams so object diagrams are dependent upon class diagrams.</w:t>
      </w:r>
    </w:p>
    <w:p w:rsidR="00E16D88" w:rsidRDefault="00E16D88">
      <w:pPr>
        <w:pStyle w:val="BodyText"/>
        <w:spacing w:before="4"/>
      </w:pPr>
      <w:bookmarkStart w:id="1" w:name="_Purpose_of_Object_Diagrams"/>
      <w:bookmarkEnd w:id="1"/>
    </w:p>
    <w:p w:rsidR="00E16D88" w:rsidRPr="00E16D88" w:rsidRDefault="00E16D88" w:rsidP="00E16D88">
      <w:pPr>
        <w:rPr>
          <w:b/>
          <w:bCs/>
          <w:sz w:val="36"/>
          <w:szCs w:val="36"/>
        </w:rPr>
      </w:pPr>
      <w:r>
        <w:br w:type="page"/>
      </w:r>
      <w:r w:rsidRPr="00E16D88">
        <w:rPr>
          <w:b/>
          <w:bCs/>
          <w:sz w:val="36"/>
          <w:szCs w:val="36"/>
          <w:u w:val="thick"/>
        </w:rPr>
        <w:lastRenderedPageBreak/>
        <w:t>Purpose of Object</w:t>
      </w:r>
      <w:r w:rsidRPr="00E16D88">
        <w:rPr>
          <w:b/>
          <w:bCs/>
          <w:spacing w:val="2"/>
          <w:sz w:val="36"/>
          <w:szCs w:val="36"/>
          <w:u w:val="thick"/>
        </w:rPr>
        <w:t xml:space="preserve"> </w:t>
      </w:r>
      <w:r w:rsidRPr="00E16D88">
        <w:rPr>
          <w:b/>
          <w:bCs/>
          <w:sz w:val="36"/>
          <w:szCs w:val="36"/>
          <w:u w:val="thick"/>
        </w:rPr>
        <w:t>Diagrams</w:t>
      </w:r>
    </w:p>
    <w:p w:rsidR="00E16D88" w:rsidRPr="00BE1A22" w:rsidRDefault="00E16D88" w:rsidP="00E16D88">
      <w:pPr>
        <w:pStyle w:val="ListParagraph"/>
        <w:numPr>
          <w:ilvl w:val="0"/>
          <w:numId w:val="36"/>
        </w:numPr>
        <w:tabs>
          <w:tab w:val="left" w:pos="1740"/>
        </w:tabs>
        <w:spacing w:before="147" w:line="237" w:lineRule="auto"/>
        <w:ind w:right="884"/>
        <w:rPr>
          <w:sz w:val="28"/>
          <w:szCs w:val="28"/>
        </w:rPr>
      </w:pPr>
      <w:r w:rsidRPr="00BE1A22">
        <w:rPr>
          <w:sz w:val="28"/>
          <w:szCs w:val="28"/>
        </w:rPr>
        <w:t>The purpose of a diagram should be understood clearly to implement</w:t>
      </w:r>
      <w:r w:rsidRPr="00BE1A22">
        <w:rPr>
          <w:spacing w:val="-18"/>
          <w:sz w:val="28"/>
          <w:szCs w:val="28"/>
        </w:rPr>
        <w:t xml:space="preserve"> </w:t>
      </w:r>
      <w:r w:rsidRPr="00BE1A22">
        <w:rPr>
          <w:sz w:val="28"/>
          <w:szCs w:val="28"/>
        </w:rPr>
        <w:t>it</w:t>
      </w:r>
      <w:r w:rsidRPr="00BE1A22">
        <w:rPr>
          <w:spacing w:val="-18"/>
          <w:sz w:val="28"/>
          <w:szCs w:val="28"/>
        </w:rPr>
        <w:t xml:space="preserve"> </w:t>
      </w:r>
      <w:r w:rsidRPr="00BE1A22">
        <w:rPr>
          <w:sz w:val="28"/>
          <w:szCs w:val="28"/>
        </w:rPr>
        <w:t>practically.</w:t>
      </w:r>
      <w:r w:rsidRPr="00BE1A22">
        <w:rPr>
          <w:spacing w:val="-18"/>
          <w:sz w:val="28"/>
          <w:szCs w:val="28"/>
        </w:rPr>
        <w:t xml:space="preserve"> </w:t>
      </w:r>
      <w:r w:rsidRPr="00BE1A22">
        <w:rPr>
          <w:sz w:val="28"/>
          <w:szCs w:val="28"/>
        </w:rPr>
        <w:t>The</w:t>
      </w:r>
      <w:r w:rsidRPr="00BE1A22">
        <w:rPr>
          <w:spacing w:val="-21"/>
          <w:sz w:val="28"/>
          <w:szCs w:val="28"/>
        </w:rPr>
        <w:t xml:space="preserve"> </w:t>
      </w:r>
      <w:r w:rsidRPr="00BE1A22">
        <w:rPr>
          <w:sz w:val="28"/>
          <w:szCs w:val="28"/>
        </w:rPr>
        <w:t>purposes</w:t>
      </w:r>
      <w:r w:rsidRPr="00BE1A22">
        <w:rPr>
          <w:spacing w:val="-17"/>
          <w:sz w:val="28"/>
          <w:szCs w:val="28"/>
        </w:rPr>
        <w:t xml:space="preserve"> </w:t>
      </w:r>
      <w:r w:rsidRPr="00BE1A22">
        <w:rPr>
          <w:sz w:val="28"/>
          <w:szCs w:val="28"/>
        </w:rPr>
        <w:t>of</w:t>
      </w:r>
      <w:r w:rsidRPr="00BE1A22">
        <w:rPr>
          <w:spacing w:val="-17"/>
          <w:sz w:val="28"/>
          <w:szCs w:val="28"/>
        </w:rPr>
        <w:t xml:space="preserve"> </w:t>
      </w:r>
      <w:r w:rsidRPr="00BE1A22">
        <w:rPr>
          <w:sz w:val="28"/>
          <w:szCs w:val="28"/>
        </w:rPr>
        <w:t>object</w:t>
      </w:r>
      <w:r w:rsidRPr="00BE1A22">
        <w:rPr>
          <w:spacing w:val="-18"/>
          <w:sz w:val="28"/>
          <w:szCs w:val="28"/>
        </w:rPr>
        <w:t xml:space="preserve"> </w:t>
      </w:r>
      <w:r w:rsidRPr="00BE1A22">
        <w:rPr>
          <w:sz w:val="28"/>
          <w:szCs w:val="28"/>
        </w:rPr>
        <w:t>diagrams</w:t>
      </w:r>
      <w:r w:rsidRPr="00BE1A22">
        <w:rPr>
          <w:spacing w:val="-17"/>
          <w:sz w:val="28"/>
          <w:szCs w:val="28"/>
        </w:rPr>
        <w:t xml:space="preserve"> </w:t>
      </w:r>
      <w:r w:rsidRPr="00BE1A22">
        <w:rPr>
          <w:sz w:val="28"/>
          <w:szCs w:val="28"/>
        </w:rPr>
        <w:t>are similar to class</w:t>
      </w:r>
      <w:r w:rsidRPr="00BE1A22">
        <w:rPr>
          <w:spacing w:val="-3"/>
          <w:sz w:val="28"/>
          <w:szCs w:val="28"/>
        </w:rPr>
        <w:t xml:space="preserve"> </w:t>
      </w:r>
      <w:r w:rsidRPr="00BE1A22">
        <w:rPr>
          <w:sz w:val="28"/>
          <w:szCs w:val="28"/>
        </w:rPr>
        <w:t>diagrams.</w:t>
      </w:r>
    </w:p>
    <w:p w:rsidR="00E16D88" w:rsidRPr="00BE1A22" w:rsidRDefault="00E16D88" w:rsidP="00E16D88">
      <w:pPr>
        <w:pStyle w:val="ListParagraph"/>
        <w:numPr>
          <w:ilvl w:val="0"/>
          <w:numId w:val="36"/>
        </w:numPr>
        <w:tabs>
          <w:tab w:val="left" w:pos="1740"/>
        </w:tabs>
        <w:spacing w:before="149"/>
        <w:ind w:right="883"/>
        <w:rPr>
          <w:sz w:val="28"/>
          <w:szCs w:val="28"/>
        </w:rPr>
      </w:pPr>
      <w:r w:rsidRPr="00BE1A22">
        <w:rPr>
          <w:sz w:val="28"/>
          <w:szCs w:val="28"/>
        </w:rPr>
        <w:t>The difference is that a class diagram represents an abstract model</w:t>
      </w:r>
      <w:r w:rsidRPr="00BE1A22">
        <w:rPr>
          <w:spacing w:val="-17"/>
          <w:sz w:val="28"/>
          <w:szCs w:val="28"/>
        </w:rPr>
        <w:t xml:space="preserve"> </w:t>
      </w:r>
      <w:r w:rsidRPr="00BE1A22">
        <w:rPr>
          <w:sz w:val="28"/>
          <w:szCs w:val="28"/>
        </w:rPr>
        <w:t>consisting</w:t>
      </w:r>
      <w:r w:rsidRPr="00BE1A22">
        <w:rPr>
          <w:spacing w:val="-20"/>
          <w:sz w:val="28"/>
          <w:szCs w:val="28"/>
        </w:rPr>
        <w:t xml:space="preserve"> </w:t>
      </w:r>
      <w:r w:rsidRPr="00BE1A22">
        <w:rPr>
          <w:sz w:val="28"/>
          <w:szCs w:val="28"/>
        </w:rPr>
        <w:t>of</w:t>
      </w:r>
      <w:r w:rsidRPr="00BE1A22">
        <w:rPr>
          <w:spacing w:val="-16"/>
          <w:sz w:val="28"/>
          <w:szCs w:val="28"/>
        </w:rPr>
        <w:t xml:space="preserve"> </w:t>
      </w:r>
      <w:r w:rsidRPr="00BE1A22">
        <w:rPr>
          <w:sz w:val="28"/>
          <w:szCs w:val="28"/>
        </w:rPr>
        <w:t>classes</w:t>
      </w:r>
      <w:r w:rsidRPr="00BE1A22">
        <w:rPr>
          <w:spacing w:val="-16"/>
          <w:sz w:val="28"/>
          <w:szCs w:val="28"/>
        </w:rPr>
        <w:t xml:space="preserve"> </w:t>
      </w:r>
      <w:r w:rsidRPr="00BE1A22">
        <w:rPr>
          <w:sz w:val="28"/>
          <w:szCs w:val="28"/>
        </w:rPr>
        <w:t>and</w:t>
      </w:r>
      <w:r w:rsidRPr="00BE1A22">
        <w:rPr>
          <w:spacing w:val="-20"/>
          <w:sz w:val="28"/>
          <w:szCs w:val="28"/>
        </w:rPr>
        <w:t xml:space="preserve"> </w:t>
      </w:r>
      <w:r w:rsidRPr="00BE1A22">
        <w:rPr>
          <w:sz w:val="28"/>
          <w:szCs w:val="28"/>
        </w:rPr>
        <w:t>their</w:t>
      </w:r>
      <w:r w:rsidRPr="00BE1A22">
        <w:rPr>
          <w:spacing w:val="-16"/>
          <w:sz w:val="28"/>
          <w:szCs w:val="28"/>
        </w:rPr>
        <w:t xml:space="preserve"> </w:t>
      </w:r>
      <w:r w:rsidRPr="00BE1A22">
        <w:rPr>
          <w:sz w:val="28"/>
          <w:szCs w:val="28"/>
        </w:rPr>
        <w:t>relationships.</w:t>
      </w:r>
      <w:r w:rsidRPr="00BE1A22">
        <w:rPr>
          <w:spacing w:val="-17"/>
          <w:sz w:val="28"/>
          <w:szCs w:val="28"/>
        </w:rPr>
        <w:t xml:space="preserve"> </w:t>
      </w:r>
      <w:r w:rsidRPr="00BE1A22">
        <w:rPr>
          <w:sz w:val="28"/>
          <w:szCs w:val="28"/>
        </w:rPr>
        <w:t>However, an object diagram represents an instance at a particular moment, which is concrete in</w:t>
      </w:r>
      <w:r w:rsidRPr="00BE1A22">
        <w:rPr>
          <w:spacing w:val="-8"/>
          <w:sz w:val="28"/>
          <w:szCs w:val="28"/>
        </w:rPr>
        <w:t xml:space="preserve"> </w:t>
      </w:r>
      <w:r w:rsidRPr="00BE1A22">
        <w:rPr>
          <w:sz w:val="28"/>
          <w:szCs w:val="28"/>
        </w:rPr>
        <w:t>nature.</w:t>
      </w:r>
    </w:p>
    <w:p w:rsidR="00E16D88" w:rsidRPr="00BE1A22" w:rsidRDefault="00E16D88" w:rsidP="00E16D88">
      <w:pPr>
        <w:pStyle w:val="ListParagraph"/>
        <w:numPr>
          <w:ilvl w:val="0"/>
          <w:numId w:val="36"/>
        </w:numPr>
        <w:tabs>
          <w:tab w:val="left" w:pos="1740"/>
        </w:tabs>
        <w:spacing w:before="147" w:line="237" w:lineRule="auto"/>
        <w:ind w:right="892"/>
        <w:rPr>
          <w:sz w:val="28"/>
          <w:szCs w:val="28"/>
        </w:rPr>
      </w:pPr>
      <w:r w:rsidRPr="00BE1A22">
        <w:rPr>
          <w:sz w:val="28"/>
          <w:szCs w:val="28"/>
        </w:rPr>
        <w:t xml:space="preserve">It means the object diagram is closer to the actual system behavior. The purpose is to capture the static </w:t>
      </w:r>
      <w:r w:rsidRPr="00BE1A22">
        <w:rPr>
          <w:spacing w:val="-3"/>
          <w:sz w:val="28"/>
          <w:szCs w:val="28"/>
        </w:rPr>
        <w:t xml:space="preserve">view </w:t>
      </w:r>
      <w:r w:rsidRPr="00BE1A22">
        <w:rPr>
          <w:sz w:val="28"/>
          <w:szCs w:val="28"/>
        </w:rPr>
        <w:t>of a system at a particular</w:t>
      </w:r>
      <w:r w:rsidRPr="00BE1A22">
        <w:rPr>
          <w:spacing w:val="-8"/>
          <w:sz w:val="28"/>
          <w:szCs w:val="28"/>
        </w:rPr>
        <w:t xml:space="preserve"> </w:t>
      </w:r>
      <w:r w:rsidRPr="00BE1A22">
        <w:rPr>
          <w:sz w:val="28"/>
          <w:szCs w:val="28"/>
        </w:rPr>
        <w:t>moment.</w:t>
      </w:r>
    </w:p>
    <w:p w:rsidR="00E16D88" w:rsidRPr="00BE1A22" w:rsidRDefault="00E16D88" w:rsidP="00E16D88">
      <w:pPr>
        <w:pStyle w:val="ListParagraph"/>
        <w:tabs>
          <w:tab w:val="left" w:pos="1740"/>
        </w:tabs>
        <w:spacing w:before="155"/>
        <w:jc w:val="both"/>
        <w:rPr>
          <w:sz w:val="28"/>
          <w:szCs w:val="28"/>
        </w:rPr>
      </w:pPr>
      <w:r w:rsidRPr="00BE1A22">
        <w:rPr>
          <w:sz w:val="28"/>
          <w:szCs w:val="28"/>
        </w:rPr>
        <w:t>The purpose of the object diagram can be summarized as</w:t>
      </w:r>
      <w:r w:rsidRPr="00BE1A22">
        <w:rPr>
          <w:spacing w:val="-17"/>
          <w:sz w:val="28"/>
          <w:szCs w:val="28"/>
        </w:rPr>
        <w:t xml:space="preserve"> </w:t>
      </w:r>
      <w:r w:rsidRPr="00BE1A22">
        <w:rPr>
          <w:sz w:val="28"/>
          <w:szCs w:val="28"/>
        </w:rPr>
        <w:t>−</w:t>
      </w:r>
    </w:p>
    <w:p w:rsidR="00E16D88" w:rsidRPr="00BE1A22" w:rsidRDefault="00E16D88" w:rsidP="00E16D88">
      <w:pPr>
        <w:pStyle w:val="ListParagraph"/>
        <w:numPr>
          <w:ilvl w:val="2"/>
          <w:numId w:val="40"/>
        </w:numPr>
        <w:tabs>
          <w:tab w:val="left" w:pos="2140"/>
        </w:tabs>
        <w:spacing w:before="136"/>
        <w:jc w:val="both"/>
        <w:rPr>
          <w:sz w:val="28"/>
          <w:szCs w:val="28"/>
        </w:rPr>
      </w:pPr>
      <w:r w:rsidRPr="00BE1A22">
        <w:rPr>
          <w:sz w:val="28"/>
          <w:szCs w:val="28"/>
        </w:rPr>
        <w:t>Forward and reverse</w:t>
      </w:r>
      <w:r w:rsidRPr="00BE1A22">
        <w:rPr>
          <w:spacing w:val="-7"/>
          <w:sz w:val="28"/>
          <w:szCs w:val="28"/>
        </w:rPr>
        <w:t xml:space="preserve"> </w:t>
      </w:r>
      <w:r w:rsidRPr="00BE1A22">
        <w:rPr>
          <w:sz w:val="28"/>
          <w:szCs w:val="28"/>
        </w:rPr>
        <w:t xml:space="preserve">engineering </w:t>
      </w:r>
    </w:p>
    <w:p w:rsidR="00E16D88" w:rsidRPr="00BE1A22" w:rsidRDefault="00E16D88" w:rsidP="00E16D88">
      <w:pPr>
        <w:pStyle w:val="ListParagraph"/>
        <w:numPr>
          <w:ilvl w:val="2"/>
          <w:numId w:val="40"/>
        </w:numPr>
        <w:tabs>
          <w:tab w:val="left" w:pos="2140"/>
        </w:tabs>
        <w:spacing w:before="136"/>
        <w:jc w:val="both"/>
        <w:rPr>
          <w:sz w:val="28"/>
          <w:szCs w:val="28"/>
        </w:rPr>
      </w:pPr>
      <w:r w:rsidRPr="00BE1A22">
        <w:rPr>
          <w:sz w:val="28"/>
          <w:szCs w:val="28"/>
        </w:rPr>
        <w:t>Object relationships of a</w:t>
      </w:r>
      <w:r w:rsidRPr="00BE1A22">
        <w:rPr>
          <w:spacing w:val="-2"/>
          <w:sz w:val="28"/>
          <w:szCs w:val="28"/>
        </w:rPr>
        <w:t xml:space="preserve"> </w:t>
      </w:r>
      <w:r w:rsidRPr="00BE1A22">
        <w:rPr>
          <w:sz w:val="28"/>
          <w:szCs w:val="28"/>
        </w:rPr>
        <w:t>system</w:t>
      </w:r>
    </w:p>
    <w:p w:rsidR="00E16D88" w:rsidRPr="00BE1A22" w:rsidRDefault="00E16D88" w:rsidP="00E16D88">
      <w:pPr>
        <w:pStyle w:val="ListParagraph"/>
        <w:numPr>
          <w:ilvl w:val="2"/>
          <w:numId w:val="40"/>
        </w:numPr>
        <w:tabs>
          <w:tab w:val="left" w:pos="2140"/>
          <w:tab w:val="left" w:pos="2140"/>
        </w:tabs>
        <w:spacing w:before="142"/>
        <w:rPr>
          <w:sz w:val="28"/>
          <w:szCs w:val="28"/>
        </w:rPr>
      </w:pPr>
      <w:r w:rsidRPr="00BE1A22">
        <w:rPr>
          <w:sz w:val="28"/>
          <w:szCs w:val="28"/>
        </w:rPr>
        <w:t xml:space="preserve">Static </w:t>
      </w:r>
      <w:r w:rsidRPr="00BE1A22">
        <w:rPr>
          <w:spacing w:val="-3"/>
          <w:sz w:val="28"/>
          <w:szCs w:val="28"/>
        </w:rPr>
        <w:t xml:space="preserve">view </w:t>
      </w:r>
      <w:r w:rsidRPr="00BE1A22">
        <w:rPr>
          <w:sz w:val="28"/>
          <w:szCs w:val="28"/>
        </w:rPr>
        <w:t>of an</w:t>
      </w:r>
      <w:r w:rsidRPr="00BE1A22">
        <w:rPr>
          <w:spacing w:val="4"/>
          <w:sz w:val="28"/>
          <w:szCs w:val="28"/>
        </w:rPr>
        <w:t xml:space="preserve"> </w:t>
      </w:r>
      <w:r w:rsidRPr="00BE1A22">
        <w:rPr>
          <w:sz w:val="28"/>
          <w:szCs w:val="28"/>
        </w:rPr>
        <w:t>interaction.</w:t>
      </w:r>
    </w:p>
    <w:p w:rsidR="00E16D88" w:rsidRPr="00BE1A22" w:rsidRDefault="00E16D88" w:rsidP="00E16D88">
      <w:pPr>
        <w:pStyle w:val="ListParagraph"/>
        <w:numPr>
          <w:ilvl w:val="2"/>
          <w:numId w:val="40"/>
        </w:numPr>
        <w:tabs>
          <w:tab w:val="left" w:pos="2140"/>
          <w:tab w:val="left" w:pos="2140"/>
        </w:tabs>
        <w:spacing w:before="142"/>
        <w:rPr>
          <w:sz w:val="28"/>
          <w:szCs w:val="28"/>
        </w:rPr>
      </w:pPr>
      <w:r w:rsidRPr="00BE1A22">
        <w:rPr>
          <w:sz w:val="28"/>
          <w:szCs w:val="28"/>
        </w:rPr>
        <w:t>Understand object behavior and their relationship from practical</w:t>
      </w:r>
      <w:r w:rsidRPr="00BE1A22">
        <w:rPr>
          <w:spacing w:val="-4"/>
          <w:sz w:val="28"/>
          <w:szCs w:val="28"/>
        </w:rPr>
        <w:t xml:space="preserve"> </w:t>
      </w:r>
      <w:r w:rsidRPr="00BE1A22">
        <w:rPr>
          <w:sz w:val="28"/>
          <w:szCs w:val="28"/>
        </w:rPr>
        <w:t>perspective.</w:t>
      </w:r>
    </w:p>
    <w:p w:rsidR="008A3C4A" w:rsidRPr="00BE1A22" w:rsidRDefault="008A3C4A">
      <w:pPr>
        <w:pStyle w:val="BodyText"/>
        <w:spacing w:before="4"/>
        <w:rPr>
          <w:sz w:val="28"/>
          <w:szCs w:val="28"/>
        </w:rPr>
      </w:pPr>
    </w:p>
    <w:p w:rsidR="008A3C4A" w:rsidRDefault="008A3C4A">
      <w:pPr>
        <w:pStyle w:val="BodyText"/>
        <w:spacing w:before="4"/>
      </w:pPr>
    </w:p>
    <w:p w:rsidR="008A3C4A" w:rsidRDefault="00D747B7">
      <w:pPr>
        <w:pStyle w:val="BodyText"/>
        <w:spacing w:before="4"/>
        <w:rPr>
          <w:sz w:val="32"/>
          <w:szCs w:val="32"/>
        </w:rPr>
      </w:pPr>
      <w:r>
        <w:rPr>
          <w:sz w:val="32"/>
          <w:szCs w:val="32"/>
        </w:rPr>
        <w:br w:type="page"/>
      </w:r>
    </w:p>
    <w:p w:rsidR="00B57077" w:rsidRDefault="00B57077" w:rsidP="00B57077">
      <w:pPr>
        <w:pStyle w:val="BodyText"/>
        <w:spacing w:before="4"/>
        <w:rPr>
          <w:sz w:val="17"/>
        </w:rPr>
      </w:pPr>
    </w:p>
    <w:p w:rsidR="00B57077" w:rsidRDefault="00B57077" w:rsidP="00B57077">
      <w:pPr>
        <w:pStyle w:val="BodyText"/>
        <w:spacing w:before="4"/>
        <w:rPr>
          <w:sz w:val="17"/>
        </w:rPr>
      </w:pPr>
      <w:r>
        <w:rPr>
          <w:noProof/>
          <w:lang w:val="en-IN" w:eastAsia="en-IN" w:bidi="mr-IN"/>
        </w:rPr>
        <mc:AlternateContent>
          <mc:Choice Requires="wps">
            <w:drawing>
              <wp:anchor distT="0" distB="0" distL="114300" distR="114300" simplePos="0" relativeHeight="251580928" behindDoc="0" locked="0" layoutInCell="1" allowOverlap="1" wp14:anchorId="5F7CED2C" wp14:editId="56A39D8E">
                <wp:simplePos x="0" y="0"/>
                <wp:positionH relativeFrom="column">
                  <wp:posOffset>3993261</wp:posOffset>
                </wp:positionH>
                <wp:positionV relativeFrom="paragraph">
                  <wp:posOffset>16383</wp:posOffset>
                </wp:positionV>
                <wp:extent cx="2152650" cy="1171575"/>
                <wp:effectExtent l="9525" t="9525" r="9525" b="9525"/>
                <wp:wrapNone/>
                <wp:docPr id="4132" name="Rectangle 4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650" cy="1171575"/>
                        </a:xfrm>
                        <a:prstGeom prst="rect">
                          <a:avLst/>
                        </a:prstGeom>
                        <a:solidFill>
                          <a:srgbClr val="FFFFFF"/>
                        </a:solidFill>
                        <a:ln w="9525">
                          <a:solidFill>
                            <a:srgbClr val="000000"/>
                          </a:solidFill>
                          <a:miter lim="800000"/>
                          <a:headEnd/>
                          <a:tailEnd/>
                        </a:ln>
                      </wps:spPr>
                      <wps:txbx>
                        <w:txbxContent>
                          <w:p w:rsidR="00B9097B" w:rsidRDefault="00B9097B" w:rsidP="00B57077">
                            <w:r>
                              <w:t xml:space="preserve">                  n: NGO</w:t>
                            </w:r>
                          </w:p>
                          <w:p w:rsidR="00B9097B" w:rsidRDefault="00B9097B" w:rsidP="00B57077"/>
                          <w:p w:rsidR="00B9097B" w:rsidRDefault="00B9097B" w:rsidP="00B57077">
                            <w:r>
                              <w:t>Email:xyz@gmail.com</w:t>
                            </w:r>
                          </w:p>
                          <w:p w:rsidR="00B9097B" w:rsidRDefault="00B9097B" w:rsidP="00B57077">
                            <w:r>
                              <w:t>Pass: ngo456</w:t>
                            </w:r>
                          </w:p>
                          <w:p w:rsidR="00B9097B" w:rsidRDefault="00B9097B" w:rsidP="00B57077">
                            <w:r>
                              <w:t>Description: Receives</w:t>
                            </w:r>
                          </w:p>
                          <w:p w:rsidR="00B9097B" w:rsidRDefault="00B9097B" w:rsidP="00B57077">
                            <w:r>
                              <w:t>Request, Assign vol</w:t>
                            </w:r>
                          </w:p>
                          <w:p w:rsidR="00B9097B" w:rsidRDefault="00B9097B" w:rsidP="00B57077"/>
                          <w:p w:rsidR="00B9097B" w:rsidRDefault="00B9097B" w:rsidP="00B570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32" o:spid="_x0000_s1060" style="position:absolute;margin-left:314.45pt;margin-top:1.3pt;width:169.5pt;height:92.2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">
                <v:textbox>
                  <w:txbxContent>
                    <w:p w:rsidR="00631DD4" w:rsidRDefault="00631DD4" w:rsidP="00B57077">
                      <w:r>
                        <w:t xml:space="preserve">                  n: NGO</w:t>
                      </w:r>
                    </w:p>
                    <w:p w:rsidR="00631DD4" w:rsidRDefault="00631DD4" w:rsidP="00B57077"/>
                    <w:p w:rsidR="00631DD4" w:rsidRDefault="00631DD4" w:rsidP="00B57077">
                      <w:r>
                        <w:t>Email:xyz@gmail.com</w:t>
                      </w:r>
                    </w:p>
                    <w:p w:rsidR="00631DD4" w:rsidRDefault="00631DD4" w:rsidP="00B57077">
                      <w:r>
                        <w:t>Pass: ngo456</w:t>
                      </w:r>
                    </w:p>
                    <w:p w:rsidR="00631DD4" w:rsidRDefault="00631DD4" w:rsidP="00B57077">
                      <w:r>
                        <w:t>Description: Receives</w:t>
                      </w:r>
                    </w:p>
                    <w:p w:rsidR="00631DD4" w:rsidRDefault="00631DD4" w:rsidP="00B57077">
                      <w:r>
                        <w:t>Request, Assign vol</w:t>
                      </w:r>
                    </w:p>
                    <w:p w:rsidR="00631DD4" w:rsidRDefault="00631DD4" w:rsidP="00B57077"/>
                    <w:p w:rsidR="00631DD4" w:rsidRDefault="00631DD4" w:rsidP="00B57077"/>
                  </w:txbxContent>
                </v:textbox>
              </v:rect>
            </w:pict>
          </mc:Fallback>
        </mc:AlternateContent>
      </w:r>
    </w:p>
    <w:p w:rsidR="00B57077" w:rsidRDefault="00B57077" w:rsidP="00B57077">
      <w:pPr>
        <w:pStyle w:val="BodyText"/>
        <w:spacing w:before="4"/>
        <w:rPr>
          <w:sz w:val="17"/>
        </w:rPr>
      </w:pPr>
    </w:p>
    <w:p w:rsidR="00B57077" w:rsidRDefault="001708F7" w:rsidP="00B57077">
      <w:pPr>
        <w:pStyle w:val="BodyText"/>
        <w:spacing w:before="4"/>
        <w:rPr>
          <w:sz w:val="36"/>
          <w:szCs w:val="36"/>
        </w:rPr>
      </w:pPr>
      <w:r>
        <w:rPr>
          <w:noProof/>
          <w:lang w:val="en-IN" w:eastAsia="en-IN" w:bidi="mr-IN"/>
        </w:rPr>
        <mc:AlternateContent>
          <mc:Choice Requires="wps">
            <w:drawing>
              <wp:anchor distT="0" distB="0" distL="114300" distR="114300" simplePos="0" relativeHeight="251585024" behindDoc="0" locked="0" layoutInCell="1" allowOverlap="1" wp14:anchorId="6F617CD8" wp14:editId="09FF6F78">
                <wp:simplePos x="0" y="0"/>
                <wp:positionH relativeFrom="column">
                  <wp:posOffset>4005453</wp:posOffset>
                </wp:positionH>
                <wp:positionV relativeFrom="paragraph">
                  <wp:posOffset>33528</wp:posOffset>
                </wp:positionV>
                <wp:extent cx="2152650" cy="0"/>
                <wp:effectExtent l="9525" t="13335" r="9525" b="5715"/>
                <wp:wrapNone/>
                <wp:docPr id="4128" name="Straight Arrow Connector 4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2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DBCD11E" id="_x0000_t32" coordsize="21600,21600" o:spt="32" o:oned="t" path="m,l21600,21600e" filled="f">
                <v:path arrowok="t" fillok="f" o:connecttype="none"/>
                <o:lock v:ext="edit" shapetype="t"/>
              </v:shapetype>
              <v:shape id="Straight Arrow Connector 4128" o:spid="_x0000_s1026" type="#_x0000_t32" style="position:absolute;margin-left:315.4pt;margin-top:2.65pt;width:169.5pt;height: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"/>
            </w:pict>
          </mc:Fallback>
        </mc:AlternateContent>
      </w:r>
    </w:p>
    <w:p w:rsidR="00B57077" w:rsidRDefault="001663FF" w:rsidP="00B57077">
      <w:pPr>
        <w:pStyle w:val="BodyText"/>
        <w:spacing w:before="4"/>
        <w:rPr>
          <w:sz w:val="36"/>
          <w:szCs w:val="36"/>
        </w:rPr>
      </w:pPr>
      <w:r>
        <w:rPr>
          <w:noProof/>
          <w:lang w:val="en-IN" w:eastAsia="en-IN" w:bidi="mr-IN"/>
        </w:rPr>
        <mc:AlternateContent>
          <mc:Choice Requires="wps">
            <w:drawing>
              <wp:anchor distT="0" distB="0" distL="114300" distR="114300" simplePos="0" relativeHeight="251588096" behindDoc="0" locked="0" layoutInCell="1" allowOverlap="1" wp14:anchorId="0C4B1BC9" wp14:editId="38759CED">
                <wp:simplePos x="0" y="0"/>
                <wp:positionH relativeFrom="column">
                  <wp:posOffset>2077212</wp:posOffset>
                </wp:positionH>
                <wp:positionV relativeFrom="paragraph">
                  <wp:posOffset>44704</wp:posOffset>
                </wp:positionV>
                <wp:extent cx="1907667" cy="1475232"/>
                <wp:effectExtent l="0" t="38100" r="54610" b="29845"/>
                <wp:wrapNone/>
                <wp:docPr id="1085" name="Straight Arrow Connector 10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7667" cy="147523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5F1B67C" id="Straight Arrow Connector 1085" o:spid="_x0000_s1026" type="#_x0000_t32" style="position:absolute;margin-left:163.55pt;margin-top:3.5pt;width:150.2pt;height:116.15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">
                <v:stroke endarrow="block"/>
              </v:shape>
            </w:pict>
          </mc:Fallback>
        </mc:AlternateContent>
      </w:r>
    </w:p>
    <w:p w:rsidR="00B57077" w:rsidRDefault="00B57077" w:rsidP="00B57077">
      <w:pPr>
        <w:pStyle w:val="BodyText"/>
        <w:spacing w:before="4"/>
        <w:rPr>
          <w:sz w:val="36"/>
          <w:szCs w:val="36"/>
        </w:rPr>
      </w:pPr>
    </w:p>
    <w:p w:rsidR="00B57077" w:rsidRDefault="00B57077" w:rsidP="00B57077">
      <w:pPr>
        <w:pStyle w:val="BodyText"/>
        <w:spacing w:before="4"/>
        <w:rPr>
          <w:sz w:val="17"/>
        </w:rPr>
      </w:pPr>
    </w:p>
    <w:p w:rsidR="00B57077" w:rsidRDefault="00B57077" w:rsidP="00B57077">
      <w:pPr>
        <w:pStyle w:val="BodyText"/>
        <w:spacing w:before="4"/>
        <w:rPr>
          <w:sz w:val="17"/>
        </w:rPr>
      </w:pPr>
    </w:p>
    <w:p w:rsidR="00B57077" w:rsidRDefault="00B57077" w:rsidP="00B57077">
      <w:pPr>
        <w:pStyle w:val="BodyText"/>
        <w:spacing w:before="4"/>
        <w:rPr>
          <w:sz w:val="17"/>
        </w:rPr>
      </w:pPr>
    </w:p>
    <w:p w:rsidR="00B57077" w:rsidRDefault="00B57077" w:rsidP="00B57077">
      <w:pPr>
        <w:pStyle w:val="BodyText"/>
        <w:spacing w:before="4"/>
        <w:rPr>
          <w:sz w:val="17"/>
        </w:rPr>
      </w:pPr>
    </w:p>
    <w:p w:rsidR="00B57077" w:rsidRDefault="00B57077" w:rsidP="00B57077">
      <w:pPr>
        <w:pStyle w:val="BodyText"/>
        <w:spacing w:before="4"/>
        <w:rPr>
          <w:sz w:val="17"/>
        </w:rPr>
      </w:pPr>
    </w:p>
    <w:p w:rsidR="00B57077" w:rsidRDefault="00B57077" w:rsidP="00B57077">
      <w:pPr>
        <w:pStyle w:val="BodyText"/>
        <w:spacing w:before="4"/>
        <w:rPr>
          <w:sz w:val="17"/>
        </w:rPr>
      </w:pPr>
    </w:p>
    <w:p w:rsidR="00B57077" w:rsidRDefault="001708F7" w:rsidP="00B57077">
      <w:pPr>
        <w:pStyle w:val="BodyText"/>
        <w:spacing w:before="4"/>
        <w:rPr>
          <w:sz w:val="17"/>
        </w:rPr>
      </w:pPr>
      <w:r>
        <w:rPr>
          <w:noProof/>
          <w:lang w:val="en-IN" w:eastAsia="en-IN" w:bidi="mr-IN"/>
        </w:rPr>
        <mc:AlternateContent>
          <mc:Choice Requires="wps">
            <w:drawing>
              <wp:anchor distT="0" distB="0" distL="114300" distR="114300" simplePos="0" relativeHeight="251582976" behindDoc="0" locked="0" layoutInCell="1" allowOverlap="1" wp14:anchorId="1311FEB3" wp14:editId="3464E142">
                <wp:simplePos x="0" y="0"/>
                <wp:positionH relativeFrom="column">
                  <wp:posOffset>4058412</wp:posOffset>
                </wp:positionH>
                <wp:positionV relativeFrom="paragraph">
                  <wp:posOffset>11049</wp:posOffset>
                </wp:positionV>
                <wp:extent cx="2143125" cy="1028700"/>
                <wp:effectExtent l="9525" t="9525" r="9525" b="9525"/>
                <wp:wrapNone/>
                <wp:docPr id="4130" name="Rectangle 4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3125" cy="1028700"/>
                        </a:xfrm>
                        <a:prstGeom prst="rect">
                          <a:avLst/>
                        </a:prstGeom>
                        <a:solidFill>
                          <a:srgbClr val="FFFFFF"/>
                        </a:solidFill>
                        <a:ln w="9525">
                          <a:solidFill>
                            <a:srgbClr val="000000"/>
                          </a:solidFill>
                          <a:miter lim="800000"/>
                          <a:headEnd/>
                          <a:tailEnd/>
                        </a:ln>
                      </wps:spPr>
                      <wps:txbx>
                        <w:txbxContent>
                          <w:p w:rsidR="00B9097B" w:rsidRDefault="00B9097B" w:rsidP="00B57077">
                            <w:pPr>
                              <w:jc w:val="center"/>
                            </w:pPr>
                            <w:r>
                              <w:t>d: Donor</w:t>
                            </w:r>
                          </w:p>
                          <w:p w:rsidR="00B9097B" w:rsidRDefault="00B9097B" w:rsidP="00B57077"/>
                          <w:p w:rsidR="00B9097B" w:rsidRDefault="00B9097B" w:rsidP="00B57077">
                            <w:r>
                              <w:t>Email:pqr@gmail.com</w:t>
                            </w:r>
                          </w:p>
                          <w:p w:rsidR="00B9097B" w:rsidRDefault="00B9097B" w:rsidP="00B57077">
                            <w:r>
                              <w:t>Pass: 456don</w:t>
                            </w:r>
                          </w:p>
                          <w:p w:rsidR="00B9097B" w:rsidRDefault="00B9097B" w:rsidP="00B57077">
                            <w:r>
                              <w:t>Address: Mumbai Maharashtra</w:t>
                            </w:r>
                          </w:p>
                          <w:p w:rsidR="00B9097B" w:rsidRDefault="00B9097B" w:rsidP="00B57077">
                            <w:r>
                              <w:t>Medicine Detail: Name</w:t>
                            </w:r>
                          </w:p>
                          <w:p w:rsidR="00B9097B" w:rsidRDefault="00B9097B" w:rsidP="00B5707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30" o:spid="_x0000_s1061" style="position:absolute;margin-left:319.55pt;margin-top:.85pt;width:168.75pt;height:81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">
                <v:textbox>
                  <w:txbxContent>
                    <w:p w:rsidR="00631DD4" w:rsidRDefault="00631DD4" w:rsidP="00B57077">
                      <w:pPr>
                        <w:jc w:val="center"/>
                      </w:pPr>
                      <w:r>
                        <w:t>d: Donor</w:t>
                      </w:r>
                    </w:p>
                    <w:p w:rsidR="00631DD4" w:rsidRDefault="00631DD4" w:rsidP="00B57077"/>
                    <w:p w:rsidR="00631DD4" w:rsidRDefault="00631DD4" w:rsidP="00B57077">
                      <w:r>
                        <w:t>Email:pqr@gmail.com</w:t>
                      </w:r>
                    </w:p>
                    <w:p w:rsidR="00631DD4" w:rsidRDefault="00631DD4" w:rsidP="00B57077">
                      <w:r>
                        <w:t>Pass: 456don</w:t>
                      </w:r>
                    </w:p>
                    <w:p w:rsidR="00631DD4" w:rsidRDefault="00631DD4" w:rsidP="00B57077">
                      <w:r>
                        <w:t>Address: Mumbai Maharashtra</w:t>
                      </w:r>
                    </w:p>
                    <w:p w:rsidR="00631DD4" w:rsidRDefault="00631DD4" w:rsidP="00B57077">
                      <w:r>
                        <w:t>Medicine Detail: Name</w:t>
                      </w:r>
                    </w:p>
                    <w:p w:rsidR="00631DD4" w:rsidRDefault="00631DD4" w:rsidP="00B57077">
                      <w:pPr>
                        <w:jc w:val="center"/>
                      </w:pPr>
                    </w:p>
                  </w:txbxContent>
                </v:textbox>
              </v:rect>
            </w:pict>
          </mc:Fallback>
        </mc:AlternateContent>
      </w:r>
    </w:p>
    <w:p w:rsidR="00B57077" w:rsidRDefault="00B57077" w:rsidP="00B57077">
      <w:pPr>
        <w:pStyle w:val="BodyText"/>
        <w:spacing w:before="4"/>
        <w:rPr>
          <w:sz w:val="17"/>
        </w:rPr>
      </w:pPr>
      <w:r>
        <w:rPr>
          <w:noProof/>
          <w:lang w:val="en-IN" w:eastAsia="en-IN" w:bidi="mr-IN"/>
        </w:rPr>
        <mc:AlternateContent>
          <mc:Choice Requires="wps">
            <w:drawing>
              <wp:anchor distT="0" distB="0" distL="114300" distR="114300" simplePos="0" relativeHeight="251579904" behindDoc="0" locked="0" layoutInCell="1" allowOverlap="1" wp14:anchorId="1D227EB7" wp14:editId="4F63EEDF">
                <wp:simplePos x="0" y="0"/>
                <wp:positionH relativeFrom="column">
                  <wp:posOffset>220091</wp:posOffset>
                </wp:positionH>
                <wp:positionV relativeFrom="paragraph">
                  <wp:posOffset>107823</wp:posOffset>
                </wp:positionV>
                <wp:extent cx="2047875" cy="791845"/>
                <wp:effectExtent l="9525" t="8255" r="9525" b="9525"/>
                <wp:wrapNone/>
                <wp:docPr id="4133" name="Rectangle 4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7875" cy="791845"/>
                        </a:xfrm>
                        <a:prstGeom prst="rect">
                          <a:avLst/>
                        </a:prstGeom>
                        <a:solidFill>
                          <a:srgbClr val="FFFFFF"/>
                        </a:solidFill>
                        <a:ln w="9525">
                          <a:solidFill>
                            <a:srgbClr val="000000"/>
                          </a:solidFill>
                          <a:miter lim="800000"/>
                          <a:headEnd/>
                          <a:tailEnd/>
                        </a:ln>
                      </wps:spPr>
                      <wps:txbx>
                        <w:txbxContent>
                          <w:p w:rsidR="00B9097B" w:rsidRDefault="00B9097B" w:rsidP="00B57077">
                            <w:r>
                              <w:t xml:space="preserve">                </w:t>
                            </w:r>
                            <w:proofErr w:type="gramStart"/>
                            <w:r>
                              <w:t>a</w:t>
                            </w:r>
                            <w:proofErr w:type="gramEnd"/>
                            <w:r>
                              <w:t>: Admin</w:t>
                            </w:r>
                          </w:p>
                          <w:p w:rsidR="00B9097B" w:rsidRDefault="00B9097B" w:rsidP="00B57077">
                            <w:r>
                              <w:t>Email_id:abc@gmail.com</w:t>
                            </w:r>
                          </w:p>
                          <w:p w:rsidR="00B9097B" w:rsidRDefault="00B9097B" w:rsidP="00B57077">
                            <w:r>
                              <w:t>Pass: 1234xyz</w:t>
                            </w:r>
                          </w:p>
                          <w:p w:rsidR="00B9097B" w:rsidRDefault="00B9097B" w:rsidP="00B57077"/>
                          <w:p w:rsidR="00B9097B" w:rsidRDefault="00B9097B" w:rsidP="00B57077"/>
                          <w:p w:rsidR="00B9097B" w:rsidRDefault="00B9097B" w:rsidP="00B57077">
                            <w:r>
                              <w:t xml:space="preserve">                  </w:t>
                            </w:r>
                          </w:p>
                          <w:p w:rsidR="00B9097B" w:rsidRDefault="00B9097B" w:rsidP="00B57077"/>
                          <w:p w:rsidR="00B9097B" w:rsidRDefault="00B9097B" w:rsidP="00B57077"/>
                          <w:p w:rsidR="00B9097B" w:rsidRDefault="00B9097B" w:rsidP="00B570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33" o:spid="_x0000_s1062" style="position:absolute;margin-left:17.35pt;margin-top:8.5pt;width:161.25pt;height:62.35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">
                <v:textbox>
                  <w:txbxContent>
                    <w:p w:rsidR="00631DD4" w:rsidRDefault="00631DD4" w:rsidP="00B57077">
                      <w:r>
                        <w:t xml:space="preserve">                </w:t>
                      </w:r>
                      <w:proofErr w:type="gramStart"/>
                      <w:r>
                        <w:t>a</w:t>
                      </w:r>
                      <w:proofErr w:type="gramEnd"/>
                      <w:r>
                        <w:t>: Admin</w:t>
                      </w:r>
                    </w:p>
                    <w:p w:rsidR="00631DD4" w:rsidRDefault="00631DD4" w:rsidP="00B57077">
                      <w:r>
                        <w:t>Email_id:abc@gmail.com</w:t>
                      </w:r>
                    </w:p>
                    <w:p w:rsidR="00631DD4" w:rsidRDefault="00631DD4" w:rsidP="00B57077">
                      <w:r>
                        <w:t>Pass: 1234xyz</w:t>
                      </w:r>
                    </w:p>
                    <w:p w:rsidR="00631DD4" w:rsidRDefault="00631DD4" w:rsidP="00B57077"/>
                    <w:p w:rsidR="00631DD4" w:rsidRDefault="00631DD4" w:rsidP="00B57077"/>
                    <w:p w:rsidR="00631DD4" w:rsidRDefault="00631DD4" w:rsidP="00B57077">
                      <w:r>
                        <w:t xml:space="preserve">                  </w:t>
                      </w:r>
                    </w:p>
                    <w:p w:rsidR="00631DD4" w:rsidRDefault="00631DD4" w:rsidP="00B57077"/>
                    <w:p w:rsidR="00631DD4" w:rsidRDefault="00631DD4" w:rsidP="00B57077"/>
                    <w:p w:rsidR="00631DD4" w:rsidRDefault="00631DD4" w:rsidP="00B57077"/>
                  </w:txbxContent>
                </v:textbox>
              </v:rect>
            </w:pict>
          </mc:Fallback>
        </mc:AlternateContent>
      </w:r>
    </w:p>
    <w:p w:rsidR="00B57077" w:rsidRDefault="001708F7" w:rsidP="00B57077">
      <w:pPr>
        <w:pStyle w:val="BodyText"/>
        <w:spacing w:before="4"/>
        <w:rPr>
          <w:sz w:val="17"/>
        </w:rPr>
      </w:pPr>
      <w:r>
        <w:rPr>
          <w:noProof/>
          <w:lang w:val="en-IN" w:eastAsia="en-IN" w:bidi="mr-IN"/>
        </w:rPr>
        <mc:AlternateContent>
          <mc:Choice Requires="wps">
            <w:drawing>
              <wp:anchor distT="0" distB="0" distL="114300" distR="114300" simplePos="0" relativeHeight="251587072" behindDoc="0" locked="0" layoutInCell="1" allowOverlap="1" wp14:anchorId="7C306983" wp14:editId="684CBBA0">
                <wp:simplePos x="0" y="0"/>
                <wp:positionH relativeFrom="column">
                  <wp:posOffset>4052316</wp:posOffset>
                </wp:positionH>
                <wp:positionV relativeFrom="paragraph">
                  <wp:posOffset>21336</wp:posOffset>
                </wp:positionV>
                <wp:extent cx="2143125" cy="0"/>
                <wp:effectExtent l="9525" t="13335" r="9525" b="5715"/>
                <wp:wrapNone/>
                <wp:docPr id="1086" name="Straight Arrow Connector 10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3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E5F1871" id="Straight Arrow Connector 1086" o:spid="_x0000_s1026" type="#_x0000_t32" style="position:absolute;margin-left:319.1pt;margin-top:1.7pt;width:168.75pt;height:0;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"/>
            </w:pict>
          </mc:Fallback>
        </mc:AlternateContent>
      </w:r>
    </w:p>
    <w:p w:rsidR="00B57077" w:rsidRDefault="001708F7" w:rsidP="00B57077">
      <w:pPr>
        <w:pStyle w:val="BodyText"/>
        <w:spacing w:before="4"/>
        <w:rPr>
          <w:sz w:val="17"/>
        </w:rPr>
      </w:pPr>
      <w:r>
        <w:rPr>
          <w:noProof/>
          <w:lang w:val="en-IN" w:eastAsia="en-IN" w:bidi="mr-IN"/>
        </w:rPr>
        <mc:AlternateContent>
          <mc:Choice Requires="wps">
            <w:drawing>
              <wp:anchor distT="0" distB="0" distL="114300" distR="114300" simplePos="0" relativeHeight="251584000" behindDoc="0" locked="0" layoutInCell="1" allowOverlap="1" wp14:anchorId="414C0BFE" wp14:editId="1D74EF42">
                <wp:simplePos x="0" y="0"/>
                <wp:positionH relativeFrom="column">
                  <wp:posOffset>220345</wp:posOffset>
                </wp:positionH>
                <wp:positionV relativeFrom="paragraph">
                  <wp:posOffset>54991</wp:posOffset>
                </wp:positionV>
                <wp:extent cx="2047875" cy="0"/>
                <wp:effectExtent l="9525" t="13335" r="9525" b="5715"/>
                <wp:wrapNone/>
                <wp:docPr id="4129" name="Straight Arrow Connector 4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7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FB2A8F4" id="Straight Arrow Connector 4129" o:spid="_x0000_s1026" type="#_x0000_t32" style="position:absolute;margin-left:17.35pt;margin-top:4.35pt;width:161.25pt;height: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"/>
            </w:pict>
          </mc:Fallback>
        </mc:AlternateContent>
      </w:r>
    </w:p>
    <w:p w:rsidR="00B57077" w:rsidRDefault="001708F7" w:rsidP="00B57077">
      <w:pPr>
        <w:pStyle w:val="BodyText"/>
        <w:spacing w:before="4"/>
        <w:rPr>
          <w:sz w:val="17"/>
        </w:rPr>
      </w:pPr>
      <w:r>
        <w:rPr>
          <w:noProof/>
          <w:lang w:val="en-IN" w:eastAsia="en-IN" w:bidi="mr-IN"/>
        </w:rPr>
        <mc:AlternateContent>
          <mc:Choice Requires="wps">
            <w:drawing>
              <wp:anchor distT="0" distB="0" distL="114300" distR="114300" simplePos="0" relativeHeight="251589120" behindDoc="0" locked="0" layoutInCell="1" allowOverlap="1" wp14:anchorId="4CED21CB" wp14:editId="403646A2">
                <wp:simplePos x="0" y="0"/>
                <wp:positionH relativeFrom="column">
                  <wp:posOffset>2276700</wp:posOffset>
                </wp:positionH>
                <wp:positionV relativeFrom="paragraph">
                  <wp:posOffset>19994</wp:posOffset>
                </wp:positionV>
                <wp:extent cx="1771200" cy="52285"/>
                <wp:effectExtent l="0" t="76200" r="635" b="43180"/>
                <wp:wrapNone/>
                <wp:docPr id="1084" name="Straight Arrow Connector 10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71200" cy="52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9F5B048" id="Straight Arrow Connector 1084" o:spid="_x0000_s1026" type="#_x0000_t32" style="position:absolute;margin-left:179.25pt;margin-top:1.55pt;width:139.45pt;height:4.1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">
                <v:stroke endarrow="block"/>
              </v:shape>
            </w:pict>
          </mc:Fallback>
        </mc:AlternateContent>
      </w:r>
    </w:p>
    <w:p w:rsidR="00B57077" w:rsidRDefault="00B57077" w:rsidP="00B57077">
      <w:pPr>
        <w:pStyle w:val="BodyText"/>
        <w:spacing w:before="4"/>
        <w:rPr>
          <w:sz w:val="17"/>
        </w:rPr>
      </w:pPr>
    </w:p>
    <w:p w:rsidR="00B57077" w:rsidRDefault="001708F7" w:rsidP="00B57077">
      <w:pPr>
        <w:pStyle w:val="BodyText"/>
        <w:spacing w:before="4"/>
        <w:rPr>
          <w:sz w:val="17"/>
        </w:rPr>
      </w:pPr>
      <w:r>
        <w:rPr>
          <w:noProof/>
          <w:lang w:val="en-IN" w:eastAsia="en-IN" w:bidi="mr-IN"/>
        </w:rPr>
        <mc:AlternateContent>
          <mc:Choice Requires="wps">
            <w:drawing>
              <wp:anchor distT="0" distB="0" distL="114300" distR="114300" simplePos="0" relativeHeight="251590144" behindDoc="0" locked="0" layoutInCell="1" allowOverlap="1" wp14:anchorId="0DAE46FD" wp14:editId="71E604DE">
                <wp:simplePos x="0" y="0"/>
                <wp:positionH relativeFrom="column">
                  <wp:posOffset>2271902</wp:posOffset>
                </wp:positionH>
                <wp:positionV relativeFrom="paragraph">
                  <wp:posOffset>5334</wp:posOffset>
                </wp:positionV>
                <wp:extent cx="1479423" cy="1376045"/>
                <wp:effectExtent l="0" t="0" r="83185" b="52705"/>
                <wp:wrapNone/>
                <wp:docPr id="1083" name="Straight Arrow Connector 10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9423" cy="13760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C1A11F3" id="Straight Arrow Connector 1083" o:spid="_x0000_s1026" type="#_x0000_t32" style="position:absolute;margin-left:178.9pt;margin-top:.4pt;width:116.5pt;height:108.3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">
                <v:stroke endarrow="block"/>
              </v:shape>
            </w:pict>
          </mc:Fallback>
        </mc:AlternateContent>
      </w:r>
    </w:p>
    <w:p w:rsidR="00B57077" w:rsidRDefault="00B57077" w:rsidP="00B57077">
      <w:pPr>
        <w:pStyle w:val="BodyText"/>
        <w:spacing w:before="4"/>
        <w:rPr>
          <w:sz w:val="17"/>
        </w:rPr>
      </w:pPr>
    </w:p>
    <w:p w:rsidR="00B57077" w:rsidRDefault="00064430" w:rsidP="00B57077">
      <w:pPr>
        <w:pStyle w:val="BodyText"/>
        <w:spacing w:before="4"/>
        <w:rPr>
          <w:sz w:val="17"/>
        </w:rPr>
      </w:pPr>
      <w:r>
        <w:rPr>
          <w:noProof/>
          <w:lang w:val="en-IN" w:eastAsia="en-IN" w:bidi="mr-IN"/>
        </w:rPr>
        <mc:AlternateContent>
          <mc:Choice Requires="wps">
            <w:drawing>
              <wp:anchor distT="0" distB="0" distL="114300" distR="114300" simplePos="0" relativeHeight="251592192" behindDoc="0" locked="0" layoutInCell="1" allowOverlap="1" wp14:anchorId="2DC9B9B9" wp14:editId="2EE6BBFC">
                <wp:simplePos x="0" y="0"/>
                <wp:positionH relativeFrom="column">
                  <wp:posOffset>2157222</wp:posOffset>
                </wp:positionH>
                <wp:positionV relativeFrom="paragraph">
                  <wp:posOffset>8255</wp:posOffset>
                </wp:positionV>
                <wp:extent cx="1595844" cy="2360769"/>
                <wp:effectExtent l="0" t="0" r="61595" b="59055"/>
                <wp:wrapNone/>
                <wp:docPr id="1081" name="Straight Arrow Connector 10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5844" cy="236076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686FF34" id="Straight Arrow Connector 1081" o:spid="_x0000_s1026" type="#_x0000_t32" style="position:absolute;margin-left:169.85pt;margin-top:.65pt;width:125.65pt;height:185.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">
                <v:stroke endarrow="block"/>
              </v:shape>
            </w:pict>
          </mc:Fallback>
        </mc:AlternateContent>
      </w:r>
    </w:p>
    <w:p w:rsidR="00B57077" w:rsidRDefault="00B57077" w:rsidP="00B57077">
      <w:pPr>
        <w:pStyle w:val="BodyText"/>
        <w:spacing w:before="4"/>
        <w:rPr>
          <w:sz w:val="17"/>
        </w:rPr>
      </w:pPr>
    </w:p>
    <w:p w:rsidR="00B57077" w:rsidRDefault="00B57077" w:rsidP="00B57077">
      <w:pPr>
        <w:pStyle w:val="BodyText"/>
        <w:spacing w:before="4"/>
        <w:rPr>
          <w:sz w:val="17"/>
        </w:rPr>
      </w:pPr>
    </w:p>
    <w:p w:rsidR="00B57077" w:rsidRDefault="001708F7" w:rsidP="00B57077">
      <w:pPr>
        <w:pStyle w:val="BodyText"/>
        <w:spacing w:before="4"/>
        <w:rPr>
          <w:sz w:val="17"/>
        </w:rPr>
      </w:pPr>
      <w:r>
        <w:rPr>
          <w:noProof/>
          <w:lang w:val="en-IN" w:eastAsia="en-IN" w:bidi="mr-IN"/>
        </w:rPr>
        <mc:AlternateContent>
          <mc:Choice Requires="wps">
            <w:drawing>
              <wp:anchor distT="0" distB="0" distL="114300" distR="114300" simplePos="0" relativeHeight="251581952" behindDoc="0" locked="0" layoutInCell="1" allowOverlap="1" wp14:anchorId="64C67ADA" wp14:editId="2D63E1E7">
                <wp:simplePos x="0" y="0"/>
                <wp:positionH relativeFrom="column">
                  <wp:posOffset>3736975</wp:posOffset>
                </wp:positionH>
                <wp:positionV relativeFrom="paragraph">
                  <wp:posOffset>33401</wp:posOffset>
                </wp:positionV>
                <wp:extent cx="2533650" cy="1162050"/>
                <wp:effectExtent l="9525" t="9525" r="9525" b="9525"/>
                <wp:wrapNone/>
                <wp:docPr id="4131" name="Rectangle 4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0" cy="1162050"/>
                        </a:xfrm>
                        <a:prstGeom prst="rect">
                          <a:avLst/>
                        </a:prstGeom>
                        <a:solidFill>
                          <a:srgbClr val="FFFFFF"/>
                        </a:solidFill>
                        <a:ln w="9525">
                          <a:solidFill>
                            <a:srgbClr val="000000"/>
                          </a:solidFill>
                          <a:miter lim="800000"/>
                          <a:headEnd/>
                          <a:tailEnd/>
                        </a:ln>
                      </wps:spPr>
                      <wps:txbx>
                        <w:txbxContent>
                          <w:p w:rsidR="00B9097B" w:rsidRDefault="00B9097B" w:rsidP="00B57077">
                            <w:r>
                              <w:t xml:space="preserve">                       v: Volunteer</w:t>
                            </w:r>
                          </w:p>
                          <w:p w:rsidR="00B9097B" w:rsidRDefault="00B9097B" w:rsidP="00B57077"/>
                          <w:p w:rsidR="00B9097B" w:rsidRDefault="00B9097B" w:rsidP="00B57077">
                            <w:r>
                              <w:t>Email:vol@gmail.com</w:t>
                            </w:r>
                          </w:p>
                          <w:p w:rsidR="00B9097B" w:rsidRDefault="00B9097B" w:rsidP="00B57077">
                            <w:r>
                              <w:t>Pass: vol123</w:t>
                            </w:r>
                          </w:p>
                          <w:p w:rsidR="00B9097B" w:rsidRDefault="00B9097B" w:rsidP="00B57077">
                            <w:r>
                              <w:t>Description: Assigned by NGO, Receive and deliver the medicine</w:t>
                            </w:r>
                          </w:p>
                          <w:p w:rsidR="00B9097B" w:rsidRDefault="00B9097B" w:rsidP="00B57077"/>
                          <w:p w:rsidR="00B9097B" w:rsidRDefault="00B9097B" w:rsidP="00B57077"/>
                          <w:p w:rsidR="00B9097B" w:rsidRDefault="00B9097B" w:rsidP="00B57077"/>
                          <w:p w:rsidR="00B9097B" w:rsidRDefault="00B9097B" w:rsidP="00B57077"/>
                          <w:p w:rsidR="00B9097B" w:rsidRDefault="00B9097B" w:rsidP="00B570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31" o:spid="_x0000_s1063" style="position:absolute;margin-left:294.25pt;margin-top:2.65pt;width:199.5pt;height:91.5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">
                <v:textbox>
                  <w:txbxContent>
                    <w:p w:rsidR="00631DD4" w:rsidRDefault="00631DD4" w:rsidP="00B57077">
                      <w:r>
                        <w:t xml:space="preserve">                       v: Volunteer</w:t>
                      </w:r>
                    </w:p>
                    <w:p w:rsidR="00631DD4" w:rsidRDefault="00631DD4" w:rsidP="00B57077"/>
                    <w:p w:rsidR="00631DD4" w:rsidRDefault="00631DD4" w:rsidP="00B57077">
                      <w:r>
                        <w:t>Email:vol@gmail.com</w:t>
                      </w:r>
                    </w:p>
                    <w:p w:rsidR="00631DD4" w:rsidRDefault="00631DD4" w:rsidP="00B57077">
                      <w:r>
                        <w:t>Pass: vol123</w:t>
                      </w:r>
                    </w:p>
                    <w:p w:rsidR="00631DD4" w:rsidRDefault="00631DD4" w:rsidP="00B57077">
                      <w:r>
                        <w:t>Description: Assigned by NGO, Receive and deliver the medicine</w:t>
                      </w:r>
                    </w:p>
                    <w:p w:rsidR="00631DD4" w:rsidRDefault="00631DD4" w:rsidP="00B57077"/>
                    <w:p w:rsidR="00631DD4" w:rsidRDefault="00631DD4" w:rsidP="00B57077"/>
                    <w:p w:rsidR="00631DD4" w:rsidRDefault="00631DD4" w:rsidP="00B57077"/>
                    <w:p w:rsidR="00631DD4" w:rsidRDefault="00631DD4" w:rsidP="00B57077"/>
                    <w:p w:rsidR="00631DD4" w:rsidRDefault="00631DD4" w:rsidP="00B57077"/>
                  </w:txbxContent>
                </v:textbox>
              </v:rect>
            </w:pict>
          </mc:Fallback>
        </mc:AlternateContent>
      </w:r>
    </w:p>
    <w:p w:rsidR="00B57077" w:rsidRDefault="00B57077" w:rsidP="00B57077">
      <w:pPr>
        <w:pStyle w:val="BodyText"/>
        <w:spacing w:before="4"/>
        <w:rPr>
          <w:sz w:val="17"/>
        </w:rPr>
      </w:pPr>
    </w:p>
    <w:p w:rsidR="00B57077" w:rsidRDefault="001708F7" w:rsidP="00B57077">
      <w:pPr>
        <w:pStyle w:val="BodyText"/>
        <w:spacing w:before="4"/>
        <w:rPr>
          <w:sz w:val="17"/>
        </w:rPr>
      </w:pPr>
      <w:r>
        <w:rPr>
          <w:noProof/>
          <w:lang w:val="en-IN" w:eastAsia="en-IN" w:bidi="mr-IN"/>
        </w:rPr>
        <mc:AlternateContent>
          <mc:Choice Requires="wps">
            <w:drawing>
              <wp:anchor distT="0" distB="0" distL="114300" distR="114300" simplePos="0" relativeHeight="251586048" behindDoc="0" locked="0" layoutInCell="1" allowOverlap="1" wp14:anchorId="6BDE1330" wp14:editId="41930216">
                <wp:simplePos x="0" y="0"/>
                <wp:positionH relativeFrom="column">
                  <wp:posOffset>3737229</wp:posOffset>
                </wp:positionH>
                <wp:positionV relativeFrom="paragraph">
                  <wp:posOffset>28067</wp:posOffset>
                </wp:positionV>
                <wp:extent cx="2533650" cy="0"/>
                <wp:effectExtent l="9525" t="13335" r="9525" b="5715"/>
                <wp:wrapNone/>
                <wp:docPr id="1087" name="Straight Arrow Connector 10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54A9355" id="Straight Arrow Connector 1087" o:spid="_x0000_s1026" type="#_x0000_t32" style="position:absolute;margin-left:294.25pt;margin-top:2.2pt;width:199.5pt;height:0;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"/>
            </w:pict>
          </mc:Fallback>
        </mc:AlternateContent>
      </w:r>
    </w:p>
    <w:p w:rsidR="00B57077" w:rsidRDefault="00B57077" w:rsidP="00B57077">
      <w:pPr>
        <w:pStyle w:val="BodyText"/>
        <w:spacing w:before="4"/>
        <w:rPr>
          <w:sz w:val="17"/>
        </w:rPr>
      </w:pPr>
    </w:p>
    <w:p w:rsidR="00B57077" w:rsidRDefault="00B57077" w:rsidP="00B57077">
      <w:pPr>
        <w:pStyle w:val="BodyText"/>
        <w:spacing w:before="4"/>
        <w:rPr>
          <w:sz w:val="17"/>
        </w:rPr>
      </w:pPr>
    </w:p>
    <w:p w:rsidR="00B57077" w:rsidRDefault="00B57077" w:rsidP="00B57077">
      <w:pPr>
        <w:pStyle w:val="BodyText"/>
        <w:spacing w:before="4"/>
        <w:rPr>
          <w:sz w:val="17"/>
        </w:rPr>
      </w:pPr>
    </w:p>
    <w:p w:rsidR="00B57077" w:rsidRDefault="00B57077" w:rsidP="00B57077">
      <w:pPr>
        <w:pStyle w:val="BodyText"/>
        <w:spacing w:before="4"/>
        <w:rPr>
          <w:sz w:val="17"/>
        </w:rPr>
      </w:pPr>
    </w:p>
    <w:p w:rsidR="00B57077" w:rsidRDefault="00B57077" w:rsidP="00B57077">
      <w:pPr>
        <w:pStyle w:val="BodyText"/>
        <w:spacing w:before="4"/>
        <w:rPr>
          <w:sz w:val="17"/>
        </w:rPr>
      </w:pPr>
    </w:p>
    <w:p w:rsidR="00B57077" w:rsidRDefault="00B57077" w:rsidP="00B57077">
      <w:pPr>
        <w:pStyle w:val="BodyText"/>
        <w:spacing w:before="4"/>
        <w:rPr>
          <w:sz w:val="17"/>
        </w:rPr>
      </w:pPr>
    </w:p>
    <w:p w:rsidR="00B57077" w:rsidRDefault="00B57077" w:rsidP="00B57077">
      <w:pPr>
        <w:pStyle w:val="BodyText"/>
        <w:spacing w:before="4"/>
        <w:rPr>
          <w:sz w:val="17"/>
        </w:rPr>
      </w:pPr>
    </w:p>
    <w:p w:rsidR="00B57077" w:rsidRDefault="00B57077" w:rsidP="00B57077">
      <w:pPr>
        <w:pStyle w:val="BodyText"/>
        <w:spacing w:before="4"/>
        <w:rPr>
          <w:sz w:val="17"/>
        </w:rPr>
      </w:pPr>
    </w:p>
    <w:p w:rsidR="00B57077" w:rsidRDefault="00B57077" w:rsidP="00B57077">
      <w:pPr>
        <w:pStyle w:val="BodyText"/>
        <w:spacing w:before="4"/>
        <w:rPr>
          <w:sz w:val="17"/>
        </w:rPr>
      </w:pPr>
    </w:p>
    <w:p w:rsidR="00B57077" w:rsidRDefault="001708F7" w:rsidP="00B57077">
      <w:pPr>
        <w:pStyle w:val="BodyText"/>
        <w:spacing w:before="4"/>
        <w:rPr>
          <w:sz w:val="17"/>
        </w:rPr>
      </w:pPr>
      <w:r>
        <w:rPr>
          <w:noProof/>
          <w:lang w:val="en-IN" w:eastAsia="en-IN" w:bidi="mr-IN"/>
        </w:rPr>
        <mc:AlternateContent>
          <mc:Choice Requires="wps">
            <w:drawing>
              <wp:anchor distT="0" distB="0" distL="114300" distR="114300" simplePos="0" relativeHeight="251591168" behindDoc="0" locked="0" layoutInCell="1" allowOverlap="1" wp14:anchorId="3FC3E454" wp14:editId="591B384A">
                <wp:simplePos x="0" y="0"/>
                <wp:positionH relativeFrom="column">
                  <wp:posOffset>3752469</wp:posOffset>
                </wp:positionH>
                <wp:positionV relativeFrom="paragraph">
                  <wp:posOffset>116078</wp:posOffset>
                </wp:positionV>
                <wp:extent cx="2533650" cy="923925"/>
                <wp:effectExtent l="9525" t="6985" r="9525" b="12065"/>
                <wp:wrapNone/>
                <wp:docPr id="1082" name="Rectangle 10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0" cy="923925"/>
                        </a:xfrm>
                        <a:prstGeom prst="rect">
                          <a:avLst/>
                        </a:prstGeom>
                        <a:solidFill>
                          <a:srgbClr val="FFFFFF"/>
                        </a:solidFill>
                        <a:ln w="9525">
                          <a:solidFill>
                            <a:srgbClr val="000000"/>
                          </a:solidFill>
                          <a:miter lim="800000"/>
                          <a:headEnd/>
                          <a:tailEnd/>
                        </a:ln>
                      </wps:spPr>
                      <wps:txbx>
                        <w:txbxContent>
                          <w:p w:rsidR="00B9097B" w:rsidRDefault="00B9097B" w:rsidP="00B57077">
                            <w:r>
                              <w:t xml:space="preserve">                       r: Recipient</w:t>
                            </w:r>
                          </w:p>
                          <w:p w:rsidR="00B9097B" w:rsidRDefault="00B9097B" w:rsidP="00B57077"/>
                          <w:p w:rsidR="00B9097B" w:rsidRDefault="00B9097B" w:rsidP="00B57077">
                            <w:r>
                              <w:t>Email:rec@gmail.com</w:t>
                            </w:r>
                          </w:p>
                          <w:p w:rsidR="00B9097B" w:rsidRDefault="00B9097B" w:rsidP="00B57077">
                            <w:r>
                              <w:t>Pass: rec123</w:t>
                            </w:r>
                          </w:p>
                          <w:p w:rsidR="00B9097B" w:rsidRDefault="00B9097B" w:rsidP="00B57077">
                            <w:r>
                              <w:t>Address: Delhi India</w:t>
                            </w:r>
                          </w:p>
                          <w:p w:rsidR="00B9097B" w:rsidRDefault="00B9097B" w:rsidP="00B57077"/>
                          <w:p w:rsidR="00B9097B" w:rsidRDefault="00B9097B" w:rsidP="00B57077"/>
                          <w:p w:rsidR="00B9097B" w:rsidRDefault="00B9097B" w:rsidP="00B57077"/>
                          <w:p w:rsidR="00B9097B" w:rsidRDefault="00B9097B" w:rsidP="00B57077"/>
                          <w:p w:rsidR="00B9097B" w:rsidRDefault="00B9097B" w:rsidP="00B570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82" o:spid="_x0000_s1064" style="position:absolute;margin-left:295.45pt;margin-top:9.15pt;width:199.5pt;height:72.7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">
                <v:textbox>
                  <w:txbxContent>
                    <w:p w:rsidR="00631DD4" w:rsidRDefault="00631DD4" w:rsidP="00B57077">
                      <w:r>
                        <w:t xml:space="preserve">                       r: Recipient</w:t>
                      </w:r>
                    </w:p>
                    <w:p w:rsidR="00631DD4" w:rsidRDefault="00631DD4" w:rsidP="00B57077"/>
                    <w:p w:rsidR="00631DD4" w:rsidRDefault="00631DD4" w:rsidP="00B57077">
                      <w:r>
                        <w:t>Email:rec@gmail.com</w:t>
                      </w:r>
                    </w:p>
                    <w:p w:rsidR="00631DD4" w:rsidRDefault="00631DD4" w:rsidP="00B57077">
                      <w:r>
                        <w:t>Pass: rec123</w:t>
                      </w:r>
                    </w:p>
                    <w:p w:rsidR="00631DD4" w:rsidRDefault="00631DD4" w:rsidP="00B57077">
                      <w:r>
                        <w:t>Address: Delhi India</w:t>
                      </w:r>
                    </w:p>
                    <w:p w:rsidR="00631DD4" w:rsidRDefault="00631DD4" w:rsidP="00B57077"/>
                    <w:p w:rsidR="00631DD4" w:rsidRDefault="00631DD4" w:rsidP="00B57077"/>
                    <w:p w:rsidR="00631DD4" w:rsidRDefault="00631DD4" w:rsidP="00B57077"/>
                    <w:p w:rsidR="00631DD4" w:rsidRDefault="00631DD4" w:rsidP="00B57077"/>
                    <w:p w:rsidR="00631DD4" w:rsidRDefault="00631DD4" w:rsidP="00B57077"/>
                  </w:txbxContent>
                </v:textbox>
              </v:rect>
            </w:pict>
          </mc:Fallback>
        </mc:AlternateContent>
      </w:r>
    </w:p>
    <w:p w:rsidR="00B57077" w:rsidRDefault="00B57077" w:rsidP="00B57077">
      <w:pPr>
        <w:pStyle w:val="BodyText"/>
        <w:spacing w:before="4"/>
        <w:rPr>
          <w:sz w:val="17"/>
        </w:rPr>
      </w:pPr>
    </w:p>
    <w:p w:rsidR="00B57077" w:rsidRDefault="001708F7" w:rsidP="00B57077">
      <w:pPr>
        <w:pStyle w:val="BodyText"/>
        <w:spacing w:before="4"/>
        <w:rPr>
          <w:sz w:val="17"/>
        </w:rPr>
      </w:pPr>
      <w:r>
        <w:rPr>
          <w:noProof/>
          <w:lang w:val="en-IN" w:eastAsia="en-IN" w:bidi="mr-IN"/>
        </w:rPr>
        <mc:AlternateContent>
          <mc:Choice Requires="wps">
            <w:drawing>
              <wp:anchor distT="0" distB="0" distL="114300" distR="114300" simplePos="0" relativeHeight="251593216" behindDoc="0" locked="0" layoutInCell="1" allowOverlap="1" wp14:anchorId="1B3A5F25" wp14:editId="2960C763">
                <wp:simplePos x="0" y="0"/>
                <wp:positionH relativeFrom="column">
                  <wp:posOffset>3764661</wp:posOffset>
                </wp:positionH>
                <wp:positionV relativeFrom="paragraph">
                  <wp:posOffset>82169</wp:posOffset>
                </wp:positionV>
                <wp:extent cx="2533650" cy="0"/>
                <wp:effectExtent l="9525" t="10795" r="9525" b="8255"/>
                <wp:wrapNone/>
                <wp:docPr id="1080" name="Straight Arrow Connector 10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F0D2AD3" id="Straight Arrow Connector 1080" o:spid="_x0000_s1026" type="#_x0000_t32" style="position:absolute;margin-left:296.45pt;margin-top:6.45pt;width:199.5pt;height:0;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"/>
            </w:pict>
          </mc:Fallback>
        </mc:AlternateContent>
      </w:r>
    </w:p>
    <w:p w:rsidR="00B57077" w:rsidRDefault="00B57077" w:rsidP="00B57077">
      <w:pPr>
        <w:pStyle w:val="BodyText"/>
        <w:spacing w:before="4"/>
        <w:rPr>
          <w:sz w:val="17"/>
        </w:rPr>
      </w:pPr>
    </w:p>
    <w:p w:rsidR="00B57077" w:rsidRDefault="00B57077" w:rsidP="00B57077">
      <w:pPr>
        <w:pStyle w:val="BodyText"/>
        <w:spacing w:before="4"/>
        <w:rPr>
          <w:sz w:val="17"/>
        </w:rPr>
      </w:pPr>
    </w:p>
    <w:p w:rsidR="00B57077" w:rsidRDefault="00B57077" w:rsidP="00B57077">
      <w:pPr>
        <w:pStyle w:val="BodyText"/>
        <w:spacing w:before="4"/>
        <w:rPr>
          <w:sz w:val="17"/>
        </w:rPr>
      </w:pPr>
    </w:p>
    <w:p w:rsidR="00B57077" w:rsidRDefault="00B57077" w:rsidP="00B57077">
      <w:pPr>
        <w:pStyle w:val="BodyText"/>
        <w:spacing w:before="4"/>
        <w:rPr>
          <w:sz w:val="17"/>
        </w:rPr>
      </w:pPr>
    </w:p>
    <w:p w:rsidR="0017323F" w:rsidRDefault="0017323F">
      <w:pPr>
        <w:pStyle w:val="BodyText"/>
        <w:spacing w:before="4"/>
      </w:pPr>
    </w:p>
    <w:p w:rsidR="008A3C4A" w:rsidRPr="00EB28E4" w:rsidRDefault="00D747B7">
      <w:pPr>
        <w:spacing w:before="58"/>
        <w:rPr>
          <w:sz w:val="36"/>
          <w:szCs w:val="36"/>
        </w:rPr>
      </w:pPr>
      <w:r>
        <w:rPr>
          <w:sz w:val="32"/>
          <w:szCs w:val="32"/>
        </w:rPr>
        <w:br w:type="page"/>
      </w:r>
      <w:r w:rsidRPr="00EB28E4">
        <w:rPr>
          <w:b/>
          <w:sz w:val="36"/>
          <w:szCs w:val="36"/>
        </w:rPr>
        <w:lastRenderedPageBreak/>
        <w:t>Activity Diagram</w:t>
      </w:r>
    </w:p>
    <w:p w:rsidR="008A3C4A" w:rsidRPr="00EB28E4" w:rsidRDefault="00D747B7">
      <w:pPr>
        <w:pStyle w:val="BodyText"/>
        <w:spacing w:before="199" w:line="259" w:lineRule="auto"/>
        <w:ind w:left="660" w:right="814"/>
        <w:rPr>
          <w:sz w:val="28"/>
          <w:szCs w:val="28"/>
        </w:rPr>
      </w:pPr>
      <w:r w:rsidRPr="00EB28E4">
        <w:rPr>
          <w:sz w:val="28"/>
          <w:szCs w:val="28"/>
        </w:rPr>
        <w:t>Activity diagrams are graphical representations of workflows of step wise activities and actions with support for choice, iteration and concurrency. In the Unified Modeling Language, activity diagrams can be used to describe the business and operational step-by- step workflows of components in a system. An activity diagram shows the overall flow of control. An activity diagram shows the overall flow of control. Activity diagrams are constructed from a limited repertoire of shapes, connected with arrows.</w:t>
      </w:r>
    </w:p>
    <w:p w:rsidR="008A3C4A" w:rsidRPr="00EB28E4" w:rsidRDefault="00D747B7">
      <w:pPr>
        <w:pStyle w:val="BodyText"/>
        <w:spacing w:before="161" w:line="259" w:lineRule="auto"/>
        <w:ind w:left="660" w:right="1016"/>
        <w:rPr>
          <w:sz w:val="28"/>
          <w:szCs w:val="28"/>
        </w:rPr>
      </w:pPr>
      <w:r w:rsidRPr="00EB28E4">
        <w:rPr>
          <w:sz w:val="28"/>
          <w:szCs w:val="28"/>
        </w:rPr>
        <w:t>Activity diagrams are constructed from a limited repertoire of shapes, connected with arrows.</w:t>
      </w:r>
    </w:p>
    <w:p w:rsidR="008A3C4A" w:rsidRPr="00EB28E4" w:rsidRDefault="00D747B7">
      <w:pPr>
        <w:pStyle w:val="BodyText"/>
        <w:spacing w:before="158"/>
        <w:ind w:left="660"/>
        <w:rPr>
          <w:sz w:val="28"/>
          <w:szCs w:val="28"/>
        </w:rPr>
      </w:pPr>
      <w:r w:rsidRPr="00EB28E4">
        <w:rPr>
          <w:sz w:val="28"/>
          <w:szCs w:val="28"/>
        </w:rPr>
        <w:t>The most important shape types:</w:t>
      </w:r>
    </w:p>
    <w:p w:rsidR="008A3C4A" w:rsidRPr="00EB28E4" w:rsidRDefault="00D747B7">
      <w:pPr>
        <w:pStyle w:val="ListParagraph"/>
        <w:numPr>
          <w:ilvl w:val="1"/>
          <w:numId w:val="22"/>
        </w:numPr>
        <w:tabs>
          <w:tab w:val="left" w:pos="940"/>
        </w:tabs>
        <w:spacing w:before="191"/>
        <w:rPr>
          <w:sz w:val="28"/>
          <w:szCs w:val="28"/>
        </w:rPr>
      </w:pPr>
      <w:r w:rsidRPr="00EB28E4">
        <w:rPr>
          <w:sz w:val="28"/>
          <w:szCs w:val="28"/>
        </w:rPr>
        <w:t>Rounded rectangle represents</w:t>
      </w:r>
      <w:r w:rsidRPr="00EB28E4">
        <w:rPr>
          <w:spacing w:val="-7"/>
          <w:sz w:val="28"/>
          <w:szCs w:val="28"/>
        </w:rPr>
        <w:t xml:space="preserve"> </w:t>
      </w:r>
      <w:r w:rsidRPr="00EB28E4">
        <w:rPr>
          <w:sz w:val="28"/>
          <w:szCs w:val="28"/>
        </w:rPr>
        <w:t>activities.</w:t>
      </w:r>
    </w:p>
    <w:p w:rsidR="008A3C4A" w:rsidRPr="00EB28E4" w:rsidRDefault="00D747B7">
      <w:pPr>
        <w:pStyle w:val="ListParagraph"/>
        <w:numPr>
          <w:ilvl w:val="1"/>
          <w:numId w:val="22"/>
        </w:numPr>
        <w:tabs>
          <w:tab w:val="left" w:pos="940"/>
        </w:tabs>
        <w:spacing w:before="194"/>
        <w:rPr>
          <w:sz w:val="28"/>
          <w:szCs w:val="28"/>
        </w:rPr>
      </w:pPr>
      <w:r w:rsidRPr="00EB28E4">
        <w:rPr>
          <w:sz w:val="28"/>
          <w:szCs w:val="28"/>
        </w:rPr>
        <w:t>Diamonds represent</w:t>
      </w:r>
      <w:r w:rsidRPr="00EB28E4">
        <w:rPr>
          <w:spacing w:val="3"/>
          <w:sz w:val="28"/>
          <w:szCs w:val="28"/>
        </w:rPr>
        <w:t xml:space="preserve"> </w:t>
      </w:r>
      <w:r w:rsidRPr="00EB28E4">
        <w:rPr>
          <w:sz w:val="28"/>
          <w:szCs w:val="28"/>
        </w:rPr>
        <w:t>decisions.</w:t>
      </w:r>
    </w:p>
    <w:p w:rsidR="008A3C4A" w:rsidRPr="00EB28E4" w:rsidRDefault="00D747B7">
      <w:pPr>
        <w:pStyle w:val="ListParagraph"/>
        <w:numPr>
          <w:ilvl w:val="1"/>
          <w:numId w:val="22"/>
        </w:numPr>
        <w:tabs>
          <w:tab w:val="left" w:pos="940"/>
        </w:tabs>
        <w:spacing w:before="190" w:line="259" w:lineRule="auto"/>
        <w:ind w:right="2201"/>
        <w:rPr>
          <w:sz w:val="28"/>
          <w:szCs w:val="28"/>
        </w:rPr>
      </w:pPr>
      <w:r w:rsidRPr="00EB28E4">
        <w:rPr>
          <w:sz w:val="28"/>
          <w:szCs w:val="28"/>
        </w:rPr>
        <w:t xml:space="preserve"> Bars represent the start (split) or end (join) of</w:t>
      </w:r>
      <w:r w:rsidRPr="00EB28E4">
        <w:rPr>
          <w:spacing w:val="-33"/>
          <w:sz w:val="28"/>
          <w:szCs w:val="28"/>
        </w:rPr>
        <w:t xml:space="preserve"> </w:t>
      </w:r>
      <w:r w:rsidRPr="00EB28E4">
        <w:rPr>
          <w:sz w:val="28"/>
          <w:szCs w:val="28"/>
        </w:rPr>
        <w:t>concurrent activities.</w:t>
      </w:r>
    </w:p>
    <w:p w:rsidR="008A3C4A" w:rsidRPr="00EB28E4" w:rsidRDefault="00D747B7">
      <w:pPr>
        <w:pStyle w:val="ListParagraph"/>
        <w:numPr>
          <w:ilvl w:val="1"/>
          <w:numId w:val="22"/>
        </w:numPr>
        <w:tabs>
          <w:tab w:val="left" w:pos="940"/>
        </w:tabs>
        <w:spacing w:before="159"/>
        <w:rPr>
          <w:sz w:val="28"/>
          <w:szCs w:val="28"/>
        </w:rPr>
      </w:pPr>
      <w:r w:rsidRPr="00EB28E4">
        <w:rPr>
          <w:sz w:val="28"/>
          <w:szCs w:val="28"/>
        </w:rPr>
        <w:t>A black circle represents the start (initial state) of the</w:t>
      </w:r>
      <w:r w:rsidRPr="00EB28E4">
        <w:rPr>
          <w:spacing w:val="-23"/>
          <w:sz w:val="28"/>
          <w:szCs w:val="28"/>
        </w:rPr>
        <w:t xml:space="preserve"> </w:t>
      </w:r>
      <w:r w:rsidRPr="00EB28E4">
        <w:rPr>
          <w:sz w:val="28"/>
          <w:szCs w:val="28"/>
        </w:rPr>
        <w:t>workflow.</w:t>
      </w:r>
    </w:p>
    <w:p w:rsidR="008A3C4A" w:rsidRPr="00EB28E4" w:rsidRDefault="00D747B7">
      <w:pPr>
        <w:pStyle w:val="ListParagraph"/>
        <w:numPr>
          <w:ilvl w:val="1"/>
          <w:numId w:val="22"/>
        </w:numPr>
        <w:tabs>
          <w:tab w:val="left" w:pos="940"/>
        </w:tabs>
        <w:spacing w:before="190"/>
        <w:rPr>
          <w:sz w:val="28"/>
          <w:szCs w:val="28"/>
        </w:rPr>
      </w:pPr>
      <w:r w:rsidRPr="00EB28E4">
        <w:rPr>
          <w:sz w:val="28"/>
          <w:szCs w:val="28"/>
        </w:rPr>
        <w:t>An encircled black circle represents the end (final</w:t>
      </w:r>
      <w:r w:rsidRPr="00EB28E4">
        <w:rPr>
          <w:spacing w:val="-17"/>
          <w:sz w:val="28"/>
          <w:szCs w:val="28"/>
        </w:rPr>
        <w:t xml:space="preserve"> </w:t>
      </w:r>
      <w:r w:rsidRPr="00EB28E4">
        <w:rPr>
          <w:sz w:val="28"/>
          <w:szCs w:val="28"/>
        </w:rPr>
        <w:t>state).</w:t>
      </w:r>
    </w:p>
    <w:p w:rsidR="008A3C4A" w:rsidRDefault="00D747B7">
      <w:pPr>
        <w:pStyle w:val="ListParagraph"/>
        <w:numPr>
          <w:ilvl w:val="1"/>
          <w:numId w:val="22"/>
        </w:numPr>
        <w:tabs>
          <w:tab w:val="left" w:pos="940"/>
        </w:tabs>
        <w:spacing w:before="190"/>
      </w:pPr>
      <w:r w:rsidRPr="00EB28E4">
        <w:rPr>
          <w:sz w:val="28"/>
          <w:szCs w:val="28"/>
        </w:rPr>
        <w:t>Arrows run from the start towards the end and represent the</w:t>
      </w:r>
      <w:r w:rsidRPr="00EB28E4">
        <w:rPr>
          <w:spacing w:val="-31"/>
          <w:sz w:val="28"/>
          <w:szCs w:val="28"/>
        </w:rPr>
        <w:t xml:space="preserve"> </w:t>
      </w:r>
      <w:r w:rsidRPr="00EB28E4">
        <w:rPr>
          <w:sz w:val="28"/>
          <w:szCs w:val="28"/>
        </w:rPr>
        <w:t>order in which activities</w:t>
      </w:r>
      <w:r w:rsidRPr="00EB28E4">
        <w:rPr>
          <w:spacing w:val="-3"/>
          <w:sz w:val="28"/>
          <w:szCs w:val="28"/>
        </w:rPr>
        <w:t xml:space="preserve"> </w:t>
      </w:r>
      <w:r w:rsidRPr="00EB28E4">
        <w:rPr>
          <w:sz w:val="28"/>
          <w:szCs w:val="28"/>
        </w:rPr>
        <w:t>happen</w:t>
      </w:r>
      <w:r>
        <w:t>.</w:t>
      </w:r>
    </w:p>
    <w:p w:rsidR="008A3C4A" w:rsidRDefault="008A3C4A">
      <w:pPr>
        <w:pStyle w:val="ListParagraph"/>
        <w:tabs>
          <w:tab w:val="left" w:pos="940"/>
        </w:tabs>
        <w:spacing w:before="190"/>
        <w:ind w:left="952"/>
      </w:pPr>
    </w:p>
    <w:p w:rsidR="008A3C4A" w:rsidRDefault="008A3C4A">
      <w:pPr>
        <w:pStyle w:val="BodyText"/>
        <w:spacing w:before="4"/>
      </w:pPr>
    </w:p>
    <w:p w:rsidR="008A3C4A" w:rsidRDefault="00D747B7">
      <w:pPr>
        <w:pStyle w:val="BodyText"/>
        <w:spacing w:before="4"/>
        <w:rPr>
          <w:sz w:val="32"/>
          <w:szCs w:val="32"/>
        </w:rPr>
      </w:pPr>
      <w:r>
        <w:rPr>
          <w:sz w:val="32"/>
          <w:szCs w:val="32"/>
        </w:rPr>
        <w:br w:type="page"/>
      </w:r>
    </w:p>
    <w:p w:rsidR="00EB28E4" w:rsidRPr="00EB28E4" w:rsidRDefault="00EB28E4">
      <w:pPr>
        <w:pStyle w:val="BodyText"/>
        <w:spacing w:before="4"/>
        <w:rPr>
          <w:b/>
          <w:bCs/>
          <w:sz w:val="36"/>
          <w:szCs w:val="36"/>
          <w:u w:val="single"/>
        </w:rPr>
      </w:pPr>
      <w:r w:rsidRPr="00EB28E4">
        <w:rPr>
          <w:b/>
          <w:bCs/>
          <w:sz w:val="36"/>
          <w:szCs w:val="36"/>
          <w:u w:val="single"/>
        </w:rPr>
        <w:lastRenderedPageBreak/>
        <w:t>Admin side Activity Diagram:</w:t>
      </w:r>
    </w:p>
    <w:p w:rsidR="00EB28E4" w:rsidRDefault="00EB28E4">
      <w:pPr>
        <w:pStyle w:val="BodyText"/>
        <w:spacing w:before="4"/>
      </w:pPr>
    </w:p>
    <w:p w:rsidR="008B16BF" w:rsidRDefault="008B16BF" w:rsidP="008B16BF">
      <w:pPr>
        <w:tabs>
          <w:tab w:val="left" w:pos="953"/>
        </w:tabs>
        <w:spacing w:before="190"/>
        <w:rPr>
          <w:b/>
          <w:sz w:val="32"/>
          <w:szCs w:val="32"/>
          <w:u w:val="single"/>
        </w:rPr>
      </w:pPr>
      <w:r>
        <w:rPr>
          <w:b/>
          <w:noProof/>
          <w:sz w:val="32"/>
          <w:szCs w:val="32"/>
          <w:u w:val="single"/>
          <w:lang w:val="en-IN" w:eastAsia="en-IN" w:bidi="mr-IN"/>
        </w:rPr>
        <mc:AlternateContent>
          <mc:Choice Requires="wps">
            <w:drawing>
              <wp:anchor distT="0" distB="0" distL="114300" distR="114300" simplePos="0" relativeHeight="251612672" behindDoc="0" locked="0" layoutInCell="1" allowOverlap="1">
                <wp:simplePos x="0" y="0"/>
                <wp:positionH relativeFrom="column">
                  <wp:posOffset>2988435</wp:posOffset>
                </wp:positionH>
                <wp:positionV relativeFrom="paragraph">
                  <wp:posOffset>175841</wp:posOffset>
                </wp:positionV>
                <wp:extent cx="180304" cy="193183"/>
                <wp:effectExtent l="0" t="0" r="10795" b="16510"/>
                <wp:wrapNone/>
                <wp:docPr id="4153" name="Oval 4153"/>
                <wp:cNvGraphicFramePr/>
                <a:graphic xmlns:a="http://schemas.openxmlformats.org/drawingml/2006/main">
                  <a:graphicData uri="http://schemas.microsoft.com/office/word/2010/wordprocessingShape">
                    <wps:wsp>
                      <wps:cNvSpPr/>
                      <wps:spPr>
                        <a:xfrm>
                          <a:off x="0" y="0"/>
                          <a:ext cx="180304" cy="19318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AC488B1" id="Oval 4153" o:spid="_x0000_s1026" style="position:absolute;margin-left:235.3pt;margin-top:13.85pt;width:14.2pt;height:15.2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" fillcolor="black [3200]" strokecolor="black [1600]" strokeweight="2pt"/>
            </w:pict>
          </mc:Fallback>
        </mc:AlternateContent>
      </w:r>
    </w:p>
    <w:p w:rsidR="008B16BF" w:rsidRDefault="008B16BF" w:rsidP="008B16BF">
      <w:pPr>
        <w:tabs>
          <w:tab w:val="left" w:pos="953"/>
        </w:tabs>
        <w:spacing w:before="190"/>
        <w:rPr>
          <w:rFonts w:asciiTheme="minorHAnsi" w:hAnsiTheme="minorHAnsi" w:cstheme="minorBidi"/>
          <w:sz w:val="34"/>
        </w:rPr>
      </w:pPr>
      <w:r>
        <w:rPr>
          <w:rFonts w:asciiTheme="minorHAnsi" w:hAnsiTheme="minorHAnsi" w:cstheme="minorBidi"/>
          <w:noProof/>
          <w:lang w:val="en-IN" w:eastAsia="en-IN" w:bidi="mr-IN"/>
        </w:rPr>
        <mc:AlternateContent>
          <mc:Choice Requires="wps">
            <w:drawing>
              <wp:anchor distT="0" distB="0" distL="114300" distR="114300" simplePos="0" relativeHeight="251606528" behindDoc="0" locked="0" layoutInCell="1" allowOverlap="1">
                <wp:simplePos x="0" y="0"/>
                <wp:positionH relativeFrom="column">
                  <wp:posOffset>5086350</wp:posOffset>
                </wp:positionH>
                <wp:positionV relativeFrom="paragraph">
                  <wp:posOffset>586105</wp:posOffset>
                </wp:positionV>
                <wp:extent cx="485775" cy="238125"/>
                <wp:effectExtent l="0" t="0" r="0" b="4445"/>
                <wp:wrapNone/>
                <wp:docPr id="4152" name="Rectangle 4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097B" w:rsidRDefault="00B9097B" w:rsidP="008B16BF">
                            <w: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52" o:spid="_x0000_s1065" style="position:absolute;margin-left:400.5pt;margin-top:46.15pt;width:38.25pt;height:18.7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" stroked="f">
                <v:textbox>
                  <w:txbxContent>
                    <w:p w:rsidR="00631DD4" w:rsidRDefault="00631DD4" w:rsidP="008B16BF">
                      <w:r>
                        <w:t>NO</w:t>
                      </w:r>
                    </w:p>
                  </w:txbxContent>
                </v:textbox>
              </v:rect>
            </w:pict>
          </mc:Fallback>
        </mc:AlternateContent>
      </w:r>
      <w:r>
        <w:rPr>
          <w:rFonts w:asciiTheme="minorHAnsi" w:hAnsiTheme="minorHAnsi" w:cstheme="minorBidi"/>
          <w:noProof/>
          <w:lang w:val="en-IN" w:eastAsia="en-IN" w:bidi="mr-IN"/>
        </w:rPr>
        <mc:AlternateContent>
          <mc:Choice Requires="wps">
            <w:drawing>
              <wp:anchor distT="0" distB="0" distL="114300" distR="114300" simplePos="0" relativeHeight="251595264" behindDoc="0" locked="0" layoutInCell="1" allowOverlap="1" wp14:anchorId="3748EE39" wp14:editId="03E7C220">
                <wp:simplePos x="0" y="0"/>
                <wp:positionH relativeFrom="column">
                  <wp:posOffset>2724150</wp:posOffset>
                </wp:positionH>
                <wp:positionV relativeFrom="paragraph">
                  <wp:posOffset>301625</wp:posOffset>
                </wp:positionV>
                <wp:extent cx="914400" cy="285750"/>
                <wp:effectExtent l="9525" t="6350" r="9525" b="12700"/>
                <wp:wrapNone/>
                <wp:docPr id="4150" name="Rectangle 4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85750"/>
                        </a:xfrm>
                        <a:prstGeom prst="rect">
                          <a:avLst/>
                        </a:prstGeom>
                        <a:solidFill>
                          <a:srgbClr val="FFFFFF"/>
                        </a:solidFill>
                        <a:ln w="9525">
                          <a:solidFill>
                            <a:srgbClr val="000000"/>
                          </a:solidFill>
                          <a:miter lim="800000"/>
                          <a:headEnd/>
                          <a:tailEnd/>
                        </a:ln>
                      </wps:spPr>
                      <wps:txbx>
                        <w:txbxContent>
                          <w:p w:rsidR="00B9097B" w:rsidRDefault="00B9097B" w:rsidP="008B16BF">
                            <w:r>
                              <w:t xml:space="preserve">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50" o:spid="_x0000_s1066" style="position:absolute;margin-left:214.5pt;margin-top:23.75pt;width:1in;height:22.5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">
                <v:textbox>
                  <w:txbxContent>
                    <w:p w:rsidR="00631DD4" w:rsidRDefault="00631DD4" w:rsidP="008B16BF">
                      <w:r>
                        <w:t xml:space="preserve">    LOGIN</w:t>
                      </w:r>
                    </w:p>
                  </w:txbxContent>
                </v:textbox>
              </v:rect>
            </w:pict>
          </mc:Fallback>
        </mc:AlternateContent>
      </w:r>
      <w:r>
        <w:rPr>
          <w:rFonts w:asciiTheme="minorHAnsi" w:hAnsiTheme="minorHAnsi" w:cstheme="minorBidi"/>
          <w:noProof/>
          <w:lang w:val="en-IN" w:eastAsia="en-IN" w:bidi="mr-IN"/>
        </w:rPr>
        <mc:AlternateContent>
          <mc:Choice Requires="wps">
            <w:drawing>
              <wp:anchor distT="0" distB="0" distL="114300" distR="114300" simplePos="0" relativeHeight="251596288" behindDoc="0" locked="0" layoutInCell="1" allowOverlap="1" wp14:anchorId="6D0EE8B0" wp14:editId="7001A870">
                <wp:simplePos x="0" y="0"/>
                <wp:positionH relativeFrom="column">
                  <wp:posOffset>3167380</wp:posOffset>
                </wp:positionH>
                <wp:positionV relativeFrom="paragraph">
                  <wp:posOffset>586105</wp:posOffset>
                </wp:positionV>
                <wp:extent cx="635" cy="314325"/>
                <wp:effectExtent l="52705" t="5080" r="60960" b="23495"/>
                <wp:wrapNone/>
                <wp:docPr id="4149" name="Straight Arrow Connector 4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2C04717" id="Straight Arrow Connector 4149" o:spid="_x0000_s1026" type="#_x0000_t32" style="position:absolute;margin-left:249.4pt;margin-top:46.15pt;width:.05pt;height:24.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">
                <v:stroke endarrow="block"/>
              </v:shape>
            </w:pict>
          </mc:Fallback>
        </mc:AlternateContent>
      </w:r>
      <w:r>
        <w:rPr>
          <w:rFonts w:asciiTheme="minorHAnsi" w:hAnsiTheme="minorHAnsi" w:cstheme="minorBidi"/>
          <w:noProof/>
          <w:lang w:val="en-IN" w:eastAsia="en-IN" w:bidi="mr-IN"/>
        </w:rPr>
        <mc:AlternateContent>
          <mc:Choice Requires="wps">
            <w:drawing>
              <wp:anchor distT="0" distB="0" distL="114300" distR="114300" simplePos="0" relativeHeight="251597312" behindDoc="0" locked="0" layoutInCell="1" allowOverlap="1" wp14:anchorId="0AA7BE50" wp14:editId="603CACA5">
                <wp:simplePos x="0" y="0"/>
                <wp:positionH relativeFrom="column">
                  <wp:posOffset>2505075</wp:posOffset>
                </wp:positionH>
                <wp:positionV relativeFrom="paragraph">
                  <wp:posOffset>899160</wp:posOffset>
                </wp:positionV>
                <wp:extent cx="1309370" cy="542925"/>
                <wp:effectExtent l="19050" t="13335" r="24130" b="5715"/>
                <wp:wrapNone/>
                <wp:docPr id="4148" name="Flowchart: Decision 4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9370" cy="542925"/>
                        </a:xfrm>
                        <a:prstGeom prst="flowChartDecision">
                          <a:avLst/>
                        </a:prstGeom>
                        <a:solidFill>
                          <a:srgbClr val="FFFFFF"/>
                        </a:solidFill>
                        <a:ln w="9525">
                          <a:solidFill>
                            <a:srgbClr val="000000"/>
                          </a:solidFill>
                          <a:miter lim="800000"/>
                          <a:headEnd/>
                          <a:tailEnd/>
                        </a:ln>
                      </wps:spPr>
                      <wps:txbx>
                        <w:txbxContent>
                          <w:p w:rsidR="00B9097B" w:rsidRDefault="00B9097B" w:rsidP="008B16BF">
                            <w:r>
                              <w:t xml:space="preserve">  Verify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Decision 4148" o:spid="_x0000_s1067" type="#_x0000_t110" style="position:absolute;margin-left:197.25pt;margin-top:70.8pt;width:103.1pt;height:42.75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">
                <v:textbox>
                  <w:txbxContent>
                    <w:p w:rsidR="00631DD4" w:rsidRDefault="00631DD4" w:rsidP="008B16BF">
                      <w:r>
                        <w:t xml:space="preserve">  Verify</w:t>
                      </w:r>
                    </w:p>
                  </w:txbxContent>
                </v:textbox>
              </v:shape>
            </w:pict>
          </mc:Fallback>
        </mc:AlternateContent>
      </w:r>
      <w:r>
        <w:rPr>
          <w:rFonts w:asciiTheme="minorHAnsi" w:hAnsiTheme="minorHAnsi" w:cstheme="minorBidi"/>
          <w:noProof/>
          <w:lang w:val="en-IN" w:eastAsia="en-IN" w:bidi="mr-IN"/>
        </w:rPr>
        <mc:AlternateContent>
          <mc:Choice Requires="wps">
            <w:drawing>
              <wp:anchor distT="0" distB="0" distL="114300" distR="114300" simplePos="0" relativeHeight="251598336" behindDoc="0" locked="0" layoutInCell="1" allowOverlap="1" wp14:anchorId="12B82EE1" wp14:editId="3EEB27A9">
                <wp:simplePos x="0" y="0"/>
                <wp:positionH relativeFrom="column">
                  <wp:posOffset>3167380</wp:posOffset>
                </wp:positionH>
                <wp:positionV relativeFrom="paragraph">
                  <wp:posOffset>1449705</wp:posOffset>
                </wp:positionV>
                <wp:extent cx="635" cy="400050"/>
                <wp:effectExtent l="52705" t="11430" r="60960" b="17145"/>
                <wp:wrapNone/>
                <wp:docPr id="4147" name="Straight Arrow Connector 4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95F5523" id="Straight Arrow Connector 4147" o:spid="_x0000_s1026" type="#_x0000_t32" style="position:absolute;margin-left:249.4pt;margin-top:114.15pt;width:.05pt;height:31.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">
                <v:stroke endarrow="block"/>
              </v:shape>
            </w:pict>
          </mc:Fallback>
        </mc:AlternateContent>
      </w:r>
      <w:r>
        <w:rPr>
          <w:rFonts w:asciiTheme="minorHAnsi" w:hAnsiTheme="minorHAnsi" w:cstheme="minorBidi"/>
          <w:noProof/>
          <w:lang w:val="en-IN" w:eastAsia="en-IN" w:bidi="mr-IN"/>
        </w:rPr>
        <mc:AlternateContent>
          <mc:Choice Requires="wps">
            <w:drawing>
              <wp:anchor distT="0" distB="0" distL="114300" distR="114300" simplePos="0" relativeHeight="251599360" behindDoc="0" locked="0" layoutInCell="1" allowOverlap="1" wp14:anchorId="5E5D4187" wp14:editId="3AA7CEA8">
                <wp:simplePos x="0" y="0"/>
                <wp:positionH relativeFrom="column">
                  <wp:posOffset>1447800</wp:posOffset>
                </wp:positionH>
                <wp:positionV relativeFrom="paragraph">
                  <wp:posOffset>1870075</wp:posOffset>
                </wp:positionV>
                <wp:extent cx="3448050" cy="0"/>
                <wp:effectExtent l="9525" t="12700" r="9525" b="6350"/>
                <wp:wrapNone/>
                <wp:docPr id="4146" name="Straight Arrow Connector 4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48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44BAA86" id="Straight Arrow Connector 4146" o:spid="_x0000_s1026" type="#_x0000_t32" style="position:absolute;margin-left:114pt;margin-top:147.25pt;width:271.5pt;height: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"/>
            </w:pict>
          </mc:Fallback>
        </mc:AlternateContent>
      </w:r>
      <w:r>
        <w:rPr>
          <w:rFonts w:asciiTheme="minorHAnsi" w:hAnsiTheme="minorHAnsi" w:cstheme="minorBidi"/>
          <w:noProof/>
          <w:lang w:val="en-IN" w:eastAsia="en-IN" w:bidi="mr-IN"/>
        </w:rPr>
        <mc:AlternateContent>
          <mc:Choice Requires="wps">
            <w:drawing>
              <wp:anchor distT="0" distB="0" distL="114300" distR="114300" simplePos="0" relativeHeight="251600384" behindDoc="0" locked="0" layoutInCell="1" allowOverlap="1" wp14:anchorId="52AFCB1D" wp14:editId="3D0FE756">
                <wp:simplePos x="0" y="0"/>
                <wp:positionH relativeFrom="column">
                  <wp:posOffset>3167380</wp:posOffset>
                </wp:positionH>
                <wp:positionV relativeFrom="paragraph">
                  <wp:posOffset>1870075</wp:posOffset>
                </wp:positionV>
                <wp:extent cx="0" cy="314325"/>
                <wp:effectExtent l="52705" t="12700" r="61595" b="15875"/>
                <wp:wrapNone/>
                <wp:docPr id="4145" name="Straight Arrow Connector 4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97864CD" id="Straight Arrow Connector 4145" o:spid="_x0000_s1026" type="#_x0000_t32" style="position:absolute;margin-left:249.4pt;margin-top:147.25pt;width:0;height:24.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">
                <v:stroke endarrow="block"/>
              </v:shape>
            </w:pict>
          </mc:Fallback>
        </mc:AlternateContent>
      </w:r>
      <w:r>
        <w:rPr>
          <w:rFonts w:asciiTheme="minorHAnsi" w:hAnsiTheme="minorHAnsi" w:cstheme="minorBidi"/>
          <w:noProof/>
          <w:lang w:val="en-IN" w:eastAsia="en-IN" w:bidi="mr-IN"/>
        </w:rPr>
        <mc:AlternateContent>
          <mc:Choice Requires="wps">
            <w:drawing>
              <wp:anchor distT="0" distB="0" distL="114300" distR="114300" simplePos="0" relativeHeight="251601408" behindDoc="0" locked="0" layoutInCell="1" allowOverlap="1" wp14:anchorId="262A92E1" wp14:editId="4A5183E6">
                <wp:simplePos x="0" y="0"/>
                <wp:positionH relativeFrom="column">
                  <wp:posOffset>1790700</wp:posOffset>
                </wp:positionH>
                <wp:positionV relativeFrom="paragraph">
                  <wp:posOffset>2197735</wp:posOffset>
                </wp:positionV>
                <wp:extent cx="2800350" cy="323850"/>
                <wp:effectExtent l="9525" t="6985" r="9525" b="12065"/>
                <wp:wrapNone/>
                <wp:docPr id="4144" name="Rectangle 4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0350" cy="323850"/>
                        </a:xfrm>
                        <a:prstGeom prst="rect">
                          <a:avLst/>
                        </a:prstGeom>
                        <a:solidFill>
                          <a:srgbClr val="FFFFFF"/>
                        </a:solidFill>
                        <a:ln w="9525">
                          <a:solidFill>
                            <a:srgbClr val="000000"/>
                          </a:solidFill>
                          <a:miter lim="800000"/>
                          <a:headEnd/>
                          <a:tailEnd/>
                        </a:ln>
                      </wps:spPr>
                      <wps:txbx>
                        <w:txbxContent>
                          <w:p w:rsidR="00B9097B" w:rsidRDefault="00B9097B" w:rsidP="008B16BF">
                            <w:r>
                              <w:t>Manages NGO, Donor, Recipient, Volunteer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44" o:spid="_x0000_s1068" style="position:absolute;margin-left:141pt;margin-top:173.05pt;width:220.5pt;height:25.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">
                <v:textbox>
                  <w:txbxContent>
                    <w:p w:rsidR="00631DD4" w:rsidRDefault="00631DD4" w:rsidP="008B16BF">
                      <w:r>
                        <w:t>Manages NGO, Donor, Recipient, Volunteer</w:t>
                      </w:r>
                    </w:p>
                  </w:txbxContent>
                </v:textbox>
              </v:rect>
            </w:pict>
          </mc:Fallback>
        </mc:AlternateContent>
      </w:r>
      <w:r>
        <w:rPr>
          <w:rFonts w:asciiTheme="minorHAnsi" w:hAnsiTheme="minorHAnsi" w:cstheme="minorBidi"/>
          <w:noProof/>
          <w:lang w:val="en-IN" w:eastAsia="en-IN" w:bidi="mr-IN"/>
        </w:rPr>
        <mc:AlternateContent>
          <mc:Choice Requires="wps">
            <w:drawing>
              <wp:anchor distT="0" distB="0" distL="114300" distR="114300" simplePos="0" relativeHeight="251605504" behindDoc="0" locked="0" layoutInCell="1" allowOverlap="1" wp14:anchorId="708396AF" wp14:editId="0338ACEA">
                <wp:simplePos x="0" y="0"/>
                <wp:positionH relativeFrom="column">
                  <wp:posOffset>3638550</wp:posOffset>
                </wp:positionH>
                <wp:positionV relativeFrom="paragraph">
                  <wp:posOffset>452755</wp:posOffset>
                </wp:positionV>
                <wp:extent cx="1095375" cy="0"/>
                <wp:effectExtent l="0" t="0" r="0" b="4445"/>
                <wp:wrapNone/>
                <wp:docPr id="4139" name="Straight Arrow Connector 4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5375" cy="0"/>
                        </a:xfrm>
                        <a:prstGeom prst="straightConnector1">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38100">
                              <a:solidFill>
                                <a:schemeClr val="tx1">
                                  <a:lumMod val="100000"/>
                                  <a:lumOff val="0"/>
                                </a:schemeClr>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E65550C" id="Straight Arrow Connector 4139" o:spid="_x0000_s1026" type="#_x0000_t32" style="position:absolute;margin-left:286.5pt;margin-top:35.65pt;width:86.25pt;height:0;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" stroked="f" strokecolor="black [3213]" strokeweight="3pt"/>
            </w:pict>
          </mc:Fallback>
        </mc:AlternateContent>
      </w:r>
      <w:r>
        <w:rPr>
          <w:rFonts w:asciiTheme="minorHAnsi" w:hAnsiTheme="minorHAnsi" w:cstheme="minorBidi"/>
          <w:noProof/>
          <w:lang w:val="en-IN" w:eastAsia="en-IN" w:bidi="mr-IN"/>
        </w:rPr>
        <mc:AlternateContent>
          <mc:Choice Requires="wps">
            <w:drawing>
              <wp:anchor distT="0" distB="0" distL="114300" distR="114300" simplePos="0" relativeHeight="251608576" behindDoc="0" locked="0" layoutInCell="1" allowOverlap="1" wp14:anchorId="304E51DE" wp14:editId="47A788B8">
                <wp:simplePos x="0" y="0"/>
                <wp:positionH relativeFrom="column">
                  <wp:posOffset>3076575</wp:posOffset>
                </wp:positionH>
                <wp:positionV relativeFrom="paragraph">
                  <wp:posOffset>-9525</wp:posOffset>
                </wp:positionV>
                <wp:extent cx="0" cy="311150"/>
                <wp:effectExtent l="57150" t="9525" r="57150" b="22225"/>
                <wp:wrapNone/>
                <wp:docPr id="4137" name="Straight Arrow Connector 4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1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000691F" id="Straight Arrow Connector 4137" o:spid="_x0000_s1026" type="#_x0000_t32" style="position:absolute;margin-left:242.25pt;margin-top:-.75pt;width:0;height:24.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">
                <v:stroke endarrow="block"/>
              </v:shape>
            </w:pict>
          </mc:Fallback>
        </mc:AlternateContent>
      </w:r>
      <w:r>
        <w:rPr>
          <w:rFonts w:asciiTheme="minorHAnsi" w:hAnsiTheme="minorHAnsi" w:cstheme="minorBidi"/>
          <w:noProof/>
          <w:lang w:val="en-IN" w:eastAsia="en-IN" w:bidi="mr-IN"/>
        </w:rPr>
        <mc:AlternateContent>
          <mc:Choice Requires="wps">
            <w:drawing>
              <wp:anchor distT="0" distB="0" distL="114300" distR="114300" simplePos="0" relativeHeight="251609600" behindDoc="0" locked="0" layoutInCell="1" allowOverlap="1" wp14:anchorId="0134C7E0" wp14:editId="60E4855C">
                <wp:simplePos x="0" y="0"/>
                <wp:positionH relativeFrom="column">
                  <wp:posOffset>3638550</wp:posOffset>
                </wp:positionH>
                <wp:positionV relativeFrom="paragraph">
                  <wp:posOffset>452755</wp:posOffset>
                </wp:positionV>
                <wp:extent cx="1352550" cy="0"/>
                <wp:effectExtent l="19050" t="52705" r="9525" b="61595"/>
                <wp:wrapNone/>
                <wp:docPr id="4136" name="Straight Arrow Connector 4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52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3A535EC" id="Straight Arrow Connector 4136" o:spid="_x0000_s1026" type="#_x0000_t32" style="position:absolute;margin-left:286.5pt;margin-top:35.65pt;width:106.5pt;height:0;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">
                <v:stroke endarrow="block"/>
              </v:shape>
            </w:pict>
          </mc:Fallback>
        </mc:AlternateContent>
      </w:r>
      <w:r>
        <w:rPr>
          <w:rFonts w:asciiTheme="minorHAnsi" w:hAnsiTheme="minorHAnsi" w:cstheme="minorBidi"/>
          <w:noProof/>
          <w:lang w:val="en-IN" w:eastAsia="en-IN" w:bidi="mr-IN"/>
        </w:rPr>
        <mc:AlternateContent>
          <mc:Choice Requires="wps">
            <w:drawing>
              <wp:anchor distT="0" distB="0" distL="114300" distR="114300" simplePos="0" relativeHeight="251610624" behindDoc="0" locked="0" layoutInCell="1" allowOverlap="1" wp14:anchorId="39DD01FA" wp14:editId="6EA193CE">
                <wp:simplePos x="0" y="0"/>
                <wp:positionH relativeFrom="column">
                  <wp:posOffset>4991100</wp:posOffset>
                </wp:positionH>
                <wp:positionV relativeFrom="paragraph">
                  <wp:posOffset>452755</wp:posOffset>
                </wp:positionV>
                <wp:extent cx="0" cy="712470"/>
                <wp:effectExtent l="9525" t="5080" r="9525" b="6350"/>
                <wp:wrapNone/>
                <wp:docPr id="4135" name="Straight Arrow Connector 4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24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ED5D01F" id="Straight Arrow Connector 4135" o:spid="_x0000_s1026" type="#_x0000_t32" style="position:absolute;margin-left:393pt;margin-top:35.65pt;width:0;height:56.1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"/>
            </w:pict>
          </mc:Fallback>
        </mc:AlternateContent>
      </w:r>
      <w:r>
        <w:rPr>
          <w:rFonts w:asciiTheme="minorHAnsi" w:hAnsiTheme="minorHAnsi" w:cstheme="minorBidi"/>
          <w:noProof/>
          <w:lang w:val="en-IN" w:eastAsia="en-IN" w:bidi="mr-IN"/>
        </w:rPr>
        <mc:AlternateContent>
          <mc:Choice Requires="wps">
            <w:drawing>
              <wp:anchor distT="0" distB="0" distL="114300" distR="114300" simplePos="0" relativeHeight="251611648" behindDoc="0" locked="0" layoutInCell="1" allowOverlap="1" wp14:anchorId="47B04AAF" wp14:editId="512DF75C">
                <wp:simplePos x="0" y="0"/>
                <wp:positionH relativeFrom="column">
                  <wp:posOffset>3814445</wp:posOffset>
                </wp:positionH>
                <wp:positionV relativeFrom="paragraph">
                  <wp:posOffset>1163320</wp:posOffset>
                </wp:positionV>
                <wp:extent cx="1176655" cy="0"/>
                <wp:effectExtent l="13970" t="10795" r="9525" b="8255"/>
                <wp:wrapNone/>
                <wp:docPr id="4134" name="Straight Arrow Connector 4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66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00D50C1" id="Straight Arrow Connector 4134" o:spid="_x0000_s1026" type="#_x0000_t32" style="position:absolute;margin-left:300.35pt;margin-top:91.6pt;width:92.65pt;height:0;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89KQIAAFA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"/>
            </w:pict>
          </mc:Fallback>
        </mc:AlternateContent>
      </w:r>
    </w:p>
    <w:p w:rsidR="008B16BF" w:rsidRDefault="008B16BF" w:rsidP="008B16BF">
      <w:pPr>
        <w:tabs>
          <w:tab w:val="left" w:pos="953"/>
        </w:tabs>
        <w:spacing w:before="190"/>
        <w:rPr>
          <w:sz w:val="34"/>
        </w:rPr>
      </w:pPr>
    </w:p>
    <w:p w:rsidR="008B16BF" w:rsidRDefault="008B16BF" w:rsidP="008B16BF">
      <w:pPr>
        <w:pStyle w:val="ListParagraph"/>
        <w:tabs>
          <w:tab w:val="left" w:pos="953"/>
        </w:tabs>
        <w:spacing w:before="190"/>
        <w:ind w:left="952"/>
        <w:rPr>
          <w:sz w:val="34"/>
        </w:rPr>
      </w:pPr>
    </w:p>
    <w:p w:rsidR="008B16BF" w:rsidRDefault="008B16BF" w:rsidP="008B16BF">
      <w:pPr>
        <w:pStyle w:val="BodyText"/>
        <w:spacing w:before="4"/>
        <w:rPr>
          <w:sz w:val="17"/>
        </w:rPr>
      </w:pPr>
    </w:p>
    <w:p w:rsidR="008B16BF" w:rsidRDefault="008B16BF" w:rsidP="008B16BF">
      <w:pPr>
        <w:pStyle w:val="BodyText"/>
        <w:spacing w:before="4"/>
        <w:rPr>
          <w:sz w:val="17"/>
        </w:rPr>
      </w:pPr>
    </w:p>
    <w:p w:rsidR="008B16BF" w:rsidRDefault="008B16BF" w:rsidP="008B16BF">
      <w:pPr>
        <w:pStyle w:val="BodyText"/>
        <w:spacing w:before="4"/>
        <w:rPr>
          <w:sz w:val="17"/>
        </w:rPr>
      </w:pPr>
      <w:r>
        <w:rPr>
          <w:rFonts w:asciiTheme="minorHAnsi" w:hAnsiTheme="minorHAnsi" w:cstheme="minorBidi"/>
          <w:noProof/>
          <w:lang w:val="en-IN" w:eastAsia="en-IN" w:bidi="mr-IN"/>
        </w:rPr>
        <mc:AlternateContent>
          <mc:Choice Requires="wps">
            <w:drawing>
              <wp:anchor distT="0" distB="0" distL="114300" distR="114300" simplePos="0" relativeHeight="251607552" behindDoc="0" locked="0" layoutInCell="1" allowOverlap="1" wp14:anchorId="6B7771D1" wp14:editId="60564042">
                <wp:simplePos x="0" y="0"/>
                <wp:positionH relativeFrom="column">
                  <wp:posOffset>3336165</wp:posOffset>
                </wp:positionH>
                <wp:positionV relativeFrom="paragraph">
                  <wp:posOffset>75278</wp:posOffset>
                </wp:positionV>
                <wp:extent cx="547352" cy="354169"/>
                <wp:effectExtent l="0" t="0" r="5715" b="8255"/>
                <wp:wrapNone/>
                <wp:docPr id="4138" name="Rectangle 4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7352" cy="3541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097B" w:rsidRDefault="00B9097B" w:rsidP="008B16BF">
                            <w: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38" o:spid="_x0000_s1069" style="position:absolute;margin-left:262.7pt;margin-top:5.95pt;width:43.1pt;height:27.9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" stroked="f">
                <v:textbox>
                  <w:txbxContent>
                    <w:p w:rsidR="00631DD4" w:rsidRDefault="00631DD4" w:rsidP="008B16BF">
                      <w:r>
                        <w:t>YES</w:t>
                      </w:r>
                    </w:p>
                  </w:txbxContent>
                </v:textbox>
              </v:rect>
            </w:pict>
          </mc:Fallback>
        </mc:AlternateContent>
      </w:r>
    </w:p>
    <w:p w:rsidR="008B16BF" w:rsidRDefault="008B16BF" w:rsidP="008B16BF">
      <w:pPr>
        <w:pStyle w:val="BodyText"/>
        <w:spacing w:before="4"/>
        <w:rPr>
          <w:sz w:val="17"/>
        </w:rPr>
      </w:pPr>
    </w:p>
    <w:p w:rsidR="008B16BF" w:rsidRDefault="008B16BF" w:rsidP="008B16BF">
      <w:pPr>
        <w:pStyle w:val="BodyText"/>
        <w:spacing w:before="4"/>
        <w:rPr>
          <w:sz w:val="17"/>
        </w:rPr>
      </w:pPr>
    </w:p>
    <w:p w:rsidR="008B16BF" w:rsidRDefault="008B16BF" w:rsidP="008B16BF">
      <w:pPr>
        <w:pStyle w:val="BodyText"/>
        <w:spacing w:before="4"/>
        <w:rPr>
          <w:sz w:val="17"/>
        </w:rPr>
      </w:pPr>
    </w:p>
    <w:p w:rsidR="008B16BF" w:rsidRDefault="008B16BF" w:rsidP="008B16BF">
      <w:pPr>
        <w:pStyle w:val="BodyText"/>
        <w:spacing w:before="4"/>
        <w:rPr>
          <w:sz w:val="17"/>
        </w:rPr>
      </w:pPr>
    </w:p>
    <w:p w:rsidR="008B16BF" w:rsidRDefault="008B16BF" w:rsidP="008B16BF">
      <w:pPr>
        <w:pStyle w:val="BodyText"/>
        <w:spacing w:before="4"/>
        <w:rPr>
          <w:sz w:val="17"/>
        </w:rPr>
      </w:pPr>
    </w:p>
    <w:p w:rsidR="008B16BF" w:rsidRDefault="008B16BF" w:rsidP="008B16BF">
      <w:pPr>
        <w:pStyle w:val="BodyText"/>
        <w:spacing w:before="4"/>
        <w:rPr>
          <w:sz w:val="17"/>
        </w:rPr>
      </w:pPr>
    </w:p>
    <w:p w:rsidR="008B16BF" w:rsidRDefault="008B16BF" w:rsidP="008B16BF">
      <w:pPr>
        <w:pStyle w:val="BodyText"/>
        <w:spacing w:before="4"/>
        <w:rPr>
          <w:sz w:val="32"/>
          <w:szCs w:val="32"/>
        </w:rPr>
      </w:pPr>
    </w:p>
    <w:p w:rsidR="008B16BF" w:rsidRDefault="008B16BF" w:rsidP="008B16BF">
      <w:pPr>
        <w:pStyle w:val="BodyText"/>
        <w:spacing w:before="4"/>
        <w:rPr>
          <w:sz w:val="32"/>
          <w:szCs w:val="32"/>
        </w:rPr>
      </w:pPr>
      <w:r>
        <w:rPr>
          <w:rFonts w:asciiTheme="minorHAnsi" w:hAnsiTheme="minorHAnsi" w:cstheme="minorBidi"/>
          <w:noProof/>
          <w:lang w:val="en-IN" w:eastAsia="en-IN" w:bidi="mr-IN"/>
        </w:rPr>
        <mc:AlternateContent>
          <mc:Choice Requires="wps">
            <w:drawing>
              <wp:anchor distT="0" distB="0" distL="114300" distR="114300" simplePos="0" relativeHeight="251602432" behindDoc="0" locked="0" layoutInCell="1" allowOverlap="1" wp14:anchorId="67EBFC04" wp14:editId="63300FB3">
                <wp:simplePos x="0" y="0"/>
                <wp:positionH relativeFrom="column">
                  <wp:posOffset>3180259</wp:posOffset>
                </wp:positionH>
                <wp:positionV relativeFrom="paragraph">
                  <wp:posOffset>17780</wp:posOffset>
                </wp:positionV>
                <wp:extent cx="1270" cy="704215"/>
                <wp:effectExtent l="52705" t="8255" r="60325" b="20955"/>
                <wp:wrapNone/>
                <wp:docPr id="4143" name="Straight Arrow Connector 4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7042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B429CEC" id="Straight Arrow Connector 4143" o:spid="_x0000_s1026" type="#_x0000_t32" style="position:absolute;margin-left:250.4pt;margin-top:1.4pt;width:.1pt;height:55.4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">
                <v:stroke endarrow="block"/>
              </v:shape>
            </w:pict>
          </mc:Fallback>
        </mc:AlternateContent>
      </w:r>
    </w:p>
    <w:p w:rsidR="008B16BF" w:rsidRDefault="008B16BF" w:rsidP="008B16BF">
      <w:pPr>
        <w:pStyle w:val="BodyText"/>
        <w:spacing w:before="4"/>
        <w:rPr>
          <w:sz w:val="32"/>
          <w:szCs w:val="32"/>
        </w:rPr>
      </w:pPr>
    </w:p>
    <w:p w:rsidR="008B16BF" w:rsidRDefault="008B16BF" w:rsidP="008B16BF">
      <w:pPr>
        <w:pStyle w:val="BodyText"/>
        <w:spacing w:before="4"/>
        <w:rPr>
          <w:sz w:val="32"/>
          <w:szCs w:val="32"/>
        </w:rPr>
      </w:pPr>
    </w:p>
    <w:p w:rsidR="008B16BF" w:rsidRDefault="008B16BF" w:rsidP="008B16BF">
      <w:pPr>
        <w:pStyle w:val="BodyText"/>
        <w:spacing w:before="4"/>
        <w:rPr>
          <w:sz w:val="32"/>
          <w:szCs w:val="32"/>
        </w:rPr>
      </w:pPr>
      <w:r>
        <w:rPr>
          <w:rFonts w:asciiTheme="minorHAnsi" w:hAnsiTheme="minorHAnsi" w:cstheme="minorBidi"/>
          <w:noProof/>
          <w:lang w:val="en-IN" w:eastAsia="en-IN" w:bidi="mr-IN"/>
        </w:rPr>
        <mc:AlternateContent>
          <mc:Choice Requires="wps">
            <w:drawing>
              <wp:anchor distT="0" distB="0" distL="114300" distR="114300" simplePos="0" relativeHeight="251603456" behindDoc="0" locked="0" layoutInCell="1" allowOverlap="1" wp14:anchorId="45D73598" wp14:editId="6C2FF3D0">
                <wp:simplePos x="0" y="0"/>
                <wp:positionH relativeFrom="column">
                  <wp:posOffset>2569845</wp:posOffset>
                </wp:positionH>
                <wp:positionV relativeFrom="paragraph">
                  <wp:posOffset>10160</wp:posOffset>
                </wp:positionV>
                <wp:extent cx="1255395" cy="257175"/>
                <wp:effectExtent l="0" t="0" r="20955" b="28575"/>
                <wp:wrapNone/>
                <wp:docPr id="4142" name="Rectangle 4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5395" cy="257175"/>
                        </a:xfrm>
                        <a:prstGeom prst="rect">
                          <a:avLst/>
                        </a:prstGeom>
                        <a:solidFill>
                          <a:srgbClr val="FFFFFF"/>
                        </a:solidFill>
                        <a:ln w="9525">
                          <a:solidFill>
                            <a:srgbClr val="000000"/>
                          </a:solidFill>
                          <a:miter lim="800000"/>
                          <a:headEnd/>
                          <a:tailEnd/>
                        </a:ln>
                      </wps:spPr>
                      <wps:txbx>
                        <w:txbxContent>
                          <w:p w:rsidR="00B9097B" w:rsidRDefault="00B9097B" w:rsidP="008B16BF">
                            <w:r>
                              <w:t xml:space="preserve">        Log 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42" o:spid="_x0000_s1070" style="position:absolute;margin-left:202.35pt;margin-top:.8pt;width:98.85pt;height:20.25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">
                <v:textbox>
                  <w:txbxContent>
                    <w:p w:rsidR="00631DD4" w:rsidRDefault="00631DD4" w:rsidP="008B16BF">
                      <w:r>
                        <w:t xml:space="preserve">        Log Out</w:t>
                      </w:r>
                    </w:p>
                  </w:txbxContent>
                </v:textbox>
              </v:rect>
            </w:pict>
          </mc:Fallback>
        </mc:AlternateContent>
      </w:r>
    </w:p>
    <w:p w:rsidR="008B16BF" w:rsidRDefault="008B16BF" w:rsidP="008B16BF">
      <w:pPr>
        <w:pStyle w:val="BodyText"/>
        <w:spacing w:before="4"/>
        <w:rPr>
          <w:sz w:val="32"/>
          <w:szCs w:val="32"/>
        </w:rPr>
      </w:pPr>
      <w:r>
        <w:rPr>
          <w:noProof/>
          <w:sz w:val="32"/>
          <w:szCs w:val="32"/>
          <w:lang w:val="en-IN" w:eastAsia="en-IN" w:bidi="mr-IN"/>
        </w:rPr>
        <mc:AlternateContent>
          <mc:Choice Requires="wps">
            <w:drawing>
              <wp:anchor distT="0" distB="0" distL="114300" distR="114300" simplePos="0" relativeHeight="251613696" behindDoc="0" locked="0" layoutInCell="1" allowOverlap="1">
                <wp:simplePos x="0" y="0"/>
                <wp:positionH relativeFrom="column">
                  <wp:posOffset>3182888</wp:posOffset>
                </wp:positionH>
                <wp:positionV relativeFrom="paragraph">
                  <wp:posOffset>42581</wp:posOffset>
                </wp:positionV>
                <wp:extent cx="0" cy="244698"/>
                <wp:effectExtent l="0" t="0" r="19050" b="22225"/>
                <wp:wrapNone/>
                <wp:docPr id="4154" name="Straight Connector 4154"/>
                <wp:cNvGraphicFramePr/>
                <a:graphic xmlns:a="http://schemas.openxmlformats.org/drawingml/2006/main">
                  <a:graphicData uri="http://schemas.microsoft.com/office/word/2010/wordprocessingShape">
                    <wps:wsp>
                      <wps:cNvCnPr/>
                      <wps:spPr>
                        <a:xfrm flipV="1">
                          <a:off x="0" y="0"/>
                          <a:ext cx="0" cy="2446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1F2510D" id="Straight Connector 4154" o:spid="_x0000_s1026" style="position:absolute;flip:y;z-index:251787264;visibility:visible;mso-wrap-style:square;mso-wrap-distance-left:9pt;mso-wrap-distance-top:0;mso-wrap-distance-right:9pt;mso-wrap-distance-bottom:0;mso-position-horizontal:absolute;mso-position-horizontal-relative:text;mso-position-vertical:absolute;mso-position-vertical-relative:text" from="250.6pt,3.35pt" to="250.6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" strokecolor="black [3040]"/>
            </w:pict>
          </mc:Fallback>
        </mc:AlternateContent>
      </w:r>
    </w:p>
    <w:p w:rsidR="008B16BF" w:rsidRDefault="008B16BF" w:rsidP="008B16BF">
      <w:pPr>
        <w:pStyle w:val="BodyText"/>
        <w:spacing w:before="4"/>
        <w:rPr>
          <w:sz w:val="32"/>
          <w:szCs w:val="32"/>
        </w:rPr>
      </w:pPr>
      <w:r>
        <w:rPr>
          <w:rFonts w:asciiTheme="minorHAnsi" w:hAnsiTheme="minorHAnsi" w:cstheme="minorBidi"/>
          <w:noProof/>
          <w:lang w:val="en-IN" w:eastAsia="en-IN" w:bidi="mr-IN"/>
        </w:rPr>
        <mc:AlternateContent>
          <mc:Choice Requires="wps">
            <w:drawing>
              <wp:anchor distT="0" distB="0" distL="114300" distR="114300" simplePos="0" relativeHeight="251604480" behindDoc="0" locked="0" layoutInCell="1" allowOverlap="1" wp14:anchorId="4CD0EAB3" wp14:editId="05C8A5F4">
                <wp:simplePos x="0" y="0"/>
                <wp:positionH relativeFrom="column">
                  <wp:posOffset>3079204</wp:posOffset>
                </wp:positionH>
                <wp:positionV relativeFrom="paragraph">
                  <wp:posOffset>118834</wp:posOffset>
                </wp:positionV>
                <wp:extent cx="213995" cy="142875"/>
                <wp:effectExtent l="19050" t="26670" r="33655" b="49530"/>
                <wp:wrapNone/>
                <wp:docPr id="4140" name="Flowchart: Connector 4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995" cy="142875"/>
                        </a:xfrm>
                        <a:prstGeom prst="flowChartConnector">
                          <a:avLst/>
                        </a:prstGeom>
                        <a:solidFill>
                          <a:schemeClr val="dk1">
                            <a:lumMod val="100000"/>
                            <a:lumOff val="0"/>
                          </a:schemeClr>
                        </a:solidFill>
                        <a:ln w="38100">
                          <a:solidFill>
                            <a:schemeClr val="tx1">
                              <a:lumMod val="100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582883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140" o:spid="_x0000_s1026" type="#_x0000_t120" style="position:absolute;margin-left:242.45pt;margin-top:9.35pt;width:16.85pt;height:11.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" fillcolor="black [3200]" strokecolor="black [3213]" strokeweight="3pt">
                <v:shadow on="t" color="#7f7f7f [1601]" opacity=".5" offset="1pt"/>
              </v:shape>
            </w:pict>
          </mc:Fallback>
        </mc:AlternateContent>
      </w:r>
      <w:r>
        <w:rPr>
          <w:rFonts w:asciiTheme="minorHAnsi" w:hAnsiTheme="minorHAnsi" w:cstheme="minorBidi"/>
          <w:noProof/>
          <w:lang w:val="en-IN" w:eastAsia="en-IN" w:bidi="mr-IN"/>
        </w:rPr>
        <mc:AlternateContent>
          <mc:Choice Requires="wps">
            <w:drawing>
              <wp:anchor distT="0" distB="0" distL="114300" distR="114300" simplePos="0" relativeHeight="251594240" behindDoc="0" locked="0" layoutInCell="1" allowOverlap="1" wp14:anchorId="07B51B69" wp14:editId="49E94E81">
                <wp:simplePos x="0" y="0"/>
                <wp:positionH relativeFrom="column">
                  <wp:posOffset>3033324</wp:posOffset>
                </wp:positionH>
                <wp:positionV relativeFrom="paragraph">
                  <wp:posOffset>69850</wp:posOffset>
                </wp:positionV>
                <wp:extent cx="302654" cy="231819"/>
                <wp:effectExtent l="19050" t="19050" r="40640" b="53975"/>
                <wp:wrapNone/>
                <wp:docPr id="4151" name="Flowchart: Connector 4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654" cy="231819"/>
                        </a:xfrm>
                        <a:prstGeom prst="flowChartConnector">
                          <a:avLst/>
                        </a:prstGeom>
                        <a:solidFill>
                          <a:schemeClr val="bg1">
                            <a:lumMod val="100000"/>
                            <a:lumOff val="0"/>
                          </a:schemeClr>
                        </a:solidFill>
                        <a:ln w="38100">
                          <a:solidFill>
                            <a:schemeClr val="tx1">
                              <a:lumMod val="100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136815D" id="Flowchart: Connector 4151" o:spid="_x0000_s1026" type="#_x0000_t120" style="position:absolute;margin-left:238.85pt;margin-top:5.5pt;width:23.85pt;height:18.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" fillcolor="white [3212]" strokecolor="black [3213]" strokeweight="3pt">
                <v:shadow on="t" color="#7f7f7f [1601]" opacity=".5" offset="1pt"/>
              </v:shape>
            </w:pict>
          </mc:Fallback>
        </mc:AlternateContent>
      </w:r>
    </w:p>
    <w:p w:rsidR="008A3C4A" w:rsidRDefault="00D747B7">
      <w:pPr>
        <w:pStyle w:val="Heading3"/>
        <w:ind w:left="0" w:firstLine="660"/>
        <w:jc w:val="both"/>
        <w:rPr>
          <w:sz w:val="32"/>
          <w:szCs w:val="32"/>
        </w:rPr>
      </w:pPr>
      <w:r>
        <w:rPr>
          <w:sz w:val="32"/>
          <w:szCs w:val="32"/>
        </w:rPr>
        <w:br w:type="page"/>
      </w:r>
    </w:p>
    <w:p w:rsidR="008A3C4A" w:rsidRDefault="00EB28E4">
      <w:pPr>
        <w:pStyle w:val="Heading3"/>
        <w:ind w:left="0" w:firstLine="660"/>
        <w:jc w:val="both"/>
        <w:rPr>
          <w:sz w:val="36"/>
          <w:szCs w:val="36"/>
          <w:u w:val="single"/>
        </w:rPr>
      </w:pPr>
      <w:r w:rsidRPr="00EB28E4">
        <w:rPr>
          <w:sz w:val="36"/>
          <w:szCs w:val="36"/>
          <w:u w:val="single"/>
        </w:rPr>
        <w:lastRenderedPageBreak/>
        <w:t>User</w:t>
      </w:r>
      <w:r>
        <w:rPr>
          <w:sz w:val="36"/>
          <w:szCs w:val="36"/>
          <w:u w:val="single"/>
        </w:rPr>
        <w:t xml:space="preserve"> side Activity Diagram:</w:t>
      </w:r>
    </w:p>
    <w:p w:rsidR="00EB28E4" w:rsidRPr="00EB28E4" w:rsidRDefault="001708F7">
      <w:pPr>
        <w:pStyle w:val="Heading3"/>
        <w:ind w:left="0" w:firstLine="660"/>
        <w:jc w:val="both"/>
        <w:rPr>
          <w:sz w:val="36"/>
          <w:szCs w:val="36"/>
          <w:u w:val="single"/>
        </w:rPr>
      </w:pPr>
      <w:r>
        <w:rPr>
          <w:noProof/>
          <w:lang w:val="en-IN" w:eastAsia="en-IN" w:bidi="mr-IN"/>
        </w:rPr>
        <mc:AlternateContent>
          <mc:Choice Requires="wps">
            <w:drawing>
              <wp:anchor distT="0" distB="0" distL="114300" distR="114300" simplePos="0" relativeHeight="251614720" behindDoc="0" locked="0" layoutInCell="1" allowOverlap="1" wp14:anchorId="3ADA6A08" wp14:editId="68227E2F">
                <wp:simplePos x="0" y="0"/>
                <wp:positionH relativeFrom="column">
                  <wp:posOffset>3111246</wp:posOffset>
                </wp:positionH>
                <wp:positionV relativeFrom="paragraph">
                  <wp:posOffset>283591</wp:posOffset>
                </wp:positionV>
                <wp:extent cx="238125" cy="161925"/>
                <wp:effectExtent l="0" t="0" r="28575" b="28575"/>
                <wp:wrapNone/>
                <wp:docPr id="4201" name="Oval 4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161925"/>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779F0BD6" id="Oval 4201" o:spid="_x0000_s1026" style="position:absolute;margin-left:245pt;margin-top:22.35pt;width:18.75pt;height:12.7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" fillcolor="black [3213]"/>
            </w:pict>
          </mc:Fallback>
        </mc:AlternateContent>
      </w:r>
    </w:p>
    <w:p w:rsidR="00562C17" w:rsidRDefault="00465DF6" w:rsidP="00562C17">
      <w:r>
        <w:rPr>
          <w:noProof/>
          <w:lang w:val="en-IN" w:eastAsia="en-IN" w:bidi="mr-IN"/>
        </w:rPr>
        <mc:AlternateContent>
          <mc:Choice Requires="wps">
            <w:drawing>
              <wp:anchor distT="0" distB="0" distL="114300" distR="114300" simplePos="0" relativeHeight="251699712" behindDoc="0" locked="0" layoutInCell="1" allowOverlap="1">
                <wp:simplePos x="0" y="0"/>
                <wp:positionH relativeFrom="column">
                  <wp:posOffset>3228975</wp:posOffset>
                </wp:positionH>
                <wp:positionV relativeFrom="paragraph">
                  <wp:posOffset>154940</wp:posOffset>
                </wp:positionV>
                <wp:extent cx="6096" cy="292608"/>
                <wp:effectExtent l="76200" t="0" r="70485" b="50800"/>
                <wp:wrapNone/>
                <wp:docPr id="4257" name="Straight Arrow Connector 4257"/>
                <wp:cNvGraphicFramePr/>
                <a:graphic xmlns:a="http://schemas.openxmlformats.org/drawingml/2006/main">
                  <a:graphicData uri="http://schemas.microsoft.com/office/word/2010/wordprocessingShape">
                    <wps:wsp>
                      <wps:cNvCnPr/>
                      <wps:spPr>
                        <a:xfrm flipH="1">
                          <a:off x="0" y="0"/>
                          <a:ext cx="6096" cy="2926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27FFBE4F" id="Straight Arrow Connector 4257" o:spid="_x0000_s1026" type="#_x0000_t32" style="position:absolute;margin-left:254.25pt;margin-top:12.2pt;width:.5pt;height:23.05pt;flip:x;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" strokecolor="black [3040]">
                <v:stroke endarrow="block"/>
              </v:shape>
            </w:pict>
          </mc:Fallback>
        </mc:AlternateContent>
      </w:r>
    </w:p>
    <w:p w:rsidR="00562C17" w:rsidRDefault="00465DF6" w:rsidP="00562C17">
      <w:r>
        <w:rPr>
          <w:noProof/>
          <w:lang w:val="en-IN" w:eastAsia="en-IN" w:bidi="mr-IN"/>
        </w:rPr>
        <mc:AlternateContent>
          <mc:Choice Requires="wps">
            <w:drawing>
              <wp:anchor distT="0" distB="0" distL="114300" distR="114300" simplePos="0" relativeHeight="251645440" behindDoc="0" locked="0" layoutInCell="1" allowOverlap="1" wp14:anchorId="704EBF11" wp14:editId="1804D9BA">
                <wp:simplePos x="0" y="0"/>
                <wp:positionH relativeFrom="column">
                  <wp:posOffset>1482090</wp:posOffset>
                </wp:positionH>
                <wp:positionV relativeFrom="paragraph">
                  <wp:posOffset>130429</wp:posOffset>
                </wp:positionV>
                <wp:extent cx="1304925" cy="257175"/>
                <wp:effectExtent l="9525" t="9525" r="9525" b="9525"/>
                <wp:wrapNone/>
                <wp:docPr id="4158" name="Text Box 4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257175"/>
                        </a:xfrm>
                        <a:prstGeom prst="rect">
                          <a:avLst/>
                        </a:prstGeom>
                        <a:solidFill>
                          <a:srgbClr val="FFFFFF"/>
                        </a:solidFill>
                        <a:ln w="9525">
                          <a:solidFill>
                            <a:srgbClr val="000000"/>
                          </a:solidFill>
                          <a:miter lim="800000"/>
                          <a:headEnd/>
                          <a:tailEnd/>
                        </a:ln>
                      </wps:spPr>
                      <wps:txbx>
                        <w:txbxContent>
                          <w:p w:rsidR="00B9097B" w:rsidRDefault="00B9097B" w:rsidP="00562C17">
                            <w:r>
                              <w:t>User choose Donor</w:t>
                            </w:r>
                          </w:p>
                          <w:p w:rsidR="00B9097B" w:rsidRDefault="00B9097B" w:rsidP="00562C1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58" o:spid="_x0000_s1071" type="#_x0000_t202" style="position:absolute;margin-left:116.7pt;margin-top:10.25pt;width:102.75pt;height:20.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">
                <v:textbox>
                  <w:txbxContent>
                    <w:p w:rsidR="00631DD4" w:rsidRDefault="00631DD4" w:rsidP="00562C17">
                      <w:r>
                        <w:t>User choose Donor</w:t>
                      </w:r>
                    </w:p>
                    <w:p w:rsidR="00631DD4" w:rsidRDefault="00631DD4" w:rsidP="00562C17"/>
                  </w:txbxContent>
                </v:textbox>
              </v:shape>
            </w:pict>
          </mc:Fallback>
        </mc:AlternateContent>
      </w:r>
      <w:r w:rsidR="001708F7">
        <w:rPr>
          <w:noProof/>
          <w:lang w:val="en-IN" w:eastAsia="en-IN" w:bidi="mr-IN"/>
        </w:rPr>
        <mc:AlternateContent>
          <mc:Choice Requires="wps">
            <w:drawing>
              <wp:anchor distT="0" distB="0" distL="114300" distR="114300" simplePos="0" relativeHeight="251646464" behindDoc="0" locked="0" layoutInCell="1" allowOverlap="1" wp14:anchorId="4CB7B0A0" wp14:editId="3DFFB979">
                <wp:simplePos x="0" y="0"/>
                <wp:positionH relativeFrom="column">
                  <wp:posOffset>3560826</wp:posOffset>
                </wp:positionH>
                <wp:positionV relativeFrom="paragraph">
                  <wp:posOffset>119126</wp:posOffset>
                </wp:positionV>
                <wp:extent cx="1304925" cy="257175"/>
                <wp:effectExtent l="9525" t="9525" r="9525" b="9525"/>
                <wp:wrapNone/>
                <wp:docPr id="4157" name="Text Box 4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257175"/>
                        </a:xfrm>
                        <a:prstGeom prst="rect">
                          <a:avLst/>
                        </a:prstGeom>
                        <a:solidFill>
                          <a:srgbClr val="FFFFFF"/>
                        </a:solidFill>
                        <a:ln w="9525">
                          <a:solidFill>
                            <a:srgbClr val="000000"/>
                          </a:solidFill>
                          <a:miter lim="800000"/>
                          <a:headEnd/>
                          <a:tailEnd/>
                        </a:ln>
                      </wps:spPr>
                      <wps:txbx>
                        <w:txbxContent>
                          <w:p w:rsidR="00B9097B" w:rsidRDefault="00B9097B" w:rsidP="00562C17">
                            <w:r>
                              <w:t>User choose NGO</w:t>
                            </w:r>
                          </w:p>
                          <w:p w:rsidR="00B9097B" w:rsidRDefault="00B9097B" w:rsidP="00562C1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57" o:spid="_x0000_s1072" type="#_x0000_t202" style="position:absolute;margin-left:280.4pt;margin-top:9.4pt;width:102.75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">
                <v:textbox>
                  <w:txbxContent>
                    <w:p w:rsidR="00631DD4" w:rsidRDefault="00631DD4" w:rsidP="00562C17">
                      <w:r>
                        <w:t>User choose NGO</w:t>
                      </w:r>
                    </w:p>
                    <w:p w:rsidR="00631DD4" w:rsidRDefault="00631DD4" w:rsidP="00562C17"/>
                  </w:txbxContent>
                </v:textbox>
              </v:shape>
            </w:pict>
          </mc:Fallback>
        </mc:AlternateContent>
      </w:r>
    </w:p>
    <w:p w:rsidR="00562C17" w:rsidRDefault="001708F7" w:rsidP="00562C17">
      <w:r>
        <w:rPr>
          <w:noProof/>
          <w:lang w:val="en-IN" w:eastAsia="en-IN" w:bidi="mr-IN"/>
        </w:rPr>
        <mc:AlternateContent>
          <mc:Choice Requires="wps">
            <w:drawing>
              <wp:anchor distT="0" distB="0" distL="114300" distR="114300" simplePos="0" relativeHeight="251615744" behindDoc="0" locked="0" layoutInCell="1" allowOverlap="1" wp14:anchorId="6259A01F" wp14:editId="2360C11F">
                <wp:simplePos x="0" y="0"/>
                <wp:positionH relativeFrom="column">
                  <wp:posOffset>2839339</wp:posOffset>
                </wp:positionH>
                <wp:positionV relativeFrom="paragraph">
                  <wp:posOffset>113030</wp:posOffset>
                </wp:positionV>
                <wp:extent cx="752475" cy="476250"/>
                <wp:effectExtent l="19050" t="19050" r="19050" b="9525"/>
                <wp:wrapNone/>
                <wp:docPr id="4200" name="Diamond 4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47625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BFF9DAB" id="Diamond 4200" o:spid="_x0000_s1026" type="#_x0000_t4" style="position:absolute;margin-left:223.55pt;margin-top:8.9pt;width:59.25pt;height:3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"/>
            </w:pict>
          </mc:Fallback>
        </mc:AlternateContent>
      </w:r>
      <w:r>
        <w:rPr>
          <w:noProof/>
          <w:lang w:val="en-IN" w:eastAsia="en-IN" w:bidi="mr-IN"/>
        </w:rPr>
        <mc:AlternateContent>
          <mc:Choice Requires="wps">
            <w:drawing>
              <wp:anchor distT="0" distB="0" distL="114300" distR="114300" simplePos="0" relativeHeight="251617792" behindDoc="0" locked="0" layoutInCell="1" allowOverlap="1" wp14:anchorId="51DD7F67" wp14:editId="396D74A6">
                <wp:simplePos x="0" y="0"/>
                <wp:positionH relativeFrom="column">
                  <wp:posOffset>5439156</wp:posOffset>
                </wp:positionH>
                <wp:positionV relativeFrom="paragraph">
                  <wp:posOffset>147193</wp:posOffset>
                </wp:positionV>
                <wp:extent cx="962025" cy="257175"/>
                <wp:effectExtent l="9525" t="9525" r="9525" b="9525"/>
                <wp:wrapNone/>
                <wp:docPr id="4194" name="Rectangle 4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257175"/>
                        </a:xfrm>
                        <a:prstGeom prst="rect">
                          <a:avLst/>
                        </a:prstGeom>
                        <a:solidFill>
                          <a:srgbClr val="FFFFFF"/>
                        </a:solidFill>
                        <a:ln w="9525">
                          <a:solidFill>
                            <a:srgbClr val="000000"/>
                          </a:solidFill>
                          <a:miter lim="800000"/>
                          <a:headEnd/>
                          <a:tailEnd/>
                        </a:ln>
                      </wps:spPr>
                      <wps:txbx>
                        <w:txbxContent>
                          <w:p w:rsidR="00B9097B" w:rsidRDefault="00B9097B" w:rsidP="00562C17">
                            <w:r>
                              <w:t xml:space="preserve">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94" o:spid="_x0000_s1073" style="position:absolute;margin-left:428.3pt;margin-top:11.6pt;width:75.75pt;height:20.2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">
                <v:textbox>
                  <w:txbxContent>
                    <w:p w:rsidR="00631DD4" w:rsidRDefault="00631DD4" w:rsidP="00562C17">
                      <w:r>
                        <w:t xml:space="preserve">     Login</w:t>
                      </w:r>
                    </w:p>
                  </w:txbxContent>
                </v:textbox>
              </v:rect>
            </w:pict>
          </mc:Fallback>
        </mc:AlternateContent>
      </w:r>
    </w:p>
    <w:p w:rsidR="00562C17" w:rsidRDefault="00465DF6" w:rsidP="00562C17">
      <w:r>
        <w:rPr>
          <w:noProof/>
          <w:lang w:val="en-IN" w:eastAsia="en-IN" w:bidi="mr-IN"/>
        </w:rPr>
        <mc:AlternateContent>
          <mc:Choice Requires="wps">
            <w:drawing>
              <wp:anchor distT="0" distB="0" distL="114300" distR="114300" simplePos="0" relativeHeight="251616768" behindDoc="0" locked="0" layoutInCell="1" allowOverlap="1" wp14:anchorId="3720E32A" wp14:editId="03B79A74">
                <wp:simplePos x="0" y="0"/>
                <wp:positionH relativeFrom="column">
                  <wp:posOffset>413258</wp:posOffset>
                </wp:positionH>
                <wp:positionV relativeFrom="paragraph">
                  <wp:posOffset>80899</wp:posOffset>
                </wp:positionV>
                <wp:extent cx="852555" cy="257175"/>
                <wp:effectExtent l="0" t="0" r="24130" b="28575"/>
                <wp:wrapNone/>
                <wp:docPr id="4196" name="Rectangle 4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2555" cy="257175"/>
                        </a:xfrm>
                        <a:prstGeom prst="rect">
                          <a:avLst/>
                        </a:prstGeom>
                        <a:solidFill>
                          <a:srgbClr val="FFFFFF"/>
                        </a:solidFill>
                        <a:ln w="9525">
                          <a:solidFill>
                            <a:srgbClr val="000000"/>
                          </a:solidFill>
                          <a:miter lim="800000"/>
                          <a:headEnd/>
                          <a:tailEnd/>
                        </a:ln>
                      </wps:spPr>
                      <wps:txbx>
                        <w:txbxContent>
                          <w:p w:rsidR="00B9097B" w:rsidRDefault="00B9097B" w:rsidP="00562C17">
                            <w:r>
                              <w:t xml:space="preserve">     Login</w:t>
                            </w:r>
                            <w:r>
                              <w:rPr>
                                <w:noProof/>
                                <w:sz w:val="20"/>
                                <w:szCs w:val="20"/>
                                <w:lang w:val="en-IN" w:eastAsia="en-IN" w:bidi="mr-IN"/>
                              </w:rPr>
                              <w:drawing>
                                <wp:inline distT="0" distB="0" distL="0" distR="0" wp14:anchorId="241494CF" wp14:editId="449D8D9C">
                                  <wp:extent cx="772795" cy="212725"/>
                                  <wp:effectExtent l="0" t="0" r="8255" b="0"/>
                                  <wp:docPr id="4202" name="Picture 4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72795" cy="212725"/>
                                          </a:xfrm>
                                          <a:prstGeom prst="rect">
                                            <a:avLst/>
                                          </a:prstGeom>
                                          <a:noFill/>
                                          <a:ln>
                                            <a:noFill/>
                                          </a:ln>
                                        </pic:spPr>
                                      </pic:pic>
                                    </a:graphicData>
                                  </a:graphic>
                                </wp:inline>
                              </w:drawing>
                            </w:r>
                            <w:r>
                              <w:t>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96" o:spid="_x0000_s1074" style="position:absolute;margin-left:32.55pt;margin-top:6.35pt;width:67.15pt;height:20.2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">
                <v:textbox>
                  <w:txbxContent>
                    <w:p w:rsidR="00631DD4" w:rsidRDefault="00631DD4" w:rsidP="00562C17">
                      <w:r>
                        <w:t xml:space="preserve">     Login</w:t>
                      </w:r>
                      <w:r>
                        <w:rPr>
                          <w:noProof/>
                          <w:sz w:val="20"/>
                          <w:szCs w:val="20"/>
                          <w:lang w:val="en-IN" w:eastAsia="en-IN" w:bidi="mr-IN"/>
                        </w:rPr>
                        <w:drawing>
                          <wp:inline distT="0" distB="0" distL="0" distR="0" wp14:anchorId="241494CF" wp14:editId="449D8D9C">
                            <wp:extent cx="772795" cy="212725"/>
                            <wp:effectExtent l="0" t="0" r="8255" b="0"/>
                            <wp:docPr id="4202" name="Picture 4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72795" cy="212725"/>
                                    </a:xfrm>
                                    <a:prstGeom prst="rect">
                                      <a:avLst/>
                                    </a:prstGeom>
                                    <a:noFill/>
                                    <a:ln>
                                      <a:noFill/>
                                    </a:ln>
                                  </pic:spPr>
                                </pic:pic>
                              </a:graphicData>
                            </a:graphic>
                          </wp:inline>
                        </w:drawing>
                      </w:r>
                      <w:r>
                        <w:t>in</w:t>
                      </w:r>
                    </w:p>
                  </w:txbxContent>
                </v:textbox>
              </v:rect>
            </w:pict>
          </mc:Fallback>
        </mc:AlternateContent>
      </w:r>
      <w:r w:rsidR="001708F7">
        <w:rPr>
          <w:noProof/>
          <w:lang w:val="en-IN" w:eastAsia="en-IN" w:bidi="mr-IN"/>
        </w:rPr>
        <mc:AlternateContent>
          <mc:Choice Requires="wps">
            <w:drawing>
              <wp:anchor distT="0" distB="0" distL="114300" distR="114300" simplePos="0" relativeHeight="251698688" behindDoc="0" locked="0" layoutInCell="1" allowOverlap="1" wp14:anchorId="35ACFF9A" wp14:editId="48D677E8">
                <wp:simplePos x="0" y="0"/>
                <wp:positionH relativeFrom="column">
                  <wp:posOffset>3576828</wp:posOffset>
                </wp:positionH>
                <wp:positionV relativeFrom="paragraph">
                  <wp:posOffset>160909</wp:posOffset>
                </wp:positionV>
                <wp:extent cx="1871472" cy="30480"/>
                <wp:effectExtent l="0" t="76200" r="14605" b="64770"/>
                <wp:wrapNone/>
                <wp:docPr id="1" name="Straight Arrow Connector 1"/>
                <wp:cNvGraphicFramePr/>
                <a:graphic xmlns:a="http://schemas.openxmlformats.org/drawingml/2006/main">
                  <a:graphicData uri="http://schemas.microsoft.com/office/word/2010/wordprocessingShape">
                    <wps:wsp>
                      <wps:cNvCnPr/>
                      <wps:spPr>
                        <a:xfrm flipV="1">
                          <a:off x="0" y="0"/>
                          <a:ext cx="1871472" cy="30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41062D7D" id="Straight Arrow Connector 1" o:spid="_x0000_s1026" type="#_x0000_t32" style="position:absolute;margin-left:281.65pt;margin-top:12.65pt;width:147.35pt;height:2.4pt;flip:y;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" strokecolor="black [3040]">
                <v:stroke endarrow="block"/>
              </v:shape>
            </w:pict>
          </mc:Fallback>
        </mc:AlternateContent>
      </w:r>
    </w:p>
    <w:p w:rsidR="008A3C4A" w:rsidRDefault="00465DF6">
      <w:pPr>
        <w:pStyle w:val="Heading3"/>
        <w:ind w:left="0"/>
        <w:jc w:val="both"/>
        <w:rPr>
          <w:noProof/>
          <w:lang w:bidi="mr-IN"/>
        </w:rPr>
      </w:pPr>
      <w:r>
        <w:rPr>
          <w:noProof/>
          <w:lang w:val="en-IN" w:eastAsia="en-IN" w:bidi="mr-IN"/>
        </w:rPr>
        <mc:AlternateContent>
          <mc:Choice Requires="wps">
            <w:drawing>
              <wp:anchor distT="0" distB="0" distL="114300" distR="114300" simplePos="0" relativeHeight="251651584" behindDoc="0" locked="0" layoutInCell="1" allowOverlap="1" wp14:anchorId="66C2EBA0" wp14:editId="5ED64BFD">
                <wp:simplePos x="0" y="0"/>
                <wp:positionH relativeFrom="column">
                  <wp:posOffset>830072</wp:posOffset>
                </wp:positionH>
                <wp:positionV relativeFrom="paragraph">
                  <wp:posOffset>163703</wp:posOffset>
                </wp:positionV>
                <wp:extent cx="12879" cy="309093"/>
                <wp:effectExtent l="38100" t="0" r="63500" b="53340"/>
                <wp:wrapNone/>
                <wp:docPr id="4211" name="Straight Arrow Connector 4211"/>
                <wp:cNvGraphicFramePr/>
                <a:graphic xmlns:a="http://schemas.openxmlformats.org/drawingml/2006/main">
                  <a:graphicData uri="http://schemas.microsoft.com/office/word/2010/wordprocessingShape">
                    <wps:wsp>
                      <wps:cNvCnPr/>
                      <wps:spPr>
                        <a:xfrm>
                          <a:off x="0" y="0"/>
                          <a:ext cx="12879" cy="3090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33E4B263" id="Straight Arrow Connector 4211" o:spid="_x0000_s1026" type="#_x0000_t32" style="position:absolute;margin-left:65.35pt;margin-top:12.9pt;width:1pt;height:24.35pt;z-index:251841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" strokecolor="black [3040]">
                <v:stroke endarrow="block"/>
              </v:shape>
            </w:pict>
          </mc:Fallback>
        </mc:AlternateContent>
      </w:r>
      <w:r w:rsidR="001708F7">
        <w:rPr>
          <w:noProof/>
          <w:lang w:val="en-IN" w:eastAsia="en-IN" w:bidi="mr-IN"/>
        </w:rPr>
        <mc:AlternateContent>
          <mc:Choice Requires="wps">
            <w:drawing>
              <wp:anchor distT="0" distB="0" distL="114300" distR="114300" simplePos="0" relativeHeight="251648512" behindDoc="0" locked="0" layoutInCell="1" allowOverlap="1" wp14:anchorId="5E2E1435" wp14:editId="28CA134A">
                <wp:simplePos x="0" y="0"/>
                <wp:positionH relativeFrom="column">
                  <wp:posOffset>1266317</wp:posOffset>
                </wp:positionH>
                <wp:positionV relativeFrom="paragraph">
                  <wp:posOffset>20955</wp:posOffset>
                </wp:positionV>
                <wp:extent cx="1562905" cy="12790"/>
                <wp:effectExtent l="38100" t="57150" r="0" b="101600"/>
                <wp:wrapNone/>
                <wp:docPr id="4205" name="Straight Arrow Connector 4205"/>
                <wp:cNvGraphicFramePr/>
                <a:graphic xmlns:a="http://schemas.openxmlformats.org/drawingml/2006/main">
                  <a:graphicData uri="http://schemas.microsoft.com/office/word/2010/wordprocessingShape">
                    <wps:wsp>
                      <wps:cNvCnPr/>
                      <wps:spPr>
                        <a:xfrm flipH="1">
                          <a:off x="0" y="0"/>
                          <a:ext cx="1562905" cy="127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109DE05D" id="Straight Arrow Connector 4205" o:spid="_x0000_s1026" type="#_x0000_t32" style="position:absolute;margin-left:99.7pt;margin-top:1.65pt;width:123.05pt;height:1pt;flip:x;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" strokecolor="black [3040]">
                <v:stroke endarrow="block"/>
              </v:shape>
            </w:pict>
          </mc:Fallback>
        </mc:AlternateContent>
      </w:r>
      <w:r w:rsidR="001708F7">
        <w:rPr>
          <w:noProof/>
          <w:lang w:val="en-IN" w:eastAsia="en-IN" w:bidi="mr-IN"/>
        </w:rPr>
        <mc:AlternateContent>
          <mc:Choice Requires="wps">
            <w:drawing>
              <wp:anchor distT="0" distB="0" distL="114300" distR="114300" simplePos="0" relativeHeight="251643392" behindDoc="0" locked="0" layoutInCell="1" allowOverlap="1" wp14:anchorId="6B52D625" wp14:editId="63EE4898">
                <wp:simplePos x="0" y="0"/>
                <wp:positionH relativeFrom="column">
                  <wp:posOffset>1864995</wp:posOffset>
                </wp:positionH>
                <wp:positionV relativeFrom="paragraph">
                  <wp:posOffset>50927</wp:posOffset>
                </wp:positionV>
                <wp:extent cx="1047750" cy="476250"/>
                <wp:effectExtent l="0" t="0" r="0" b="0"/>
                <wp:wrapNone/>
                <wp:docPr id="4160" name="Text Box 4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097B" w:rsidRDefault="00B9097B" w:rsidP="00562C17">
                            <w:r>
                              <w:t>User choose Recipient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60" o:spid="_x0000_s1075" type="#_x0000_t202" style="position:absolute;left:0;text-align:left;margin-left:146.85pt;margin-top:4pt;width:82.5pt;height:37.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w1uQIAAMc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" filled="f" stroked="f">
                <v:textbox>
                  <w:txbxContent>
                    <w:p w:rsidR="00631DD4" w:rsidRDefault="00631DD4" w:rsidP="00562C17">
                      <w:r>
                        <w:t>User choose Recipient</w:t>
                      </w:r>
                    </w:p>
                  </w:txbxContent>
                </v:textbox>
              </v:shape>
            </w:pict>
          </mc:Fallback>
        </mc:AlternateContent>
      </w:r>
      <w:r w:rsidR="001708F7">
        <w:rPr>
          <w:noProof/>
          <w:lang w:val="en-IN" w:eastAsia="en-IN" w:bidi="mr-IN"/>
        </w:rPr>
        <mc:AlternateContent>
          <mc:Choice Requires="wps">
            <w:drawing>
              <wp:anchor distT="0" distB="0" distL="114300" distR="114300" simplePos="0" relativeHeight="251620864" behindDoc="0" locked="0" layoutInCell="1" allowOverlap="1" wp14:anchorId="4763D280" wp14:editId="5B8F45D3">
                <wp:simplePos x="0" y="0"/>
                <wp:positionH relativeFrom="column">
                  <wp:posOffset>2526030</wp:posOffset>
                </wp:positionH>
                <wp:positionV relativeFrom="paragraph">
                  <wp:posOffset>77597</wp:posOffset>
                </wp:positionV>
                <wp:extent cx="404075" cy="425539"/>
                <wp:effectExtent l="38100" t="0" r="34290" b="50800"/>
                <wp:wrapNone/>
                <wp:docPr id="4190" name="Straight Arrow Connector 4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4075" cy="4255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46B1E60" id="Straight Arrow Connector 4190" o:spid="_x0000_s1026" type="#_x0000_t32" style="position:absolute;margin-left:198.9pt;margin-top:6.1pt;width:31.8pt;height:33.5pt;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">
                <v:stroke endarrow="block"/>
              </v:shape>
            </w:pict>
          </mc:Fallback>
        </mc:AlternateContent>
      </w:r>
      <w:r w:rsidR="001708F7">
        <w:rPr>
          <w:noProof/>
          <w:lang w:val="en-IN" w:eastAsia="en-IN" w:bidi="mr-IN"/>
        </w:rPr>
        <mc:AlternateContent>
          <mc:Choice Requires="wps">
            <w:drawing>
              <wp:anchor distT="0" distB="0" distL="114300" distR="114300" simplePos="0" relativeHeight="251644416" behindDoc="0" locked="0" layoutInCell="1" allowOverlap="1" wp14:anchorId="22769AE0" wp14:editId="3B205A71">
                <wp:simplePos x="0" y="0"/>
                <wp:positionH relativeFrom="column">
                  <wp:posOffset>3735324</wp:posOffset>
                </wp:positionH>
                <wp:positionV relativeFrom="paragraph">
                  <wp:posOffset>90551</wp:posOffset>
                </wp:positionV>
                <wp:extent cx="1438275" cy="476250"/>
                <wp:effectExtent l="0" t="0" r="0" b="0"/>
                <wp:wrapNone/>
                <wp:docPr id="4159" name="Text Box 4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097B" w:rsidRDefault="00B9097B" w:rsidP="00562C17">
                            <w:r>
                              <w:t>User choose Volunteer</w:t>
                            </w:r>
                          </w:p>
                          <w:p w:rsidR="00B9097B" w:rsidRDefault="00B9097B" w:rsidP="00562C1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59" o:spid="_x0000_s1076" type="#_x0000_t202" style="position:absolute;left:0;text-align:left;margin-left:294.1pt;margin-top:7.15pt;width:113.25pt;height:37.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CJevAIAAMc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" filled="f" stroked="f">
                <v:textbox>
                  <w:txbxContent>
                    <w:p w:rsidR="00631DD4" w:rsidRDefault="00631DD4" w:rsidP="00562C17">
                      <w:r>
                        <w:t>User choose Volunteer</w:t>
                      </w:r>
                    </w:p>
                    <w:p w:rsidR="00631DD4" w:rsidRDefault="00631DD4" w:rsidP="00562C17"/>
                  </w:txbxContent>
                </v:textbox>
              </v:shape>
            </w:pict>
          </mc:Fallback>
        </mc:AlternateContent>
      </w:r>
      <w:r w:rsidR="001708F7">
        <w:rPr>
          <w:noProof/>
          <w:lang w:val="en-IN" w:eastAsia="en-IN" w:bidi="mr-IN"/>
        </w:rPr>
        <mc:AlternateContent>
          <mc:Choice Requires="wps">
            <w:drawing>
              <wp:anchor distT="0" distB="0" distL="114300" distR="114300" simplePos="0" relativeHeight="251621888" behindDoc="0" locked="0" layoutInCell="1" allowOverlap="1" wp14:anchorId="633A7D6F" wp14:editId="55EB0A1A">
                <wp:simplePos x="0" y="0"/>
                <wp:positionH relativeFrom="column">
                  <wp:posOffset>3442716</wp:posOffset>
                </wp:positionH>
                <wp:positionV relativeFrom="paragraph">
                  <wp:posOffset>122174</wp:posOffset>
                </wp:positionV>
                <wp:extent cx="414528" cy="403098"/>
                <wp:effectExtent l="0" t="0" r="62230" b="54610"/>
                <wp:wrapNone/>
                <wp:docPr id="4189" name="Straight Arrow Connector 4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4528" cy="4030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7DB0679" id="Straight Arrow Connector 4189" o:spid="_x0000_s1026" type="#_x0000_t32" style="position:absolute;margin-left:271.1pt;margin-top:9.6pt;width:32.65pt;height:31.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">
                <v:stroke endarrow="block"/>
              </v:shape>
            </w:pict>
          </mc:Fallback>
        </mc:AlternateContent>
      </w:r>
      <w:r w:rsidR="001708F7">
        <w:rPr>
          <w:noProof/>
          <w:lang w:val="en-IN" w:eastAsia="en-IN" w:bidi="mr-IN"/>
        </w:rPr>
        <mc:AlternateContent>
          <mc:Choice Requires="wps">
            <w:drawing>
              <wp:anchor distT="0" distB="0" distL="114300" distR="114300" simplePos="0" relativeHeight="251631104" behindDoc="0" locked="0" layoutInCell="1" allowOverlap="1" wp14:anchorId="34EF6E2C" wp14:editId="606268F2">
                <wp:simplePos x="0" y="0"/>
                <wp:positionH relativeFrom="column">
                  <wp:posOffset>5865114</wp:posOffset>
                </wp:positionH>
                <wp:positionV relativeFrom="paragraph">
                  <wp:posOffset>84201</wp:posOffset>
                </wp:positionV>
                <wp:extent cx="9525" cy="314325"/>
                <wp:effectExtent l="47625" t="9525" r="57150" b="19050"/>
                <wp:wrapNone/>
                <wp:docPr id="4177" name="Straight Arrow Connector 4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E0AEE02" id="Straight Arrow Connector 4177" o:spid="_x0000_s1026" type="#_x0000_t32" style="position:absolute;margin-left:461.8pt;margin-top:6.65pt;width:.75pt;height:24.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">
                <v:stroke endarrow="block"/>
              </v:shape>
            </w:pict>
          </mc:Fallback>
        </mc:AlternateContent>
      </w:r>
    </w:p>
    <w:p w:rsidR="00562C17" w:rsidRDefault="00465DF6">
      <w:pPr>
        <w:pStyle w:val="Heading3"/>
        <w:ind w:left="0"/>
        <w:jc w:val="both"/>
        <w:rPr>
          <w:noProof/>
          <w:lang w:bidi="mr-IN"/>
        </w:rPr>
      </w:pPr>
      <w:r>
        <w:rPr>
          <w:noProof/>
          <w:lang w:val="en-IN" w:eastAsia="en-IN" w:bidi="mr-IN"/>
        </w:rPr>
        <mc:AlternateContent>
          <mc:Choice Requires="wps">
            <w:drawing>
              <wp:anchor distT="0" distB="0" distL="114300" distR="114300" simplePos="0" relativeHeight="251622912" behindDoc="0" locked="0" layoutInCell="1" allowOverlap="1" wp14:anchorId="3A60F963" wp14:editId="354C0CE7">
                <wp:simplePos x="0" y="0"/>
                <wp:positionH relativeFrom="column">
                  <wp:posOffset>344678</wp:posOffset>
                </wp:positionH>
                <wp:positionV relativeFrom="paragraph">
                  <wp:posOffset>72009</wp:posOffset>
                </wp:positionV>
                <wp:extent cx="1028700" cy="466725"/>
                <wp:effectExtent l="9525" t="10160" r="9525" b="8890"/>
                <wp:wrapNone/>
                <wp:docPr id="4188" name="Rectangle 4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66725"/>
                        </a:xfrm>
                        <a:prstGeom prst="rect">
                          <a:avLst/>
                        </a:prstGeom>
                        <a:solidFill>
                          <a:srgbClr val="FFFFFF"/>
                        </a:solidFill>
                        <a:ln w="9525">
                          <a:solidFill>
                            <a:srgbClr val="000000"/>
                          </a:solidFill>
                          <a:miter lim="800000"/>
                          <a:headEnd/>
                          <a:tailEnd/>
                        </a:ln>
                      </wps:spPr>
                      <wps:txbx>
                        <w:txbxContent>
                          <w:p w:rsidR="00B9097B" w:rsidRDefault="00B9097B" w:rsidP="00562C17">
                            <w:r>
                              <w:t>Donate the Medicine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88" o:spid="_x0000_s1077" style="position:absolute;left:0;text-align:left;margin-left:27.15pt;margin-top:5.65pt;width:81pt;height:36.7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">
                <v:textbox>
                  <w:txbxContent>
                    <w:p w:rsidR="00631DD4" w:rsidRDefault="00631DD4" w:rsidP="00562C17">
                      <w:r>
                        <w:t>Donate the Medicine</w:t>
                      </w:r>
                    </w:p>
                  </w:txbxContent>
                </v:textbox>
              </v:rect>
            </w:pict>
          </mc:Fallback>
        </mc:AlternateContent>
      </w:r>
      <w:r w:rsidR="001708F7">
        <w:rPr>
          <w:noProof/>
          <w:lang w:val="en-IN" w:eastAsia="en-IN" w:bidi="mr-IN"/>
        </w:rPr>
        <mc:AlternateContent>
          <mc:Choice Requires="wps">
            <w:drawing>
              <wp:anchor distT="0" distB="0" distL="114300" distR="114300" simplePos="0" relativeHeight="251655680" behindDoc="0" locked="0" layoutInCell="1" allowOverlap="1" wp14:anchorId="4197CDC3" wp14:editId="77BD957E">
                <wp:simplePos x="0" y="0"/>
                <wp:positionH relativeFrom="column">
                  <wp:posOffset>2293239</wp:posOffset>
                </wp:positionH>
                <wp:positionV relativeFrom="paragraph">
                  <wp:posOffset>385826</wp:posOffset>
                </wp:positionV>
                <wp:extent cx="6439" cy="360609"/>
                <wp:effectExtent l="57150" t="0" r="69850" b="59055"/>
                <wp:wrapNone/>
                <wp:docPr id="4218" name="Straight Arrow Connector 4218"/>
                <wp:cNvGraphicFramePr/>
                <a:graphic xmlns:a="http://schemas.openxmlformats.org/drawingml/2006/main">
                  <a:graphicData uri="http://schemas.microsoft.com/office/word/2010/wordprocessingShape">
                    <wps:wsp>
                      <wps:cNvCnPr/>
                      <wps:spPr>
                        <a:xfrm>
                          <a:off x="0" y="0"/>
                          <a:ext cx="6439" cy="3606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1A9B195E" id="Straight Arrow Connector 4218" o:spid="_x0000_s1026" type="#_x0000_t32" style="position:absolute;margin-left:180.55pt;margin-top:30.4pt;width:.5pt;height:28.4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" strokecolor="black [3040]">
                <v:stroke endarrow="block"/>
              </v:shape>
            </w:pict>
          </mc:Fallback>
        </mc:AlternateContent>
      </w:r>
      <w:r w:rsidR="001708F7">
        <w:rPr>
          <w:noProof/>
          <w:lang w:val="en-IN" w:eastAsia="en-IN" w:bidi="mr-IN"/>
        </w:rPr>
        <mc:AlternateContent>
          <mc:Choice Requires="wps">
            <w:drawing>
              <wp:anchor distT="0" distB="0" distL="114300" distR="114300" simplePos="0" relativeHeight="251618816" behindDoc="0" locked="0" layoutInCell="1" allowOverlap="1" wp14:anchorId="3F1CF2F1" wp14:editId="54A0DE3E">
                <wp:simplePos x="0" y="0"/>
                <wp:positionH relativeFrom="column">
                  <wp:posOffset>1823466</wp:posOffset>
                </wp:positionH>
                <wp:positionV relativeFrom="paragraph">
                  <wp:posOffset>115316</wp:posOffset>
                </wp:positionV>
                <wp:extent cx="962025" cy="257175"/>
                <wp:effectExtent l="9525" t="10160" r="9525" b="8890"/>
                <wp:wrapNone/>
                <wp:docPr id="4193" name="Rectangle 4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257175"/>
                        </a:xfrm>
                        <a:prstGeom prst="rect">
                          <a:avLst/>
                        </a:prstGeom>
                        <a:solidFill>
                          <a:srgbClr val="FFFFFF"/>
                        </a:solidFill>
                        <a:ln w="9525">
                          <a:solidFill>
                            <a:srgbClr val="000000"/>
                          </a:solidFill>
                          <a:miter lim="800000"/>
                          <a:headEnd/>
                          <a:tailEnd/>
                        </a:ln>
                      </wps:spPr>
                      <wps:txbx>
                        <w:txbxContent>
                          <w:p w:rsidR="00B9097B" w:rsidRDefault="00B9097B" w:rsidP="00562C17">
                            <w:r>
                              <w:t xml:space="preserve">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93" o:spid="_x0000_s1078" style="position:absolute;left:0;text-align:left;margin-left:143.6pt;margin-top:9.1pt;width:75.75pt;height:20.2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">
                <v:textbox>
                  <w:txbxContent>
                    <w:p w:rsidR="00631DD4" w:rsidRDefault="00631DD4" w:rsidP="00562C17">
                      <w:r>
                        <w:t xml:space="preserve">     Login</w:t>
                      </w:r>
                    </w:p>
                  </w:txbxContent>
                </v:textbox>
              </v:rect>
            </w:pict>
          </mc:Fallback>
        </mc:AlternateContent>
      </w:r>
      <w:r w:rsidR="001708F7">
        <w:rPr>
          <w:noProof/>
          <w:lang w:val="en-IN" w:eastAsia="en-IN" w:bidi="mr-IN"/>
        </w:rPr>
        <mc:AlternateContent>
          <mc:Choice Requires="wps">
            <w:drawing>
              <wp:anchor distT="0" distB="0" distL="114300" distR="114300" simplePos="0" relativeHeight="251619840" behindDoc="0" locked="0" layoutInCell="1" allowOverlap="1" wp14:anchorId="3A7AD06F" wp14:editId="149AF8FC">
                <wp:simplePos x="0" y="0"/>
                <wp:positionH relativeFrom="column">
                  <wp:posOffset>3469767</wp:posOffset>
                </wp:positionH>
                <wp:positionV relativeFrom="paragraph">
                  <wp:posOffset>140970</wp:posOffset>
                </wp:positionV>
                <wp:extent cx="962025" cy="257175"/>
                <wp:effectExtent l="9525" t="10160" r="9525" b="8890"/>
                <wp:wrapNone/>
                <wp:docPr id="4192" name="Rectangle 4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257175"/>
                        </a:xfrm>
                        <a:prstGeom prst="rect">
                          <a:avLst/>
                        </a:prstGeom>
                        <a:solidFill>
                          <a:srgbClr val="FFFFFF"/>
                        </a:solidFill>
                        <a:ln w="9525">
                          <a:solidFill>
                            <a:srgbClr val="000000"/>
                          </a:solidFill>
                          <a:miter lim="800000"/>
                          <a:headEnd/>
                          <a:tailEnd/>
                        </a:ln>
                      </wps:spPr>
                      <wps:txbx>
                        <w:txbxContent>
                          <w:p w:rsidR="00B9097B" w:rsidRDefault="00B9097B" w:rsidP="00562C17">
                            <w:r>
                              <w:t xml:space="preserve">     Login</w:t>
                            </w:r>
                            <w:r>
                              <w:rPr>
                                <w:noProof/>
                                <w:sz w:val="20"/>
                                <w:szCs w:val="20"/>
                                <w:lang w:val="en-IN" w:eastAsia="en-IN" w:bidi="mr-IN"/>
                              </w:rPr>
                              <w:drawing>
                                <wp:inline distT="0" distB="0" distL="0" distR="0" wp14:anchorId="34889094" wp14:editId="761F5CEC">
                                  <wp:extent cx="772795" cy="212725"/>
                                  <wp:effectExtent l="0" t="0" r="8255" b="0"/>
                                  <wp:docPr id="4191" name="Picture 4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72795" cy="212725"/>
                                          </a:xfrm>
                                          <a:prstGeom prst="rect">
                                            <a:avLst/>
                                          </a:prstGeom>
                                          <a:noFill/>
                                          <a:ln>
                                            <a:noFill/>
                                          </a:ln>
                                        </pic:spPr>
                                      </pic:pic>
                                    </a:graphicData>
                                  </a:graphic>
                                </wp:inline>
                              </w:drawing>
                            </w:r>
                            <w:r>
                              <w:t>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92" o:spid="_x0000_s1079" style="position:absolute;left:0;text-align:left;margin-left:273.2pt;margin-top:11.1pt;width:75.75pt;height:20.2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">
                <v:textbox>
                  <w:txbxContent>
                    <w:p w:rsidR="00631DD4" w:rsidRDefault="00631DD4" w:rsidP="00562C17">
                      <w:r>
                        <w:t xml:space="preserve">     Login</w:t>
                      </w:r>
                      <w:r>
                        <w:rPr>
                          <w:noProof/>
                          <w:sz w:val="20"/>
                          <w:szCs w:val="20"/>
                          <w:lang w:val="en-IN" w:eastAsia="en-IN" w:bidi="mr-IN"/>
                        </w:rPr>
                        <w:drawing>
                          <wp:inline distT="0" distB="0" distL="0" distR="0" wp14:anchorId="34889094" wp14:editId="761F5CEC">
                            <wp:extent cx="772795" cy="212725"/>
                            <wp:effectExtent l="0" t="0" r="8255" b="0"/>
                            <wp:docPr id="4191" name="Picture 4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72795" cy="212725"/>
                                    </a:xfrm>
                                    <a:prstGeom prst="rect">
                                      <a:avLst/>
                                    </a:prstGeom>
                                    <a:noFill/>
                                    <a:ln>
                                      <a:noFill/>
                                    </a:ln>
                                  </pic:spPr>
                                </pic:pic>
                              </a:graphicData>
                            </a:graphic>
                          </wp:inline>
                        </w:drawing>
                      </w:r>
                      <w:r>
                        <w:t>in</w:t>
                      </w:r>
                    </w:p>
                  </w:txbxContent>
                </v:textbox>
              </v:rect>
            </w:pict>
          </mc:Fallback>
        </mc:AlternateContent>
      </w:r>
      <w:r w:rsidR="001708F7">
        <w:rPr>
          <w:noProof/>
          <w:lang w:val="en-IN" w:eastAsia="en-IN" w:bidi="mr-IN"/>
        </w:rPr>
        <mc:AlternateContent>
          <mc:Choice Requires="wps">
            <w:drawing>
              <wp:anchor distT="0" distB="0" distL="114300" distR="114300" simplePos="0" relativeHeight="251625984" behindDoc="0" locked="0" layoutInCell="1" allowOverlap="1" wp14:anchorId="184E9A0A" wp14:editId="1A7837D8">
                <wp:simplePos x="0" y="0"/>
                <wp:positionH relativeFrom="column">
                  <wp:posOffset>5439156</wp:posOffset>
                </wp:positionH>
                <wp:positionV relativeFrom="paragraph">
                  <wp:posOffset>32766</wp:posOffset>
                </wp:positionV>
                <wp:extent cx="1028700" cy="466725"/>
                <wp:effectExtent l="9525" t="10160" r="9525" b="8890"/>
                <wp:wrapNone/>
                <wp:docPr id="4182" name="Rectangle 4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66725"/>
                        </a:xfrm>
                        <a:prstGeom prst="rect">
                          <a:avLst/>
                        </a:prstGeom>
                        <a:solidFill>
                          <a:srgbClr val="FFFFFF"/>
                        </a:solidFill>
                        <a:ln w="9525">
                          <a:solidFill>
                            <a:srgbClr val="000000"/>
                          </a:solidFill>
                          <a:miter lim="800000"/>
                          <a:headEnd/>
                          <a:tailEnd/>
                        </a:ln>
                      </wps:spPr>
                      <wps:txbx>
                        <w:txbxContent>
                          <w:p w:rsidR="00B9097B" w:rsidRDefault="00B9097B" w:rsidP="00562C17">
                            <w:r>
                              <w:t>Check for 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82" o:spid="_x0000_s1080" style="position:absolute;left:0;text-align:left;margin-left:428.3pt;margin-top:2.6pt;width:81pt;height:36.7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">
                <v:textbox>
                  <w:txbxContent>
                    <w:p w:rsidR="00631DD4" w:rsidRDefault="00631DD4" w:rsidP="00562C17">
                      <w:r>
                        <w:t>Check for Request</w:t>
                      </w:r>
                    </w:p>
                  </w:txbxContent>
                </v:textbox>
              </v:rect>
            </w:pict>
          </mc:Fallback>
        </mc:AlternateContent>
      </w:r>
    </w:p>
    <w:p w:rsidR="00562C17" w:rsidRDefault="00465DF6">
      <w:pPr>
        <w:pStyle w:val="Heading3"/>
        <w:ind w:left="0"/>
        <w:jc w:val="both"/>
        <w:rPr>
          <w:noProof/>
          <w:lang w:bidi="mr-IN"/>
        </w:rPr>
      </w:pPr>
      <w:r>
        <w:rPr>
          <w:noProof/>
          <w:lang w:val="en-IN" w:eastAsia="en-IN" w:bidi="mr-IN"/>
        </w:rPr>
        <mc:AlternateContent>
          <mc:Choice Requires="wps">
            <w:drawing>
              <wp:anchor distT="0" distB="0" distL="114300" distR="114300" simplePos="0" relativeHeight="251652608" behindDoc="0" locked="0" layoutInCell="1" allowOverlap="1" wp14:anchorId="11031484" wp14:editId="3E36C486">
                <wp:simplePos x="0" y="0"/>
                <wp:positionH relativeFrom="column">
                  <wp:posOffset>831596</wp:posOffset>
                </wp:positionH>
                <wp:positionV relativeFrom="paragraph">
                  <wp:posOffset>172212</wp:posOffset>
                </wp:positionV>
                <wp:extent cx="0" cy="266700"/>
                <wp:effectExtent l="57150" t="10160" r="57150" b="18415"/>
                <wp:wrapNone/>
                <wp:docPr id="4212" name="Straight Arrow Connector 4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DC46EF1" id="Straight Arrow Connector 4212" o:spid="_x0000_s1026" type="#_x0000_t32" style="position:absolute;margin-left:65.5pt;margin-top:13.55pt;width:0;height:21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">
                <v:stroke endarrow="block"/>
              </v:shape>
            </w:pict>
          </mc:Fallback>
        </mc:AlternateContent>
      </w:r>
      <w:r w:rsidR="001708F7">
        <w:rPr>
          <w:noProof/>
          <w:lang w:val="en-IN" w:eastAsia="en-IN" w:bidi="mr-IN"/>
        </w:rPr>
        <mc:AlternateContent>
          <mc:Choice Requires="wps">
            <w:drawing>
              <wp:anchor distT="0" distB="0" distL="114300" distR="114300" simplePos="0" relativeHeight="251636224" behindDoc="0" locked="0" layoutInCell="1" allowOverlap="1" wp14:anchorId="561E27D6" wp14:editId="5DEB30CE">
                <wp:simplePos x="0" y="0"/>
                <wp:positionH relativeFrom="column">
                  <wp:posOffset>1823847</wp:posOffset>
                </wp:positionH>
                <wp:positionV relativeFrom="paragraph">
                  <wp:posOffset>350266</wp:posOffset>
                </wp:positionV>
                <wp:extent cx="1028700" cy="466725"/>
                <wp:effectExtent l="9525" t="10160" r="9525" b="8890"/>
                <wp:wrapNone/>
                <wp:docPr id="4172" name="Rectangle 4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66725"/>
                        </a:xfrm>
                        <a:prstGeom prst="rect">
                          <a:avLst/>
                        </a:prstGeom>
                        <a:solidFill>
                          <a:srgbClr val="FFFFFF"/>
                        </a:solidFill>
                        <a:ln w="9525">
                          <a:solidFill>
                            <a:srgbClr val="000000"/>
                          </a:solidFill>
                          <a:miter lim="800000"/>
                          <a:headEnd/>
                          <a:tailEnd/>
                        </a:ln>
                      </wps:spPr>
                      <wps:txbx>
                        <w:txbxContent>
                          <w:p w:rsidR="00B9097B" w:rsidRDefault="00B9097B" w:rsidP="00562C17">
                            <w:r>
                              <w:t>Request for Medicine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72" o:spid="_x0000_s1081" style="position:absolute;left:0;text-align:left;margin-left:143.6pt;margin-top:27.6pt;width:81pt;height:36.7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">
                <v:textbox>
                  <w:txbxContent>
                    <w:p w:rsidR="00631DD4" w:rsidRDefault="00631DD4" w:rsidP="00562C17">
                      <w:r>
                        <w:t>Request for Medicine</w:t>
                      </w:r>
                    </w:p>
                  </w:txbxContent>
                </v:textbox>
              </v:rect>
            </w:pict>
          </mc:Fallback>
        </mc:AlternateContent>
      </w:r>
      <w:r w:rsidR="001708F7">
        <w:rPr>
          <w:noProof/>
          <w:lang w:val="en-IN" w:eastAsia="en-IN" w:bidi="mr-IN"/>
        </w:rPr>
        <mc:AlternateContent>
          <mc:Choice Requires="wps">
            <w:drawing>
              <wp:anchor distT="0" distB="0" distL="114300" distR="114300" simplePos="0" relativeHeight="251638272" behindDoc="0" locked="0" layoutInCell="1" allowOverlap="1" wp14:anchorId="22BC368A" wp14:editId="29850E99">
                <wp:simplePos x="0" y="0"/>
                <wp:positionH relativeFrom="column">
                  <wp:posOffset>3420491</wp:posOffset>
                </wp:positionH>
                <wp:positionV relativeFrom="paragraph">
                  <wp:posOffset>369570</wp:posOffset>
                </wp:positionV>
                <wp:extent cx="1028700" cy="466725"/>
                <wp:effectExtent l="9525" t="10160" r="9525" b="8890"/>
                <wp:wrapNone/>
                <wp:docPr id="4170" name="Rectangle 4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66725"/>
                        </a:xfrm>
                        <a:prstGeom prst="rect">
                          <a:avLst/>
                        </a:prstGeom>
                        <a:solidFill>
                          <a:srgbClr val="FFFFFF"/>
                        </a:solidFill>
                        <a:ln w="9525">
                          <a:solidFill>
                            <a:srgbClr val="000000"/>
                          </a:solidFill>
                          <a:miter lim="800000"/>
                          <a:headEnd/>
                          <a:tailEnd/>
                        </a:ln>
                      </wps:spPr>
                      <wps:txbx>
                        <w:txbxContent>
                          <w:p w:rsidR="00B9097B" w:rsidRDefault="00B9097B" w:rsidP="00562C17">
                            <w:r>
                              <w:t>Check for assigned task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70" o:spid="_x0000_s1082" style="position:absolute;left:0;text-align:left;margin-left:269.35pt;margin-top:29.1pt;width:81pt;height:36.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">
                <v:textbox>
                  <w:txbxContent>
                    <w:p w:rsidR="00631DD4" w:rsidRDefault="00631DD4" w:rsidP="00562C17">
                      <w:r>
                        <w:t>Check for assigned task</w:t>
                      </w:r>
                    </w:p>
                  </w:txbxContent>
                </v:textbox>
              </v:rect>
            </w:pict>
          </mc:Fallback>
        </mc:AlternateContent>
      </w:r>
      <w:r w:rsidR="001708F7">
        <w:rPr>
          <w:noProof/>
          <w:lang w:val="en-IN" w:eastAsia="en-IN" w:bidi="mr-IN"/>
        </w:rPr>
        <mc:AlternateContent>
          <mc:Choice Requires="wps">
            <w:drawing>
              <wp:anchor distT="0" distB="0" distL="114300" distR="114300" simplePos="0" relativeHeight="251657728" behindDoc="0" locked="0" layoutInCell="1" allowOverlap="1" wp14:anchorId="708DBB7A" wp14:editId="085E247F">
                <wp:simplePos x="0" y="0"/>
                <wp:positionH relativeFrom="column">
                  <wp:posOffset>3942588</wp:posOffset>
                </wp:positionH>
                <wp:positionV relativeFrom="paragraph">
                  <wp:posOffset>4572</wp:posOffset>
                </wp:positionV>
                <wp:extent cx="0" cy="360045"/>
                <wp:effectExtent l="76200" t="0" r="76200" b="59055"/>
                <wp:wrapNone/>
                <wp:docPr id="4220" name="Straight Arrow Connector 4220"/>
                <wp:cNvGraphicFramePr/>
                <a:graphic xmlns:a="http://schemas.openxmlformats.org/drawingml/2006/main">
                  <a:graphicData uri="http://schemas.microsoft.com/office/word/2010/wordprocessingShape">
                    <wps:wsp>
                      <wps:cNvCnPr/>
                      <wps:spPr>
                        <a:xfrm>
                          <a:off x="0" y="0"/>
                          <a:ext cx="0" cy="3600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28F5C66A" id="Straight Arrow Connector 4220" o:spid="_x0000_s1026" type="#_x0000_t32" style="position:absolute;margin-left:310.45pt;margin-top:.35pt;width:0;height:28.3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" strokecolor="black [3040]">
                <v:stroke endarrow="block"/>
              </v:shape>
            </w:pict>
          </mc:Fallback>
        </mc:AlternateContent>
      </w:r>
      <w:r w:rsidR="001708F7">
        <w:rPr>
          <w:noProof/>
          <w:lang w:val="en-IN" w:eastAsia="en-IN" w:bidi="mr-IN"/>
        </w:rPr>
        <mc:AlternateContent>
          <mc:Choice Requires="wps">
            <w:drawing>
              <wp:anchor distT="0" distB="0" distL="114300" distR="114300" simplePos="0" relativeHeight="251627008" behindDoc="0" locked="0" layoutInCell="1" allowOverlap="1" wp14:anchorId="1EAAC247" wp14:editId="17EBE2BB">
                <wp:simplePos x="0" y="0"/>
                <wp:positionH relativeFrom="column">
                  <wp:posOffset>5402580</wp:posOffset>
                </wp:positionH>
                <wp:positionV relativeFrom="paragraph">
                  <wp:posOffset>370078</wp:posOffset>
                </wp:positionV>
                <wp:extent cx="1028700" cy="466725"/>
                <wp:effectExtent l="9525" t="10160" r="9525" b="8890"/>
                <wp:wrapNone/>
                <wp:docPr id="4181" name="Rectangle 4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66725"/>
                        </a:xfrm>
                        <a:prstGeom prst="rect">
                          <a:avLst/>
                        </a:prstGeom>
                        <a:solidFill>
                          <a:srgbClr val="FFFFFF"/>
                        </a:solidFill>
                        <a:ln w="9525">
                          <a:solidFill>
                            <a:srgbClr val="000000"/>
                          </a:solidFill>
                          <a:miter lim="800000"/>
                          <a:headEnd/>
                          <a:tailEnd/>
                        </a:ln>
                      </wps:spPr>
                      <wps:txbx>
                        <w:txbxContent>
                          <w:p w:rsidR="00B9097B" w:rsidRDefault="00B9097B" w:rsidP="00562C17">
                            <w:r>
                              <w:t>Check for Donation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81" o:spid="_x0000_s1083" style="position:absolute;left:0;text-align:left;margin-left:425.4pt;margin-top:29.15pt;width:81pt;height:36.7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">
                <v:textbox>
                  <w:txbxContent>
                    <w:p w:rsidR="00631DD4" w:rsidRDefault="00631DD4" w:rsidP="00562C17">
                      <w:r>
                        <w:t>Check for Donation</w:t>
                      </w:r>
                    </w:p>
                  </w:txbxContent>
                </v:textbox>
              </v:rect>
            </w:pict>
          </mc:Fallback>
        </mc:AlternateContent>
      </w:r>
      <w:r w:rsidR="001708F7">
        <w:rPr>
          <w:noProof/>
          <w:lang w:val="en-IN" w:eastAsia="en-IN" w:bidi="mr-IN"/>
        </w:rPr>
        <mc:AlternateContent>
          <mc:Choice Requires="wps">
            <w:drawing>
              <wp:anchor distT="0" distB="0" distL="114300" distR="114300" simplePos="0" relativeHeight="251632128" behindDoc="0" locked="0" layoutInCell="1" allowOverlap="1" wp14:anchorId="4F65D79B" wp14:editId="110D2D94">
                <wp:simplePos x="0" y="0"/>
                <wp:positionH relativeFrom="column">
                  <wp:posOffset>5886831</wp:posOffset>
                </wp:positionH>
                <wp:positionV relativeFrom="paragraph">
                  <wp:posOffset>85090</wp:posOffset>
                </wp:positionV>
                <wp:extent cx="0" cy="266700"/>
                <wp:effectExtent l="57150" t="10160" r="57150" b="18415"/>
                <wp:wrapNone/>
                <wp:docPr id="4176" name="Straight Arrow Connector 4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BB31866" id="Straight Arrow Connector 4176" o:spid="_x0000_s1026" type="#_x0000_t32" style="position:absolute;margin-left:463.55pt;margin-top:6.7pt;width:0;height:21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">
                <v:stroke endarrow="block"/>
              </v:shape>
            </w:pict>
          </mc:Fallback>
        </mc:AlternateContent>
      </w:r>
    </w:p>
    <w:p w:rsidR="00562C17" w:rsidRDefault="00562C17">
      <w:pPr>
        <w:pStyle w:val="Heading3"/>
        <w:ind w:left="0"/>
        <w:jc w:val="both"/>
        <w:rPr>
          <w:noProof/>
          <w:lang w:bidi="mr-IN"/>
        </w:rPr>
      </w:pPr>
      <w:r>
        <w:rPr>
          <w:noProof/>
          <w:lang w:val="en-IN" w:eastAsia="en-IN" w:bidi="mr-IN"/>
        </w:rPr>
        <mc:AlternateContent>
          <mc:Choice Requires="wps">
            <w:drawing>
              <wp:anchor distT="0" distB="0" distL="114300" distR="114300" simplePos="0" relativeHeight="251623936" behindDoc="0" locked="0" layoutInCell="1" allowOverlap="1" wp14:anchorId="419A3931" wp14:editId="5490F001">
                <wp:simplePos x="0" y="0"/>
                <wp:positionH relativeFrom="column">
                  <wp:posOffset>339090</wp:posOffset>
                </wp:positionH>
                <wp:positionV relativeFrom="paragraph">
                  <wp:posOffset>56515</wp:posOffset>
                </wp:positionV>
                <wp:extent cx="1028700" cy="466725"/>
                <wp:effectExtent l="9525" t="10160" r="9525" b="8890"/>
                <wp:wrapNone/>
                <wp:docPr id="4187" name="Rectangle 4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66725"/>
                        </a:xfrm>
                        <a:prstGeom prst="rect">
                          <a:avLst/>
                        </a:prstGeom>
                        <a:solidFill>
                          <a:srgbClr val="FFFFFF"/>
                        </a:solidFill>
                        <a:ln w="9525">
                          <a:solidFill>
                            <a:srgbClr val="000000"/>
                          </a:solidFill>
                          <a:miter lim="800000"/>
                          <a:headEnd/>
                          <a:tailEnd/>
                        </a:ln>
                      </wps:spPr>
                      <wps:txbx>
                        <w:txbxContent>
                          <w:p w:rsidR="00B9097B" w:rsidRDefault="00B9097B" w:rsidP="00562C17">
                            <w:r>
                              <w:t>Select the NGO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87" o:spid="_x0000_s1084" style="position:absolute;left:0;text-align:left;margin-left:26.7pt;margin-top:4.45pt;width:81pt;height:36.7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">
                <v:textbox>
                  <w:txbxContent>
                    <w:p w:rsidR="00631DD4" w:rsidRDefault="00631DD4" w:rsidP="00562C17">
                      <w:r>
                        <w:t>Select the NGO</w:t>
                      </w:r>
                    </w:p>
                  </w:txbxContent>
                </v:textbox>
              </v:rect>
            </w:pict>
          </mc:Fallback>
        </mc:AlternateContent>
      </w:r>
    </w:p>
    <w:p w:rsidR="00562C17" w:rsidRDefault="00465DF6">
      <w:pPr>
        <w:pStyle w:val="Heading3"/>
        <w:ind w:left="0"/>
        <w:jc w:val="both"/>
        <w:rPr>
          <w:noProof/>
          <w:lang w:bidi="mr-IN"/>
        </w:rPr>
      </w:pPr>
      <w:r>
        <w:rPr>
          <w:noProof/>
          <w:lang w:val="en-IN" w:eastAsia="en-IN" w:bidi="mr-IN"/>
        </w:rPr>
        <mc:AlternateContent>
          <mc:Choice Requires="wps">
            <w:drawing>
              <wp:anchor distT="0" distB="0" distL="114300" distR="114300" simplePos="0" relativeHeight="251624960" behindDoc="0" locked="0" layoutInCell="1" allowOverlap="1" wp14:anchorId="57544315" wp14:editId="569E6BF9">
                <wp:simplePos x="0" y="0"/>
                <wp:positionH relativeFrom="margin">
                  <wp:posOffset>335280</wp:posOffset>
                </wp:positionH>
                <wp:positionV relativeFrom="paragraph">
                  <wp:posOffset>369189</wp:posOffset>
                </wp:positionV>
                <wp:extent cx="1028700" cy="466725"/>
                <wp:effectExtent l="0" t="0" r="19050" b="28575"/>
                <wp:wrapNone/>
                <wp:docPr id="4186" name="Rectangle 4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66725"/>
                        </a:xfrm>
                        <a:prstGeom prst="rect">
                          <a:avLst/>
                        </a:prstGeom>
                        <a:solidFill>
                          <a:srgbClr val="FFFFFF"/>
                        </a:solidFill>
                        <a:ln w="9525">
                          <a:solidFill>
                            <a:srgbClr val="000000"/>
                          </a:solidFill>
                          <a:miter lim="800000"/>
                          <a:headEnd/>
                          <a:tailEnd/>
                        </a:ln>
                      </wps:spPr>
                      <wps:txbx>
                        <w:txbxContent>
                          <w:p w:rsidR="00B9097B" w:rsidRDefault="00B9097B" w:rsidP="00562C17">
                            <w:r>
                              <w:t>Give the medicine 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86" o:spid="_x0000_s1085" style="position:absolute;left:0;text-align:left;margin-left:26.4pt;margin-top:29.05pt;width:81pt;height:36.75pt;z-index:25162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">
                <v:textbox>
                  <w:txbxContent>
                    <w:p w:rsidR="00631DD4" w:rsidRDefault="00631DD4" w:rsidP="00562C17">
                      <w:r>
                        <w:t>Give the medicine info</w:t>
                      </w:r>
                    </w:p>
                  </w:txbxContent>
                </v:textbox>
                <w10:wrap anchorx="margin"/>
              </v:rect>
            </w:pict>
          </mc:Fallback>
        </mc:AlternateContent>
      </w:r>
      <w:r>
        <w:rPr>
          <w:noProof/>
          <w:lang w:val="en-IN" w:eastAsia="en-IN" w:bidi="mr-IN"/>
        </w:rPr>
        <mc:AlternateContent>
          <mc:Choice Requires="wps">
            <w:drawing>
              <wp:anchor distT="0" distB="0" distL="114300" distR="114300" simplePos="0" relativeHeight="251653632" behindDoc="0" locked="0" layoutInCell="1" allowOverlap="1" wp14:anchorId="16A10627" wp14:editId="3A75BFB7">
                <wp:simplePos x="0" y="0"/>
                <wp:positionH relativeFrom="column">
                  <wp:posOffset>834898</wp:posOffset>
                </wp:positionH>
                <wp:positionV relativeFrom="paragraph">
                  <wp:posOffset>130048</wp:posOffset>
                </wp:positionV>
                <wp:extent cx="0" cy="241613"/>
                <wp:effectExtent l="76200" t="0" r="57150" b="63500"/>
                <wp:wrapNone/>
                <wp:docPr id="4214" name="Straight Arrow Connector 4214"/>
                <wp:cNvGraphicFramePr/>
                <a:graphic xmlns:a="http://schemas.openxmlformats.org/drawingml/2006/main">
                  <a:graphicData uri="http://schemas.microsoft.com/office/word/2010/wordprocessingShape">
                    <wps:wsp>
                      <wps:cNvCnPr/>
                      <wps:spPr>
                        <a:xfrm>
                          <a:off x="0" y="0"/>
                          <a:ext cx="0" cy="2416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7402AE06" id="Straight Arrow Connector 4214" o:spid="_x0000_s1026" type="#_x0000_t32" style="position:absolute;margin-left:65.75pt;margin-top:10.25pt;width:0;height:19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" strokecolor="black [3040]">
                <v:stroke endarrow="block"/>
              </v:shape>
            </w:pict>
          </mc:Fallback>
        </mc:AlternateContent>
      </w:r>
      <w:r w:rsidR="001708F7">
        <w:rPr>
          <w:noProof/>
          <w:lang w:val="en-IN" w:eastAsia="en-IN" w:bidi="mr-IN"/>
        </w:rPr>
        <mc:AlternateContent>
          <mc:Choice Requires="wps">
            <w:drawing>
              <wp:anchor distT="0" distB="0" distL="114300" distR="114300" simplePos="0" relativeHeight="251637248" behindDoc="0" locked="0" layoutInCell="1" allowOverlap="1" wp14:anchorId="52489623" wp14:editId="45B4A191">
                <wp:simplePos x="0" y="0"/>
                <wp:positionH relativeFrom="column">
                  <wp:posOffset>1807083</wp:posOffset>
                </wp:positionH>
                <wp:positionV relativeFrom="paragraph">
                  <wp:posOffset>344424</wp:posOffset>
                </wp:positionV>
                <wp:extent cx="1028700" cy="466725"/>
                <wp:effectExtent l="9525" t="10160" r="9525" b="8890"/>
                <wp:wrapNone/>
                <wp:docPr id="4171" name="Rectangle 4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66725"/>
                        </a:xfrm>
                        <a:prstGeom prst="rect">
                          <a:avLst/>
                        </a:prstGeom>
                        <a:solidFill>
                          <a:srgbClr val="FFFFFF"/>
                        </a:solidFill>
                        <a:ln w="9525">
                          <a:solidFill>
                            <a:srgbClr val="000000"/>
                          </a:solidFill>
                          <a:miter lim="800000"/>
                          <a:headEnd/>
                          <a:tailEnd/>
                        </a:ln>
                      </wps:spPr>
                      <wps:txbx>
                        <w:txbxContent>
                          <w:p w:rsidR="00B9097B" w:rsidRDefault="00B9097B" w:rsidP="00562C17">
                            <w:r>
                              <w:t>Receive the Medicine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71" o:spid="_x0000_s1086" style="position:absolute;left:0;text-align:left;margin-left:142.3pt;margin-top:27.1pt;width:81pt;height:36.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">
                <v:textbox>
                  <w:txbxContent>
                    <w:p w:rsidR="00631DD4" w:rsidRDefault="00631DD4" w:rsidP="00562C17">
                      <w:r>
                        <w:t>Receive the Medicine</w:t>
                      </w:r>
                    </w:p>
                  </w:txbxContent>
                </v:textbox>
              </v:rect>
            </w:pict>
          </mc:Fallback>
        </mc:AlternateContent>
      </w:r>
      <w:r w:rsidR="001708F7">
        <w:rPr>
          <w:noProof/>
          <w:lang w:val="en-IN" w:eastAsia="en-IN" w:bidi="mr-IN"/>
        </w:rPr>
        <mc:AlternateContent>
          <mc:Choice Requires="wps">
            <w:drawing>
              <wp:anchor distT="0" distB="0" distL="114300" distR="114300" simplePos="0" relativeHeight="251656704" behindDoc="0" locked="0" layoutInCell="1" allowOverlap="1" wp14:anchorId="3DA7243F" wp14:editId="5026664B">
                <wp:simplePos x="0" y="0"/>
                <wp:positionH relativeFrom="column">
                  <wp:posOffset>2341245</wp:posOffset>
                </wp:positionH>
                <wp:positionV relativeFrom="paragraph">
                  <wp:posOffset>51181</wp:posOffset>
                </wp:positionV>
                <wp:extent cx="6440" cy="289104"/>
                <wp:effectExtent l="76200" t="0" r="69850" b="53975"/>
                <wp:wrapNone/>
                <wp:docPr id="4219" name="Straight Arrow Connector 4219"/>
                <wp:cNvGraphicFramePr/>
                <a:graphic xmlns:a="http://schemas.openxmlformats.org/drawingml/2006/main">
                  <a:graphicData uri="http://schemas.microsoft.com/office/word/2010/wordprocessingShape">
                    <wps:wsp>
                      <wps:cNvCnPr/>
                      <wps:spPr>
                        <a:xfrm flipH="1">
                          <a:off x="0" y="0"/>
                          <a:ext cx="6440" cy="2891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54448DA2" id="Straight Arrow Connector 4219" o:spid="_x0000_s1026" type="#_x0000_t32" style="position:absolute;margin-left:184.35pt;margin-top:4.05pt;width:.5pt;height:22.75pt;flip:x;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" strokecolor="black [3040]">
                <v:stroke endarrow="block"/>
              </v:shape>
            </w:pict>
          </mc:Fallback>
        </mc:AlternateContent>
      </w:r>
      <w:r w:rsidR="001708F7">
        <w:rPr>
          <w:noProof/>
          <w:lang w:val="en-IN" w:eastAsia="en-IN" w:bidi="mr-IN"/>
        </w:rPr>
        <mc:AlternateContent>
          <mc:Choice Requires="wps">
            <w:drawing>
              <wp:anchor distT="0" distB="0" distL="114300" distR="114300" simplePos="0" relativeHeight="251639296" behindDoc="0" locked="0" layoutInCell="1" allowOverlap="1" wp14:anchorId="6C2F2A2E" wp14:editId="687205DE">
                <wp:simplePos x="0" y="0"/>
                <wp:positionH relativeFrom="column">
                  <wp:posOffset>3439668</wp:posOffset>
                </wp:positionH>
                <wp:positionV relativeFrom="paragraph">
                  <wp:posOffset>372237</wp:posOffset>
                </wp:positionV>
                <wp:extent cx="1028700" cy="466725"/>
                <wp:effectExtent l="9525" t="10160" r="9525" b="8890"/>
                <wp:wrapNone/>
                <wp:docPr id="4169" name="Rectangle 4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66725"/>
                        </a:xfrm>
                        <a:prstGeom prst="rect">
                          <a:avLst/>
                        </a:prstGeom>
                        <a:solidFill>
                          <a:srgbClr val="FFFFFF"/>
                        </a:solidFill>
                        <a:ln w="9525">
                          <a:solidFill>
                            <a:srgbClr val="000000"/>
                          </a:solidFill>
                          <a:miter lim="800000"/>
                          <a:headEnd/>
                          <a:tailEnd/>
                        </a:ln>
                      </wps:spPr>
                      <wps:txbx>
                        <w:txbxContent>
                          <w:p w:rsidR="00B9097B" w:rsidRDefault="00B9097B" w:rsidP="00562C17">
                            <w:r>
                              <w:t>Receive the medicine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69" o:spid="_x0000_s1087" style="position:absolute;left:0;text-align:left;margin-left:270.85pt;margin-top:29.3pt;width:81pt;height:36.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">
                <v:textbox>
                  <w:txbxContent>
                    <w:p w:rsidR="00631DD4" w:rsidRDefault="00631DD4" w:rsidP="00562C17">
                      <w:r>
                        <w:t>Receive the medicine</w:t>
                      </w:r>
                    </w:p>
                  </w:txbxContent>
                </v:textbox>
              </v:rect>
            </w:pict>
          </mc:Fallback>
        </mc:AlternateContent>
      </w:r>
      <w:r w:rsidR="001708F7">
        <w:rPr>
          <w:noProof/>
          <w:lang w:val="en-IN" w:eastAsia="en-IN" w:bidi="mr-IN"/>
        </w:rPr>
        <mc:AlternateContent>
          <mc:Choice Requires="wps">
            <w:drawing>
              <wp:anchor distT="0" distB="0" distL="114300" distR="114300" simplePos="0" relativeHeight="251658752" behindDoc="0" locked="0" layoutInCell="1" allowOverlap="1" wp14:anchorId="795809B6" wp14:editId="417972D1">
                <wp:simplePos x="0" y="0"/>
                <wp:positionH relativeFrom="column">
                  <wp:posOffset>3943604</wp:posOffset>
                </wp:positionH>
                <wp:positionV relativeFrom="paragraph">
                  <wp:posOffset>51689</wp:posOffset>
                </wp:positionV>
                <wp:extent cx="6439" cy="288925"/>
                <wp:effectExtent l="76200" t="0" r="69850" b="53975"/>
                <wp:wrapNone/>
                <wp:docPr id="4221" name="Straight Arrow Connector 4221"/>
                <wp:cNvGraphicFramePr/>
                <a:graphic xmlns:a="http://schemas.openxmlformats.org/drawingml/2006/main">
                  <a:graphicData uri="http://schemas.microsoft.com/office/word/2010/wordprocessingShape">
                    <wps:wsp>
                      <wps:cNvCnPr/>
                      <wps:spPr>
                        <a:xfrm>
                          <a:off x="0" y="0"/>
                          <a:ext cx="6439" cy="288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02B5B763" id="Straight Arrow Connector 4221" o:spid="_x0000_s1026" type="#_x0000_t32" style="position:absolute;margin-left:310.5pt;margin-top:4.05pt;width:.5pt;height:22.75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" strokecolor="black [3040]">
                <v:stroke endarrow="block"/>
              </v:shape>
            </w:pict>
          </mc:Fallback>
        </mc:AlternateContent>
      </w:r>
      <w:r w:rsidR="001708F7">
        <w:rPr>
          <w:noProof/>
          <w:lang w:val="en-IN" w:eastAsia="en-IN" w:bidi="mr-IN"/>
        </w:rPr>
        <mc:AlternateContent>
          <mc:Choice Requires="wps">
            <w:drawing>
              <wp:anchor distT="0" distB="0" distL="114300" distR="114300" simplePos="0" relativeHeight="251628032" behindDoc="0" locked="0" layoutInCell="1" allowOverlap="1" wp14:anchorId="6B36A4C0" wp14:editId="2A5B3803">
                <wp:simplePos x="0" y="0"/>
                <wp:positionH relativeFrom="column">
                  <wp:posOffset>5408676</wp:posOffset>
                </wp:positionH>
                <wp:positionV relativeFrom="paragraph">
                  <wp:posOffset>341757</wp:posOffset>
                </wp:positionV>
                <wp:extent cx="1028700" cy="466725"/>
                <wp:effectExtent l="9525" t="10160" r="9525" b="8890"/>
                <wp:wrapNone/>
                <wp:docPr id="4180" name="Rectangle 4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66725"/>
                        </a:xfrm>
                        <a:prstGeom prst="rect">
                          <a:avLst/>
                        </a:prstGeom>
                        <a:solidFill>
                          <a:srgbClr val="FFFFFF"/>
                        </a:solidFill>
                        <a:ln w="9525">
                          <a:solidFill>
                            <a:srgbClr val="000000"/>
                          </a:solidFill>
                          <a:miter lim="800000"/>
                          <a:headEnd/>
                          <a:tailEnd/>
                        </a:ln>
                      </wps:spPr>
                      <wps:txbx>
                        <w:txbxContent>
                          <w:p w:rsidR="00B9097B" w:rsidRDefault="00B9097B" w:rsidP="00562C17">
                            <w:r>
                              <w:t>Check the Stock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80" o:spid="_x0000_s1088" style="position:absolute;left:0;text-align:left;margin-left:425.9pt;margin-top:26.9pt;width:81pt;height:36.7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">
                <v:textbox>
                  <w:txbxContent>
                    <w:p w:rsidR="00631DD4" w:rsidRDefault="00631DD4" w:rsidP="00562C17">
                      <w:r>
                        <w:t>Check the Stock</w:t>
                      </w:r>
                    </w:p>
                  </w:txbxContent>
                </v:textbox>
              </v:rect>
            </w:pict>
          </mc:Fallback>
        </mc:AlternateContent>
      </w:r>
      <w:r w:rsidR="001708F7">
        <w:rPr>
          <w:noProof/>
          <w:lang w:val="en-IN" w:eastAsia="en-IN" w:bidi="mr-IN"/>
        </w:rPr>
        <mc:AlternateContent>
          <mc:Choice Requires="wps">
            <w:drawing>
              <wp:anchor distT="0" distB="0" distL="114300" distR="114300" simplePos="0" relativeHeight="251633152" behindDoc="0" locked="0" layoutInCell="1" allowOverlap="1" wp14:anchorId="088091E7" wp14:editId="4769F0FB">
                <wp:simplePos x="0" y="0"/>
                <wp:positionH relativeFrom="column">
                  <wp:posOffset>5905119</wp:posOffset>
                </wp:positionH>
                <wp:positionV relativeFrom="paragraph">
                  <wp:posOffset>47244</wp:posOffset>
                </wp:positionV>
                <wp:extent cx="0" cy="285750"/>
                <wp:effectExtent l="57150" t="10160" r="57150" b="18415"/>
                <wp:wrapNone/>
                <wp:docPr id="4175" name="Straight Arrow Connector 4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498D8A3" id="Straight Arrow Connector 4175" o:spid="_x0000_s1026" type="#_x0000_t32" style="position:absolute;margin-left:464.95pt;margin-top:3.7pt;width:0;height:2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">
                <v:stroke endarrow="block"/>
              </v:shape>
            </w:pict>
          </mc:Fallback>
        </mc:AlternateContent>
      </w:r>
    </w:p>
    <w:p w:rsidR="00562C17" w:rsidRDefault="00562C17">
      <w:pPr>
        <w:pStyle w:val="Heading3"/>
        <w:ind w:left="0"/>
        <w:jc w:val="both"/>
        <w:rPr>
          <w:noProof/>
          <w:lang w:bidi="mr-IN"/>
        </w:rPr>
      </w:pPr>
    </w:p>
    <w:p w:rsidR="00562C17" w:rsidRDefault="00465DF6">
      <w:pPr>
        <w:pStyle w:val="Heading3"/>
        <w:ind w:left="0"/>
        <w:jc w:val="both"/>
        <w:rPr>
          <w:noProof/>
          <w:lang w:bidi="mr-IN"/>
        </w:rPr>
      </w:pPr>
      <w:r>
        <w:rPr>
          <w:noProof/>
          <w:lang w:val="en-IN" w:eastAsia="en-IN" w:bidi="mr-IN"/>
        </w:rPr>
        <mc:AlternateContent>
          <mc:Choice Requires="wps">
            <w:drawing>
              <wp:anchor distT="0" distB="0" distL="114300" distR="114300" simplePos="0" relativeHeight="251701760" behindDoc="0" locked="0" layoutInCell="1" allowOverlap="1" wp14:anchorId="464EB183" wp14:editId="53FCD0BF">
                <wp:simplePos x="0" y="0"/>
                <wp:positionH relativeFrom="column">
                  <wp:posOffset>2345309</wp:posOffset>
                </wp:positionH>
                <wp:positionV relativeFrom="paragraph">
                  <wp:posOffset>41275</wp:posOffset>
                </wp:positionV>
                <wp:extent cx="24130" cy="1633728"/>
                <wp:effectExtent l="57150" t="0" r="71120" b="62230"/>
                <wp:wrapNone/>
                <wp:docPr id="4260" name="Straight Arrow Connector 4260"/>
                <wp:cNvGraphicFramePr/>
                <a:graphic xmlns:a="http://schemas.openxmlformats.org/drawingml/2006/main">
                  <a:graphicData uri="http://schemas.microsoft.com/office/word/2010/wordprocessingShape">
                    <wps:wsp>
                      <wps:cNvCnPr/>
                      <wps:spPr>
                        <a:xfrm>
                          <a:off x="0" y="0"/>
                          <a:ext cx="24130" cy="16337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1452B6DA" id="Straight Arrow Connector 4260" o:spid="_x0000_s1026" type="#_x0000_t32" style="position:absolute;margin-left:184.65pt;margin-top:3.25pt;width:1.9pt;height:128.65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" strokecolor="black [3040]">
                <v:stroke endarrow="block"/>
              </v:shape>
            </w:pict>
          </mc:Fallback>
        </mc:AlternateContent>
      </w:r>
      <w:r>
        <w:rPr>
          <w:noProof/>
          <w:lang w:val="en-IN" w:eastAsia="en-IN" w:bidi="mr-IN"/>
        </w:rPr>
        <mc:AlternateContent>
          <mc:Choice Requires="wps">
            <w:drawing>
              <wp:anchor distT="0" distB="0" distL="114300" distR="114300" simplePos="0" relativeHeight="251654656" behindDoc="0" locked="0" layoutInCell="1" allowOverlap="1" wp14:anchorId="24E10748" wp14:editId="67E10B1A">
                <wp:simplePos x="0" y="0"/>
                <wp:positionH relativeFrom="column">
                  <wp:posOffset>803148</wp:posOffset>
                </wp:positionH>
                <wp:positionV relativeFrom="paragraph">
                  <wp:posOffset>53595</wp:posOffset>
                </wp:positionV>
                <wp:extent cx="25654" cy="1804416"/>
                <wp:effectExtent l="0" t="0" r="31750" b="24765"/>
                <wp:wrapNone/>
                <wp:docPr id="4215" name="Straight Connector 4215"/>
                <wp:cNvGraphicFramePr/>
                <a:graphic xmlns:a="http://schemas.openxmlformats.org/drawingml/2006/main">
                  <a:graphicData uri="http://schemas.microsoft.com/office/word/2010/wordprocessingShape">
                    <wps:wsp>
                      <wps:cNvCnPr/>
                      <wps:spPr>
                        <a:xfrm flipH="1">
                          <a:off x="0" y="0"/>
                          <a:ext cx="25654" cy="18044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D734630" id="Straight Connector 4215" o:spid="_x0000_s1026" style="position:absolute;flip:x;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25pt,4.2pt" to="65.25pt,1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" strokecolor="black [3040]"/>
            </w:pict>
          </mc:Fallback>
        </mc:AlternateContent>
      </w:r>
      <w:r w:rsidR="001708F7">
        <w:rPr>
          <w:noProof/>
          <w:lang w:val="en-IN" w:eastAsia="en-IN" w:bidi="mr-IN"/>
        </w:rPr>
        <mc:AlternateContent>
          <mc:Choice Requires="wps">
            <w:drawing>
              <wp:anchor distT="0" distB="0" distL="114300" distR="114300" simplePos="0" relativeHeight="251640320" behindDoc="0" locked="0" layoutInCell="1" allowOverlap="1" wp14:anchorId="3F73DC42" wp14:editId="5AD59476">
                <wp:simplePos x="0" y="0"/>
                <wp:positionH relativeFrom="column">
                  <wp:posOffset>3439668</wp:posOffset>
                </wp:positionH>
                <wp:positionV relativeFrom="paragraph">
                  <wp:posOffset>324866</wp:posOffset>
                </wp:positionV>
                <wp:extent cx="1028700" cy="466725"/>
                <wp:effectExtent l="9525" t="10160" r="9525" b="8890"/>
                <wp:wrapNone/>
                <wp:docPr id="4168" name="Rectangle 4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66725"/>
                        </a:xfrm>
                        <a:prstGeom prst="rect">
                          <a:avLst/>
                        </a:prstGeom>
                        <a:solidFill>
                          <a:srgbClr val="FFFFFF"/>
                        </a:solidFill>
                        <a:ln w="9525">
                          <a:solidFill>
                            <a:srgbClr val="000000"/>
                          </a:solidFill>
                          <a:miter lim="800000"/>
                          <a:headEnd/>
                          <a:tailEnd/>
                        </a:ln>
                      </wps:spPr>
                      <wps:txbx>
                        <w:txbxContent>
                          <w:p w:rsidR="00B9097B" w:rsidRDefault="00B9097B" w:rsidP="00562C17">
                            <w:r>
                              <w:t>Give the Medicine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68" o:spid="_x0000_s1089" style="position:absolute;left:0;text-align:left;margin-left:270.85pt;margin-top:25.6pt;width:81pt;height:36.7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">
                <v:textbox>
                  <w:txbxContent>
                    <w:p w:rsidR="00631DD4" w:rsidRDefault="00631DD4" w:rsidP="00562C17">
                      <w:r>
                        <w:t>Give the Medicine</w:t>
                      </w:r>
                    </w:p>
                  </w:txbxContent>
                </v:textbox>
              </v:rect>
            </w:pict>
          </mc:Fallback>
        </mc:AlternateContent>
      </w:r>
      <w:r w:rsidR="001708F7">
        <w:rPr>
          <w:noProof/>
          <w:lang w:val="en-IN" w:eastAsia="en-IN" w:bidi="mr-IN"/>
        </w:rPr>
        <mc:AlternateContent>
          <mc:Choice Requires="wps">
            <w:drawing>
              <wp:anchor distT="0" distB="0" distL="114300" distR="114300" simplePos="0" relativeHeight="251659776" behindDoc="0" locked="0" layoutInCell="1" allowOverlap="1" wp14:anchorId="4EAD4D74" wp14:editId="69814C21">
                <wp:simplePos x="0" y="0"/>
                <wp:positionH relativeFrom="column">
                  <wp:posOffset>3961384</wp:posOffset>
                </wp:positionH>
                <wp:positionV relativeFrom="paragraph">
                  <wp:posOffset>41275</wp:posOffset>
                </wp:positionV>
                <wp:extent cx="0" cy="276896"/>
                <wp:effectExtent l="76200" t="0" r="57150" b="66040"/>
                <wp:wrapNone/>
                <wp:docPr id="4222" name="Straight Arrow Connector 4222"/>
                <wp:cNvGraphicFramePr/>
                <a:graphic xmlns:a="http://schemas.openxmlformats.org/drawingml/2006/main">
                  <a:graphicData uri="http://schemas.microsoft.com/office/word/2010/wordprocessingShape">
                    <wps:wsp>
                      <wps:cNvCnPr/>
                      <wps:spPr>
                        <a:xfrm>
                          <a:off x="0" y="0"/>
                          <a:ext cx="0" cy="2768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290C2F6E" id="Straight Arrow Connector 4222" o:spid="_x0000_s1026" type="#_x0000_t32" style="position:absolute;margin-left:311.9pt;margin-top:3.25pt;width:0;height:21.8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" strokecolor="black [3040]">
                <v:stroke endarrow="block"/>
              </v:shape>
            </w:pict>
          </mc:Fallback>
        </mc:AlternateContent>
      </w:r>
      <w:r w:rsidR="001708F7">
        <w:rPr>
          <w:noProof/>
          <w:lang w:val="en-IN" w:eastAsia="en-IN" w:bidi="mr-IN"/>
        </w:rPr>
        <mc:AlternateContent>
          <mc:Choice Requires="wps">
            <w:drawing>
              <wp:anchor distT="0" distB="0" distL="114300" distR="114300" simplePos="0" relativeHeight="251629056" behindDoc="0" locked="0" layoutInCell="1" allowOverlap="1" wp14:anchorId="20528AE5" wp14:editId="19A7452A">
                <wp:simplePos x="0" y="0"/>
                <wp:positionH relativeFrom="column">
                  <wp:posOffset>5396484</wp:posOffset>
                </wp:positionH>
                <wp:positionV relativeFrom="paragraph">
                  <wp:posOffset>315341</wp:posOffset>
                </wp:positionV>
                <wp:extent cx="1028700" cy="466725"/>
                <wp:effectExtent l="9525" t="10160" r="9525" b="8890"/>
                <wp:wrapNone/>
                <wp:docPr id="4179" name="Rectangle 4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66725"/>
                        </a:xfrm>
                        <a:prstGeom prst="rect">
                          <a:avLst/>
                        </a:prstGeom>
                        <a:solidFill>
                          <a:srgbClr val="FFFFFF"/>
                        </a:solidFill>
                        <a:ln w="9525">
                          <a:solidFill>
                            <a:srgbClr val="000000"/>
                          </a:solidFill>
                          <a:miter lim="800000"/>
                          <a:headEnd/>
                          <a:tailEnd/>
                        </a:ln>
                      </wps:spPr>
                      <wps:txbx>
                        <w:txbxContent>
                          <w:p w:rsidR="00B9097B" w:rsidRDefault="00B9097B" w:rsidP="00562C17">
                            <w:r>
                              <w:t>Assign Volunteer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79" o:spid="_x0000_s1090" style="position:absolute;left:0;text-align:left;margin-left:424.9pt;margin-top:24.85pt;width:81pt;height:36.7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">
                <v:textbox>
                  <w:txbxContent>
                    <w:p w:rsidR="00631DD4" w:rsidRDefault="00631DD4" w:rsidP="00562C17">
                      <w:r>
                        <w:t>Assign Volunteer</w:t>
                      </w:r>
                    </w:p>
                  </w:txbxContent>
                </v:textbox>
              </v:rect>
            </w:pict>
          </mc:Fallback>
        </mc:AlternateContent>
      </w:r>
      <w:r w:rsidR="001708F7">
        <w:rPr>
          <w:noProof/>
          <w:lang w:val="en-IN" w:eastAsia="en-IN" w:bidi="mr-IN"/>
        </w:rPr>
        <mc:AlternateContent>
          <mc:Choice Requires="wps">
            <w:drawing>
              <wp:anchor distT="0" distB="0" distL="114300" distR="114300" simplePos="0" relativeHeight="251634176" behindDoc="0" locked="0" layoutInCell="1" allowOverlap="1" wp14:anchorId="41152B28" wp14:editId="642581A2">
                <wp:simplePos x="0" y="0"/>
                <wp:positionH relativeFrom="column">
                  <wp:posOffset>5899023</wp:posOffset>
                </wp:positionH>
                <wp:positionV relativeFrom="paragraph">
                  <wp:posOffset>52070</wp:posOffset>
                </wp:positionV>
                <wp:extent cx="0" cy="266700"/>
                <wp:effectExtent l="57150" t="10160" r="57150" b="18415"/>
                <wp:wrapNone/>
                <wp:docPr id="4174" name="Straight Arrow Connector 4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C631E27" id="Straight Arrow Connector 4174" o:spid="_x0000_s1026" type="#_x0000_t32" style="position:absolute;margin-left:464.5pt;margin-top:4.1pt;width:0;height:21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">
                <v:stroke endarrow="block"/>
              </v:shape>
            </w:pict>
          </mc:Fallback>
        </mc:AlternateContent>
      </w:r>
    </w:p>
    <w:p w:rsidR="00562C17" w:rsidRDefault="001708F7">
      <w:pPr>
        <w:pStyle w:val="Heading3"/>
        <w:ind w:left="0"/>
        <w:jc w:val="both"/>
        <w:rPr>
          <w:noProof/>
          <w:lang w:bidi="mr-IN"/>
        </w:rPr>
      </w:pPr>
      <w:r>
        <w:rPr>
          <w:noProof/>
          <w:lang w:val="en-IN" w:eastAsia="en-IN" w:bidi="mr-IN"/>
        </w:rPr>
        <mc:AlternateContent>
          <mc:Choice Requires="wps">
            <w:drawing>
              <wp:anchor distT="0" distB="0" distL="114300" distR="114300" simplePos="0" relativeHeight="251635200" behindDoc="0" locked="0" layoutInCell="1" allowOverlap="1" wp14:anchorId="0DEB1778" wp14:editId="0EF0147D">
                <wp:simplePos x="0" y="0"/>
                <wp:positionH relativeFrom="column">
                  <wp:posOffset>5861304</wp:posOffset>
                </wp:positionH>
                <wp:positionV relativeFrom="paragraph">
                  <wp:posOffset>385953</wp:posOffset>
                </wp:positionV>
                <wp:extent cx="9525" cy="247650"/>
                <wp:effectExtent l="47625" t="10160" r="57150" b="18415"/>
                <wp:wrapNone/>
                <wp:docPr id="4173" name="Straight Arrow Connector 4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47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3084EAC" id="Straight Arrow Connector 4173" o:spid="_x0000_s1026" type="#_x0000_t32" style="position:absolute;margin-left:461.5pt;margin-top:30.4pt;width:.75pt;height:19.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">
                <v:stroke endarrow="block"/>
              </v:shape>
            </w:pict>
          </mc:Fallback>
        </mc:AlternateContent>
      </w:r>
    </w:p>
    <w:p w:rsidR="00562C17" w:rsidRDefault="00335828">
      <w:pPr>
        <w:pStyle w:val="Heading3"/>
        <w:ind w:left="0"/>
        <w:jc w:val="both"/>
        <w:rPr>
          <w:noProof/>
          <w:lang w:bidi="mr-IN"/>
        </w:rPr>
      </w:pPr>
      <w:r>
        <w:rPr>
          <w:noProof/>
          <w:lang w:val="en-IN" w:eastAsia="en-IN" w:bidi="mr-IN"/>
        </w:rPr>
        <mc:AlternateContent>
          <mc:Choice Requires="wps">
            <w:drawing>
              <wp:anchor distT="0" distB="0" distL="114300" distR="114300" simplePos="0" relativeHeight="251642368" behindDoc="0" locked="0" layoutInCell="1" allowOverlap="1" wp14:anchorId="2B4EB43C" wp14:editId="05653DD0">
                <wp:simplePos x="0" y="0"/>
                <wp:positionH relativeFrom="column">
                  <wp:posOffset>3942588</wp:posOffset>
                </wp:positionH>
                <wp:positionV relativeFrom="paragraph">
                  <wp:posOffset>6477</wp:posOffset>
                </wp:positionV>
                <wp:extent cx="9525" cy="885825"/>
                <wp:effectExtent l="57150" t="10160" r="47625" b="18415"/>
                <wp:wrapNone/>
                <wp:docPr id="4165" name="Straight Arrow Connector 4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885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580472B" id="Straight Arrow Connector 4165" o:spid="_x0000_s1026" type="#_x0000_t32" style="position:absolute;margin-left:310.45pt;margin-top:.5pt;width:.75pt;height:69.75pt;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">
                <v:stroke endarrow="block"/>
              </v:shape>
            </w:pict>
          </mc:Fallback>
        </mc:AlternateContent>
      </w:r>
      <w:r w:rsidR="001708F7">
        <w:rPr>
          <w:noProof/>
          <w:lang w:val="en-IN" w:eastAsia="en-IN" w:bidi="mr-IN"/>
        </w:rPr>
        <mc:AlternateContent>
          <mc:Choice Requires="wps">
            <w:drawing>
              <wp:anchor distT="0" distB="0" distL="114300" distR="114300" simplePos="0" relativeHeight="251630080" behindDoc="0" locked="0" layoutInCell="1" allowOverlap="1" wp14:anchorId="18010A24" wp14:editId="7AEEB5AE">
                <wp:simplePos x="0" y="0"/>
                <wp:positionH relativeFrom="column">
                  <wp:posOffset>5481828</wp:posOffset>
                </wp:positionH>
                <wp:positionV relativeFrom="paragraph">
                  <wp:posOffset>259080</wp:posOffset>
                </wp:positionV>
                <wp:extent cx="762000" cy="266700"/>
                <wp:effectExtent l="9525" t="10160" r="9525" b="8890"/>
                <wp:wrapNone/>
                <wp:docPr id="4178" name="Rectangle 4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266700"/>
                        </a:xfrm>
                        <a:prstGeom prst="rect">
                          <a:avLst/>
                        </a:prstGeom>
                        <a:solidFill>
                          <a:srgbClr val="FFFFFF"/>
                        </a:solidFill>
                        <a:ln w="9525">
                          <a:solidFill>
                            <a:srgbClr val="000000"/>
                          </a:solidFill>
                          <a:miter lim="800000"/>
                          <a:headEnd/>
                          <a:tailEnd/>
                        </a:ln>
                      </wps:spPr>
                      <wps:txbx>
                        <w:txbxContent>
                          <w:p w:rsidR="00B9097B" w:rsidRDefault="00B9097B" w:rsidP="00562C17">
                            <w:r>
                              <w:t>Manage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78" o:spid="_x0000_s1091" style="position:absolute;left:0;text-align:left;margin-left:431.65pt;margin-top:20.4pt;width:60pt;height:2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">
                <v:textbox>
                  <w:txbxContent>
                    <w:p w:rsidR="00631DD4" w:rsidRDefault="00631DD4" w:rsidP="00562C17">
                      <w:r>
                        <w:t>Manage</w:t>
                      </w:r>
                    </w:p>
                  </w:txbxContent>
                </v:textbox>
              </v:rect>
            </w:pict>
          </mc:Fallback>
        </mc:AlternateContent>
      </w:r>
    </w:p>
    <w:p w:rsidR="00562C17" w:rsidRDefault="00465DF6">
      <w:pPr>
        <w:pStyle w:val="Heading3"/>
        <w:ind w:left="0"/>
        <w:jc w:val="both"/>
        <w:rPr>
          <w:noProof/>
          <w:lang w:bidi="mr-IN"/>
        </w:rPr>
      </w:pPr>
      <w:r>
        <w:rPr>
          <w:noProof/>
          <w:lang w:val="en-IN" w:eastAsia="en-IN" w:bidi="mr-IN"/>
        </w:rPr>
        <mc:AlternateContent>
          <mc:Choice Requires="wps">
            <w:drawing>
              <wp:anchor distT="0" distB="0" distL="114300" distR="114300" simplePos="0" relativeHeight="251702784" behindDoc="0" locked="0" layoutInCell="1" allowOverlap="1" wp14:anchorId="32BCD3AA" wp14:editId="1110F98D">
                <wp:simplePos x="0" y="0"/>
                <wp:positionH relativeFrom="column">
                  <wp:posOffset>5868923</wp:posOffset>
                </wp:positionH>
                <wp:positionV relativeFrom="paragraph">
                  <wp:posOffset>141859</wp:posOffset>
                </wp:positionV>
                <wp:extent cx="3429" cy="542417"/>
                <wp:effectExtent l="0" t="0" r="34925" b="29210"/>
                <wp:wrapNone/>
                <wp:docPr id="4261" name="Straight Connector 4261"/>
                <wp:cNvGraphicFramePr/>
                <a:graphic xmlns:a="http://schemas.openxmlformats.org/drawingml/2006/main">
                  <a:graphicData uri="http://schemas.microsoft.com/office/word/2010/wordprocessingShape">
                    <wps:wsp>
                      <wps:cNvCnPr/>
                      <wps:spPr>
                        <a:xfrm>
                          <a:off x="0" y="0"/>
                          <a:ext cx="3429" cy="5424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9684BD9" id="Straight Connector 4261" o:spid="_x0000_s1026" style="position:absolute;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2.1pt,11.15pt" to="462.3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" strokecolor="black [3040]"/>
            </w:pict>
          </mc:Fallback>
        </mc:AlternateContent>
      </w:r>
    </w:p>
    <w:p w:rsidR="00562C17" w:rsidRDefault="008A2F4C">
      <w:pPr>
        <w:pStyle w:val="Heading3"/>
        <w:ind w:left="0"/>
        <w:jc w:val="both"/>
        <w:rPr>
          <w:noProof/>
          <w:lang w:bidi="mr-IN"/>
        </w:rPr>
      </w:pPr>
      <w:r>
        <w:rPr>
          <w:noProof/>
          <w:lang w:val="en-IN" w:eastAsia="en-IN" w:bidi="mr-IN"/>
        </w:rPr>
        <mc:AlternateContent>
          <mc:Choice Requires="wps">
            <w:drawing>
              <wp:anchor distT="0" distB="0" distL="114300" distR="114300" simplePos="0" relativeHeight="251703808" behindDoc="0" locked="0" layoutInCell="1" allowOverlap="1" wp14:anchorId="53425310" wp14:editId="32797989">
                <wp:simplePos x="0" y="0"/>
                <wp:positionH relativeFrom="column">
                  <wp:posOffset>4503166</wp:posOffset>
                </wp:positionH>
                <wp:positionV relativeFrom="paragraph">
                  <wp:posOffset>284861</wp:posOffset>
                </wp:positionV>
                <wp:extent cx="1365758" cy="12192"/>
                <wp:effectExtent l="38100" t="76200" r="0" b="83185"/>
                <wp:wrapNone/>
                <wp:docPr id="4262" name="Straight Arrow Connector 4262"/>
                <wp:cNvGraphicFramePr/>
                <a:graphic xmlns:a="http://schemas.openxmlformats.org/drawingml/2006/main">
                  <a:graphicData uri="http://schemas.microsoft.com/office/word/2010/wordprocessingShape">
                    <wps:wsp>
                      <wps:cNvCnPr/>
                      <wps:spPr>
                        <a:xfrm flipH="1" flipV="1">
                          <a:off x="0" y="0"/>
                          <a:ext cx="1365758" cy="12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5B7FBEF6" id="Straight Arrow Connector 4262" o:spid="_x0000_s1026" type="#_x0000_t32" style="position:absolute;margin-left:354.6pt;margin-top:22.45pt;width:107.55pt;height:.95pt;flip:x y;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" strokecolor="black [3040]">
                <v:stroke endarrow="block"/>
              </v:shape>
            </w:pict>
          </mc:Fallback>
        </mc:AlternateContent>
      </w:r>
      <w:r w:rsidR="00335828">
        <w:rPr>
          <w:noProof/>
          <w:lang w:val="en-IN" w:eastAsia="en-IN" w:bidi="mr-IN"/>
        </w:rPr>
        <mc:AlternateContent>
          <mc:Choice Requires="wps">
            <w:drawing>
              <wp:anchor distT="0" distB="0" distL="114300" distR="114300" simplePos="0" relativeHeight="251641344" behindDoc="0" locked="0" layoutInCell="1" allowOverlap="1" wp14:anchorId="793845BF" wp14:editId="7ED8AD70">
                <wp:simplePos x="0" y="0"/>
                <wp:positionH relativeFrom="column">
                  <wp:posOffset>1766316</wp:posOffset>
                </wp:positionH>
                <wp:positionV relativeFrom="paragraph">
                  <wp:posOffset>122175</wp:posOffset>
                </wp:positionV>
                <wp:extent cx="2737104" cy="280416"/>
                <wp:effectExtent l="0" t="0" r="25400" b="24765"/>
                <wp:wrapNone/>
                <wp:docPr id="4167" name="Rectangle 4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7104" cy="280416"/>
                        </a:xfrm>
                        <a:prstGeom prst="rect">
                          <a:avLst/>
                        </a:prstGeom>
                        <a:solidFill>
                          <a:srgbClr val="FFFFFF"/>
                        </a:solidFill>
                        <a:ln w="9525">
                          <a:solidFill>
                            <a:srgbClr val="000000"/>
                          </a:solidFill>
                          <a:miter lim="800000"/>
                          <a:headEnd/>
                          <a:tailEnd/>
                        </a:ln>
                      </wps:spPr>
                      <wps:txbx>
                        <w:txbxContent>
                          <w:p w:rsidR="00B9097B" w:rsidRDefault="00B9097B" w:rsidP="00562C17">
                            <w:pPr>
                              <w:jc w:val="center"/>
                            </w:pPr>
                            <w:r>
                              <w:t xml:space="preserve">  Logout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67" o:spid="_x0000_s1092" style="position:absolute;left:0;text-align:left;margin-left:139.1pt;margin-top:9.6pt;width:215.5pt;height:22.1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">
                <v:textbox>
                  <w:txbxContent>
                    <w:p w:rsidR="00631DD4" w:rsidRDefault="00631DD4" w:rsidP="00562C17">
                      <w:pPr>
                        <w:jc w:val="center"/>
                      </w:pPr>
                      <w:r>
                        <w:t xml:space="preserve">  Logout</w:t>
                      </w:r>
                    </w:p>
                  </w:txbxContent>
                </v:textbox>
              </v:rect>
            </w:pict>
          </mc:Fallback>
        </mc:AlternateContent>
      </w:r>
      <w:r w:rsidR="00465DF6">
        <w:rPr>
          <w:noProof/>
          <w:lang w:val="en-IN" w:eastAsia="en-IN" w:bidi="mr-IN"/>
        </w:rPr>
        <mc:AlternateContent>
          <mc:Choice Requires="wps">
            <w:drawing>
              <wp:anchor distT="0" distB="0" distL="114300" distR="114300" simplePos="0" relativeHeight="251700736" behindDoc="0" locked="0" layoutInCell="1" allowOverlap="1" wp14:anchorId="5982A808" wp14:editId="04752EF9">
                <wp:simplePos x="0" y="0"/>
                <wp:positionH relativeFrom="column">
                  <wp:posOffset>802767</wp:posOffset>
                </wp:positionH>
                <wp:positionV relativeFrom="paragraph">
                  <wp:posOffset>308610</wp:posOffset>
                </wp:positionV>
                <wp:extent cx="975360" cy="6096"/>
                <wp:effectExtent l="0" t="57150" r="34290" b="89535"/>
                <wp:wrapNone/>
                <wp:docPr id="4258" name="Straight Arrow Connector 4258"/>
                <wp:cNvGraphicFramePr/>
                <a:graphic xmlns:a="http://schemas.openxmlformats.org/drawingml/2006/main">
                  <a:graphicData uri="http://schemas.microsoft.com/office/word/2010/wordprocessingShape">
                    <wps:wsp>
                      <wps:cNvCnPr/>
                      <wps:spPr>
                        <a:xfrm>
                          <a:off x="0" y="0"/>
                          <a:ext cx="975360" cy="60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6F19BB0E" id="Straight Arrow Connector 4258" o:spid="_x0000_s1026" type="#_x0000_t32" style="position:absolute;margin-left:63.2pt;margin-top:24.3pt;width:76.8pt;height:.5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" strokecolor="black [3040]">
                <v:stroke endarrow="block"/>
              </v:shape>
            </w:pict>
          </mc:Fallback>
        </mc:AlternateContent>
      </w:r>
    </w:p>
    <w:p w:rsidR="00562C17" w:rsidRDefault="00A548FA">
      <w:pPr>
        <w:pStyle w:val="Heading3"/>
        <w:ind w:left="0"/>
        <w:jc w:val="both"/>
        <w:rPr>
          <w:noProof/>
          <w:lang w:bidi="mr-IN"/>
        </w:rPr>
      </w:pPr>
      <w:r>
        <w:rPr>
          <w:rFonts w:asciiTheme="minorHAnsi" w:hAnsiTheme="minorHAnsi" w:cstheme="minorBidi"/>
          <w:noProof/>
          <w:lang w:val="en-IN" w:eastAsia="en-IN" w:bidi="mr-IN"/>
        </w:rPr>
        <mc:AlternateContent>
          <mc:Choice Requires="wps">
            <w:drawing>
              <wp:anchor distT="0" distB="0" distL="114300" distR="114300" simplePos="0" relativeHeight="251649536" behindDoc="0" locked="0" layoutInCell="1" allowOverlap="1" wp14:anchorId="74547796" wp14:editId="677CA31C">
                <wp:simplePos x="0" y="0"/>
                <wp:positionH relativeFrom="column">
                  <wp:posOffset>3022600</wp:posOffset>
                </wp:positionH>
                <wp:positionV relativeFrom="paragraph">
                  <wp:posOffset>341630</wp:posOffset>
                </wp:positionV>
                <wp:extent cx="302260" cy="231775"/>
                <wp:effectExtent l="19050" t="19050" r="40640" b="53975"/>
                <wp:wrapNone/>
                <wp:docPr id="4209" name="Flowchart: Connector 4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260" cy="231775"/>
                        </a:xfrm>
                        <a:prstGeom prst="flowChartConnector">
                          <a:avLst/>
                        </a:prstGeom>
                        <a:solidFill>
                          <a:schemeClr val="bg1">
                            <a:lumMod val="100000"/>
                            <a:lumOff val="0"/>
                          </a:schemeClr>
                        </a:solidFill>
                        <a:ln w="38100">
                          <a:solidFill>
                            <a:schemeClr val="tx1">
                              <a:lumMod val="100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209" o:spid="_x0000_s1026" type="#_x0000_t120" style="position:absolute;margin-left:238pt;margin-top:26.9pt;width:23.8pt;height:18.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" fillcolor="white [3212]" strokecolor="black [3213]" strokeweight="3pt">
                <v:shadow on="t" color="#7f7f7f [1601]" opacity=".5" offset="1pt"/>
              </v:shape>
            </w:pict>
          </mc:Fallback>
        </mc:AlternateContent>
      </w:r>
      <w:r>
        <w:rPr>
          <w:rFonts w:asciiTheme="minorHAnsi" w:hAnsiTheme="minorHAnsi" w:cstheme="minorBidi"/>
          <w:noProof/>
          <w:lang w:val="en-IN" w:eastAsia="en-IN" w:bidi="mr-IN"/>
        </w:rPr>
        <mc:AlternateContent>
          <mc:Choice Requires="wps">
            <w:drawing>
              <wp:anchor distT="0" distB="0" distL="114300" distR="114300" simplePos="0" relativeHeight="251650560" behindDoc="0" locked="0" layoutInCell="1" allowOverlap="1" wp14:anchorId="5F838D7D" wp14:editId="54D7E7A6">
                <wp:simplePos x="0" y="0"/>
                <wp:positionH relativeFrom="column">
                  <wp:posOffset>3073400</wp:posOffset>
                </wp:positionH>
                <wp:positionV relativeFrom="paragraph">
                  <wp:posOffset>377190</wp:posOffset>
                </wp:positionV>
                <wp:extent cx="213995" cy="142875"/>
                <wp:effectExtent l="19050" t="19050" r="33655" b="66675"/>
                <wp:wrapNone/>
                <wp:docPr id="4210" name="Flowchart: Connector 4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995" cy="142875"/>
                        </a:xfrm>
                        <a:prstGeom prst="flowChartConnector">
                          <a:avLst/>
                        </a:prstGeom>
                        <a:solidFill>
                          <a:schemeClr val="dk1">
                            <a:lumMod val="100000"/>
                            <a:lumOff val="0"/>
                          </a:schemeClr>
                        </a:solidFill>
                        <a:ln w="38100">
                          <a:solidFill>
                            <a:schemeClr val="tx1">
                              <a:lumMod val="100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4210" o:spid="_x0000_s1026" type="#_x0000_t120" style="position:absolute;margin-left:242pt;margin-top:29.7pt;width:16.85pt;height:11.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" fillcolor="black [3200]" strokecolor="black [3213]" strokeweight="3pt">
                <v:shadow on="t" color="#7f7f7f [1601]" opacity=".5" offset="1pt"/>
              </v:shape>
            </w:pict>
          </mc:Fallback>
        </mc:AlternateContent>
      </w:r>
      <w:r>
        <w:rPr>
          <w:noProof/>
          <w:lang w:val="en-IN" w:eastAsia="en-IN" w:bidi="mr-IN"/>
        </w:rPr>
        <mc:AlternateContent>
          <mc:Choice Requires="wps">
            <w:drawing>
              <wp:anchor distT="0" distB="0" distL="114300" distR="114300" simplePos="0" relativeHeight="251647488" behindDoc="0" locked="0" layoutInCell="1" allowOverlap="1" wp14:anchorId="79DEB314" wp14:editId="6F88F60E">
                <wp:simplePos x="0" y="0"/>
                <wp:positionH relativeFrom="column">
                  <wp:posOffset>3213100</wp:posOffset>
                </wp:positionH>
                <wp:positionV relativeFrom="paragraph">
                  <wp:posOffset>11430</wp:posOffset>
                </wp:positionV>
                <wp:extent cx="0" cy="304800"/>
                <wp:effectExtent l="76200" t="0" r="57150" b="57150"/>
                <wp:wrapNone/>
                <wp:docPr id="4156" name="Straight Arrow Connector 4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56" o:spid="_x0000_s1026" type="#_x0000_t32" style="position:absolute;margin-left:253pt;margin-top:.9pt;width:0;height:2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">
                <v:stroke endarrow="block"/>
              </v:shape>
            </w:pict>
          </mc:Fallback>
        </mc:AlternateContent>
      </w:r>
    </w:p>
    <w:p w:rsidR="00562C17" w:rsidRDefault="00562C17">
      <w:pPr>
        <w:pStyle w:val="Heading3"/>
        <w:ind w:left="0"/>
        <w:jc w:val="both"/>
        <w:rPr>
          <w:noProof/>
          <w:lang w:bidi="mr-IN"/>
        </w:rPr>
      </w:pPr>
    </w:p>
    <w:p w:rsidR="00562C17" w:rsidRDefault="00562C17">
      <w:pPr>
        <w:pStyle w:val="Heading3"/>
        <w:ind w:left="0"/>
        <w:jc w:val="both"/>
        <w:rPr>
          <w:noProof/>
          <w:lang w:bidi="mr-IN"/>
        </w:rPr>
      </w:pPr>
    </w:p>
    <w:p w:rsidR="00562C17" w:rsidRDefault="00562C17">
      <w:pPr>
        <w:pStyle w:val="Heading3"/>
        <w:ind w:left="0"/>
        <w:jc w:val="both"/>
        <w:rPr>
          <w:noProof/>
          <w:lang w:bidi="mr-IN"/>
        </w:rPr>
      </w:pPr>
    </w:p>
    <w:p w:rsidR="00562C17" w:rsidRDefault="00562C17">
      <w:pPr>
        <w:pStyle w:val="Heading3"/>
        <w:ind w:left="0"/>
        <w:jc w:val="both"/>
        <w:rPr>
          <w:noProof/>
          <w:lang w:bidi="mr-IN"/>
        </w:rPr>
      </w:pPr>
    </w:p>
    <w:p w:rsidR="00562C17" w:rsidRDefault="00562C17">
      <w:pPr>
        <w:pStyle w:val="Heading3"/>
        <w:ind w:left="0"/>
        <w:jc w:val="both"/>
        <w:rPr>
          <w:noProof/>
          <w:lang w:bidi="mr-IN"/>
        </w:rPr>
      </w:pPr>
    </w:p>
    <w:p w:rsidR="00562C17" w:rsidRDefault="00562C17">
      <w:pPr>
        <w:pStyle w:val="Heading3"/>
        <w:ind w:left="0"/>
        <w:jc w:val="both"/>
        <w:rPr>
          <w:noProof/>
          <w:lang w:bidi="mr-IN"/>
        </w:rPr>
      </w:pPr>
    </w:p>
    <w:p w:rsidR="00806CD6" w:rsidRPr="00EB28E4" w:rsidRDefault="00806CD6" w:rsidP="00806CD6">
      <w:pPr>
        <w:pStyle w:val="Heading3"/>
        <w:ind w:left="0"/>
        <w:jc w:val="both"/>
        <w:rPr>
          <w:sz w:val="36"/>
          <w:szCs w:val="36"/>
        </w:rPr>
      </w:pPr>
      <w:r w:rsidRPr="00EB28E4">
        <w:rPr>
          <w:sz w:val="36"/>
          <w:szCs w:val="36"/>
        </w:rPr>
        <w:lastRenderedPageBreak/>
        <w:t>Sequence Diagram</w:t>
      </w:r>
    </w:p>
    <w:p w:rsidR="00806CD6" w:rsidRPr="00EB28E4" w:rsidRDefault="00806CD6" w:rsidP="00806CD6">
      <w:pPr>
        <w:pStyle w:val="BodyText"/>
        <w:spacing w:before="136"/>
        <w:ind w:left="660" w:right="889"/>
        <w:jc w:val="both"/>
        <w:rPr>
          <w:sz w:val="28"/>
          <w:szCs w:val="28"/>
        </w:rPr>
      </w:pPr>
      <w:r w:rsidRPr="00EB28E4">
        <w:rPr>
          <w:sz w:val="28"/>
          <w:szCs w:val="28"/>
        </w:rPr>
        <w:t>A</w:t>
      </w:r>
      <w:r w:rsidRPr="00EB28E4">
        <w:rPr>
          <w:spacing w:val="-12"/>
          <w:sz w:val="28"/>
          <w:szCs w:val="28"/>
        </w:rPr>
        <w:t xml:space="preserve"> </w:t>
      </w:r>
      <w:r w:rsidRPr="00EB28E4">
        <w:rPr>
          <w:sz w:val="28"/>
          <w:szCs w:val="28"/>
        </w:rPr>
        <w:t>sequence</w:t>
      </w:r>
      <w:r w:rsidRPr="00EB28E4">
        <w:rPr>
          <w:spacing w:val="-13"/>
          <w:sz w:val="28"/>
          <w:szCs w:val="28"/>
        </w:rPr>
        <w:t xml:space="preserve"> </w:t>
      </w:r>
      <w:r w:rsidRPr="00EB28E4">
        <w:rPr>
          <w:sz w:val="28"/>
          <w:szCs w:val="28"/>
        </w:rPr>
        <w:t>diagram</w:t>
      </w:r>
      <w:r w:rsidRPr="00EB28E4">
        <w:rPr>
          <w:spacing w:val="-17"/>
          <w:sz w:val="28"/>
          <w:szCs w:val="28"/>
        </w:rPr>
        <w:t xml:space="preserve"> </w:t>
      </w:r>
      <w:r w:rsidRPr="00EB28E4">
        <w:rPr>
          <w:sz w:val="28"/>
          <w:szCs w:val="28"/>
        </w:rPr>
        <w:t>describes</w:t>
      </w:r>
      <w:r w:rsidRPr="00EB28E4">
        <w:rPr>
          <w:spacing w:val="-14"/>
          <w:sz w:val="28"/>
          <w:szCs w:val="28"/>
        </w:rPr>
        <w:t xml:space="preserve"> </w:t>
      </w:r>
      <w:r w:rsidRPr="00EB28E4">
        <w:rPr>
          <w:sz w:val="28"/>
          <w:szCs w:val="28"/>
        </w:rPr>
        <w:t>interactions</w:t>
      </w:r>
      <w:r w:rsidRPr="00EB28E4">
        <w:rPr>
          <w:spacing w:val="-9"/>
          <w:sz w:val="28"/>
          <w:szCs w:val="28"/>
        </w:rPr>
        <w:t xml:space="preserve"> </w:t>
      </w:r>
      <w:r w:rsidRPr="00EB28E4">
        <w:rPr>
          <w:sz w:val="28"/>
          <w:szCs w:val="28"/>
        </w:rPr>
        <w:t>among</w:t>
      </w:r>
      <w:r w:rsidRPr="00EB28E4">
        <w:rPr>
          <w:spacing w:val="-12"/>
          <w:sz w:val="28"/>
          <w:szCs w:val="28"/>
        </w:rPr>
        <w:t xml:space="preserve"> </w:t>
      </w:r>
      <w:r w:rsidRPr="00EB28E4">
        <w:rPr>
          <w:sz w:val="28"/>
          <w:szCs w:val="28"/>
        </w:rPr>
        <w:t>classes</w:t>
      </w:r>
      <w:r w:rsidRPr="00EB28E4">
        <w:rPr>
          <w:spacing w:val="-14"/>
          <w:sz w:val="28"/>
          <w:szCs w:val="28"/>
        </w:rPr>
        <w:t xml:space="preserve"> </w:t>
      </w:r>
      <w:r w:rsidRPr="00EB28E4">
        <w:rPr>
          <w:sz w:val="28"/>
          <w:szCs w:val="28"/>
        </w:rPr>
        <w:t>in</w:t>
      </w:r>
      <w:r w:rsidRPr="00EB28E4">
        <w:rPr>
          <w:spacing w:val="-13"/>
          <w:sz w:val="28"/>
          <w:szCs w:val="28"/>
        </w:rPr>
        <w:t xml:space="preserve"> </w:t>
      </w:r>
      <w:r w:rsidRPr="00EB28E4">
        <w:rPr>
          <w:sz w:val="28"/>
          <w:szCs w:val="28"/>
        </w:rPr>
        <w:t>terms</w:t>
      </w:r>
      <w:r w:rsidRPr="00EB28E4">
        <w:rPr>
          <w:spacing w:val="-9"/>
          <w:sz w:val="28"/>
          <w:szCs w:val="28"/>
        </w:rPr>
        <w:t xml:space="preserve"> </w:t>
      </w:r>
      <w:r w:rsidRPr="00EB28E4">
        <w:rPr>
          <w:sz w:val="28"/>
          <w:szCs w:val="28"/>
        </w:rPr>
        <w:t>of an</w:t>
      </w:r>
      <w:r w:rsidRPr="00EB28E4">
        <w:rPr>
          <w:spacing w:val="-18"/>
          <w:sz w:val="28"/>
          <w:szCs w:val="28"/>
        </w:rPr>
        <w:t xml:space="preserve"> </w:t>
      </w:r>
      <w:r w:rsidRPr="00EB28E4">
        <w:rPr>
          <w:sz w:val="28"/>
          <w:szCs w:val="28"/>
        </w:rPr>
        <w:t>“Exchange</w:t>
      </w:r>
      <w:r w:rsidRPr="00EB28E4">
        <w:rPr>
          <w:spacing w:val="-12"/>
          <w:sz w:val="28"/>
          <w:szCs w:val="28"/>
        </w:rPr>
        <w:t xml:space="preserve"> </w:t>
      </w:r>
      <w:r w:rsidRPr="00EB28E4">
        <w:rPr>
          <w:sz w:val="28"/>
          <w:szCs w:val="28"/>
        </w:rPr>
        <w:t>of</w:t>
      </w:r>
      <w:r w:rsidRPr="00EB28E4">
        <w:rPr>
          <w:spacing w:val="-5"/>
          <w:sz w:val="28"/>
          <w:szCs w:val="28"/>
        </w:rPr>
        <w:t xml:space="preserve"> </w:t>
      </w:r>
      <w:r w:rsidRPr="00EB28E4">
        <w:rPr>
          <w:sz w:val="28"/>
          <w:szCs w:val="28"/>
        </w:rPr>
        <w:t>message</w:t>
      </w:r>
      <w:r w:rsidRPr="00EB28E4">
        <w:rPr>
          <w:spacing w:val="-12"/>
          <w:sz w:val="28"/>
          <w:szCs w:val="28"/>
        </w:rPr>
        <w:t xml:space="preserve"> </w:t>
      </w:r>
      <w:r w:rsidRPr="00EB28E4">
        <w:rPr>
          <w:sz w:val="28"/>
          <w:szCs w:val="28"/>
        </w:rPr>
        <w:t>over</w:t>
      </w:r>
      <w:r w:rsidRPr="00EB28E4">
        <w:rPr>
          <w:spacing w:val="-9"/>
          <w:sz w:val="28"/>
          <w:szCs w:val="28"/>
        </w:rPr>
        <w:t xml:space="preserve"> </w:t>
      </w:r>
      <w:r w:rsidRPr="00EB28E4">
        <w:rPr>
          <w:sz w:val="28"/>
          <w:szCs w:val="28"/>
        </w:rPr>
        <w:t>time”.</w:t>
      </w:r>
      <w:r w:rsidRPr="00EB28E4">
        <w:rPr>
          <w:spacing w:val="-9"/>
          <w:sz w:val="28"/>
          <w:szCs w:val="28"/>
        </w:rPr>
        <w:t xml:space="preserve"> </w:t>
      </w:r>
      <w:r w:rsidRPr="00EB28E4">
        <w:rPr>
          <w:sz w:val="28"/>
          <w:szCs w:val="28"/>
        </w:rPr>
        <w:t>Sequence</w:t>
      </w:r>
      <w:r w:rsidRPr="00EB28E4">
        <w:rPr>
          <w:spacing w:val="-13"/>
          <w:sz w:val="28"/>
          <w:szCs w:val="28"/>
        </w:rPr>
        <w:t xml:space="preserve"> </w:t>
      </w:r>
      <w:r w:rsidRPr="00EB28E4">
        <w:rPr>
          <w:sz w:val="28"/>
          <w:szCs w:val="28"/>
        </w:rPr>
        <w:t>diagrams</w:t>
      </w:r>
      <w:r w:rsidRPr="00EB28E4">
        <w:rPr>
          <w:spacing w:val="-9"/>
          <w:sz w:val="28"/>
          <w:szCs w:val="28"/>
        </w:rPr>
        <w:t xml:space="preserve"> </w:t>
      </w:r>
      <w:r w:rsidRPr="00EB28E4">
        <w:rPr>
          <w:sz w:val="28"/>
          <w:szCs w:val="28"/>
        </w:rPr>
        <w:t>are</w:t>
      </w:r>
      <w:r w:rsidRPr="00EB28E4">
        <w:rPr>
          <w:spacing w:val="-12"/>
          <w:sz w:val="28"/>
          <w:szCs w:val="28"/>
        </w:rPr>
        <w:t xml:space="preserve"> </w:t>
      </w:r>
      <w:r w:rsidRPr="00EB28E4">
        <w:rPr>
          <w:sz w:val="28"/>
          <w:szCs w:val="28"/>
        </w:rPr>
        <w:t>used</w:t>
      </w:r>
      <w:r w:rsidRPr="00EB28E4">
        <w:rPr>
          <w:spacing w:val="-13"/>
          <w:sz w:val="28"/>
          <w:szCs w:val="28"/>
        </w:rPr>
        <w:t xml:space="preserve"> </w:t>
      </w:r>
      <w:r w:rsidRPr="00EB28E4">
        <w:rPr>
          <w:sz w:val="28"/>
          <w:szCs w:val="28"/>
        </w:rPr>
        <w:t xml:space="preserve">to depict the time sequence of message exchanged between objects. Message can correspond to operation on class or an </w:t>
      </w:r>
      <w:r w:rsidRPr="00EB28E4">
        <w:rPr>
          <w:spacing w:val="-3"/>
          <w:sz w:val="28"/>
          <w:szCs w:val="28"/>
        </w:rPr>
        <w:t xml:space="preserve">event </w:t>
      </w:r>
      <w:r w:rsidRPr="00EB28E4">
        <w:rPr>
          <w:sz w:val="28"/>
          <w:szCs w:val="28"/>
        </w:rPr>
        <w:t>trigger. Notations of a Sequence Diagram</w:t>
      </w:r>
      <w:r w:rsidRPr="00EB28E4">
        <w:rPr>
          <w:spacing w:val="-8"/>
          <w:sz w:val="28"/>
          <w:szCs w:val="28"/>
        </w:rPr>
        <w:t xml:space="preserve"> </w:t>
      </w:r>
      <w:r w:rsidRPr="00EB28E4">
        <w:rPr>
          <w:sz w:val="28"/>
          <w:szCs w:val="28"/>
        </w:rPr>
        <w:t>include:</w:t>
      </w:r>
    </w:p>
    <w:p w:rsidR="00806CD6" w:rsidRPr="00EB28E4" w:rsidRDefault="00806CD6" w:rsidP="00806CD6">
      <w:pPr>
        <w:pStyle w:val="ListParagraph"/>
        <w:numPr>
          <w:ilvl w:val="0"/>
          <w:numId w:val="1"/>
        </w:numPr>
        <w:tabs>
          <w:tab w:val="left" w:pos="1380"/>
        </w:tabs>
        <w:spacing w:before="152" w:line="237" w:lineRule="auto"/>
        <w:ind w:right="894"/>
        <w:jc w:val="both"/>
        <w:rPr>
          <w:sz w:val="28"/>
          <w:szCs w:val="28"/>
        </w:rPr>
      </w:pPr>
      <w:r w:rsidRPr="00EB28E4">
        <w:rPr>
          <w:sz w:val="28"/>
          <w:szCs w:val="28"/>
        </w:rPr>
        <w:t>Lifeline:</w:t>
      </w:r>
      <w:r w:rsidRPr="00EB28E4">
        <w:rPr>
          <w:spacing w:val="-17"/>
          <w:sz w:val="28"/>
          <w:szCs w:val="28"/>
        </w:rPr>
        <w:t xml:space="preserve"> </w:t>
      </w:r>
      <w:r w:rsidRPr="00EB28E4">
        <w:rPr>
          <w:sz w:val="28"/>
          <w:szCs w:val="28"/>
        </w:rPr>
        <w:t>It</w:t>
      </w:r>
      <w:r w:rsidRPr="00EB28E4">
        <w:rPr>
          <w:spacing w:val="-17"/>
          <w:sz w:val="28"/>
          <w:szCs w:val="28"/>
        </w:rPr>
        <w:t xml:space="preserve"> </w:t>
      </w:r>
      <w:r w:rsidRPr="00EB28E4">
        <w:rPr>
          <w:sz w:val="28"/>
          <w:szCs w:val="28"/>
        </w:rPr>
        <w:t>is</w:t>
      </w:r>
      <w:r w:rsidRPr="00EB28E4">
        <w:rPr>
          <w:spacing w:val="-15"/>
          <w:sz w:val="28"/>
          <w:szCs w:val="28"/>
        </w:rPr>
        <w:t xml:space="preserve"> </w:t>
      </w:r>
      <w:r w:rsidRPr="00EB28E4">
        <w:rPr>
          <w:sz w:val="28"/>
          <w:szCs w:val="28"/>
        </w:rPr>
        <w:t>a</w:t>
      </w:r>
      <w:r w:rsidRPr="00EB28E4">
        <w:rPr>
          <w:spacing w:val="-20"/>
          <w:sz w:val="28"/>
          <w:szCs w:val="28"/>
        </w:rPr>
        <w:t xml:space="preserve"> </w:t>
      </w:r>
      <w:r w:rsidRPr="00EB28E4">
        <w:rPr>
          <w:sz w:val="28"/>
          <w:szCs w:val="28"/>
        </w:rPr>
        <w:t>vertical</w:t>
      </w:r>
      <w:r w:rsidRPr="00EB28E4">
        <w:rPr>
          <w:spacing w:val="-16"/>
          <w:sz w:val="28"/>
          <w:szCs w:val="28"/>
        </w:rPr>
        <w:t xml:space="preserve"> </w:t>
      </w:r>
      <w:r w:rsidRPr="00EB28E4">
        <w:rPr>
          <w:sz w:val="28"/>
          <w:szCs w:val="28"/>
        </w:rPr>
        <w:t>dashed</w:t>
      </w:r>
      <w:r w:rsidRPr="00EB28E4">
        <w:rPr>
          <w:spacing w:val="-20"/>
          <w:sz w:val="28"/>
          <w:szCs w:val="28"/>
        </w:rPr>
        <w:t xml:space="preserve"> </w:t>
      </w:r>
      <w:r w:rsidRPr="00EB28E4">
        <w:rPr>
          <w:sz w:val="28"/>
          <w:szCs w:val="28"/>
        </w:rPr>
        <w:t>line</w:t>
      </w:r>
      <w:r w:rsidRPr="00EB28E4">
        <w:rPr>
          <w:spacing w:val="-19"/>
          <w:sz w:val="28"/>
          <w:szCs w:val="28"/>
        </w:rPr>
        <w:t xml:space="preserve"> </w:t>
      </w:r>
      <w:r w:rsidRPr="00EB28E4">
        <w:rPr>
          <w:sz w:val="28"/>
          <w:szCs w:val="28"/>
        </w:rPr>
        <w:t>that</w:t>
      </w:r>
      <w:r w:rsidRPr="00EB28E4">
        <w:rPr>
          <w:spacing w:val="-17"/>
          <w:sz w:val="28"/>
          <w:szCs w:val="28"/>
        </w:rPr>
        <w:t xml:space="preserve"> </w:t>
      </w:r>
      <w:r w:rsidRPr="00EB28E4">
        <w:rPr>
          <w:sz w:val="28"/>
          <w:szCs w:val="28"/>
        </w:rPr>
        <w:t>represents</w:t>
      </w:r>
      <w:r w:rsidRPr="00EB28E4">
        <w:rPr>
          <w:spacing w:val="-20"/>
          <w:sz w:val="28"/>
          <w:szCs w:val="28"/>
        </w:rPr>
        <w:t xml:space="preserve"> </w:t>
      </w:r>
      <w:r w:rsidRPr="00EB28E4">
        <w:rPr>
          <w:sz w:val="28"/>
          <w:szCs w:val="28"/>
        </w:rPr>
        <w:t>the</w:t>
      </w:r>
      <w:r w:rsidRPr="00EB28E4">
        <w:rPr>
          <w:spacing w:val="-24"/>
          <w:sz w:val="28"/>
          <w:szCs w:val="28"/>
        </w:rPr>
        <w:t xml:space="preserve"> </w:t>
      </w:r>
      <w:r w:rsidRPr="00EB28E4">
        <w:rPr>
          <w:sz w:val="28"/>
          <w:szCs w:val="28"/>
        </w:rPr>
        <w:t>“lifetime” of an</w:t>
      </w:r>
      <w:r w:rsidRPr="00EB28E4">
        <w:rPr>
          <w:spacing w:val="-1"/>
          <w:sz w:val="28"/>
          <w:szCs w:val="28"/>
        </w:rPr>
        <w:t xml:space="preserve"> </w:t>
      </w:r>
      <w:r w:rsidRPr="00EB28E4">
        <w:rPr>
          <w:sz w:val="28"/>
          <w:szCs w:val="28"/>
        </w:rPr>
        <w:t>object.</w:t>
      </w:r>
    </w:p>
    <w:p w:rsidR="00806CD6" w:rsidRPr="00EB28E4" w:rsidRDefault="00806CD6" w:rsidP="00806CD6">
      <w:pPr>
        <w:pStyle w:val="ListParagraph"/>
        <w:numPr>
          <w:ilvl w:val="0"/>
          <w:numId w:val="1"/>
        </w:numPr>
        <w:tabs>
          <w:tab w:val="left" w:pos="1380"/>
        </w:tabs>
        <w:spacing w:before="147"/>
        <w:jc w:val="both"/>
        <w:rPr>
          <w:sz w:val="28"/>
          <w:szCs w:val="28"/>
        </w:rPr>
      </w:pPr>
      <w:r>
        <w:rPr>
          <w:sz w:val="28"/>
          <w:szCs w:val="28"/>
        </w:rPr>
        <w:t>R</w:t>
      </w:r>
      <w:r w:rsidRPr="00EB28E4">
        <w:rPr>
          <w:sz w:val="28"/>
          <w:szCs w:val="28"/>
        </w:rPr>
        <w:t>ows: They indicate flow of message between</w:t>
      </w:r>
      <w:r w:rsidRPr="00EB28E4">
        <w:rPr>
          <w:spacing w:val="-16"/>
          <w:sz w:val="28"/>
          <w:szCs w:val="28"/>
        </w:rPr>
        <w:t xml:space="preserve"> </w:t>
      </w:r>
      <w:r w:rsidRPr="00EB28E4">
        <w:rPr>
          <w:sz w:val="28"/>
          <w:szCs w:val="28"/>
        </w:rPr>
        <w:t>objects.</w:t>
      </w:r>
    </w:p>
    <w:p w:rsidR="00806CD6" w:rsidRPr="00EB28E4" w:rsidRDefault="00806CD6" w:rsidP="00806CD6">
      <w:pPr>
        <w:pStyle w:val="BodyText"/>
        <w:spacing w:before="146" w:line="259" w:lineRule="auto"/>
        <w:ind w:left="660" w:right="1587"/>
        <w:jc w:val="both"/>
        <w:rPr>
          <w:sz w:val="28"/>
          <w:szCs w:val="28"/>
        </w:rPr>
      </w:pPr>
      <w:r w:rsidRPr="00EB28E4">
        <w:rPr>
          <w:sz w:val="28"/>
          <w:szCs w:val="28"/>
        </w:rPr>
        <w:t>Activation: It is a thin rectangle showing period of time,</w:t>
      </w:r>
      <w:r w:rsidRPr="00EB28E4">
        <w:rPr>
          <w:spacing w:val="-33"/>
          <w:sz w:val="28"/>
          <w:szCs w:val="28"/>
        </w:rPr>
        <w:t xml:space="preserve"> </w:t>
      </w:r>
      <w:r w:rsidRPr="00EB28E4">
        <w:rPr>
          <w:sz w:val="28"/>
          <w:szCs w:val="28"/>
        </w:rPr>
        <w:t>during which an object is performing an</w:t>
      </w:r>
      <w:r w:rsidRPr="00EB28E4">
        <w:rPr>
          <w:spacing w:val="-11"/>
          <w:sz w:val="28"/>
          <w:szCs w:val="28"/>
        </w:rPr>
        <w:t xml:space="preserve"> </w:t>
      </w:r>
      <w:r w:rsidRPr="00EB28E4">
        <w:rPr>
          <w:sz w:val="28"/>
          <w:szCs w:val="28"/>
        </w:rPr>
        <w:t>action.</w:t>
      </w:r>
    </w:p>
    <w:p w:rsidR="00806CD6" w:rsidRDefault="00806CD6" w:rsidP="00806CD6">
      <w:pPr>
        <w:pStyle w:val="Heading3"/>
        <w:ind w:left="0"/>
        <w:jc w:val="both"/>
        <w:rPr>
          <w:noProof/>
          <w:lang w:bidi="mr-IN"/>
        </w:rPr>
      </w:pPr>
    </w:p>
    <w:p w:rsidR="00806CD6" w:rsidRDefault="00806CD6" w:rsidP="00806CD6">
      <w:pPr>
        <w:pStyle w:val="Heading3"/>
        <w:ind w:left="0" w:firstLine="660"/>
        <w:jc w:val="both"/>
      </w:pPr>
    </w:p>
    <w:p w:rsidR="00562C17" w:rsidRDefault="00562C17">
      <w:pPr>
        <w:pStyle w:val="Heading3"/>
        <w:ind w:left="0"/>
        <w:jc w:val="both"/>
      </w:pPr>
    </w:p>
    <w:p w:rsidR="008A3C4A" w:rsidRDefault="008A3C4A">
      <w:pPr>
        <w:pStyle w:val="BodyText"/>
        <w:spacing w:before="4"/>
      </w:pPr>
    </w:p>
    <w:p w:rsidR="008A3C4A" w:rsidRDefault="00D747B7">
      <w:pPr>
        <w:pStyle w:val="BodyText"/>
        <w:spacing w:before="4"/>
        <w:rPr>
          <w:sz w:val="32"/>
          <w:szCs w:val="32"/>
        </w:rPr>
      </w:pPr>
      <w:r>
        <w:rPr>
          <w:sz w:val="32"/>
          <w:szCs w:val="32"/>
        </w:rPr>
        <w:br w:type="page"/>
      </w:r>
    </w:p>
    <w:p w:rsidR="00EB28E4" w:rsidRPr="00EB28E4" w:rsidRDefault="00EB28E4">
      <w:pPr>
        <w:pStyle w:val="BodyText"/>
        <w:spacing w:before="4"/>
        <w:rPr>
          <w:b/>
          <w:bCs/>
          <w:sz w:val="36"/>
          <w:szCs w:val="36"/>
          <w:u w:val="single"/>
        </w:rPr>
      </w:pPr>
      <w:r>
        <w:rPr>
          <w:b/>
          <w:bCs/>
          <w:sz w:val="36"/>
          <w:szCs w:val="36"/>
          <w:u w:val="single"/>
        </w:rPr>
        <w:lastRenderedPageBreak/>
        <w:t xml:space="preserve">Admin side Sequence Diagram: </w:t>
      </w:r>
    </w:p>
    <w:p w:rsidR="00EB28E4" w:rsidRDefault="00EB28E4">
      <w:pPr>
        <w:pStyle w:val="BodyText"/>
        <w:spacing w:before="4"/>
      </w:pPr>
    </w:p>
    <w:p w:rsidR="008F41A2" w:rsidRDefault="008F41A2" w:rsidP="008F41A2">
      <w:pPr>
        <w:pStyle w:val="BodyText"/>
        <w:spacing w:before="73" w:line="232" w:lineRule="auto"/>
        <w:ind w:right="920"/>
        <w:jc w:val="both"/>
        <w:rPr>
          <w:sz w:val="36"/>
          <w:szCs w:val="36"/>
        </w:rPr>
      </w:pPr>
      <w:r>
        <w:rPr>
          <w:noProof/>
          <w:lang w:val="en-IN" w:eastAsia="en-IN" w:bidi="mr-IN"/>
        </w:rPr>
        <mc:AlternateContent>
          <mc:Choice Requires="wps">
            <w:drawing>
              <wp:anchor distT="0" distB="0" distL="114300" distR="114300" simplePos="0" relativeHeight="251683328" behindDoc="0" locked="0" layoutInCell="1" allowOverlap="1" wp14:anchorId="1D4B7A32" wp14:editId="739B8270">
                <wp:simplePos x="0" y="0"/>
                <wp:positionH relativeFrom="column">
                  <wp:posOffset>985452</wp:posOffset>
                </wp:positionH>
                <wp:positionV relativeFrom="paragraph">
                  <wp:posOffset>204487</wp:posOffset>
                </wp:positionV>
                <wp:extent cx="723900" cy="266700"/>
                <wp:effectExtent l="9525" t="9525" r="9525" b="9525"/>
                <wp:wrapNone/>
                <wp:docPr id="4265" name="Flowchart: Process 4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266700"/>
                        </a:xfrm>
                        <a:prstGeom prst="flowChartProcess">
                          <a:avLst/>
                        </a:prstGeom>
                        <a:solidFill>
                          <a:srgbClr val="FFFFFF"/>
                        </a:solidFill>
                        <a:ln w="9525">
                          <a:solidFill>
                            <a:srgbClr val="000000"/>
                          </a:solidFill>
                          <a:miter lim="800000"/>
                          <a:headEnd/>
                          <a:tailEnd/>
                        </a:ln>
                      </wps:spPr>
                      <wps:txbx>
                        <w:txbxContent>
                          <w:p w:rsidR="00B9097B" w:rsidRDefault="00B9097B" w:rsidP="008F41A2">
                            <w:r>
                              <w:t xml:space="preserve">  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Flowchart: Process 4265" o:spid="_x0000_s1093" type="#_x0000_t109" style="position:absolute;left:0;text-align:left;margin-left:77.6pt;margin-top:16.1pt;width:57pt;height:21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">
                <v:textbox>
                  <w:txbxContent>
                    <w:p w:rsidR="00631DD4" w:rsidRDefault="00631DD4" w:rsidP="008F41A2">
                      <w:r>
                        <w:t xml:space="preserve">  Admin</w:t>
                      </w:r>
                    </w:p>
                  </w:txbxContent>
                </v:textbox>
              </v:shape>
            </w:pict>
          </mc:Fallback>
        </mc:AlternateContent>
      </w:r>
      <w:r>
        <w:rPr>
          <w:noProof/>
          <w:lang w:val="en-IN" w:eastAsia="en-IN" w:bidi="mr-IN"/>
        </w:rPr>
        <mc:AlternateContent>
          <mc:Choice Requires="wps">
            <w:drawing>
              <wp:anchor distT="0" distB="0" distL="114300" distR="114300" simplePos="0" relativeHeight="251666944" behindDoc="0" locked="0" layoutInCell="1" allowOverlap="1" wp14:anchorId="51183FC3" wp14:editId="2A53062A">
                <wp:simplePos x="0" y="0"/>
                <wp:positionH relativeFrom="column">
                  <wp:posOffset>3630206</wp:posOffset>
                </wp:positionH>
                <wp:positionV relativeFrom="paragraph">
                  <wp:posOffset>210007</wp:posOffset>
                </wp:positionV>
                <wp:extent cx="828675" cy="266700"/>
                <wp:effectExtent l="9525" t="9525" r="9525" b="9525"/>
                <wp:wrapNone/>
                <wp:docPr id="4288" name="Flowchart: Process 4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266700"/>
                        </a:xfrm>
                        <a:prstGeom prst="flowChartProcess">
                          <a:avLst/>
                        </a:prstGeom>
                        <a:solidFill>
                          <a:srgbClr val="FFFFFF"/>
                        </a:solidFill>
                        <a:ln w="9525">
                          <a:solidFill>
                            <a:srgbClr val="000000"/>
                          </a:solidFill>
                          <a:miter lim="800000"/>
                          <a:headEnd/>
                          <a:tailEnd/>
                        </a:ln>
                      </wps:spPr>
                      <wps:txbx>
                        <w:txbxContent>
                          <w:p w:rsidR="00B9097B" w:rsidRDefault="00B9097B" w:rsidP="008F41A2">
                            <w:r>
                              <w:t xml:space="preserve">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4288" o:spid="_x0000_s1094" type="#_x0000_t109" style="position:absolute;left:0;text-align:left;margin-left:285.85pt;margin-top:16.55pt;width:65.25pt;height:21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">
                <v:textbox>
                  <w:txbxContent>
                    <w:p w:rsidR="00631DD4" w:rsidRDefault="00631DD4" w:rsidP="008F41A2">
                      <w:r>
                        <w:t xml:space="preserve">     Data</w:t>
                      </w:r>
                    </w:p>
                  </w:txbxContent>
                </v:textbox>
              </v:shape>
            </w:pict>
          </mc:Fallback>
        </mc:AlternateContent>
      </w:r>
      <w:r>
        <w:rPr>
          <w:noProof/>
          <w:lang w:val="en-IN" w:eastAsia="en-IN" w:bidi="mr-IN"/>
        </w:rPr>
        <mc:AlternateContent>
          <mc:Choice Requires="wps">
            <w:drawing>
              <wp:anchor distT="0" distB="0" distL="114300" distR="114300" simplePos="0" relativeHeight="251665920" behindDoc="0" locked="0" layoutInCell="1" allowOverlap="1" wp14:anchorId="4E20496E" wp14:editId="47ADE870">
                <wp:simplePos x="0" y="0"/>
                <wp:positionH relativeFrom="column">
                  <wp:posOffset>2503062</wp:posOffset>
                </wp:positionH>
                <wp:positionV relativeFrom="paragraph">
                  <wp:posOffset>213289</wp:posOffset>
                </wp:positionV>
                <wp:extent cx="771525" cy="266700"/>
                <wp:effectExtent l="9525" t="9525" r="9525" b="9525"/>
                <wp:wrapNone/>
                <wp:docPr id="4289" name="Flowchart: Process 42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266700"/>
                        </a:xfrm>
                        <a:prstGeom prst="flowChartProcess">
                          <a:avLst/>
                        </a:prstGeom>
                        <a:solidFill>
                          <a:srgbClr val="FFFFFF"/>
                        </a:solidFill>
                        <a:ln w="9525">
                          <a:solidFill>
                            <a:srgbClr val="000000"/>
                          </a:solidFill>
                          <a:miter lim="800000"/>
                          <a:headEnd/>
                          <a:tailEnd/>
                        </a:ln>
                      </wps:spPr>
                      <wps:txbx>
                        <w:txbxContent>
                          <w:p w:rsidR="00B9097B" w:rsidRDefault="00B9097B" w:rsidP="008F41A2">
                            <w:r>
                              <w:t xml:space="preserve">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4289" o:spid="_x0000_s1095" type="#_x0000_t109" style="position:absolute;left:0;text-align:left;margin-left:197.1pt;margin-top:16.8pt;width:60.75pt;height:21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">
                <v:textbox>
                  <w:txbxContent>
                    <w:p w:rsidR="00631DD4" w:rsidRDefault="00631DD4" w:rsidP="008F41A2">
                      <w:r>
                        <w:t xml:space="preserve">   Login</w:t>
                      </w:r>
                    </w:p>
                  </w:txbxContent>
                </v:textbox>
              </v:shape>
            </w:pict>
          </mc:Fallback>
        </mc:AlternateContent>
      </w:r>
      <w:r>
        <w:rPr>
          <w:noProof/>
          <w:lang w:bidi="mr-IN"/>
        </w:rPr>
        <w:t xml:space="preserve">                       </w:t>
      </w:r>
    </w:p>
    <w:p w:rsidR="008F41A2" w:rsidRDefault="002E6EA4" w:rsidP="008F41A2">
      <w:pPr>
        <w:pStyle w:val="BodyText"/>
        <w:spacing w:before="73" w:line="232" w:lineRule="auto"/>
        <w:ind w:right="920"/>
        <w:jc w:val="both"/>
        <w:rPr>
          <w:sz w:val="36"/>
          <w:szCs w:val="36"/>
        </w:rPr>
      </w:pPr>
      <w:r>
        <w:rPr>
          <w:noProof/>
          <w:lang w:val="en-IN" w:eastAsia="en-IN" w:bidi="mr-IN"/>
        </w:rPr>
        <mc:AlternateContent>
          <mc:Choice Requires="wps">
            <w:drawing>
              <wp:anchor distT="0" distB="0" distL="114300" distR="114300" simplePos="0" relativeHeight="251677184" behindDoc="0" locked="0" layoutInCell="1" allowOverlap="1" wp14:anchorId="048EF82B" wp14:editId="7BD345EF">
                <wp:simplePos x="0" y="0"/>
                <wp:positionH relativeFrom="column">
                  <wp:posOffset>4067141</wp:posOffset>
                </wp:positionH>
                <wp:positionV relativeFrom="paragraph">
                  <wp:posOffset>165787</wp:posOffset>
                </wp:positionV>
                <wp:extent cx="51516" cy="3998890"/>
                <wp:effectExtent l="0" t="0" r="24765" b="20955"/>
                <wp:wrapNone/>
                <wp:docPr id="4271" name="Straight Arrow Connector 4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516" cy="3998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D4A42B8" id="Straight Arrow Connector 4271" o:spid="_x0000_s1026" type="#_x0000_t32" style="position:absolute;margin-left:320.25pt;margin-top:13.05pt;width:4.05pt;height:314.8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PChLgIAAFQ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"/>
            </w:pict>
          </mc:Fallback>
        </mc:AlternateContent>
      </w:r>
      <w:r>
        <w:rPr>
          <w:noProof/>
          <w:lang w:val="en-IN" w:eastAsia="en-IN" w:bidi="mr-IN"/>
        </w:rPr>
        <mc:AlternateContent>
          <mc:Choice Requires="wps">
            <w:drawing>
              <wp:anchor distT="0" distB="0" distL="114300" distR="114300" simplePos="0" relativeHeight="251684352" behindDoc="0" locked="0" layoutInCell="1" allowOverlap="1" wp14:anchorId="6C830FFA" wp14:editId="7B08DEC8">
                <wp:simplePos x="0" y="0"/>
                <wp:positionH relativeFrom="column">
                  <wp:posOffset>1338499</wp:posOffset>
                </wp:positionH>
                <wp:positionV relativeFrom="paragraph">
                  <wp:posOffset>174670</wp:posOffset>
                </wp:positionV>
                <wp:extent cx="9525" cy="609600"/>
                <wp:effectExtent l="9525" t="9525" r="9525" b="9525"/>
                <wp:wrapNone/>
                <wp:docPr id="4264" name="Straight Arrow Connector 4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609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B317083" id="Straight Arrow Connector 4264" o:spid="_x0000_s1026" type="#_x0000_t32" style="position:absolute;margin-left:105.4pt;margin-top:13.75pt;width:.75pt;height:48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"/>
            </w:pict>
          </mc:Fallback>
        </mc:AlternateContent>
      </w:r>
      <w:r w:rsidR="008F41A2">
        <w:rPr>
          <w:noProof/>
          <w:lang w:val="en-IN" w:eastAsia="en-IN" w:bidi="mr-IN"/>
        </w:rPr>
        <mc:AlternateContent>
          <mc:Choice Requires="wps">
            <w:drawing>
              <wp:anchor distT="0" distB="0" distL="114300" distR="114300" simplePos="0" relativeHeight="251676160" behindDoc="0" locked="0" layoutInCell="1" allowOverlap="1" wp14:anchorId="0AFEEB1A" wp14:editId="708DF166">
                <wp:simplePos x="0" y="0"/>
                <wp:positionH relativeFrom="column">
                  <wp:posOffset>2831608</wp:posOffset>
                </wp:positionH>
                <wp:positionV relativeFrom="paragraph">
                  <wp:posOffset>188220</wp:posOffset>
                </wp:positionV>
                <wp:extent cx="9525" cy="609600"/>
                <wp:effectExtent l="9525" t="9525" r="9525" b="9525"/>
                <wp:wrapNone/>
                <wp:docPr id="4278" name="Straight Arrow Connector 4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609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F9C2966" id="Straight Arrow Connector 4278" o:spid="_x0000_s1026" type="#_x0000_t32" style="position:absolute;margin-left:222.95pt;margin-top:14.8pt;width:.75pt;height:48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"/>
            </w:pict>
          </mc:Fallback>
        </mc:AlternateContent>
      </w:r>
    </w:p>
    <w:p w:rsidR="008F41A2" w:rsidRDefault="008F41A2" w:rsidP="008F41A2">
      <w:pPr>
        <w:pStyle w:val="BodyText"/>
        <w:spacing w:before="73" w:line="232" w:lineRule="auto"/>
        <w:ind w:right="920"/>
        <w:jc w:val="both"/>
        <w:rPr>
          <w:sz w:val="36"/>
          <w:szCs w:val="36"/>
        </w:rPr>
      </w:pPr>
    </w:p>
    <w:p w:rsidR="008F41A2" w:rsidRDefault="008F41A2" w:rsidP="008F41A2">
      <w:pPr>
        <w:pStyle w:val="BodyText"/>
        <w:spacing w:before="73" w:line="232" w:lineRule="auto"/>
        <w:ind w:right="920"/>
        <w:jc w:val="both"/>
        <w:rPr>
          <w:sz w:val="36"/>
          <w:szCs w:val="36"/>
        </w:rPr>
      </w:pPr>
      <w:r>
        <w:rPr>
          <w:noProof/>
          <w:lang w:val="en-IN" w:eastAsia="en-IN" w:bidi="mr-IN"/>
        </w:rPr>
        <mc:AlternateContent>
          <mc:Choice Requires="wps">
            <w:drawing>
              <wp:anchor distT="0" distB="0" distL="114300" distR="114300" simplePos="0" relativeHeight="251660800" behindDoc="0" locked="0" layoutInCell="1" allowOverlap="1" wp14:anchorId="219AFC66" wp14:editId="51D193D8">
                <wp:simplePos x="0" y="0"/>
                <wp:positionH relativeFrom="column">
                  <wp:posOffset>1241604</wp:posOffset>
                </wp:positionH>
                <wp:positionV relativeFrom="paragraph">
                  <wp:posOffset>177818</wp:posOffset>
                </wp:positionV>
                <wp:extent cx="266700" cy="476250"/>
                <wp:effectExtent l="9525" t="11430" r="9525" b="7620"/>
                <wp:wrapNone/>
                <wp:docPr id="4294" name="Flowchart: Process 42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7625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72E254A" id="Flowchart: Process 4294" o:spid="_x0000_s1026" type="#_x0000_t109" style="position:absolute;margin-left:97.75pt;margin-top:14pt;width:21pt;height:37.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"/>
            </w:pict>
          </mc:Fallback>
        </mc:AlternateContent>
      </w:r>
      <w:r>
        <w:rPr>
          <w:noProof/>
          <w:lang w:val="en-IN" w:eastAsia="en-IN" w:bidi="mr-IN"/>
        </w:rPr>
        <mc:AlternateContent>
          <mc:Choice Requires="wps">
            <w:drawing>
              <wp:anchor distT="0" distB="0" distL="114300" distR="114300" simplePos="0" relativeHeight="251678208" behindDoc="0" locked="0" layoutInCell="1" allowOverlap="1" wp14:anchorId="7021A78C" wp14:editId="56259D25">
                <wp:simplePos x="0" y="0"/>
                <wp:positionH relativeFrom="column">
                  <wp:posOffset>1681963</wp:posOffset>
                </wp:positionH>
                <wp:positionV relativeFrom="paragraph">
                  <wp:posOffset>62865</wp:posOffset>
                </wp:positionV>
                <wp:extent cx="723900" cy="247650"/>
                <wp:effectExtent l="9525" t="11430" r="9525" b="7620"/>
                <wp:wrapNone/>
                <wp:docPr id="4270" name="Text Box 4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47650"/>
                        </a:xfrm>
                        <a:prstGeom prst="rect">
                          <a:avLst/>
                        </a:prstGeom>
                        <a:solidFill>
                          <a:srgbClr val="FFFFFF"/>
                        </a:solidFill>
                        <a:ln w="9525">
                          <a:solidFill>
                            <a:srgbClr val="000000"/>
                          </a:solidFill>
                          <a:miter lim="800000"/>
                          <a:headEnd/>
                          <a:tailEnd/>
                        </a:ln>
                      </wps:spPr>
                      <wps:txbx>
                        <w:txbxContent>
                          <w:p w:rsidR="00B9097B" w:rsidRDefault="00B9097B" w:rsidP="008F41A2">
                            <w:r>
                              <w:t xml:space="preserve">  Email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70" o:spid="_x0000_s1096" type="#_x0000_t202" style="position:absolute;left:0;text-align:left;margin-left:132.45pt;margin-top:4.95pt;width:57pt;height:19.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">
                <v:textbox>
                  <w:txbxContent>
                    <w:p w:rsidR="00631DD4" w:rsidRDefault="00631DD4" w:rsidP="008F41A2">
                      <w:r>
                        <w:t xml:space="preserve">  Email</w:t>
                      </w:r>
                    </w:p>
                  </w:txbxContent>
                </v:textbox>
              </v:shape>
            </w:pict>
          </mc:Fallback>
        </mc:AlternateContent>
      </w:r>
      <w:r>
        <w:rPr>
          <w:noProof/>
          <w:lang w:val="en-IN" w:eastAsia="en-IN" w:bidi="mr-IN"/>
        </w:rPr>
        <mc:AlternateContent>
          <mc:Choice Requires="wps">
            <w:drawing>
              <wp:anchor distT="0" distB="0" distL="114300" distR="114300" simplePos="0" relativeHeight="251667968" behindDoc="0" locked="0" layoutInCell="1" allowOverlap="1" wp14:anchorId="7C0A74DF" wp14:editId="38328673">
                <wp:simplePos x="0" y="0"/>
                <wp:positionH relativeFrom="column">
                  <wp:posOffset>2727369</wp:posOffset>
                </wp:positionH>
                <wp:positionV relativeFrom="paragraph">
                  <wp:posOffset>184257</wp:posOffset>
                </wp:positionV>
                <wp:extent cx="266700" cy="476250"/>
                <wp:effectExtent l="9525" t="11430" r="9525" b="7620"/>
                <wp:wrapNone/>
                <wp:docPr id="4287" name="Flowchart: Process 42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7625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D098DE1" id="Flowchart: Process 4287" o:spid="_x0000_s1026" type="#_x0000_t109" style="position:absolute;margin-left:214.75pt;margin-top:14.5pt;width:21pt;height:37.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"/>
            </w:pict>
          </mc:Fallback>
        </mc:AlternateContent>
      </w:r>
    </w:p>
    <w:p w:rsidR="008F41A2" w:rsidRDefault="008F41A2" w:rsidP="008F41A2">
      <w:pPr>
        <w:pStyle w:val="BodyText"/>
        <w:spacing w:before="73" w:line="232" w:lineRule="auto"/>
        <w:ind w:right="920"/>
        <w:jc w:val="both"/>
        <w:rPr>
          <w:sz w:val="36"/>
          <w:szCs w:val="36"/>
        </w:rPr>
      </w:pPr>
      <w:r>
        <w:rPr>
          <w:noProof/>
          <w:lang w:val="en-IN" w:eastAsia="en-IN" w:bidi="mr-IN"/>
        </w:rPr>
        <mc:AlternateContent>
          <mc:Choice Requires="wps">
            <w:drawing>
              <wp:anchor distT="0" distB="0" distL="114300" distR="114300" simplePos="0" relativeHeight="251672064" behindDoc="0" locked="0" layoutInCell="1" allowOverlap="1" wp14:anchorId="055CB1F0" wp14:editId="5022F497">
                <wp:simplePos x="0" y="0"/>
                <wp:positionH relativeFrom="column">
                  <wp:posOffset>1510987</wp:posOffset>
                </wp:positionH>
                <wp:positionV relativeFrom="paragraph">
                  <wp:posOffset>145602</wp:posOffset>
                </wp:positionV>
                <wp:extent cx="1190625" cy="9525"/>
                <wp:effectExtent l="9525" t="60325" r="19050" b="44450"/>
                <wp:wrapNone/>
                <wp:docPr id="4282" name="Straight Arrow Connector 4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906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519075E" id="Straight Arrow Connector 4282" o:spid="_x0000_s1026" type="#_x0000_t32" style="position:absolute;margin-left:119pt;margin-top:11.45pt;width:93.75pt;height:.75pt;flip:y;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">
                <v:stroke endarrow="block"/>
              </v:shape>
            </w:pict>
          </mc:Fallback>
        </mc:AlternateContent>
      </w:r>
    </w:p>
    <w:p w:rsidR="008F41A2" w:rsidRDefault="002E6EA4" w:rsidP="008F41A2">
      <w:pPr>
        <w:pStyle w:val="BodyText"/>
        <w:spacing w:before="73" w:line="232" w:lineRule="auto"/>
        <w:ind w:right="920"/>
        <w:jc w:val="both"/>
        <w:rPr>
          <w:sz w:val="36"/>
          <w:szCs w:val="36"/>
        </w:rPr>
      </w:pPr>
      <w:r>
        <w:rPr>
          <w:noProof/>
          <w:lang w:val="en-IN" w:eastAsia="en-IN" w:bidi="mr-IN"/>
        </w:rPr>
        <mc:AlternateContent>
          <mc:Choice Requires="wps">
            <w:drawing>
              <wp:anchor distT="0" distB="0" distL="114300" distR="114300" simplePos="0" relativeHeight="251694592" behindDoc="0" locked="0" layoutInCell="1" allowOverlap="1">
                <wp:simplePos x="0" y="0"/>
                <wp:positionH relativeFrom="column">
                  <wp:posOffset>1365250</wp:posOffset>
                </wp:positionH>
                <wp:positionV relativeFrom="paragraph">
                  <wp:posOffset>64135</wp:posOffset>
                </wp:positionV>
                <wp:extent cx="6439" cy="296214"/>
                <wp:effectExtent l="0" t="0" r="31750" b="27940"/>
                <wp:wrapNone/>
                <wp:docPr id="4307" name="Straight Connector 4307"/>
                <wp:cNvGraphicFramePr/>
                <a:graphic xmlns:a="http://schemas.openxmlformats.org/drawingml/2006/main">
                  <a:graphicData uri="http://schemas.microsoft.com/office/word/2010/wordprocessingShape">
                    <wps:wsp>
                      <wps:cNvCnPr/>
                      <wps:spPr>
                        <a:xfrm>
                          <a:off x="0" y="0"/>
                          <a:ext cx="6439" cy="2962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D7AEECC" id="Straight Connector 4307" o:spid="_x0000_s1026" style="position:absolute;z-index:251899904;visibility:visible;mso-wrap-style:square;mso-wrap-distance-left:9pt;mso-wrap-distance-top:0;mso-wrap-distance-right:9pt;mso-wrap-distance-bottom:0;mso-position-horizontal:absolute;mso-position-horizontal-relative:text;mso-position-vertical:absolute;mso-position-vertical-relative:text" from="107.5pt,5.05pt" to="108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" strokecolor="black [3040]"/>
            </w:pict>
          </mc:Fallback>
        </mc:AlternateContent>
      </w:r>
      <w:r>
        <w:rPr>
          <w:noProof/>
          <w:lang w:val="en-IN" w:eastAsia="en-IN" w:bidi="mr-IN"/>
        </w:rPr>
        <mc:AlternateContent>
          <mc:Choice Requires="wps">
            <w:drawing>
              <wp:anchor distT="0" distB="0" distL="114300" distR="114300" simplePos="0" relativeHeight="251679232" behindDoc="0" locked="0" layoutInCell="1" allowOverlap="1" wp14:anchorId="4A3E099B" wp14:editId="4903685C">
                <wp:simplePos x="0" y="0"/>
                <wp:positionH relativeFrom="column">
                  <wp:posOffset>1656411</wp:posOffset>
                </wp:positionH>
                <wp:positionV relativeFrom="paragraph">
                  <wp:posOffset>211724</wp:posOffset>
                </wp:positionV>
                <wp:extent cx="771525" cy="247650"/>
                <wp:effectExtent l="9525" t="13335" r="9525" b="5715"/>
                <wp:wrapNone/>
                <wp:docPr id="4269" name="Text Box 4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47650"/>
                        </a:xfrm>
                        <a:prstGeom prst="rect">
                          <a:avLst/>
                        </a:prstGeom>
                        <a:solidFill>
                          <a:srgbClr val="FFFFFF"/>
                        </a:solidFill>
                        <a:ln w="9525">
                          <a:solidFill>
                            <a:srgbClr val="000000"/>
                          </a:solidFill>
                          <a:miter lim="800000"/>
                          <a:headEnd/>
                          <a:tailEnd/>
                        </a:ln>
                      </wps:spPr>
                      <wps:txbx>
                        <w:txbxContent>
                          <w:p w:rsidR="00B9097B" w:rsidRDefault="00B9097B" w:rsidP="008F41A2">
                            <w: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69" o:spid="_x0000_s1097" type="#_x0000_t202" style="position:absolute;left:0;text-align:left;margin-left:130.45pt;margin-top:16.65pt;width:60.75pt;height:19.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">
                <v:textbox>
                  <w:txbxContent>
                    <w:p w:rsidR="00631DD4" w:rsidRDefault="00631DD4" w:rsidP="008F41A2">
                      <w:r>
                        <w:t>Password</w:t>
                      </w:r>
                    </w:p>
                  </w:txbxContent>
                </v:textbox>
              </v:shape>
            </w:pict>
          </mc:Fallback>
        </mc:AlternateContent>
      </w:r>
      <w:r w:rsidR="008F41A2">
        <w:rPr>
          <w:noProof/>
          <w:sz w:val="36"/>
          <w:szCs w:val="36"/>
          <w:lang w:val="en-IN" w:eastAsia="en-IN" w:bidi="mr-IN"/>
        </w:rPr>
        <mc:AlternateContent>
          <mc:Choice Requires="wps">
            <w:drawing>
              <wp:anchor distT="0" distB="0" distL="114300" distR="114300" simplePos="0" relativeHeight="251688448" behindDoc="0" locked="0" layoutInCell="1" allowOverlap="1" wp14:anchorId="22C7753A" wp14:editId="58E909CF">
                <wp:simplePos x="0" y="0"/>
                <wp:positionH relativeFrom="column">
                  <wp:posOffset>2849424</wp:posOffset>
                </wp:positionH>
                <wp:positionV relativeFrom="paragraph">
                  <wp:posOffset>64135</wp:posOffset>
                </wp:positionV>
                <wp:extent cx="0" cy="289774"/>
                <wp:effectExtent l="0" t="0" r="19050" b="34290"/>
                <wp:wrapNone/>
                <wp:docPr id="4298" name="Straight Connector 4298"/>
                <wp:cNvGraphicFramePr/>
                <a:graphic xmlns:a="http://schemas.openxmlformats.org/drawingml/2006/main">
                  <a:graphicData uri="http://schemas.microsoft.com/office/word/2010/wordprocessingShape">
                    <wps:wsp>
                      <wps:cNvCnPr/>
                      <wps:spPr>
                        <a:xfrm>
                          <a:off x="0" y="0"/>
                          <a:ext cx="0" cy="2897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A7FDEA0" id="Straight Connector 4298" o:spid="_x0000_s1026" style="position:absolute;z-index:251892736;visibility:visible;mso-wrap-style:square;mso-wrap-distance-left:9pt;mso-wrap-distance-top:0;mso-wrap-distance-right:9pt;mso-wrap-distance-bottom:0;mso-position-horizontal:absolute;mso-position-horizontal-relative:text;mso-position-vertical:absolute;mso-position-vertical-relative:text" from="224.35pt,5.05pt" to="224.3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" strokecolor="black [3040]"/>
            </w:pict>
          </mc:Fallback>
        </mc:AlternateContent>
      </w:r>
    </w:p>
    <w:p w:rsidR="008F41A2" w:rsidRDefault="002E6EA4" w:rsidP="008F41A2">
      <w:pPr>
        <w:pStyle w:val="BodyText"/>
        <w:spacing w:before="73" w:line="232" w:lineRule="auto"/>
        <w:ind w:right="920"/>
        <w:jc w:val="both"/>
        <w:rPr>
          <w:sz w:val="36"/>
          <w:szCs w:val="36"/>
        </w:rPr>
      </w:pPr>
      <w:r>
        <w:rPr>
          <w:noProof/>
          <w:lang w:val="en-IN" w:eastAsia="en-IN" w:bidi="mr-IN"/>
        </w:rPr>
        <mc:AlternateContent>
          <mc:Choice Requires="wps">
            <w:drawing>
              <wp:anchor distT="0" distB="0" distL="114300" distR="114300" simplePos="0" relativeHeight="251661824" behindDoc="0" locked="0" layoutInCell="1" allowOverlap="1" wp14:anchorId="5D139558" wp14:editId="535537EB">
                <wp:simplePos x="0" y="0"/>
                <wp:positionH relativeFrom="column">
                  <wp:posOffset>1250583</wp:posOffset>
                </wp:positionH>
                <wp:positionV relativeFrom="paragraph">
                  <wp:posOffset>59055</wp:posOffset>
                </wp:positionV>
                <wp:extent cx="266700" cy="476250"/>
                <wp:effectExtent l="9525" t="5080" r="9525" b="13970"/>
                <wp:wrapNone/>
                <wp:docPr id="4293" name="Flowchart: Process 42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7625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802457E" id="Flowchart: Process 4293" o:spid="_x0000_s1026" type="#_x0000_t109" style="position:absolute;margin-left:98.45pt;margin-top:4.65pt;width:21pt;height:37.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"/>
            </w:pict>
          </mc:Fallback>
        </mc:AlternateContent>
      </w:r>
      <w:r>
        <w:rPr>
          <w:noProof/>
          <w:lang w:val="en-IN" w:eastAsia="en-IN" w:bidi="mr-IN"/>
        </w:rPr>
        <mc:AlternateContent>
          <mc:Choice Requires="wps">
            <w:drawing>
              <wp:anchor distT="0" distB="0" distL="114300" distR="114300" simplePos="0" relativeHeight="251673088" behindDoc="0" locked="0" layoutInCell="1" allowOverlap="1" wp14:anchorId="074F223E" wp14:editId="01E15F45">
                <wp:simplePos x="0" y="0"/>
                <wp:positionH relativeFrom="column">
                  <wp:posOffset>1530306</wp:posOffset>
                </wp:positionH>
                <wp:positionV relativeFrom="paragraph">
                  <wp:posOffset>285187</wp:posOffset>
                </wp:positionV>
                <wp:extent cx="1190625" cy="0"/>
                <wp:effectExtent l="9525" t="52705" r="19050" b="61595"/>
                <wp:wrapNone/>
                <wp:docPr id="4281" name="Straight Arrow Connector 4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0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451AC31" id="Straight Arrow Connector 4281" o:spid="_x0000_s1026" type="#_x0000_t32" style="position:absolute;margin-left:120.5pt;margin-top:22.45pt;width:93.75pt;height:0;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">
                <v:stroke endarrow="block"/>
              </v:shape>
            </w:pict>
          </mc:Fallback>
        </mc:AlternateContent>
      </w:r>
      <w:r w:rsidR="008F41A2">
        <w:rPr>
          <w:noProof/>
          <w:lang w:val="en-IN" w:eastAsia="en-IN" w:bidi="mr-IN"/>
        </w:rPr>
        <mc:AlternateContent>
          <mc:Choice Requires="wps">
            <w:drawing>
              <wp:anchor distT="0" distB="0" distL="114300" distR="114300" simplePos="0" relativeHeight="251668992" behindDoc="0" locked="0" layoutInCell="1" allowOverlap="1" wp14:anchorId="3E109D21" wp14:editId="1E68C446">
                <wp:simplePos x="0" y="0"/>
                <wp:positionH relativeFrom="column">
                  <wp:posOffset>2726690</wp:posOffset>
                </wp:positionH>
                <wp:positionV relativeFrom="paragraph">
                  <wp:posOffset>58322</wp:posOffset>
                </wp:positionV>
                <wp:extent cx="266700" cy="476250"/>
                <wp:effectExtent l="9525" t="5080" r="9525" b="13970"/>
                <wp:wrapNone/>
                <wp:docPr id="4286" name="Flowchart: Process 4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7625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08FEFFA" id="Flowchart: Process 4286" o:spid="_x0000_s1026" type="#_x0000_t109" style="position:absolute;margin-left:214.7pt;margin-top:4.6pt;width:21pt;height:37.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"/>
            </w:pict>
          </mc:Fallback>
        </mc:AlternateContent>
      </w:r>
    </w:p>
    <w:p w:rsidR="008F41A2" w:rsidRDefault="002E6EA4" w:rsidP="008F41A2">
      <w:pPr>
        <w:pStyle w:val="BodyText"/>
        <w:spacing w:before="73" w:line="232" w:lineRule="auto"/>
        <w:ind w:right="920"/>
        <w:jc w:val="both"/>
        <w:rPr>
          <w:sz w:val="36"/>
          <w:szCs w:val="36"/>
        </w:rPr>
      </w:pPr>
      <w:r>
        <w:rPr>
          <w:noProof/>
          <w:sz w:val="36"/>
          <w:szCs w:val="36"/>
          <w:lang w:val="en-IN" w:eastAsia="en-IN" w:bidi="mr-IN"/>
        </w:rPr>
        <mc:AlternateContent>
          <mc:Choice Requires="wps">
            <w:drawing>
              <wp:anchor distT="0" distB="0" distL="114300" distR="114300" simplePos="0" relativeHeight="251696640" behindDoc="0" locked="0" layoutInCell="1" allowOverlap="1" wp14:anchorId="6616CAF2" wp14:editId="13748B72">
                <wp:simplePos x="0" y="0"/>
                <wp:positionH relativeFrom="column">
                  <wp:posOffset>1384765</wp:posOffset>
                </wp:positionH>
                <wp:positionV relativeFrom="paragraph">
                  <wp:posOffset>242901</wp:posOffset>
                </wp:positionV>
                <wp:extent cx="6439" cy="270456"/>
                <wp:effectExtent l="0" t="0" r="31750" b="34925"/>
                <wp:wrapNone/>
                <wp:docPr id="4311" name="Straight Connector 4311"/>
                <wp:cNvGraphicFramePr/>
                <a:graphic xmlns:a="http://schemas.openxmlformats.org/drawingml/2006/main">
                  <a:graphicData uri="http://schemas.microsoft.com/office/word/2010/wordprocessingShape">
                    <wps:wsp>
                      <wps:cNvCnPr/>
                      <wps:spPr>
                        <a:xfrm>
                          <a:off x="0" y="0"/>
                          <a:ext cx="6439" cy="2704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F4F2270" id="Straight Connector 4311" o:spid="_x0000_s1026" style="position:absolute;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05pt,19.15pt" to="109.5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" strokecolor="black [3040]"/>
            </w:pict>
          </mc:Fallback>
        </mc:AlternateContent>
      </w:r>
      <w:r w:rsidR="008F41A2">
        <w:rPr>
          <w:noProof/>
          <w:sz w:val="36"/>
          <w:szCs w:val="36"/>
          <w:lang w:val="en-IN" w:eastAsia="en-IN" w:bidi="mr-IN"/>
        </w:rPr>
        <mc:AlternateContent>
          <mc:Choice Requires="wps">
            <w:drawing>
              <wp:anchor distT="0" distB="0" distL="114300" distR="114300" simplePos="0" relativeHeight="251690496" behindDoc="0" locked="0" layoutInCell="1" allowOverlap="1" wp14:anchorId="2D679959" wp14:editId="7A72BAC1">
                <wp:simplePos x="0" y="0"/>
                <wp:positionH relativeFrom="column">
                  <wp:posOffset>2859646</wp:posOffset>
                </wp:positionH>
                <wp:positionV relativeFrom="paragraph">
                  <wp:posOffset>236372</wp:posOffset>
                </wp:positionV>
                <wp:extent cx="6350" cy="302654"/>
                <wp:effectExtent l="0" t="0" r="31750" b="21590"/>
                <wp:wrapNone/>
                <wp:docPr id="4302" name="Straight Connector 4302"/>
                <wp:cNvGraphicFramePr/>
                <a:graphic xmlns:a="http://schemas.openxmlformats.org/drawingml/2006/main">
                  <a:graphicData uri="http://schemas.microsoft.com/office/word/2010/wordprocessingShape">
                    <wps:wsp>
                      <wps:cNvCnPr/>
                      <wps:spPr>
                        <a:xfrm>
                          <a:off x="0" y="0"/>
                          <a:ext cx="6350" cy="3026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D75DABB" id="Straight Connector 4302" o:spid="_x0000_s1026" style="position:absolute;z-index:251895808;visibility:visible;mso-wrap-style:square;mso-wrap-distance-left:9pt;mso-wrap-distance-top:0;mso-wrap-distance-right:9pt;mso-wrap-distance-bottom:0;mso-position-horizontal:absolute;mso-position-horizontal-relative:text;mso-position-vertical:absolute;mso-position-vertical-relative:text" from="225.15pt,18.6pt" to="225.6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" strokecolor="black [3040]"/>
            </w:pict>
          </mc:Fallback>
        </mc:AlternateContent>
      </w:r>
    </w:p>
    <w:p w:rsidR="008F41A2" w:rsidRDefault="002E6EA4" w:rsidP="008F41A2">
      <w:pPr>
        <w:pStyle w:val="BodyText"/>
        <w:spacing w:before="73" w:line="232" w:lineRule="auto"/>
        <w:ind w:right="920"/>
        <w:jc w:val="both"/>
        <w:rPr>
          <w:sz w:val="36"/>
          <w:szCs w:val="36"/>
        </w:rPr>
      </w:pPr>
      <w:r>
        <w:rPr>
          <w:noProof/>
          <w:lang w:val="en-IN" w:eastAsia="en-IN" w:bidi="mr-IN"/>
        </w:rPr>
        <mc:AlternateContent>
          <mc:Choice Requires="wps">
            <w:drawing>
              <wp:anchor distT="0" distB="0" distL="114300" distR="114300" simplePos="0" relativeHeight="251662848" behindDoc="0" locked="0" layoutInCell="1" allowOverlap="1" wp14:anchorId="227327D0" wp14:editId="36CB2610">
                <wp:simplePos x="0" y="0"/>
                <wp:positionH relativeFrom="column">
                  <wp:posOffset>1267362</wp:posOffset>
                </wp:positionH>
                <wp:positionV relativeFrom="paragraph">
                  <wp:posOffset>211866</wp:posOffset>
                </wp:positionV>
                <wp:extent cx="266700" cy="476250"/>
                <wp:effectExtent l="9525" t="6985" r="9525" b="12065"/>
                <wp:wrapNone/>
                <wp:docPr id="4292" name="Flowchart: Process 42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7625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51FCBE4" id="Flowchart: Process 4292" o:spid="_x0000_s1026" type="#_x0000_t109" style="position:absolute;margin-left:99.8pt;margin-top:16.7pt;width:21pt;height:37.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"/>
            </w:pict>
          </mc:Fallback>
        </mc:AlternateContent>
      </w:r>
      <w:r>
        <w:rPr>
          <w:noProof/>
          <w:lang w:val="en-IN" w:eastAsia="en-IN" w:bidi="mr-IN"/>
        </w:rPr>
        <mc:AlternateContent>
          <mc:Choice Requires="wps">
            <w:drawing>
              <wp:anchor distT="0" distB="0" distL="114300" distR="114300" simplePos="0" relativeHeight="251680256" behindDoc="0" locked="0" layoutInCell="1" allowOverlap="1" wp14:anchorId="2A8002F0" wp14:editId="0BFD83D6">
                <wp:simplePos x="0" y="0"/>
                <wp:positionH relativeFrom="column">
                  <wp:posOffset>1649971</wp:posOffset>
                </wp:positionH>
                <wp:positionV relativeFrom="paragraph">
                  <wp:posOffset>61380</wp:posOffset>
                </wp:positionV>
                <wp:extent cx="838200" cy="247650"/>
                <wp:effectExtent l="9525" t="6350" r="9525" b="12700"/>
                <wp:wrapNone/>
                <wp:docPr id="4268" name="Text Box 4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47650"/>
                        </a:xfrm>
                        <a:prstGeom prst="rect">
                          <a:avLst/>
                        </a:prstGeom>
                        <a:solidFill>
                          <a:srgbClr val="FFFFFF"/>
                        </a:solidFill>
                        <a:ln w="9525">
                          <a:solidFill>
                            <a:srgbClr val="000000"/>
                          </a:solidFill>
                          <a:miter lim="800000"/>
                          <a:headEnd/>
                          <a:tailEnd/>
                        </a:ln>
                      </wps:spPr>
                      <wps:txbx>
                        <w:txbxContent>
                          <w:p w:rsidR="00B9097B" w:rsidRDefault="00B9097B" w:rsidP="008F41A2">
                            <w:r>
                              <w:t xml:space="preserve">   Submit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68" o:spid="_x0000_s1098" type="#_x0000_t202" style="position:absolute;left:0;text-align:left;margin-left:129.9pt;margin-top:4.85pt;width:66pt;height:19.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">
                <v:textbox>
                  <w:txbxContent>
                    <w:p w:rsidR="00631DD4" w:rsidRDefault="00631DD4" w:rsidP="008F41A2">
                      <w:r>
                        <w:t xml:space="preserve">   Submit</w:t>
                      </w:r>
                    </w:p>
                  </w:txbxContent>
                </v:textbox>
              </v:shape>
            </w:pict>
          </mc:Fallback>
        </mc:AlternateContent>
      </w:r>
      <w:r w:rsidR="008F41A2">
        <w:rPr>
          <w:noProof/>
          <w:lang w:val="en-IN" w:eastAsia="en-IN" w:bidi="mr-IN"/>
        </w:rPr>
        <mc:AlternateContent>
          <mc:Choice Requires="wps">
            <w:drawing>
              <wp:anchor distT="0" distB="0" distL="114300" distR="114300" simplePos="0" relativeHeight="251670016" behindDoc="0" locked="0" layoutInCell="1" allowOverlap="1" wp14:anchorId="17B769A2" wp14:editId="725C2ADD">
                <wp:simplePos x="0" y="0"/>
                <wp:positionH relativeFrom="column">
                  <wp:posOffset>2726511</wp:posOffset>
                </wp:positionH>
                <wp:positionV relativeFrom="paragraph">
                  <wp:posOffset>243106</wp:posOffset>
                </wp:positionV>
                <wp:extent cx="266700" cy="476250"/>
                <wp:effectExtent l="9525" t="6985" r="9525" b="12065"/>
                <wp:wrapNone/>
                <wp:docPr id="4285" name="Flowchart: Process 4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7625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E805174" id="Flowchart: Process 4285" o:spid="_x0000_s1026" type="#_x0000_t109" style="position:absolute;margin-left:214.7pt;margin-top:19.15pt;width:21pt;height:37.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"/>
            </w:pict>
          </mc:Fallback>
        </mc:AlternateContent>
      </w:r>
    </w:p>
    <w:p w:rsidR="008F41A2" w:rsidRDefault="002E6EA4" w:rsidP="008F41A2">
      <w:pPr>
        <w:pStyle w:val="BodyText"/>
        <w:spacing w:before="73" w:line="232" w:lineRule="auto"/>
        <w:ind w:right="920"/>
        <w:jc w:val="both"/>
        <w:rPr>
          <w:sz w:val="36"/>
          <w:szCs w:val="36"/>
        </w:rPr>
      </w:pPr>
      <w:r>
        <w:rPr>
          <w:noProof/>
          <w:lang w:val="en-IN" w:eastAsia="en-IN" w:bidi="mr-IN"/>
        </w:rPr>
        <mc:AlternateContent>
          <mc:Choice Requires="wps">
            <w:drawing>
              <wp:anchor distT="0" distB="0" distL="114300" distR="114300" simplePos="0" relativeHeight="251674112" behindDoc="0" locked="0" layoutInCell="1" allowOverlap="1" wp14:anchorId="4897B777" wp14:editId="7F663D3F">
                <wp:simplePos x="0" y="0"/>
                <wp:positionH relativeFrom="column">
                  <wp:posOffset>1537415</wp:posOffset>
                </wp:positionH>
                <wp:positionV relativeFrom="paragraph">
                  <wp:posOffset>108451</wp:posOffset>
                </wp:positionV>
                <wp:extent cx="1190625" cy="19050"/>
                <wp:effectExtent l="9525" t="54610" r="19050" b="40640"/>
                <wp:wrapNone/>
                <wp:docPr id="4280" name="Straight Arrow Connector 4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90625"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73CFCFA" id="Straight Arrow Connector 4280" o:spid="_x0000_s1026" type="#_x0000_t32" style="position:absolute;margin-left:121.05pt;margin-top:8.55pt;width:93.75pt;height:1.5pt;flip:y;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">
                <v:stroke endarrow="block"/>
              </v:shape>
            </w:pict>
          </mc:Fallback>
        </mc:AlternateContent>
      </w:r>
      <w:r w:rsidR="008F41A2">
        <w:rPr>
          <w:noProof/>
          <w:sz w:val="36"/>
          <w:szCs w:val="36"/>
          <w:lang w:val="en-IN" w:eastAsia="en-IN" w:bidi="mr-IN"/>
        </w:rPr>
        <mc:AlternateContent>
          <mc:Choice Requires="wps">
            <w:drawing>
              <wp:anchor distT="0" distB="0" distL="114300" distR="114300" simplePos="0" relativeHeight="251691520" behindDoc="0" locked="0" layoutInCell="1" allowOverlap="1" wp14:anchorId="1048A51B" wp14:editId="4DF2C32A">
                <wp:simplePos x="0" y="0"/>
                <wp:positionH relativeFrom="column">
                  <wp:posOffset>3323286</wp:posOffset>
                </wp:positionH>
                <wp:positionV relativeFrom="paragraph">
                  <wp:posOffset>157256</wp:posOffset>
                </wp:positionV>
                <wp:extent cx="19318" cy="785612"/>
                <wp:effectExtent l="0" t="0" r="19050" b="33655"/>
                <wp:wrapNone/>
                <wp:docPr id="4303" name="Straight Connector 4303"/>
                <wp:cNvGraphicFramePr/>
                <a:graphic xmlns:a="http://schemas.openxmlformats.org/drawingml/2006/main">
                  <a:graphicData uri="http://schemas.microsoft.com/office/word/2010/wordprocessingShape">
                    <wps:wsp>
                      <wps:cNvCnPr/>
                      <wps:spPr>
                        <a:xfrm>
                          <a:off x="0" y="0"/>
                          <a:ext cx="19318" cy="7856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FCF5F22" id="Straight Connector 4303" o:spid="_x0000_s1026" style="position:absolute;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7pt,12.4pt" to="263.2pt,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" strokecolor="black [3040]"/>
            </w:pict>
          </mc:Fallback>
        </mc:AlternateContent>
      </w:r>
      <w:r w:rsidR="008F41A2">
        <w:rPr>
          <w:noProof/>
          <w:sz w:val="36"/>
          <w:szCs w:val="36"/>
          <w:lang w:val="en-IN" w:eastAsia="en-IN" w:bidi="mr-IN"/>
        </w:rPr>
        <mc:AlternateContent>
          <mc:Choice Requires="wps">
            <w:drawing>
              <wp:anchor distT="0" distB="0" distL="114300" distR="114300" simplePos="0" relativeHeight="251692544" behindDoc="0" locked="0" layoutInCell="1" allowOverlap="1" wp14:anchorId="75361199" wp14:editId="364E17A3">
                <wp:simplePos x="0" y="0"/>
                <wp:positionH relativeFrom="column">
                  <wp:posOffset>2991118</wp:posOffset>
                </wp:positionH>
                <wp:positionV relativeFrom="paragraph">
                  <wp:posOffset>163696</wp:posOffset>
                </wp:positionV>
                <wp:extent cx="344868" cy="0"/>
                <wp:effectExtent l="0" t="0" r="36195" b="19050"/>
                <wp:wrapNone/>
                <wp:docPr id="4304" name="Straight Connector 4304"/>
                <wp:cNvGraphicFramePr/>
                <a:graphic xmlns:a="http://schemas.openxmlformats.org/drawingml/2006/main">
                  <a:graphicData uri="http://schemas.microsoft.com/office/word/2010/wordprocessingShape">
                    <wps:wsp>
                      <wps:cNvCnPr/>
                      <wps:spPr>
                        <a:xfrm>
                          <a:off x="0" y="0"/>
                          <a:ext cx="3448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F4A3DDA" id="Straight Connector 4304" o:spid="_x0000_s1026" style="position:absolute;z-index:251897856;visibility:visible;mso-wrap-style:square;mso-wrap-distance-left:9pt;mso-wrap-distance-top:0;mso-wrap-distance-right:9pt;mso-wrap-distance-bottom:0;mso-position-horizontal:absolute;mso-position-horizontal-relative:text;mso-position-vertical:absolute;mso-position-vertical-relative:text" from="235.5pt,12.9pt" to="262.6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" strokecolor="black [3040]"/>
            </w:pict>
          </mc:Fallback>
        </mc:AlternateContent>
      </w:r>
    </w:p>
    <w:p w:rsidR="008F41A2" w:rsidRDefault="002E6EA4" w:rsidP="008F41A2">
      <w:pPr>
        <w:pStyle w:val="BodyText"/>
        <w:spacing w:before="73" w:line="232" w:lineRule="auto"/>
        <w:ind w:right="920"/>
        <w:jc w:val="both"/>
        <w:rPr>
          <w:sz w:val="36"/>
          <w:szCs w:val="36"/>
        </w:rPr>
      </w:pPr>
      <w:r>
        <w:rPr>
          <w:noProof/>
          <w:lang w:val="en-IN" w:eastAsia="en-IN" w:bidi="mr-IN"/>
        </w:rPr>
        <mc:AlternateContent>
          <mc:Choice Requires="wps">
            <w:drawing>
              <wp:anchor distT="0" distB="0" distL="114300" distR="114300" simplePos="0" relativeHeight="251695616" behindDoc="0" locked="0" layoutInCell="1" allowOverlap="1" wp14:anchorId="56123B24" wp14:editId="1473AF92">
                <wp:simplePos x="0" y="0"/>
                <wp:positionH relativeFrom="column">
                  <wp:posOffset>1391276</wp:posOffset>
                </wp:positionH>
                <wp:positionV relativeFrom="paragraph">
                  <wp:posOffset>94526</wp:posOffset>
                </wp:positionV>
                <wp:extent cx="0" cy="347729"/>
                <wp:effectExtent l="0" t="0" r="19050" b="33655"/>
                <wp:wrapNone/>
                <wp:docPr id="4310" name="Straight Connector 4310"/>
                <wp:cNvGraphicFramePr/>
                <a:graphic xmlns:a="http://schemas.openxmlformats.org/drawingml/2006/main">
                  <a:graphicData uri="http://schemas.microsoft.com/office/word/2010/wordprocessingShape">
                    <wps:wsp>
                      <wps:cNvCnPr/>
                      <wps:spPr>
                        <a:xfrm>
                          <a:off x="0" y="0"/>
                          <a:ext cx="0" cy="3477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24138EC" id="Straight Connector 4310" o:spid="_x0000_s1026" style="position:absolute;z-index:251901952;visibility:visible;mso-wrap-style:square;mso-wrap-distance-left:9pt;mso-wrap-distance-top:0;mso-wrap-distance-right:9pt;mso-wrap-distance-bottom:0;mso-position-horizontal:absolute;mso-position-horizontal-relative:text;mso-position-vertical:absolute;mso-position-vertical-relative:text" from="109.55pt,7.45pt" to="109.55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" strokecolor="black [3040]"/>
            </w:pict>
          </mc:Fallback>
        </mc:AlternateContent>
      </w:r>
      <w:r>
        <w:rPr>
          <w:noProof/>
          <w:lang w:val="en-IN" w:eastAsia="en-IN" w:bidi="mr-IN"/>
        </w:rPr>
        <mc:AlternateContent>
          <mc:Choice Requires="wps">
            <w:drawing>
              <wp:anchor distT="0" distB="0" distL="114300" distR="114300" simplePos="0" relativeHeight="251681280" behindDoc="0" locked="0" layoutInCell="1" allowOverlap="1" wp14:anchorId="35231F33" wp14:editId="1F70B2FC">
                <wp:simplePos x="0" y="0"/>
                <wp:positionH relativeFrom="column">
                  <wp:posOffset>1727245</wp:posOffset>
                </wp:positionH>
                <wp:positionV relativeFrom="paragraph">
                  <wp:posOffset>291018</wp:posOffset>
                </wp:positionV>
                <wp:extent cx="838200" cy="295275"/>
                <wp:effectExtent l="9525" t="8255" r="9525" b="10795"/>
                <wp:wrapNone/>
                <wp:docPr id="4267" name="Text Box 4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95275"/>
                        </a:xfrm>
                        <a:prstGeom prst="rect">
                          <a:avLst/>
                        </a:prstGeom>
                        <a:solidFill>
                          <a:srgbClr val="FFFFFF"/>
                        </a:solidFill>
                        <a:ln w="9525">
                          <a:solidFill>
                            <a:srgbClr val="000000"/>
                          </a:solidFill>
                          <a:miter lim="800000"/>
                          <a:headEnd/>
                          <a:tailEnd/>
                        </a:ln>
                      </wps:spPr>
                      <wps:txbx>
                        <w:txbxContent>
                          <w:p w:rsidR="00B9097B" w:rsidRDefault="00B9097B" w:rsidP="008F41A2">
                            <w:r>
                              <w:t>Logged in</w:t>
                            </w:r>
                          </w:p>
                          <w:p w:rsidR="00B9097B" w:rsidRDefault="00B9097B" w:rsidP="008F41A2">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67" o:spid="_x0000_s1099" type="#_x0000_t202" style="position:absolute;left:0;text-align:left;margin-left:136pt;margin-top:22.9pt;width:66pt;height:23.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">
                <v:textbox>
                  <w:txbxContent>
                    <w:p w:rsidR="00631DD4" w:rsidRDefault="00631DD4" w:rsidP="008F41A2">
                      <w:r>
                        <w:t>Logged in</w:t>
                      </w:r>
                    </w:p>
                    <w:p w:rsidR="00631DD4" w:rsidRDefault="00631DD4" w:rsidP="008F41A2">
                      <w:r>
                        <w:t xml:space="preserve">     </w:t>
                      </w:r>
                    </w:p>
                  </w:txbxContent>
                </v:textbox>
              </v:shape>
            </w:pict>
          </mc:Fallback>
        </mc:AlternateContent>
      </w:r>
      <w:r w:rsidR="008F41A2">
        <w:rPr>
          <w:noProof/>
          <w:lang w:val="en-IN" w:eastAsia="en-IN" w:bidi="mr-IN"/>
        </w:rPr>
        <mc:AlternateContent>
          <mc:Choice Requires="wps">
            <w:drawing>
              <wp:anchor distT="0" distB="0" distL="114300" distR="114300" simplePos="0" relativeHeight="251689472" behindDoc="0" locked="0" layoutInCell="1" allowOverlap="1" wp14:anchorId="418F1DA7" wp14:editId="2A715AAC">
                <wp:simplePos x="0" y="0"/>
                <wp:positionH relativeFrom="column">
                  <wp:posOffset>2859226</wp:posOffset>
                </wp:positionH>
                <wp:positionV relativeFrom="paragraph">
                  <wp:posOffset>126365</wp:posOffset>
                </wp:positionV>
                <wp:extent cx="6439" cy="296214"/>
                <wp:effectExtent l="0" t="0" r="31750" b="27940"/>
                <wp:wrapNone/>
                <wp:docPr id="4300" name="Straight Connector 4300"/>
                <wp:cNvGraphicFramePr/>
                <a:graphic xmlns:a="http://schemas.openxmlformats.org/drawingml/2006/main">
                  <a:graphicData uri="http://schemas.microsoft.com/office/word/2010/wordprocessingShape">
                    <wps:wsp>
                      <wps:cNvCnPr/>
                      <wps:spPr>
                        <a:xfrm>
                          <a:off x="0" y="0"/>
                          <a:ext cx="6439" cy="2962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6E4080C" id="Straight Connector 4300" o:spid="_x0000_s1026" style="position:absolute;z-index:251894784;visibility:visible;mso-wrap-style:square;mso-wrap-distance-left:9pt;mso-wrap-distance-top:0;mso-wrap-distance-right:9pt;mso-wrap-distance-bottom:0;mso-position-horizontal:absolute;mso-position-horizontal-relative:text;mso-position-vertical:absolute;mso-position-vertical-relative:text" from="225.15pt,9.95pt" to="225.65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" strokecolor="black [3040]"/>
            </w:pict>
          </mc:Fallback>
        </mc:AlternateContent>
      </w:r>
      <w:r w:rsidR="008F41A2">
        <w:rPr>
          <w:noProof/>
          <w:lang w:val="en-IN" w:eastAsia="en-IN" w:bidi="mr-IN"/>
        </w:rPr>
        <mc:AlternateContent>
          <mc:Choice Requires="wps">
            <w:drawing>
              <wp:anchor distT="0" distB="0" distL="114300" distR="114300" simplePos="0" relativeHeight="251686400" behindDoc="0" locked="0" layoutInCell="1" allowOverlap="1" wp14:anchorId="59B04B81" wp14:editId="5B4D7797">
                <wp:simplePos x="0" y="0"/>
                <wp:positionH relativeFrom="column">
                  <wp:posOffset>3553182</wp:posOffset>
                </wp:positionH>
                <wp:positionV relativeFrom="paragraph">
                  <wp:posOffset>60915</wp:posOffset>
                </wp:positionV>
                <wp:extent cx="1257300" cy="257175"/>
                <wp:effectExtent l="9525" t="8255" r="9525" b="10795"/>
                <wp:wrapNone/>
                <wp:docPr id="4259" name="Text Box 4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57175"/>
                        </a:xfrm>
                        <a:prstGeom prst="rect">
                          <a:avLst/>
                        </a:prstGeom>
                        <a:solidFill>
                          <a:srgbClr val="FFFFFF"/>
                        </a:solidFill>
                        <a:ln w="9525">
                          <a:solidFill>
                            <a:srgbClr val="000000"/>
                          </a:solidFill>
                          <a:miter lim="800000"/>
                          <a:headEnd/>
                          <a:tailEnd/>
                        </a:ln>
                      </wps:spPr>
                      <wps:txbx>
                        <w:txbxContent>
                          <w:p w:rsidR="00B9097B" w:rsidRDefault="00B9097B" w:rsidP="008F41A2">
                            <w:r>
                              <w:t xml:space="preserve">   Authentication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59" o:spid="_x0000_s1100" type="#_x0000_t202" style="position:absolute;left:0;text-align:left;margin-left:279.8pt;margin-top:4.8pt;width:99pt;height:20.2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">
                <v:textbox>
                  <w:txbxContent>
                    <w:p w:rsidR="00631DD4" w:rsidRDefault="00631DD4" w:rsidP="008F41A2">
                      <w:r>
                        <w:t xml:space="preserve">   Authentication</w:t>
                      </w:r>
                    </w:p>
                  </w:txbxContent>
                </v:textbox>
              </v:shape>
            </w:pict>
          </mc:Fallback>
        </mc:AlternateContent>
      </w:r>
    </w:p>
    <w:p w:rsidR="008F41A2" w:rsidRDefault="002E6EA4" w:rsidP="008F41A2">
      <w:pPr>
        <w:pStyle w:val="BodyText"/>
        <w:spacing w:before="73" w:line="232" w:lineRule="auto"/>
        <w:ind w:right="920"/>
        <w:jc w:val="both"/>
        <w:rPr>
          <w:sz w:val="36"/>
          <w:szCs w:val="36"/>
        </w:rPr>
      </w:pPr>
      <w:r>
        <w:rPr>
          <w:noProof/>
          <w:lang w:val="en-IN" w:eastAsia="en-IN" w:bidi="mr-IN"/>
        </w:rPr>
        <mc:AlternateContent>
          <mc:Choice Requires="wps">
            <w:drawing>
              <wp:anchor distT="0" distB="0" distL="114300" distR="114300" simplePos="0" relativeHeight="251687424" behindDoc="0" locked="0" layoutInCell="1" allowOverlap="1" wp14:anchorId="7B5BB83E" wp14:editId="08B81F22">
                <wp:simplePos x="0" y="0"/>
                <wp:positionH relativeFrom="column">
                  <wp:posOffset>2729051</wp:posOffset>
                </wp:positionH>
                <wp:positionV relativeFrom="paragraph">
                  <wp:posOffset>119380</wp:posOffset>
                </wp:positionV>
                <wp:extent cx="266700" cy="476250"/>
                <wp:effectExtent l="0" t="0" r="19050" b="19050"/>
                <wp:wrapNone/>
                <wp:docPr id="4296" name="Flowchart: Process 42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7625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F4C6DE5" id="Flowchart: Process 4296" o:spid="_x0000_s1026" type="#_x0000_t109" style="position:absolute;margin-left:214.9pt;margin-top:9.4pt;width:21pt;height:37.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"/>
            </w:pict>
          </mc:Fallback>
        </mc:AlternateContent>
      </w:r>
      <w:r>
        <w:rPr>
          <w:noProof/>
          <w:lang w:val="en-IN" w:eastAsia="en-IN" w:bidi="mr-IN"/>
        </w:rPr>
        <mc:AlternateContent>
          <mc:Choice Requires="wps">
            <w:drawing>
              <wp:anchor distT="0" distB="0" distL="114300" distR="114300" simplePos="0" relativeHeight="251663872" behindDoc="0" locked="0" layoutInCell="1" allowOverlap="1" wp14:anchorId="1A8F1187" wp14:editId="7DA02807">
                <wp:simplePos x="0" y="0"/>
                <wp:positionH relativeFrom="column">
                  <wp:posOffset>1258061</wp:posOffset>
                </wp:positionH>
                <wp:positionV relativeFrom="paragraph">
                  <wp:posOffset>133985</wp:posOffset>
                </wp:positionV>
                <wp:extent cx="266700" cy="476250"/>
                <wp:effectExtent l="9525" t="9525" r="9525" b="9525"/>
                <wp:wrapNone/>
                <wp:docPr id="4291" name="Flowchart: Process 4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7625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67BB41B" id="Flowchart: Process 4291" o:spid="_x0000_s1026" type="#_x0000_t109" style="position:absolute;margin-left:99.05pt;margin-top:10.55pt;width:21pt;height:37.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"/>
            </w:pict>
          </mc:Fallback>
        </mc:AlternateContent>
      </w:r>
    </w:p>
    <w:p w:rsidR="008F41A2" w:rsidRDefault="002E6EA4" w:rsidP="008F41A2">
      <w:pPr>
        <w:pStyle w:val="BodyText"/>
        <w:spacing w:before="73" w:line="232" w:lineRule="auto"/>
        <w:ind w:right="920"/>
        <w:jc w:val="both"/>
        <w:rPr>
          <w:sz w:val="36"/>
          <w:szCs w:val="36"/>
        </w:rPr>
      </w:pPr>
      <w:r>
        <w:rPr>
          <w:noProof/>
          <w:lang w:val="en-IN" w:eastAsia="en-IN" w:bidi="mr-IN"/>
        </w:rPr>
        <mc:AlternateContent>
          <mc:Choice Requires="wps">
            <w:drawing>
              <wp:anchor distT="0" distB="0" distL="114300" distR="114300" simplePos="0" relativeHeight="251697664" behindDoc="0" locked="0" layoutInCell="1" allowOverlap="1" wp14:anchorId="29A467F2" wp14:editId="23347DBE">
                <wp:simplePos x="0" y="0"/>
                <wp:positionH relativeFrom="column">
                  <wp:posOffset>1391455</wp:posOffset>
                </wp:positionH>
                <wp:positionV relativeFrom="paragraph">
                  <wp:posOffset>292306</wp:posOffset>
                </wp:positionV>
                <wp:extent cx="0" cy="624625"/>
                <wp:effectExtent l="0" t="0" r="19050" b="23495"/>
                <wp:wrapNone/>
                <wp:docPr id="4312" name="Straight Connector 4312"/>
                <wp:cNvGraphicFramePr/>
                <a:graphic xmlns:a="http://schemas.openxmlformats.org/drawingml/2006/main">
                  <a:graphicData uri="http://schemas.microsoft.com/office/word/2010/wordprocessingShape">
                    <wps:wsp>
                      <wps:cNvCnPr/>
                      <wps:spPr>
                        <a:xfrm>
                          <a:off x="0" y="0"/>
                          <a:ext cx="0" cy="624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B45BB3D" id="Straight Connector 4312" o:spid="_x0000_s1026" style="position:absolute;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5pt,23pt" to="109.55pt,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" strokecolor="black [3040]"/>
            </w:pict>
          </mc:Fallback>
        </mc:AlternateContent>
      </w:r>
      <w:r>
        <w:rPr>
          <w:noProof/>
          <w:lang w:val="en-IN" w:eastAsia="en-IN" w:bidi="mr-IN"/>
        </w:rPr>
        <mc:AlternateContent>
          <mc:Choice Requires="wps">
            <w:drawing>
              <wp:anchor distT="0" distB="0" distL="114300" distR="114300" simplePos="0" relativeHeight="251685376" behindDoc="0" locked="0" layoutInCell="1" allowOverlap="1" wp14:anchorId="3576029F" wp14:editId="0B4F6236">
                <wp:simplePos x="0" y="0"/>
                <wp:positionH relativeFrom="column">
                  <wp:posOffset>1519233</wp:posOffset>
                </wp:positionH>
                <wp:positionV relativeFrom="paragraph">
                  <wp:posOffset>66380</wp:posOffset>
                </wp:positionV>
                <wp:extent cx="1190625" cy="9525"/>
                <wp:effectExtent l="19050" t="48260" r="9525" b="56515"/>
                <wp:wrapNone/>
                <wp:docPr id="4263" name="Straight Arrow Connector 4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906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3144D4D" id="Straight Arrow Connector 4263" o:spid="_x0000_s1026" type="#_x0000_t32" style="position:absolute;margin-left:119.6pt;margin-top:5.25pt;width:93.75pt;height:.75pt;flip:x;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">
                <v:stroke endarrow="block"/>
              </v:shape>
            </w:pict>
          </mc:Fallback>
        </mc:AlternateContent>
      </w:r>
      <w:r w:rsidR="008F41A2">
        <w:rPr>
          <w:noProof/>
          <w:sz w:val="36"/>
          <w:szCs w:val="36"/>
          <w:lang w:val="en-IN" w:eastAsia="en-IN" w:bidi="mr-IN"/>
        </w:rPr>
        <mc:AlternateContent>
          <mc:Choice Requires="wps">
            <w:drawing>
              <wp:anchor distT="0" distB="0" distL="114300" distR="114300" simplePos="0" relativeHeight="251693568" behindDoc="0" locked="0" layoutInCell="1" allowOverlap="1" wp14:anchorId="7F7759ED" wp14:editId="20C1CEAA">
                <wp:simplePos x="0" y="0"/>
                <wp:positionH relativeFrom="column">
                  <wp:posOffset>2988435</wp:posOffset>
                </wp:positionH>
                <wp:positionV relativeFrom="paragraph">
                  <wp:posOffset>47607</wp:posOffset>
                </wp:positionV>
                <wp:extent cx="353901" cy="6440"/>
                <wp:effectExtent l="19050" t="57150" r="0" b="88900"/>
                <wp:wrapNone/>
                <wp:docPr id="4305" name="Straight Arrow Connector 4305"/>
                <wp:cNvGraphicFramePr/>
                <a:graphic xmlns:a="http://schemas.openxmlformats.org/drawingml/2006/main">
                  <a:graphicData uri="http://schemas.microsoft.com/office/word/2010/wordprocessingShape">
                    <wps:wsp>
                      <wps:cNvCnPr/>
                      <wps:spPr>
                        <a:xfrm flipH="1">
                          <a:off x="0" y="0"/>
                          <a:ext cx="353901" cy="6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7CBFB78B" id="Straight Arrow Connector 4305" o:spid="_x0000_s1026" type="#_x0000_t32" style="position:absolute;margin-left:235.3pt;margin-top:3.75pt;width:27.85pt;height:.5pt;flip:x;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" strokecolor="black [3040]">
                <v:stroke endarrow="block"/>
              </v:shape>
            </w:pict>
          </mc:Fallback>
        </mc:AlternateContent>
      </w:r>
    </w:p>
    <w:p w:rsidR="008F41A2" w:rsidRDefault="002E6EA4" w:rsidP="008F41A2">
      <w:pPr>
        <w:pStyle w:val="BodyText"/>
        <w:spacing w:before="73" w:line="232" w:lineRule="auto"/>
        <w:ind w:right="920"/>
        <w:jc w:val="both"/>
        <w:rPr>
          <w:sz w:val="36"/>
          <w:szCs w:val="36"/>
        </w:rPr>
      </w:pPr>
      <w:r>
        <w:rPr>
          <w:noProof/>
          <w:lang w:val="en-IN" w:eastAsia="en-IN" w:bidi="mr-IN"/>
        </w:rPr>
        <mc:AlternateContent>
          <mc:Choice Requires="wps">
            <w:drawing>
              <wp:anchor distT="0" distB="0" distL="114300" distR="114300" simplePos="0" relativeHeight="251682304" behindDoc="0" locked="0" layoutInCell="1" allowOverlap="1" wp14:anchorId="09BADE05" wp14:editId="60E4097B">
                <wp:simplePos x="0" y="0"/>
                <wp:positionH relativeFrom="column">
                  <wp:posOffset>1619751</wp:posOffset>
                </wp:positionH>
                <wp:positionV relativeFrom="paragraph">
                  <wp:posOffset>263882</wp:posOffset>
                </wp:positionV>
                <wp:extent cx="1971675" cy="428625"/>
                <wp:effectExtent l="9525" t="10160" r="9525" b="8890"/>
                <wp:wrapNone/>
                <wp:docPr id="4266" name="Text Box 4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428625"/>
                        </a:xfrm>
                        <a:prstGeom prst="rect">
                          <a:avLst/>
                        </a:prstGeom>
                        <a:solidFill>
                          <a:srgbClr val="FFFFFF"/>
                        </a:solidFill>
                        <a:ln w="9525">
                          <a:solidFill>
                            <a:srgbClr val="000000"/>
                          </a:solidFill>
                          <a:miter lim="800000"/>
                          <a:headEnd/>
                          <a:tailEnd/>
                        </a:ln>
                      </wps:spPr>
                      <wps:txbx>
                        <w:txbxContent>
                          <w:p w:rsidR="00B9097B" w:rsidRDefault="00B9097B" w:rsidP="008F41A2">
                            <w:r>
                              <w:t>Manage Donors, Receivers,                           Ngo, volunteers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66" o:spid="_x0000_s1101" type="#_x0000_t202" style="position:absolute;left:0;text-align:left;margin-left:127.55pt;margin-top:20.8pt;width:155.25pt;height:33.7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">
                <v:textbox>
                  <w:txbxContent>
                    <w:p w:rsidR="00631DD4" w:rsidRDefault="00631DD4" w:rsidP="008F41A2">
                      <w:r>
                        <w:t>Manage Donors, Receivers,                           Ngo, volunteers</w:t>
                      </w:r>
                    </w:p>
                  </w:txbxContent>
                </v:textbox>
              </v:shape>
            </w:pict>
          </mc:Fallback>
        </mc:AlternateContent>
      </w:r>
    </w:p>
    <w:p w:rsidR="008F41A2" w:rsidRDefault="002E6EA4" w:rsidP="008F41A2">
      <w:pPr>
        <w:pStyle w:val="BodyText"/>
        <w:spacing w:before="73" w:line="232" w:lineRule="auto"/>
        <w:ind w:right="920"/>
        <w:jc w:val="both"/>
        <w:rPr>
          <w:sz w:val="36"/>
          <w:szCs w:val="36"/>
        </w:rPr>
      </w:pPr>
      <w:r>
        <w:rPr>
          <w:noProof/>
          <w:lang w:val="en-IN" w:eastAsia="en-IN" w:bidi="mr-IN"/>
        </w:rPr>
        <mc:AlternateContent>
          <mc:Choice Requires="wps">
            <w:drawing>
              <wp:anchor distT="0" distB="0" distL="114300" distR="114300" simplePos="0" relativeHeight="251671040" behindDoc="0" locked="0" layoutInCell="1" allowOverlap="1" wp14:anchorId="604CF633" wp14:editId="038DDC38">
                <wp:simplePos x="0" y="0"/>
                <wp:positionH relativeFrom="column">
                  <wp:posOffset>3971379</wp:posOffset>
                </wp:positionH>
                <wp:positionV relativeFrom="paragraph">
                  <wp:posOffset>277593</wp:posOffset>
                </wp:positionV>
                <wp:extent cx="266700" cy="476250"/>
                <wp:effectExtent l="9525" t="11430" r="9525" b="7620"/>
                <wp:wrapNone/>
                <wp:docPr id="4283" name="Flowchart: Process 4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7625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3978499" id="Flowchart: Process 4283" o:spid="_x0000_s1026" type="#_x0000_t109" style="position:absolute;margin-left:312.7pt;margin-top:21.85pt;width:21pt;height:37.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"/>
            </w:pict>
          </mc:Fallback>
        </mc:AlternateContent>
      </w:r>
    </w:p>
    <w:p w:rsidR="008A3C4A" w:rsidRDefault="002E6EA4">
      <w:pPr>
        <w:pStyle w:val="BodyText"/>
        <w:spacing w:before="4"/>
        <w:rPr>
          <w:noProof/>
          <w:lang w:bidi="mr-IN"/>
        </w:rPr>
      </w:pPr>
      <w:r>
        <w:rPr>
          <w:noProof/>
          <w:lang w:val="en-IN" w:eastAsia="en-IN" w:bidi="mr-IN"/>
        </w:rPr>
        <mc:AlternateContent>
          <mc:Choice Requires="wps">
            <w:drawing>
              <wp:anchor distT="0" distB="0" distL="114300" distR="114300" simplePos="0" relativeHeight="251664896" behindDoc="0" locked="0" layoutInCell="1" allowOverlap="1" wp14:anchorId="28011B7B" wp14:editId="4D881413">
                <wp:simplePos x="0" y="0"/>
                <wp:positionH relativeFrom="margin">
                  <wp:posOffset>1261834</wp:posOffset>
                </wp:positionH>
                <wp:positionV relativeFrom="paragraph">
                  <wp:posOffset>10258</wp:posOffset>
                </wp:positionV>
                <wp:extent cx="266700" cy="476250"/>
                <wp:effectExtent l="0" t="0" r="19050" b="19050"/>
                <wp:wrapNone/>
                <wp:docPr id="4290" name="Flowchart: Process 42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7625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5E3435C" id="Flowchart: Process 4290" o:spid="_x0000_s1026" type="#_x0000_t109" style="position:absolute;margin-left:99.35pt;margin-top:.8pt;width:21pt;height:37.5pt;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">
                <w10:wrap anchorx="margin"/>
              </v:shape>
            </w:pict>
          </mc:Fallback>
        </mc:AlternateContent>
      </w:r>
      <w:r>
        <w:rPr>
          <w:noProof/>
          <w:lang w:val="en-IN" w:eastAsia="en-IN" w:bidi="mr-IN"/>
        </w:rPr>
        <mc:AlternateContent>
          <mc:Choice Requires="wps">
            <w:drawing>
              <wp:anchor distT="0" distB="0" distL="114300" distR="114300" simplePos="0" relativeHeight="251675136" behindDoc="0" locked="0" layoutInCell="1" allowOverlap="1" wp14:anchorId="7877074C" wp14:editId="095FEC1E">
                <wp:simplePos x="0" y="0"/>
                <wp:positionH relativeFrom="column">
                  <wp:posOffset>1520190</wp:posOffset>
                </wp:positionH>
                <wp:positionV relativeFrom="paragraph">
                  <wp:posOffset>254000</wp:posOffset>
                </wp:positionV>
                <wp:extent cx="2457450" cy="0"/>
                <wp:effectExtent l="9525" t="60325" r="19050" b="53975"/>
                <wp:wrapNone/>
                <wp:docPr id="4279" name="Straight Arrow Connector 4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E508BEA" id="Straight Arrow Connector 4279" o:spid="_x0000_s1026" type="#_x0000_t32" style="position:absolute;margin-left:119.7pt;margin-top:20pt;width:193.5pt;height:0;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">
                <v:stroke endarrow="block"/>
              </v:shape>
            </w:pict>
          </mc:Fallback>
        </mc:AlternateContent>
      </w:r>
    </w:p>
    <w:p w:rsidR="008F41A2" w:rsidRDefault="008F41A2">
      <w:pPr>
        <w:pStyle w:val="BodyText"/>
        <w:spacing w:before="4"/>
        <w:rPr>
          <w:noProof/>
          <w:lang w:bidi="mr-IN"/>
        </w:rPr>
      </w:pPr>
    </w:p>
    <w:p w:rsidR="008F41A2" w:rsidRDefault="008F41A2">
      <w:pPr>
        <w:pStyle w:val="BodyText"/>
        <w:spacing w:before="4"/>
        <w:rPr>
          <w:noProof/>
          <w:lang w:bidi="mr-IN"/>
        </w:rPr>
      </w:pPr>
    </w:p>
    <w:p w:rsidR="008F41A2" w:rsidRDefault="008F41A2">
      <w:pPr>
        <w:pStyle w:val="BodyText"/>
        <w:spacing w:before="4"/>
        <w:rPr>
          <w:noProof/>
          <w:lang w:bidi="mr-IN"/>
        </w:rPr>
      </w:pPr>
    </w:p>
    <w:p w:rsidR="008F41A2" w:rsidRDefault="008F41A2">
      <w:pPr>
        <w:pStyle w:val="BodyText"/>
        <w:spacing w:before="4"/>
        <w:rPr>
          <w:noProof/>
          <w:lang w:bidi="mr-IN"/>
        </w:rPr>
      </w:pPr>
    </w:p>
    <w:p w:rsidR="008F41A2" w:rsidRDefault="008F41A2">
      <w:pPr>
        <w:pStyle w:val="BodyText"/>
        <w:spacing w:before="4"/>
        <w:rPr>
          <w:noProof/>
          <w:lang w:bidi="mr-IN"/>
        </w:rPr>
      </w:pPr>
    </w:p>
    <w:p w:rsidR="008F41A2" w:rsidRDefault="008F41A2">
      <w:pPr>
        <w:pStyle w:val="BodyText"/>
        <w:spacing w:before="4"/>
        <w:rPr>
          <w:noProof/>
          <w:lang w:bidi="mr-IN"/>
        </w:rPr>
      </w:pPr>
    </w:p>
    <w:p w:rsidR="008F41A2" w:rsidRDefault="008F41A2">
      <w:pPr>
        <w:pStyle w:val="BodyText"/>
        <w:spacing w:before="4"/>
        <w:rPr>
          <w:noProof/>
          <w:lang w:bidi="mr-IN"/>
        </w:rPr>
      </w:pPr>
    </w:p>
    <w:p w:rsidR="008F41A2" w:rsidRDefault="008F41A2">
      <w:pPr>
        <w:pStyle w:val="BodyText"/>
        <w:spacing w:before="4"/>
        <w:rPr>
          <w:noProof/>
          <w:lang w:bidi="mr-IN"/>
        </w:rPr>
      </w:pPr>
    </w:p>
    <w:p w:rsidR="008F41A2" w:rsidRDefault="008F41A2">
      <w:pPr>
        <w:pStyle w:val="BodyText"/>
        <w:spacing w:before="4"/>
        <w:rPr>
          <w:noProof/>
          <w:lang w:bidi="mr-IN"/>
        </w:rPr>
      </w:pPr>
    </w:p>
    <w:p w:rsidR="008F41A2" w:rsidRDefault="008F41A2">
      <w:pPr>
        <w:pStyle w:val="BodyText"/>
        <w:spacing w:before="4"/>
        <w:rPr>
          <w:noProof/>
          <w:lang w:bidi="mr-IN"/>
        </w:rPr>
      </w:pPr>
    </w:p>
    <w:p w:rsidR="008F41A2" w:rsidRDefault="008F41A2">
      <w:pPr>
        <w:pStyle w:val="BodyText"/>
        <w:spacing w:before="4"/>
        <w:rPr>
          <w:noProof/>
          <w:lang w:bidi="mr-IN"/>
        </w:rPr>
      </w:pPr>
    </w:p>
    <w:p w:rsidR="008F41A2" w:rsidRDefault="008F41A2">
      <w:pPr>
        <w:pStyle w:val="BodyText"/>
        <w:spacing w:before="4"/>
        <w:rPr>
          <w:noProof/>
          <w:lang w:bidi="mr-IN"/>
        </w:rPr>
      </w:pPr>
    </w:p>
    <w:p w:rsidR="008A3C4A" w:rsidRPr="00EB28E4" w:rsidRDefault="00EB28E4">
      <w:pPr>
        <w:pStyle w:val="BodyText"/>
        <w:spacing w:before="4"/>
        <w:rPr>
          <w:b/>
          <w:bCs/>
          <w:sz w:val="36"/>
          <w:szCs w:val="36"/>
          <w:u w:val="single"/>
        </w:rPr>
      </w:pPr>
      <w:r>
        <w:rPr>
          <w:b/>
          <w:bCs/>
          <w:sz w:val="36"/>
          <w:szCs w:val="36"/>
          <w:u w:val="single"/>
        </w:rPr>
        <w:lastRenderedPageBreak/>
        <w:t>User side Sequence Diagram:</w:t>
      </w:r>
    </w:p>
    <w:p w:rsidR="00EB28E4" w:rsidRDefault="00EB28E4">
      <w:pPr>
        <w:pStyle w:val="BodyText"/>
        <w:spacing w:before="4"/>
      </w:pPr>
    </w:p>
    <w:p w:rsidR="008A3C4A" w:rsidRDefault="008A3C4A">
      <w:pPr>
        <w:pStyle w:val="BodyText"/>
        <w:spacing w:before="4"/>
        <w:rPr>
          <w:noProof/>
          <w:lang w:bidi="mr-IN"/>
        </w:rPr>
      </w:pPr>
    </w:p>
    <w:p w:rsidR="002D3370" w:rsidRDefault="002D3370" w:rsidP="002D3370">
      <w:pPr>
        <w:pStyle w:val="BodyText"/>
        <w:spacing w:before="73" w:line="232" w:lineRule="auto"/>
        <w:ind w:right="920"/>
        <w:jc w:val="both"/>
        <w:rPr>
          <w:sz w:val="36"/>
          <w:szCs w:val="36"/>
        </w:rPr>
      </w:pPr>
    </w:p>
    <w:p w:rsidR="002D3370" w:rsidRDefault="00E901EF" w:rsidP="002D3370">
      <w:pPr>
        <w:pStyle w:val="BodyText"/>
        <w:spacing w:before="73" w:line="232" w:lineRule="auto"/>
        <w:ind w:right="920"/>
        <w:jc w:val="both"/>
        <w:rPr>
          <w:sz w:val="36"/>
          <w:szCs w:val="36"/>
        </w:rPr>
      </w:pPr>
      <w:r>
        <w:rPr>
          <w:noProof/>
          <w:lang w:val="en-IN" w:eastAsia="en-IN" w:bidi="mr-IN"/>
        </w:rPr>
        <mc:AlternateContent>
          <mc:Choice Requires="wps">
            <w:drawing>
              <wp:anchor distT="0" distB="0" distL="114300" distR="114300" simplePos="0" relativeHeight="251715072" behindDoc="0" locked="0" layoutInCell="1" allowOverlap="1" wp14:anchorId="30930B75" wp14:editId="142B64DE">
                <wp:simplePos x="0" y="0"/>
                <wp:positionH relativeFrom="column">
                  <wp:posOffset>4828386</wp:posOffset>
                </wp:positionH>
                <wp:positionV relativeFrom="paragraph">
                  <wp:posOffset>281340</wp:posOffset>
                </wp:positionV>
                <wp:extent cx="561975" cy="266700"/>
                <wp:effectExtent l="9525" t="9525" r="9525" b="9525"/>
                <wp:wrapNone/>
                <wp:docPr id="1071" name="Flowchart: Process 10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266700"/>
                        </a:xfrm>
                        <a:prstGeom prst="flowChartProcess">
                          <a:avLst/>
                        </a:prstGeom>
                        <a:solidFill>
                          <a:srgbClr val="FFFFFF"/>
                        </a:solidFill>
                        <a:ln w="9525">
                          <a:solidFill>
                            <a:srgbClr val="000000"/>
                          </a:solidFill>
                          <a:miter lim="800000"/>
                          <a:headEnd/>
                          <a:tailEnd/>
                        </a:ln>
                      </wps:spPr>
                      <wps:txbx>
                        <w:txbxContent>
                          <w:p w:rsidR="00B9097B" w:rsidRDefault="00B9097B" w:rsidP="002D3370">
                            <w:r>
                              <w:t>NGO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1071" o:spid="_x0000_s1102" type="#_x0000_t109" style="position:absolute;left:0;text-align:left;margin-left:380.2pt;margin-top:22.15pt;width:44.25pt;height:21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">
                <v:textbox>
                  <w:txbxContent>
                    <w:p w:rsidR="00631DD4" w:rsidRDefault="00631DD4" w:rsidP="002D3370">
                      <w:r>
                        <w:t>NGO</w:t>
                      </w:r>
                    </w:p>
                  </w:txbxContent>
                </v:textbox>
              </v:shape>
            </w:pict>
          </mc:Fallback>
        </mc:AlternateContent>
      </w:r>
      <w:r w:rsidR="002D3370">
        <w:rPr>
          <w:noProof/>
          <w:lang w:val="en-IN" w:eastAsia="en-IN" w:bidi="mr-IN"/>
        </w:rPr>
        <mc:AlternateContent>
          <mc:Choice Requires="wps">
            <w:drawing>
              <wp:anchor distT="0" distB="0" distL="114300" distR="114300" simplePos="0" relativeHeight="251712000" behindDoc="0" locked="0" layoutInCell="1" allowOverlap="1" wp14:anchorId="26D38290" wp14:editId="1B448397">
                <wp:simplePos x="0" y="0"/>
                <wp:positionH relativeFrom="column">
                  <wp:posOffset>1609450</wp:posOffset>
                </wp:positionH>
                <wp:positionV relativeFrom="paragraph">
                  <wp:posOffset>247684</wp:posOffset>
                </wp:positionV>
                <wp:extent cx="659027" cy="266700"/>
                <wp:effectExtent l="0" t="0" r="27305" b="19050"/>
                <wp:wrapNone/>
                <wp:docPr id="1074" name="Flowchart: Process 10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027" cy="266700"/>
                        </a:xfrm>
                        <a:prstGeom prst="flowChartProcess">
                          <a:avLst/>
                        </a:prstGeom>
                        <a:solidFill>
                          <a:srgbClr val="FFFFFF"/>
                        </a:solidFill>
                        <a:ln w="9525">
                          <a:solidFill>
                            <a:srgbClr val="000000"/>
                          </a:solidFill>
                          <a:miter lim="800000"/>
                          <a:headEnd/>
                          <a:tailEnd/>
                        </a:ln>
                      </wps:spPr>
                      <wps:txbx>
                        <w:txbxContent>
                          <w:p w:rsidR="00B9097B" w:rsidRDefault="00B9097B" w:rsidP="002D3370">
                            <w: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1074" o:spid="_x0000_s1103" type="#_x0000_t109" style="position:absolute;left:0;text-align:left;margin-left:126.75pt;margin-top:19.5pt;width:51.9pt;height:21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">
                <v:textbox>
                  <w:txbxContent>
                    <w:p w:rsidR="00631DD4" w:rsidRDefault="00631DD4" w:rsidP="002D3370">
                      <w:r>
                        <w:t>Login</w:t>
                      </w:r>
                    </w:p>
                  </w:txbxContent>
                </v:textbox>
              </v:shape>
            </w:pict>
          </mc:Fallback>
        </mc:AlternateContent>
      </w:r>
      <w:r w:rsidR="002D3370">
        <w:rPr>
          <w:noProof/>
          <w:lang w:val="en-IN" w:eastAsia="en-IN" w:bidi="mr-IN"/>
        </w:rPr>
        <mc:AlternateContent>
          <mc:Choice Requires="wps">
            <w:drawing>
              <wp:anchor distT="0" distB="0" distL="114300" distR="114300" simplePos="0" relativeHeight="251713024" behindDoc="0" locked="0" layoutInCell="1" allowOverlap="1" wp14:anchorId="2E78F0F4" wp14:editId="70C083D9">
                <wp:simplePos x="0" y="0"/>
                <wp:positionH relativeFrom="column">
                  <wp:posOffset>2568317</wp:posOffset>
                </wp:positionH>
                <wp:positionV relativeFrom="paragraph">
                  <wp:posOffset>255939</wp:posOffset>
                </wp:positionV>
                <wp:extent cx="675503" cy="266700"/>
                <wp:effectExtent l="0" t="0" r="10795" b="19050"/>
                <wp:wrapNone/>
                <wp:docPr id="1073" name="Flowchart: Process 10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503" cy="266700"/>
                        </a:xfrm>
                        <a:prstGeom prst="flowChartProcess">
                          <a:avLst/>
                        </a:prstGeom>
                        <a:solidFill>
                          <a:srgbClr val="FFFFFF"/>
                        </a:solidFill>
                        <a:ln w="9525">
                          <a:solidFill>
                            <a:srgbClr val="000000"/>
                          </a:solidFill>
                          <a:miter lim="800000"/>
                          <a:headEnd/>
                          <a:tailEnd/>
                        </a:ln>
                      </wps:spPr>
                      <wps:txbx>
                        <w:txbxContent>
                          <w:p w:rsidR="00B9097B" w:rsidRDefault="00B9097B" w:rsidP="002D3370">
                            <w:r>
                              <w:t>Donor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1073" o:spid="_x0000_s1104" type="#_x0000_t109" style="position:absolute;left:0;text-align:left;margin-left:202.25pt;margin-top:20.15pt;width:53.2pt;height:21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">
                <v:textbox>
                  <w:txbxContent>
                    <w:p w:rsidR="00631DD4" w:rsidRDefault="00631DD4" w:rsidP="002D3370">
                      <w:r>
                        <w:t>Donor</w:t>
                      </w:r>
                    </w:p>
                  </w:txbxContent>
                </v:textbox>
              </v:shape>
            </w:pict>
          </mc:Fallback>
        </mc:AlternateContent>
      </w:r>
      <w:r w:rsidR="002D3370">
        <w:rPr>
          <w:noProof/>
          <w:lang w:val="en-IN" w:eastAsia="en-IN" w:bidi="mr-IN"/>
        </w:rPr>
        <mc:AlternateContent>
          <mc:Choice Requires="wps">
            <w:drawing>
              <wp:anchor distT="0" distB="0" distL="114300" distR="114300" simplePos="0" relativeHeight="251714048" behindDoc="0" locked="0" layoutInCell="1" allowOverlap="1" wp14:anchorId="248F196A" wp14:editId="20CEBB78">
                <wp:simplePos x="0" y="0"/>
                <wp:positionH relativeFrom="column">
                  <wp:posOffset>3540520</wp:posOffset>
                </wp:positionH>
                <wp:positionV relativeFrom="paragraph">
                  <wp:posOffset>269292</wp:posOffset>
                </wp:positionV>
                <wp:extent cx="881448" cy="266700"/>
                <wp:effectExtent l="0" t="0" r="13970" b="19050"/>
                <wp:wrapNone/>
                <wp:docPr id="1072" name="Flowchart: Process 10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448" cy="266700"/>
                        </a:xfrm>
                        <a:prstGeom prst="flowChartProcess">
                          <a:avLst/>
                        </a:prstGeom>
                        <a:solidFill>
                          <a:srgbClr val="FFFFFF"/>
                        </a:solidFill>
                        <a:ln w="9525">
                          <a:solidFill>
                            <a:srgbClr val="000000"/>
                          </a:solidFill>
                          <a:miter lim="800000"/>
                          <a:headEnd/>
                          <a:tailEnd/>
                        </a:ln>
                      </wps:spPr>
                      <wps:txbx>
                        <w:txbxContent>
                          <w:p w:rsidR="00B9097B" w:rsidRDefault="00B9097B" w:rsidP="002D3370">
                            <w:r>
                              <w:t>Recipient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1072" o:spid="_x0000_s1105" type="#_x0000_t109" style="position:absolute;left:0;text-align:left;margin-left:278.8pt;margin-top:21.2pt;width:69.4pt;height:21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">
                <v:textbox>
                  <w:txbxContent>
                    <w:p w:rsidR="00631DD4" w:rsidRDefault="00631DD4" w:rsidP="002D3370">
                      <w:r>
                        <w:t>Recipient</w:t>
                      </w:r>
                    </w:p>
                  </w:txbxContent>
                </v:textbox>
              </v:shape>
            </w:pict>
          </mc:Fallback>
        </mc:AlternateContent>
      </w:r>
      <w:r w:rsidR="002D3370">
        <w:rPr>
          <w:noProof/>
          <w:lang w:val="en-IN" w:eastAsia="en-IN" w:bidi="mr-IN"/>
        </w:rPr>
        <mc:AlternateContent>
          <mc:Choice Requires="wps">
            <w:drawing>
              <wp:anchor distT="0" distB="0" distL="114300" distR="114300" simplePos="0" relativeHeight="251734528" behindDoc="0" locked="0" layoutInCell="1" allowOverlap="1" wp14:anchorId="2AF1421C" wp14:editId="0481EFD6">
                <wp:simplePos x="0" y="0"/>
                <wp:positionH relativeFrom="margin">
                  <wp:posOffset>205946</wp:posOffset>
                </wp:positionH>
                <wp:positionV relativeFrom="paragraph">
                  <wp:posOffset>284480</wp:posOffset>
                </wp:positionV>
                <wp:extent cx="723900" cy="266700"/>
                <wp:effectExtent l="0" t="0" r="19050" b="19050"/>
                <wp:wrapNone/>
                <wp:docPr id="4273" name="Flowchart: Process 4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266700"/>
                        </a:xfrm>
                        <a:prstGeom prst="flowChartProcess">
                          <a:avLst/>
                        </a:prstGeom>
                        <a:solidFill>
                          <a:srgbClr val="FFFFFF"/>
                        </a:solidFill>
                        <a:ln w="9525">
                          <a:solidFill>
                            <a:srgbClr val="000000"/>
                          </a:solidFill>
                          <a:miter lim="800000"/>
                          <a:headEnd/>
                          <a:tailEnd/>
                        </a:ln>
                      </wps:spPr>
                      <wps:txbx>
                        <w:txbxContent>
                          <w:p w:rsidR="00B9097B" w:rsidRDefault="00B9097B" w:rsidP="002D3370">
                            <w:r>
                              <w:t xml:space="preserve">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4273" o:spid="_x0000_s1106" type="#_x0000_t109" style="position:absolute;left:0;text-align:left;margin-left:16.2pt;margin-top:22.4pt;width:57pt;height:21pt;z-index:251734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">
                <v:textbox>
                  <w:txbxContent>
                    <w:p w:rsidR="00631DD4" w:rsidRDefault="00631DD4" w:rsidP="002D3370">
                      <w:r>
                        <w:t xml:space="preserve">   User</w:t>
                      </w:r>
                    </w:p>
                  </w:txbxContent>
                </v:textbox>
                <w10:wrap anchorx="margin"/>
              </v:shape>
            </w:pict>
          </mc:Fallback>
        </mc:AlternateContent>
      </w:r>
    </w:p>
    <w:p w:rsidR="002D3370" w:rsidRDefault="00A705F5" w:rsidP="002D3370">
      <w:pPr>
        <w:pStyle w:val="BodyText"/>
        <w:spacing w:before="73" w:line="232" w:lineRule="auto"/>
        <w:ind w:right="920"/>
        <w:jc w:val="both"/>
        <w:rPr>
          <w:sz w:val="36"/>
          <w:szCs w:val="36"/>
        </w:rPr>
      </w:pPr>
      <w:r>
        <w:rPr>
          <w:noProof/>
          <w:lang w:val="en-IN" w:eastAsia="en-IN" w:bidi="mr-IN"/>
        </w:rPr>
        <mc:AlternateContent>
          <mc:Choice Requires="wps">
            <w:drawing>
              <wp:anchor distT="0" distB="0" distL="114300" distR="114300" simplePos="0" relativeHeight="251752960" behindDoc="0" locked="0" layoutInCell="1" allowOverlap="1">
                <wp:simplePos x="0" y="0"/>
                <wp:positionH relativeFrom="column">
                  <wp:posOffset>6004354</wp:posOffset>
                </wp:positionH>
                <wp:positionV relativeFrom="paragraph">
                  <wp:posOffset>280258</wp:posOffset>
                </wp:positionV>
                <wp:extent cx="107092" cy="4321776"/>
                <wp:effectExtent l="0" t="0" r="26670" b="22225"/>
                <wp:wrapNone/>
                <wp:docPr id="4340" name="Straight Connector 4340"/>
                <wp:cNvGraphicFramePr/>
                <a:graphic xmlns:a="http://schemas.openxmlformats.org/drawingml/2006/main">
                  <a:graphicData uri="http://schemas.microsoft.com/office/word/2010/wordprocessingShape">
                    <wps:wsp>
                      <wps:cNvCnPr/>
                      <wps:spPr>
                        <a:xfrm>
                          <a:off x="0" y="0"/>
                          <a:ext cx="107092" cy="43217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63326245" id="Straight Connector 4340" o:spid="_x0000_s1026" style="position:absolute;z-index:251993088;visibility:visible;mso-wrap-style:square;mso-wrap-distance-left:9pt;mso-wrap-distance-top:0;mso-wrap-distance-right:9pt;mso-wrap-distance-bottom:0;mso-position-horizontal:absolute;mso-position-horizontal-relative:text;mso-position-vertical:absolute;mso-position-vertical-relative:text" from="472.8pt,22.05pt" to="481.25pt,3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" strokecolor="black [3040]"/>
            </w:pict>
          </mc:Fallback>
        </mc:AlternateContent>
      </w:r>
      <w:r w:rsidR="00B0612F">
        <w:rPr>
          <w:noProof/>
          <w:lang w:val="en-IN" w:eastAsia="en-IN" w:bidi="mr-IN"/>
        </w:rPr>
        <mc:AlternateContent>
          <mc:Choice Requires="wps">
            <w:drawing>
              <wp:anchor distT="0" distB="0" distL="114300" distR="114300" simplePos="0" relativeHeight="251749888" behindDoc="0" locked="0" layoutInCell="1" allowOverlap="1" wp14:anchorId="2A0997C4" wp14:editId="4D100162">
                <wp:simplePos x="0" y="0"/>
                <wp:positionH relativeFrom="column">
                  <wp:posOffset>1910149</wp:posOffset>
                </wp:positionH>
                <wp:positionV relativeFrom="paragraph">
                  <wp:posOffset>219504</wp:posOffset>
                </wp:positionV>
                <wp:extent cx="16475" cy="659027"/>
                <wp:effectExtent l="0" t="0" r="22225" b="27305"/>
                <wp:wrapNone/>
                <wp:docPr id="4335" name="Straight Connector 4335"/>
                <wp:cNvGraphicFramePr/>
                <a:graphic xmlns:a="http://schemas.openxmlformats.org/drawingml/2006/main">
                  <a:graphicData uri="http://schemas.microsoft.com/office/word/2010/wordprocessingShape">
                    <wps:wsp>
                      <wps:cNvCnPr/>
                      <wps:spPr>
                        <a:xfrm>
                          <a:off x="0" y="0"/>
                          <a:ext cx="16475" cy="6590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58AC386" id="Straight Connector 4335" o:spid="_x0000_s1026" style="position:absolute;z-index:251983872;visibility:visible;mso-wrap-style:square;mso-wrap-distance-left:9pt;mso-wrap-distance-top:0;mso-wrap-distance-right:9pt;mso-wrap-distance-bottom:0;mso-position-horizontal:absolute;mso-position-horizontal-relative:text;mso-position-vertical:absolute;mso-position-vertical-relative:text" from="150.4pt,17.3pt" to="151.7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" strokecolor="black [3040]"/>
            </w:pict>
          </mc:Fallback>
        </mc:AlternateContent>
      </w:r>
      <w:r w:rsidR="00E901EF">
        <w:rPr>
          <w:noProof/>
          <w:lang w:val="en-IN" w:eastAsia="en-IN" w:bidi="mr-IN"/>
        </w:rPr>
        <mc:AlternateContent>
          <mc:Choice Requires="wps">
            <w:drawing>
              <wp:anchor distT="0" distB="0" distL="114300" distR="114300" simplePos="0" relativeHeight="251740672" behindDoc="0" locked="0" layoutInCell="1" allowOverlap="1" wp14:anchorId="583AD2D6" wp14:editId="63B739A0">
                <wp:simplePos x="0" y="0"/>
                <wp:positionH relativeFrom="column">
                  <wp:posOffset>5122904</wp:posOffset>
                </wp:positionH>
                <wp:positionV relativeFrom="paragraph">
                  <wp:posOffset>260693</wp:posOffset>
                </wp:positionV>
                <wp:extent cx="24165" cy="3766168"/>
                <wp:effectExtent l="0" t="0" r="33020" b="25400"/>
                <wp:wrapNone/>
                <wp:docPr id="4217" name="Straight Connector 4217"/>
                <wp:cNvGraphicFramePr/>
                <a:graphic xmlns:a="http://schemas.openxmlformats.org/drawingml/2006/main">
                  <a:graphicData uri="http://schemas.microsoft.com/office/word/2010/wordprocessingShape">
                    <wps:wsp>
                      <wps:cNvCnPr/>
                      <wps:spPr>
                        <a:xfrm>
                          <a:off x="0" y="0"/>
                          <a:ext cx="24165" cy="37661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9E90EA8" id="Straight Connector 4217" o:spid="_x0000_s1026" style="position:absolute;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4pt,20.55pt" to="405.3pt,3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" strokecolor="black [3040]"/>
            </w:pict>
          </mc:Fallback>
        </mc:AlternateContent>
      </w:r>
      <w:r w:rsidR="00E901EF">
        <w:rPr>
          <w:noProof/>
          <w:lang w:val="en-IN" w:eastAsia="en-IN" w:bidi="mr-IN"/>
        </w:rPr>
        <mc:AlternateContent>
          <mc:Choice Requires="wps">
            <w:drawing>
              <wp:anchor distT="0" distB="0" distL="114300" distR="114300" simplePos="0" relativeHeight="251738624" behindDoc="0" locked="0" layoutInCell="1" allowOverlap="1" wp14:anchorId="072A9FD2" wp14:editId="0941F5F6">
                <wp:simplePos x="0" y="0"/>
                <wp:positionH relativeFrom="column">
                  <wp:posOffset>2865738</wp:posOffset>
                </wp:positionH>
                <wp:positionV relativeFrom="paragraph">
                  <wp:posOffset>222592</wp:posOffset>
                </wp:positionV>
                <wp:extent cx="0" cy="2451787"/>
                <wp:effectExtent l="0" t="0" r="19050" b="24765"/>
                <wp:wrapNone/>
                <wp:docPr id="4208" name="Straight Connector 4208"/>
                <wp:cNvGraphicFramePr/>
                <a:graphic xmlns:a="http://schemas.openxmlformats.org/drawingml/2006/main">
                  <a:graphicData uri="http://schemas.microsoft.com/office/word/2010/wordprocessingShape">
                    <wps:wsp>
                      <wps:cNvCnPr/>
                      <wps:spPr>
                        <a:xfrm>
                          <a:off x="0" y="0"/>
                          <a:ext cx="0" cy="24517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1F5C3D86" id="Straight Connector 4208" o:spid="_x0000_s1026" style="position:absolute;z-index:251964416;visibility:visible;mso-wrap-style:square;mso-wrap-distance-left:9pt;mso-wrap-distance-top:0;mso-wrap-distance-right:9pt;mso-wrap-distance-bottom:0;mso-position-horizontal:absolute;mso-position-horizontal-relative:text;mso-position-vertical:absolute;mso-position-vertical-relative:text" from="225.65pt,17.55pt" to="225.65pt,2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" strokecolor="black [3040]"/>
            </w:pict>
          </mc:Fallback>
        </mc:AlternateContent>
      </w:r>
      <w:r w:rsidR="00E901EF">
        <w:rPr>
          <w:noProof/>
          <w:lang w:val="en-IN" w:eastAsia="en-IN" w:bidi="mr-IN"/>
        </w:rPr>
        <mc:AlternateContent>
          <mc:Choice Requires="wps">
            <w:drawing>
              <wp:anchor distT="0" distB="0" distL="114300" distR="114300" simplePos="0" relativeHeight="251737600" behindDoc="0" locked="0" layoutInCell="1" allowOverlap="1" wp14:anchorId="42859A76" wp14:editId="1A836E45">
                <wp:simplePos x="0" y="0"/>
                <wp:positionH relativeFrom="column">
                  <wp:posOffset>3953132</wp:posOffset>
                </wp:positionH>
                <wp:positionV relativeFrom="paragraph">
                  <wp:posOffset>244218</wp:posOffset>
                </wp:positionV>
                <wp:extent cx="0" cy="3069624"/>
                <wp:effectExtent l="0" t="0" r="19050" b="35560"/>
                <wp:wrapNone/>
                <wp:docPr id="4207" name="Straight Connector 4207"/>
                <wp:cNvGraphicFramePr/>
                <a:graphic xmlns:a="http://schemas.openxmlformats.org/drawingml/2006/main">
                  <a:graphicData uri="http://schemas.microsoft.com/office/word/2010/wordprocessingShape">
                    <wps:wsp>
                      <wps:cNvCnPr/>
                      <wps:spPr>
                        <a:xfrm>
                          <a:off x="0" y="0"/>
                          <a:ext cx="0" cy="30696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F6AFC1E" id="Straight Connector 4207" o:spid="_x0000_s1026" style="position:absolute;z-index:251963392;visibility:visible;mso-wrap-style:square;mso-wrap-distance-left:9pt;mso-wrap-distance-top:0;mso-wrap-distance-right:9pt;mso-wrap-distance-bottom:0;mso-position-horizontal:absolute;mso-position-horizontal-relative:text;mso-position-vertical:absolute;mso-position-vertical-relative:text" from="311.25pt,19.25pt" to="311.25pt,2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" strokecolor="black [3040]"/>
            </w:pict>
          </mc:Fallback>
        </mc:AlternateContent>
      </w:r>
      <w:r w:rsidR="002D3370">
        <w:rPr>
          <w:noProof/>
          <w:lang w:val="en-IN" w:eastAsia="en-IN" w:bidi="mr-IN"/>
        </w:rPr>
        <mc:AlternateContent>
          <mc:Choice Requires="wps">
            <w:drawing>
              <wp:anchor distT="0" distB="0" distL="114300" distR="114300" simplePos="0" relativeHeight="251735552" behindDoc="0" locked="0" layoutInCell="1" allowOverlap="1" wp14:anchorId="3F2A18E5" wp14:editId="4D09DC23">
                <wp:simplePos x="0" y="0"/>
                <wp:positionH relativeFrom="column">
                  <wp:posOffset>449066</wp:posOffset>
                </wp:positionH>
                <wp:positionV relativeFrom="paragraph">
                  <wp:posOffset>265344</wp:posOffset>
                </wp:positionV>
                <wp:extent cx="9525" cy="609600"/>
                <wp:effectExtent l="9525" t="9525" r="9525" b="9525"/>
                <wp:wrapNone/>
                <wp:docPr id="4272" name="Straight Arrow Connector 4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609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7B4DE0A" id="Straight Arrow Connector 4272" o:spid="_x0000_s1026" type="#_x0000_t32" style="position:absolute;margin-left:35.35pt;margin-top:20.9pt;width:.75pt;height:48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"/>
            </w:pict>
          </mc:Fallback>
        </mc:AlternateContent>
      </w:r>
      <w:r w:rsidR="002D3370">
        <w:rPr>
          <w:noProof/>
          <w:lang w:val="en-IN" w:eastAsia="en-IN" w:bidi="mr-IN"/>
        </w:rPr>
        <mc:AlternateContent>
          <mc:Choice Requires="wps">
            <w:drawing>
              <wp:anchor distT="0" distB="0" distL="114300" distR="114300" simplePos="0" relativeHeight="251716096" behindDoc="0" locked="0" layoutInCell="1" allowOverlap="1" wp14:anchorId="0E4F077B" wp14:editId="08DEA838">
                <wp:simplePos x="0" y="0"/>
                <wp:positionH relativeFrom="column">
                  <wp:posOffset>5640550</wp:posOffset>
                </wp:positionH>
                <wp:positionV relativeFrom="paragraph">
                  <wp:posOffset>10160</wp:posOffset>
                </wp:positionV>
                <wp:extent cx="766119" cy="266700"/>
                <wp:effectExtent l="0" t="0" r="15240" b="19050"/>
                <wp:wrapNone/>
                <wp:docPr id="1070" name="Flowchart: Process 10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6119" cy="266700"/>
                        </a:xfrm>
                        <a:prstGeom prst="flowChartProcess">
                          <a:avLst/>
                        </a:prstGeom>
                        <a:solidFill>
                          <a:srgbClr val="FFFFFF"/>
                        </a:solidFill>
                        <a:ln w="9525">
                          <a:solidFill>
                            <a:srgbClr val="000000"/>
                          </a:solidFill>
                          <a:miter lim="800000"/>
                          <a:headEnd/>
                          <a:tailEnd/>
                        </a:ln>
                      </wps:spPr>
                      <wps:txbx>
                        <w:txbxContent>
                          <w:p w:rsidR="00B9097B" w:rsidRDefault="00B9097B" w:rsidP="002D3370">
                            <w:r>
                              <w:t>Volunteer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1070" o:spid="_x0000_s1107" type="#_x0000_t109" style="position:absolute;left:0;text-align:left;margin-left:444.15pt;margin-top:.8pt;width:60.3pt;height:21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">
                <v:textbox>
                  <w:txbxContent>
                    <w:p w:rsidR="00631DD4" w:rsidRDefault="00631DD4" w:rsidP="002D3370">
                      <w:r>
                        <w:t>Volunteer</w:t>
                      </w:r>
                    </w:p>
                  </w:txbxContent>
                </v:textbox>
              </v:shape>
            </w:pict>
          </mc:Fallback>
        </mc:AlternateContent>
      </w:r>
    </w:p>
    <w:p w:rsidR="002D3370" w:rsidRDefault="002D3370" w:rsidP="002D3370">
      <w:pPr>
        <w:pStyle w:val="BodyText"/>
        <w:spacing w:before="73" w:line="232" w:lineRule="auto"/>
        <w:ind w:right="920"/>
        <w:jc w:val="both"/>
        <w:rPr>
          <w:sz w:val="36"/>
          <w:szCs w:val="36"/>
        </w:rPr>
      </w:pPr>
    </w:p>
    <w:p w:rsidR="002D3370" w:rsidRDefault="002D3370" w:rsidP="002D3370">
      <w:pPr>
        <w:pStyle w:val="BodyText"/>
        <w:spacing w:before="73" w:line="232" w:lineRule="auto"/>
        <w:ind w:right="920"/>
        <w:jc w:val="both"/>
        <w:rPr>
          <w:sz w:val="36"/>
          <w:szCs w:val="36"/>
        </w:rPr>
      </w:pPr>
      <w:r>
        <w:rPr>
          <w:noProof/>
          <w:lang w:val="en-IN" w:eastAsia="en-IN" w:bidi="mr-IN"/>
        </w:rPr>
        <mc:AlternateContent>
          <mc:Choice Requires="wps">
            <w:drawing>
              <wp:anchor distT="0" distB="0" distL="114300" distR="114300" simplePos="0" relativeHeight="251717120" behindDoc="0" locked="0" layoutInCell="1" allowOverlap="1" wp14:anchorId="5A5D4735" wp14:editId="47819199">
                <wp:simplePos x="0" y="0"/>
                <wp:positionH relativeFrom="column">
                  <wp:posOffset>1793875</wp:posOffset>
                </wp:positionH>
                <wp:positionV relativeFrom="paragraph">
                  <wp:posOffset>291071</wp:posOffset>
                </wp:positionV>
                <wp:extent cx="266700" cy="476250"/>
                <wp:effectExtent l="9525" t="11430" r="9525" b="7620"/>
                <wp:wrapNone/>
                <wp:docPr id="1069" name="Flowchart: Process 10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7625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C5ABA78" id="Flowchart: Process 1069" o:spid="_x0000_s1026" type="#_x0000_t109" style="position:absolute;margin-left:141.25pt;margin-top:22.9pt;width:21pt;height:37.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"/>
            </w:pict>
          </mc:Fallback>
        </mc:AlternateContent>
      </w:r>
      <w:r>
        <w:rPr>
          <w:noProof/>
          <w:lang w:val="en-IN" w:eastAsia="en-IN" w:bidi="mr-IN"/>
        </w:rPr>
        <mc:AlternateContent>
          <mc:Choice Requires="wps">
            <w:drawing>
              <wp:anchor distT="0" distB="0" distL="114300" distR="114300" simplePos="0" relativeHeight="251727360" behindDoc="0" locked="0" layoutInCell="1" allowOverlap="1" wp14:anchorId="50BB7026" wp14:editId="41CA4C47">
                <wp:simplePos x="0" y="0"/>
                <wp:positionH relativeFrom="column">
                  <wp:posOffset>773859</wp:posOffset>
                </wp:positionH>
                <wp:positionV relativeFrom="paragraph">
                  <wp:posOffset>141588</wp:posOffset>
                </wp:positionV>
                <wp:extent cx="723900" cy="247650"/>
                <wp:effectExtent l="9525" t="11430" r="9525" b="7620"/>
                <wp:wrapNone/>
                <wp:docPr id="4297" name="Text Box 4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47650"/>
                        </a:xfrm>
                        <a:prstGeom prst="rect">
                          <a:avLst/>
                        </a:prstGeom>
                        <a:solidFill>
                          <a:srgbClr val="FFFFFF"/>
                        </a:solidFill>
                        <a:ln w="9525">
                          <a:solidFill>
                            <a:srgbClr val="000000"/>
                          </a:solidFill>
                          <a:miter lim="800000"/>
                          <a:headEnd/>
                          <a:tailEnd/>
                        </a:ln>
                      </wps:spPr>
                      <wps:txbx>
                        <w:txbxContent>
                          <w:p w:rsidR="00B9097B" w:rsidRDefault="00B9097B" w:rsidP="002D3370">
                            <w:r>
                              <w:t xml:space="preserve">  Email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97" o:spid="_x0000_s1108" type="#_x0000_t202" style="position:absolute;left:0;text-align:left;margin-left:60.95pt;margin-top:11.15pt;width:57pt;height:19.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">
                <v:textbox>
                  <w:txbxContent>
                    <w:p w:rsidR="00631DD4" w:rsidRDefault="00631DD4" w:rsidP="002D3370">
                      <w:r>
                        <w:t xml:space="preserve">  Email</w:t>
                      </w:r>
                    </w:p>
                  </w:txbxContent>
                </v:textbox>
              </v:shape>
            </w:pict>
          </mc:Fallback>
        </mc:AlternateContent>
      </w:r>
      <w:r>
        <w:rPr>
          <w:noProof/>
          <w:lang w:val="en-IN" w:eastAsia="en-IN" w:bidi="mr-IN"/>
        </w:rPr>
        <mc:AlternateContent>
          <mc:Choice Requires="wps">
            <w:drawing>
              <wp:anchor distT="0" distB="0" distL="114300" distR="114300" simplePos="0" relativeHeight="251704832" behindDoc="0" locked="0" layoutInCell="1" allowOverlap="1" wp14:anchorId="08DD1DE8" wp14:editId="25D10627">
                <wp:simplePos x="0" y="0"/>
                <wp:positionH relativeFrom="margin">
                  <wp:posOffset>337752</wp:posOffset>
                </wp:positionH>
                <wp:positionV relativeFrom="paragraph">
                  <wp:posOffset>266803</wp:posOffset>
                </wp:positionV>
                <wp:extent cx="266700" cy="476250"/>
                <wp:effectExtent l="0" t="0" r="19050" b="19050"/>
                <wp:wrapNone/>
                <wp:docPr id="4197" name="Flowchart: Process 4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7625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B4D8CF9" id="Flowchart: Process 4197" o:spid="_x0000_s1026" type="#_x0000_t109" style="position:absolute;margin-left:26.6pt;margin-top:21pt;width:21pt;height:37.5pt;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">
                <w10:wrap anchorx="margin"/>
              </v:shape>
            </w:pict>
          </mc:Fallback>
        </mc:AlternateContent>
      </w:r>
    </w:p>
    <w:p w:rsidR="002D3370" w:rsidRDefault="002D3370" w:rsidP="002D3370">
      <w:pPr>
        <w:pStyle w:val="BodyText"/>
        <w:spacing w:before="73" w:line="232" w:lineRule="auto"/>
        <w:ind w:right="920"/>
        <w:jc w:val="both"/>
        <w:rPr>
          <w:sz w:val="36"/>
          <w:szCs w:val="36"/>
        </w:rPr>
      </w:pPr>
      <w:r>
        <w:rPr>
          <w:noProof/>
          <w:lang w:val="en-IN" w:eastAsia="en-IN" w:bidi="mr-IN"/>
        </w:rPr>
        <mc:AlternateContent>
          <mc:Choice Requires="wps">
            <w:drawing>
              <wp:anchor distT="0" distB="0" distL="114300" distR="114300" simplePos="0" relativeHeight="251724288" behindDoc="0" locked="0" layoutInCell="1" allowOverlap="1" wp14:anchorId="5EE5DAD6" wp14:editId="33092753">
                <wp:simplePos x="0" y="0"/>
                <wp:positionH relativeFrom="column">
                  <wp:posOffset>595013</wp:posOffset>
                </wp:positionH>
                <wp:positionV relativeFrom="paragraph">
                  <wp:posOffset>225871</wp:posOffset>
                </wp:positionV>
                <wp:extent cx="1190625" cy="9525"/>
                <wp:effectExtent l="9525" t="60325" r="19050" b="44450"/>
                <wp:wrapNone/>
                <wp:docPr id="1037" name="Straight Arrow Connector 10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906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19B70F9" id="Straight Arrow Connector 1037" o:spid="_x0000_s1026" type="#_x0000_t32" style="position:absolute;margin-left:46.85pt;margin-top:17.8pt;width:93.75pt;height:.75pt;flip:y;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">
                <v:stroke endarrow="block"/>
              </v:shape>
            </w:pict>
          </mc:Fallback>
        </mc:AlternateContent>
      </w:r>
    </w:p>
    <w:p w:rsidR="002D3370" w:rsidRDefault="008E0147" w:rsidP="002D3370">
      <w:pPr>
        <w:pStyle w:val="BodyText"/>
        <w:spacing w:before="73" w:line="232" w:lineRule="auto"/>
        <w:ind w:right="920"/>
        <w:jc w:val="both"/>
        <w:rPr>
          <w:sz w:val="36"/>
          <w:szCs w:val="36"/>
        </w:rPr>
      </w:pPr>
      <w:r>
        <w:rPr>
          <w:noProof/>
          <w:sz w:val="36"/>
          <w:szCs w:val="36"/>
          <w:lang w:val="en-IN" w:eastAsia="en-IN" w:bidi="mr-IN"/>
        </w:rPr>
        <mc:AlternateContent>
          <mc:Choice Requires="wps">
            <w:drawing>
              <wp:anchor distT="0" distB="0" distL="114300" distR="114300" simplePos="0" relativeHeight="251750912" behindDoc="0" locked="0" layoutInCell="1" allowOverlap="1" wp14:anchorId="30195F11" wp14:editId="5860E80A">
                <wp:simplePos x="0" y="0"/>
                <wp:positionH relativeFrom="column">
                  <wp:posOffset>1929130</wp:posOffset>
                </wp:positionH>
                <wp:positionV relativeFrom="paragraph">
                  <wp:posOffset>166662</wp:posOffset>
                </wp:positionV>
                <wp:extent cx="0" cy="140043"/>
                <wp:effectExtent l="0" t="0" r="19050" b="31750"/>
                <wp:wrapNone/>
                <wp:docPr id="4338" name="Straight Connector 4338"/>
                <wp:cNvGraphicFramePr/>
                <a:graphic xmlns:a="http://schemas.openxmlformats.org/drawingml/2006/main">
                  <a:graphicData uri="http://schemas.microsoft.com/office/word/2010/wordprocessingShape">
                    <wps:wsp>
                      <wps:cNvCnPr/>
                      <wps:spPr>
                        <a:xfrm>
                          <a:off x="0" y="0"/>
                          <a:ext cx="0" cy="1400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D9DF1E5" id="Straight Connector 4338" o:spid="_x0000_s1026" style="position:absolute;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9pt,13.1pt" to="151.9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" strokecolor="black [3040]"/>
            </w:pict>
          </mc:Fallback>
        </mc:AlternateContent>
      </w:r>
      <w:r w:rsidR="002947D2">
        <w:rPr>
          <w:noProof/>
          <w:lang w:val="en-IN" w:eastAsia="en-IN" w:bidi="mr-IN"/>
        </w:rPr>
        <mc:AlternateContent>
          <mc:Choice Requires="wps">
            <w:drawing>
              <wp:anchor distT="0" distB="0" distL="114300" distR="114300" simplePos="0" relativeHeight="251705856" behindDoc="0" locked="0" layoutInCell="1" allowOverlap="1" wp14:anchorId="3F6ECAAB" wp14:editId="1861CA34">
                <wp:simplePos x="0" y="0"/>
                <wp:positionH relativeFrom="margin">
                  <wp:posOffset>318787</wp:posOffset>
                </wp:positionH>
                <wp:positionV relativeFrom="paragraph">
                  <wp:posOffset>285355</wp:posOffset>
                </wp:positionV>
                <wp:extent cx="266700" cy="476250"/>
                <wp:effectExtent l="0" t="0" r="19050" b="19050"/>
                <wp:wrapNone/>
                <wp:docPr id="4195" name="Flowchart: Process 4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7625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E9F3D01" id="Flowchart: Process 4195" o:spid="_x0000_s1026" type="#_x0000_t109" style="position:absolute;margin-left:25.1pt;margin-top:22.45pt;width:21pt;height:37.5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">
                <w10:wrap anchorx="margin"/>
              </v:shape>
            </w:pict>
          </mc:Fallback>
        </mc:AlternateContent>
      </w:r>
      <w:r w:rsidR="002947D2">
        <w:rPr>
          <w:noProof/>
          <w:sz w:val="36"/>
          <w:szCs w:val="36"/>
          <w:lang w:val="en-IN" w:eastAsia="en-IN" w:bidi="mr-IN"/>
        </w:rPr>
        <mc:AlternateContent>
          <mc:Choice Requires="wps">
            <w:drawing>
              <wp:anchor distT="0" distB="0" distL="114300" distR="114300" simplePos="0" relativeHeight="251743744" behindDoc="0" locked="0" layoutInCell="1" allowOverlap="1" wp14:anchorId="7A96FCB0" wp14:editId="0D68D6F0">
                <wp:simplePos x="0" y="0"/>
                <wp:positionH relativeFrom="column">
                  <wp:posOffset>455313</wp:posOffset>
                </wp:positionH>
                <wp:positionV relativeFrom="paragraph">
                  <wp:posOffset>144316</wp:posOffset>
                </wp:positionV>
                <wp:extent cx="0" cy="140043"/>
                <wp:effectExtent l="0" t="0" r="19050" b="31750"/>
                <wp:wrapNone/>
                <wp:docPr id="4327" name="Straight Connector 4327"/>
                <wp:cNvGraphicFramePr/>
                <a:graphic xmlns:a="http://schemas.openxmlformats.org/drawingml/2006/main">
                  <a:graphicData uri="http://schemas.microsoft.com/office/word/2010/wordprocessingShape">
                    <wps:wsp>
                      <wps:cNvCnPr/>
                      <wps:spPr>
                        <a:xfrm>
                          <a:off x="0" y="0"/>
                          <a:ext cx="0" cy="1400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361281E" id="Straight Connector 4327" o:spid="_x0000_s1026" style="position:absolute;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5pt,11.35pt" to="35.8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" strokecolor="black [3040]"/>
            </w:pict>
          </mc:Fallback>
        </mc:AlternateContent>
      </w:r>
      <w:r w:rsidR="002D3370">
        <w:rPr>
          <w:noProof/>
          <w:lang w:val="en-IN" w:eastAsia="en-IN" w:bidi="mr-IN"/>
        </w:rPr>
        <mc:AlternateContent>
          <mc:Choice Requires="wps">
            <w:drawing>
              <wp:anchor distT="0" distB="0" distL="114300" distR="114300" simplePos="0" relativeHeight="251728384" behindDoc="0" locked="0" layoutInCell="1" allowOverlap="1" wp14:anchorId="0A0A775A" wp14:editId="4E917A15">
                <wp:simplePos x="0" y="0"/>
                <wp:positionH relativeFrom="column">
                  <wp:posOffset>733425</wp:posOffset>
                </wp:positionH>
                <wp:positionV relativeFrom="paragraph">
                  <wp:posOffset>175929</wp:posOffset>
                </wp:positionV>
                <wp:extent cx="723900" cy="247650"/>
                <wp:effectExtent l="9525" t="13335" r="9525" b="5715"/>
                <wp:wrapNone/>
                <wp:docPr id="4295" name="Text Box 4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47650"/>
                        </a:xfrm>
                        <a:prstGeom prst="rect">
                          <a:avLst/>
                        </a:prstGeom>
                        <a:solidFill>
                          <a:srgbClr val="FFFFFF"/>
                        </a:solidFill>
                        <a:ln w="9525">
                          <a:solidFill>
                            <a:srgbClr val="000000"/>
                          </a:solidFill>
                          <a:miter lim="800000"/>
                          <a:headEnd/>
                          <a:tailEnd/>
                        </a:ln>
                      </wps:spPr>
                      <wps:txbx>
                        <w:txbxContent>
                          <w:p w:rsidR="00B9097B" w:rsidRDefault="00B9097B" w:rsidP="002D3370">
                            <w:r>
                              <w:t xml:space="preserve">    Pass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95" o:spid="_x0000_s1109" type="#_x0000_t202" style="position:absolute;left:0;text-align:left;margin-left:57.75pt;margin-top:13.85pt;width:57pt;height:19.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">
                <v:textbox>
                  <w:txbxContent>
                    <w:p w:rsidR="00631DD4" w:rsidRDefault="00631DD4" w:rsidP="002D3370">
                      <w:r>
                        <w:t xml:space="preserve">    Pass</w:t>
                      </w:r>
                    </w:p>
                  </w:txbxContent>
                </v:textbox>
              </v:shape>
            </w:pict>
          </mc:Fallback>
        </mc:AlternateContent>
      </w:r>
    </w:p>
    <w:p w:rsidR="002D3370" w:rsidRDefault="008E0147" w:rsidP="002D3370">
      <w:pPr>
        <w:pStyle w:val="BodyText"/>
        <w:spacing w:before="73" w:line="232" w:lineRule="auto"/>
        <w:ind w:right="920"/>
        <w:jc w:val="both"/>
        <w:rPr>
          <w:sz w:val="36"/>
          <w:szCs w:val="36"/>
        </w:rPr>
      </w:pPr>
      <w:r>
        <w:rPr>
          <w:noProof/>
          <w:lang w:val="en-IN" w:eastAsia="en-IN" w:bidi="mr-IN"/>
        </w:rPr>
        <mc:AlternateContent>
          <mc:Choice Requires="wps">
            <w:drawing>
              <wp:anchor distT="0" distB="0" distL="114300" distR="114300" simplePos="0" relativeHeight="251718144" behindDoc="0" locked="0" layoutInCell="1" allowOverlap="1" wp14:anchorId="16B37FE6" wp14:editId="7F3E4A35">
                <wp:simplePos x="0" y="0"/>
                <wp:positionH relativeFrom="column">
                  <wp:posOffset>1821815</wp:posOffset>
                </wp:positionH>
                <wp:positionV relativeFrom="paragraph">
                  <wp:posOffset>-395</wp:posOffset>
                </wp:positionV>
                <wp:extent cx="266700" cy="476250"/>
                <wp:effectExtent l="9525" t="5080" r="9525" b="13970"/>
                <wp:wrapNone/>
                <wp:docPr id="1068" name="Flowchart: Process 10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7625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50E93A1" id="Flowchart: Process 1068" o:spid="_x0000_s1026" type="#_x0000_t109" style="position:absolute;margin-left:143.45pt;margin-top:-.05pt;width:21pt;height:37.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"/>
            </w:pict>
          </mc:Fallback>
        </mc:AlternateContent>
      </w:r>
      <w:r w:rsidR="002D3370">
        <w:rPr>
          <w:noProof/>
          <w:lang w:val="en-IN" w:eastAsia="en-IN" w:bidi="mr-IN"/>
        </w:rPr>
        <mc:AlternateContent>
          <mc:Choice Requires="wps">
            <w:drawing>
              <wp:anchor distT="0" distB="0" distL="114300" distR="114300" simplePos="0" relativeHeight="251725312" behindDoc="0" locked="0" layoutInCell="1" allowOverlap="1" wp14:anchorId="13B1C12D" wp14:editId="254CA0CF">
                <wp:simplePos x="0" y="0"/>
                <wp:positionH relativeFrom="column">
                  <wp:posOffset>616791</wp:posOffset>
                </wp:positionH>
                <wp:positionV relativeFrom="paragraph">
                  <wp:posOffset>220980</wp:posOffset>
                </wp:positionV>
                <wp:extent cx="1190625" cy="0"/>
                <wp:effectExtent l="9525" t="52705" r="19050" b="61595"/>
                <wp:wrapNone/>
                <wp:docPr id="1036" name="Straight Arrow Connector 10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0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FE917F7" id="Straight Arrow Connector 1036" o:spid="_x0000_s1026" type="#_x0000_t32" style="position:absolute;margin-left:48.55pt;margin-top:17.4pt;width:93.75pt;height:0;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">
                <v:stroke endarrow="block"/>
              </v:shape>
            </w:pict>
          </mc:Fallback>
        </mc:AlternateContent>
      </w:r>
    </w:p>
    <w:p w:rsidR="002D3370" w:rsidRDefault="008E0147" w:rsidP="002D3370">
      <w:pPr>
        <w:pStyle w:val="BodyText"/>
        <w:spacing w:before="73" w:line="232" w:lineRule="auto"/>
        <w:ind w:right="920"/>
        <w:jc w:val="both"/>
        <w:rPr>
          <w:sz w:val="36"/>
          <w:szCs w:val="36"/>
        </w:rPr>
      </w:pPr>
      <w:r>
        <w:rPr>
          <w:noProof/>
          <w:sz w:val="36"/>
          <w:szCs w:val="36"/>
          <w:lang w:val="en-IN" w:eastAsia="en-IN" w:bidi="mr-IN"/>
        </w:rPr>
        <mc:AlternateContent>
          <mc:Choice Requires="wps">
            <w:drawing>
              <wp:anchor distT="0" distB="0" distL="114300" distR="114300" simplePos="0" relativeHeight="251751936" behindDoc="0" locked="0" layoutInCell="1" allowOverlap="1" wp14:anchorId="03A05B46" wp14:editId="39DA4B85">
                <wp:simplePos x="0" y="0"/>
                <wp:positionH relativeFrom="column">
                  <wp:posOffset>1951990</wp:posOffset>
                </wp:positionH>
                <wp:positionV relativeFrom="paragraph">
                  <wp:posOffset>176925</wp:posOffset>
                </wp:positionV>
                <wp:extent cx="0" cy="140043"/>
                <wp:effectExtent l="0" t="0" r="19050" b="31750"/>
                <wp:wrapNone/>
                <wp:docPr id="4339" name="Straight Connector 4339"/>
                <wp:cNvGraphicFramePr/>
                <a:graphic xmlns:a="http://schemas.openxmlformats.org/drawingml/2006/main">
                  <a:graphicData uri="http://schemas.microsoft.com/office/word/2010/wordprocessingShape">
                    <wps:wsp>
                      <wps:cNvCnPr/>
                      <wps:spPr>
                        <a:xfrm>
                          <a:off x="0" y="0"/>
                          <a:ext cx="0" cy="1400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7A97464" id="Straight Connector 4339" o:spid="_x0000_s1026" style="position:absolute;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7pt,13.95pt" to="153.7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" strokecolor="black [3040]"/>
            </w:pict>
          </mc:Fallback>
        </mc:AlternateContent>
      </w:r>
      <w:r w:rsidR="002947D2">
        <w:rPr>
          <w:noProof/>
          <w:sz w:val="36"/>
          <w:szCs w:val="36"/>
          <w:lang w:val="en-IN" w:eastAsia="en-IN" w:bidi="mr-IN"/>
        </w:rPr>
        <mc:AlternateContent>
          <mc:Choice Requires="wps">
            <w:drawing>
              <wp:anchor distT="0" distB="0" distL="114300" distR="114300" simplePos="0" relativeHeight="251744768" behindDoc="0" locked="0" layoutInCell="1" allowOverlap="1" wp14:anchorId="122B32FB" wp14:editId="1E4F76C4">
                <wp:simplePos x="0" y="0"/>
                <wp:positionH relativeFrom="column">
                  <wp:posOffset>444500</wp:posOffset>
                </wp:positionH>
                <wp:positionV relativeFrom="paragraph">
                  <wp:posOffset>160415</wp:posOffset>
                </wp:positionV>
                <wp:extent cx="0" cy="140043"/>
                <wp:effectExtent l="0" t="0" r="19050" b="31750"/>
                <wp:wrapNone/>
                <wp:docPr id="4328" name="Straight Connector 4328"/>
                <wp:cNvGraphicFramePr/>
                <a:graphic xmlns:a="http://schemas.openxmlformats.org/drawingml/2006/main">
                  <a:graphicData uri="http://schemas.microsoft.com/office/word/2010/wordprocessingShape">
                    <wps:wsp>
                      <wps:cNvCnPr/>
                      <wps:spPr>
                        <a:xfrm>
                          <a:off x="0" y="0"/>
                          <a:ext cx="0" cy="1400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60F7A5D" id="Straight Connector 4328" o:spid="_x0000_s1026" style="position:absolute;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2.65pt" to="3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" strokecolor="black [3040]"/>
            </w:pict>
          </mc:Fallback>
        </mc:AlternateContent>
      </w:r>
      <w:r w:rsidR="00E901EF">
        <w:rPr>
          <w:noProof/>
          <w:lang w:val="en-IN" w:eastAsia="en-IN" w:bidi="mr-IN"/>
        </w:rPr>
        <mc:AlternateContent>
          <mc:Choice Requires="wps">
            <w:drawing>
              <wp:anchor distT="0" distB="0" distL="114300" distR="114300" simplePos="0" relativeHeight="251729408" behindDoc="0" locked="0" layoutInCell="1" allowOverlap="1" wp14:anchorId="698BFDCA" wp14:editId="3A941E40">
                <wp:simplePos x="0" y="0"/>
                <wp:positionH relativeFrom="column">
                  <wp:posOffset>674473</wp:posOffset>
                </wp:positionH>
                <wp:positionV relativeFrom="paragraph">
                  <wp:posOffset>179635</wp:posOffset>
                </wp:positionV>
                <wp:extent cx="838200" cy="271849"/>
                <wp:effectExtent l="0" t="0" r="19050" b="13970"/>
                <wp:wrapNone/>
                <wp:docPr id="4284" name="Text Box 4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71849"/>
                        </a:xfrm>
                        <a:prstGeom prst="rect">
                          <a:avLst/>
                        </a:prstGeom>
                        <a:solidFill>
                          <a:srgbClr val="FFFFFF"/>
                        </a:solidFill>
                        <a:ln w="9525">
                          <a:solidFill>
                            <a:srgbClr val="000000"/>
                          </a:solidFill>
                          <a:miter lim="800000"/>
                          <a:headEnd/>
                          <a:tailEnd/>
                        </a:ln>
                      </wps:spPr>
                      <wps:txbx>
                        <w:txbxContent>
                          <w:p w:rsidR="00B9097B" w:rsidRDefault="00B9097B" w:rsidP="002D3370">
                            <w:r>
                              <w:t xml:space="preserve">  Logged 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84" o:spid="_x0000_s1110" type="#_x0000_t202" style="position:absolute;left:0;text-align:left;margin-left:53.1pt;margin-top:14.15pt;width:66pt;height:21.4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">
                <v:textbox>
                  <w:txbxContent>
                    <w:p w:rsidR="00631DD4" w:rsidRDefault="00631DD4" w:rsidP="002D3370">
                      <w:r>
                        <w:t xml:space="preserve">  Logged in</w:t>
                      </w:r>
                    </w:p>
                  </w:txbxContent>
                </v:textbox>
              </v:shape>
            </w:pict>
          </mc:Fallback>
        </mc:AlternateContent>
      </w:r>
    </w:p>
    <w:p w:rsidR="002D3370" w:rsidRDefault="00B0612F" w:rsidP="002D3370">
      <w:pPr>
        <w:pStyle w:val="BodyText"/>
        <w:spacing w:before="73" w:line="232" w:lineRule="auto"/>
        <w:ind w:right="920"/>
        <w:jc w:val="both"/>
        <w:rPr>
          <w:sz w:val="36"/>
          <w:szCs w:val="36"/>
        </w:rPr>
      </w:pPr>
      <w:r>
        <w:rPr>
          <w:noProof/>
          <w:lang w:val="en-IN" w:eastAsia="en-IN" w:bidi="mr-IN"/>
        </w:rPr>
        <mc:AlternateContent>
          <mc:Choice Requires="wps">
            <w:drawing>
              <wp:anchor distT="0" distB="0" distL="114300" distR="114300" simplePos="0" relativeHeight="251719168" behindDoc="0" locked="0" layoutInCell="1" allowOverlap="1" wp14:anchorId="1B57255D" wp14:editId="79413334">
                <wp:simplePos x="0" y="0"/>
                <wp:positionH relativeFrom="column">
                  <wp:posOffset>1823737</wp:posOffset>
                </wp:positionH>
                <wp:positionV relativeFrom="paragraph">
                  <wp:posOffset>22499</wp:posOffset>
                </wp:positionV>
                <wp:extent cx="266700" cy="476250"/>
                <wp:effectExtent l="9525" t="6985" r="9525" b="12065"/>
                <wp:wrapNone/>
                <wp:docPr id="1067" name="Flowchart: Process 10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7625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E7FC720" id="Flowchart: Process 1067" o:spid="_x0000_s1026" type="#_x0000_t109" style="position:absolute;margin-left:143.6pt;margin-top:1.75pt;width:21pt;height:37.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"/>
            </w:pict>
          </mc:Fallback>
        </mc:AlternateContent>
      </w:r>
      <w:r w:rsidR="002947D2">
        <w:rPr>
          <w:noProof/>
          <w:lang w:val="en-IN" w:eastAsia="en-IN" w:bidi="mr-IN"/>
        </w:rPr>
        <mc:AlternateContent>
          <mc:Choice Requires="wps">
            <w:drawing>
              <wp:anchor distT="0" distB="0" distL="114300" distR="114300" simplePos="0" relativeHeight="251706880" behindDoc="0" locked="0" layoutInCell="1" allowOverlap="1" wp14:anchorId="55564A99" wp14:editId="6A78C165">
                <wp:simplePos x="0" y="0"/>
                <wp:positionH relativeFrom="column">
                  <wp:posOffset>323267</wp:posOffset>
                </wp:positionH>
                <wp:positionV relativeFrom="paragraph">
                  <wp:posOffset>15480</wp:posOffset>
                </wp:positionV>
                <wp:extent cx="266700" cy="476250"/>
                <wp:effectExtent l="9525" t="6985" r="9525" b="12065"/>
                <wp:wrapNone/>
                <wp:docPr id="1079" name="Flowchart: Process 10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7625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A6CB9AC" id="Flowchart: Process 1079" o:spid="_x0000_s1026" type="#_x0000_t109" style="position:absolute;margin-left:25.45pt;margin-top:1.2pt;width:21pt;height:37.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"/>
            </w:pict>
          </mc:Fallback>
        </mc:AlternateContent>
      </w:r>
      <w:r w:rsidR="002D3370">
        <w:rPr>
          <w:noProof/>
          <w:lang w:val="en-IN" w:eastAsia="en-IN" w:bidi="mr-IN"/>
        </w:rPr>
        <mc:AlternateContent>
          <mc:Choice Requires="wps">
            <w:drawing>
              <wp:anchor distT="0" distB="0" distL="114300" distR="114300" simplePos="0" relativeHeight="251726336" behindDoc="0" locked="0" layoutInCell="1" allowOverlap="1" wp14:anchorId="35A03C86" wp14:editId="5F3EABAE">
                <wp:simplePos x="0" y="0"/>
                <wp:positionH relativeFrom="column">
                  <wp:posOffset>615349</wp:posOffset>
                </wp:positionH>
                <wp:positionV relativeFrom="paragraph">
                  <wp:posOffset>247015</wp:posOffset>
                </wp:positionV>
                <wp:extent cx="1190625" cy="19050"/>
                <wp:effectExtent l="9525" t="54610" r="19050" b="40640"/>
                <wp:wrapNone/>
                <wp:docPr id="1035" name="Straight Arrow Connector 10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90625"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3D1F6C8" id="Straight Arrow Connector 1035" o:spid="_x0000_s1026" type="#_x0000_t32" style="position:absolute;margin-left:48.45pt;margin-top:19.45pt;width:93.75pt;height:1.5pt;flip:y;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">
                <v:stroke endarrow="block"/>
              </v:shape>
            </w:pict>
          </mc:Fallback>
        </mc:AlternateContent>
      </w:r>
    </w:p>
    <w:p w:rsidR="002D3370" w:rsidRDefault="002947D2" w:rsidP="002D3370">
      <w:pPr>
        <w:pStyle w:val="BodyText"/>
        <w:spacing w:before="73" w:line="232" w:lineRule="auto"/>
        <w:ind w:right="920"/>
        <w:jc w:val="both"/>
        <w:rPr>
          <w:sz w:val="36"/>
          <w:szCs w:val="36"/>
        </w:rPr>
      </w:pPr>
      <w:r>
        <w:rPr>
          <w:noProof/>
          <w:sz w:val="36"/>
          <w:szCs w:val="36"/>
          <w:lang w:val="en-IN" w:eastAsia="en-IN" w:bidi="mr-IN"/>
        </w:rPr>
        <mc:AlternateContent>
          <mc:Choice Requires="wps">
            <w:drawing>
              <wp:anchor distT="0" distB="0" distL="114300" distR="114300" simplePos="0" relativeHeight="251745792" behindDoc="0" locked="0" layoutInCell="1" allowOverlap="1" wp14:anchorId="48BE44D5" wp14:editId="46638522">
                <wp:simplePos x="0" y="0"/>
                <wp:positionH relativeFrom="column">
                  <wp:posOffset>454369</wp:posOffset>
                </wp:positionH>
                <wp:positionV relativeFrom="paragraph">
                  <wp:posOffset>195425</wp:posOffset>
                </wp:positionV>
                <wp:extent cx="0" cy="140043"/>
                <wp:effectExtent l="0" t="0" r="19050" b="31750"/>
                <wp:wrapNone/>
                <wp:docPr id="4329" name="Straight Connector 4329"/>
                <wp:cNvGraphicFramePr/>
                <a:graphic xmlns:a="http://schemas.openxmlformats.org/drawingml/2006/main">
                  <a:graphicData uri="http://schemas.microsoft.com/office/word/2010/wordprocessingShape">
                    <wps:wsp>
                      <wps:cNvCnPr/>
                      <wps:spPr>
                        <a:xfrm>
                          <a:off x="0" y="0"/>
                          <a:ext cx="0" cy="1400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38A22A6" id="Straight Connector 4329" o:spid="_x0000_s1026" style="position:absolute;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pt,15.4pt" to="35.8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" strokecolor="black [3040]"/>
            </w:pict>
          </mc:Fallback>
        </mc:AlternateContent>
      </w:r>
      <w:r w:rsidR="002D3370">
        <w:rPr>
          <w:noProof/>
          <w:lang w:val="en-IN" w:eastAsia="en-IN" w:bidi="mr-IN"/>
        </w:rPr>
        <mc:AlternateContent>
          <mc:Choice Requires="wps">
            <w:drawing>
              <wp:anchor distT="0" distB="0" distL="114300" distR="114300" simplePos="0" relativeHeight="251720192" behindDoc="0" locked="0" layoutInCell="1" allowOverlap="1" wp14:anchorId="72F73673" wp14:editId="10F0D676">
                <wp:simplePos x="0" y="0"/>
                <wp:positionH relativeFrom="column">
                  <wp:posOffset>2708447</wp:posOffset>
                </wp:positionH>
                <wp:positionV relativeFrom="paragraph">
                  <wp:posOffset>271763</wp:posOffset>
                </wp:positionV>
                <wp:extent cx="266700" cy="476250"/>
                <wp:effectExtent l="9525" t="9525" r="9525" b="9525"/>
                <wp:wrapNone/>
                <wp:docPr id="4162" name="Flowchart: Process 4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7625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9EF5D1F" id="Flowchart: Process 4162" o:spid="_x0000_s1026" type="#_x0000_t109" style="position:absolute;margin-left:213.25pt;margin-top:21.4pt;width:21pt;height:37.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"/>
            </w:pict>
          </mc:Fallback>
        </mc:AlternateContent>
      </w:r>
    </w:p>
    <w:p w:rsidR="002D3370" w:rsidRDefault="002D3370" w:rsidP="002D3370">
      <w:pPr>
        <w:pStyle w:val="BodyText"/>
        <w:spacing w:before="73" w:line="232" w:lineRule="auto"/>
        <w:ind w:right="920"/>
        <w:jc w:val="both"/>
        <w:rPr>
          <w:sz w:val="36"/>
          <w:szCs w:val="36"/>
        </w:rPr>
      </w:pPr>
      <w:r>
        <w:rPr>
          <w:noProof/>
          <w:lang w:val="en-IN" w:eastAsia="en-IN" w:bidi="mr-IN"/>
        </w:rPr>
        <mc:AlternateContent>
          <mc:Choice Requires="wps">
            <w:drawing>
              <wp:anchor distT="0" distB="0" distL="114300" distR="114300" simplePos="0" relativeHeight="251736576" behindDoc="0" locked="0" layoutInCell="1" allowOverlap="1" wp14:anchorId="64B68B05" wp14:editId="4A003727">
                <wp:simplePos x="0" y="0"/>
                <wp:positionH relativeFrom="column">
                  <wp:posOffset>600331</wp:posOffset>
                </wp:positionH>
                <wp:positionV relativeFrom="paragraph">
                  <wp:posOffset>291190</wp:posOffset>
                </wp:positionV>
                <wp:extent cx="2125363" cy="16476"/>
                <wp:effectExtent l="0" t="76200" r="27305" b="79375"/>
                <wp:wrapNone/>
                <wp:docPr id="4203" name="Straight Arrow Connector 4203"/>
                <wp:cNvGraphicFramePr/>
                <a:graphic xmlns:a="http://schemas.openxmlformats.org/drawingml/2006/main">
                  <a:graphicData uri="http://schemas.microsoft.com/office/word/2010/wordprocessingShape">
                    <wps:wsp>
                      <wps:cNvCnPr/>
                      <wps:spPr>
                        <a:xfrm flipV="1">
                          <a:off x="0" y="0"/>
                          <a:ext cx="2125363" cy="164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3474A943" id="Straight Arrow Connector 4203" o:spid="_x0000_s1026" type="#_x0000_t32" style="position:absolute;margin-left:47.25pt;margin-top:22.95pt;width:167.35pt;height:1.3pt;flip:y;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" strokecolor="black [3040]">
                <v:stroke endarrow="block"/>
              </v:shape>
            </w:pict>
          </mc:Fallback>
        </mc:AlternateContent>
      </w:r>
      <w:r>
        <w:rPr>
          <w:noProof/>
          <w:lang w:val="en-IN" w:eastAsia="en-IN" w:bidi="mr-IN"/>
        </w:rPr>
        <mc:AlternateContent>
          <mc:Choice Requires="wps">
            <w:drawing>
              <wp:anchor distT="0" distB="0" distL="114300" distR="114300" simplePos="0" relativeHeight="251730432" behindDoc="0" locked="0" layoutInCell="1" allowOverlap="1" wp14:anchorId="0550AD89" wp14:editId="031E167F">
                <wp:simplePos x="0" y="0"/>
                <wp:positionH relativeFrom="column">
                  <wp:posOffset>706893</wp:posOffset>
                </wp:positionH>
                <wp:positionV relativeFrom="paragraph">
                  <wp:posOffset>9405</wp:posOffset>
                </wp:positionV>
                <wp:extent cx="1800225" cy="228600"/>
                <wp:effectExtent l="9525" t="8255" r="9525" b="10795"/>
                <wp:wrapNone/>
                <wp:docPr id="4277" name="Text Box 4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228600"/>
                        </a:xfrm>
                        <a:prstGeom prst="rect">
                          <a:avLst/>
                        </a:prstGeom>
                        <a:solidFill>
                          <a:srgbClr val="FFFFFF"/>
                        </a:solidFill>
                        <a:ln w="9525">
                          <a:solidFill>
                            <a:srgbClr val="000000"/>
                          </a:solidFill>
                          <a:miter lim="800000"/>
                          <a:headEnd/>
                          <a:tailEnd/>
                        </a:ln>
                      </wps:spPr>
                      <wps:txbx>
                        <w:txbxContent>
                          <w:p w:rsidR="00B9097B" w:rsidRDefault="00B9097B" w:rsidP="002D3370">
                            <w:r>
                              <w:t xml:space="preserve">       Donate Medicine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77" o:spid="_x0000_s1111" type="#_x0000_t202" style="position:absolute;left:0;text-align:left;margin-left:55.65pt;margin-top:.75pt;width:141.75pt;height:18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">
                <v:textbox>
                  <w:txbxContent>
                    <w:p w:rsidR="00631DD4" w:rsidRDefault="00631DD4" w:rsidP="002D3370">
                      <w:r>
                        <w:t xml:space="preserve">       Donate Medicine</w:t>
                      </w:r>
                    </w:p>
                  </w:txbxContent>
                </v:textbox>
              </v:shape>
            </w:pict>
          </mc:Fallback>
        </mc:AlternateContent>
      </w:r>
      <w:r>
        <w:rPr>
          <w:noProof/>
          <w:lang w:val="en-IN" w:eastAsia="en-IN" w:bidi="mr-IN"/>
        </w:rPr>
        <mc:AlternateContent>
          <mc:Choice Requires="wps">
            <w:drawing>
              <wp:anchor distT="0" distB="0" distL="114300" distR="114300" simplePos="0" relativeHeight="251707904" behindDoc="0" locked="0" layoutInCell="1" allowOverlap="1" wp14:anchorId="3451C2AE" wp14:editId="3FA65E10">
                <wp:simplePos x="0" y="0"/>
                <wp:positionH relativeFrom="column">
                  <wp:posOffset>330286</wp:posOffset>
                </wp:positionH>
                <wp:positionV relativeFrom="paragraph">
                  <wp:posOffset>37311</wp:posOffset>
                </wp:positionV>
                <wp:extent cx="266700" cy="476250"/>
                <wp:effectExtent l="9525" t="9525" r="9525" b="9525"/>
                <wp:wrapNone/>
                <wp:docPr id="1078" name="Flowchart: Process 10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7625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FFD4700" id="Flowchart: Process 1078" o:spid="_x0000_s1026" type="#_x0000_t109" style="position:absolute;margin-left:26pt;margin-top:2.95pt;width:21pt;height:37.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"/>
            </w:pict>
          </mc:Fallback>
        </mc:AlternateContent>
      </w:r>
    </w:p>
    <w:p w:rsidR="002D3370" w:rsidRDefault="002947D2" w:rsidP="002D3370">
      <w:pPr>
        <w:pStyle w:val="BodyText"/>
        <w:spacing w:before="73" w:line="232" w:lineRule="auto"/>
        <w:ind w:right="920"/>
        <w:jc w:val="both"/>
        <w:rPr>
          <w:sz w:val="36"/>
          <w:szCs w:val="36"/>
        </w:rPr>
      </w:pPr>
      <w:r>
        <w:rPr>
          <w:noProof/>
          <w:sz w:val="36"/>
          <w:szCs w:val="36"/>
          <w:lang w:val="en-IN" w:eastAsia="en-IN" w:bidi="mr-IN"/>
        </w:rPr>
        <mc:AlternateContent>
          <mc:Choice Requires="wps">
            <w:drawing>
              <wp:anchor distT="0" distB="0" distL="114300" distR="114300" simplePos="0" relativeHeight="251746816" behindDoc="0" locked="0" layoutInCell="1" allowOverlap="1" wp14:anchorId="57BE821F" wp14:editId="4292B49B">
                <wp:simplePos x="0" y="0"/>
                <wp:positionH relativeFrom="column">
                  <wp:posOffset>447693</wp:posOffset>
                </wp:positionH>
                <wp:positionV relativeFrom="paragraph">
                  <wp:posOffset>225202</wp:posOffset>
                </wp:positionV>
                <wp:extent cx="0" cy="140043"/>
                <wp:effectExtent l="0" t="0" r="19050" b="31750"/>
                <wp:wrapNone/>
                <wp:docPr id="4330" name="Straight Connector 4330"/>
                <wp:cNvGraphicFramePr/>
                <a:graphic xmlns:a="http://schemas.openxmlformats.org/drawingml/2006/main">
                  <a:graphicData uri="http://schemas.microsoft.com/office/word/2010/wordprocessingShape">
                    <wps:wsp>
                      <wps:cNvCnPr/>
                      <wps:spPr>
                        <a:xfrm>
                          <a:off x="0" y="0"/>
                          <a:ext cx="0" cy="1400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CCCF524" id="Straight Connector 4330" o:spid="_x0000_s1026" style="position:absolute;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7.75pt" to="35.2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" strokecolor="black [3040]"/>
            </w:pict>
          </mc:Fallback>
        </mc:AlternateContent>
      </w:r>
      <w:r w:rsidR="00E901EF">
        <w:rPr>
          <w:noProof/>
          <w:lang w:val="en-IN" w:eastAsia="en-IN" w:bidi="mr-IN"/>
        </w:rPr>
        <mc:AlternateContent>
          <mc:Choice Requires="wps">
            <w:drawing>
              <wp:anchor distT="0" distB="0" distL="114300" distR="114300" simplePos="0" relativeHeight="251731456" behindDoc="0" locked="0" layoutInCell="1" allowOverlap="1" wp14:anchorId="112773E1" wp14:editId="319542D9">
                <wp:simplePos x="0" y="0"/>
                <wp:positionH relativeFrom="column">
                  <wp:posOffset>764574</wp:posOffset>
                </wp:positionH>
                <wp:positionV relativeFrom="paragraph">
                  <wp:posOffset>295309</wp:posOffset>
                </wp:positionV>
                <wp:extent cx="2800350" cy="228600"/>
                <wp:effectExtent l="9525" t="11430" r="9525" b="7620"/>
                <wp:wrapNone/>
                <wp:docPr id="4276" name="Text Box 4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228600"/>
                        </a:xfrm>
                        <a:prstGeom prst="rect">
                          <a:avLst/>
                        </a:prstGeom>
                        <a:solidFill>
                          <a:srgbClr val="FFFFFF"/>
                        </a:solidFill>
                        <a:ln w="9525">
                          <a:solidFill>
                            <a:srgbClr val="000000"/>
                          </a:solidFill>
                          <a:miter lim="800000"/>
                          <a:headEnd/>
                          <a:tailEnd/>
                        </a:ln>
                      </wps:spPr>
                      <wps:txbx>
                        <w:txbxContent>
                          <w:p w:rsidR="00B9097B" w:rsidRDefault="00B9097B" w:rsidP="002D3370">
                            <w:r>
                              <w:t xml:space="preserve">                Request For medicine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76" o:spid="_x0000_s1112" type="#_x0000_t202" style="position:absolute;left:0;text-align:left;margin-left:60.2pt;margin-top:23.25pt;width:220.5pt;height:18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">
                <v:textbox>
                  <w:txbxContent>
                    <w:p w:rsidR="00631DD4" w:rsidRDefault="00631DD4" w:rsidP="002D3370">
                      <w:r>
                        <w:t xml:space="preserve">                Request For medicine</w:t>
                      </w:r>
                    </w:p>
                  </w:txbxContent>
                </v:textbox>
              </v:shape>
            </w:pict>
          </mc:Fallback>
        </mc:AlternateContent>
      </w:r>
    </w:p>
    <w:p w:rsidR="002D3370" w:rsidRDefault="002947D2" w:rsidP="002D3370">
      <w:pPr>
        <w:pStyle w:val="BodyText"/>
        <w:spacing w:before="73" w:line="232" w:lineRule="auto"/>
        <w:ind w:right="920"/>
        <w:jc w:val="both"/>
        <w:rPr>
          <w:sz w:val="36"/>
          <w:szCs w:val="36"/>
        </w:rPr>
      </w:pPr>
      <w:r>
        <w:rPr>
          <w:noProof/>
          <w:lang w:val="en-IN" w:eastAsia="en-IN" w:bidi="mr-IN"/>
        </w:rPr>
        <mc:AlternateContent>
          <mc:Choice Requires="wps">
            <w:drawing>
              <wp:anchor distT="0" distB="0" distL="114300" distR="114300" simplePos="0" relativeHeight="251708928" behindDoc="0" locked="0" layoutInCell="1" allowOverlap="1" wp14:anchorId="11C084AA" wp14:editId="21AE3491">
                <wp:simplePos x="0" y="0"/>
                <wp:positionH relativeFrom="column">
                  <wp:posOffset>325120</wp:posOffset>
                </wp:positionH>
                <wp:positionV relativeFrom="paragraph">
                  <wp:posOffset>85725</wp:posOffset>
                </wp:positionV>
                <wp:extent cx="266700" cy="476250"/>
                <wp:effectExtent l="9525" t="11430" r="9525" b="7620"/>
                <wp:wrapNone/>
                <wp:docPr id="1077" name="Flowchart: Process 10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7625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33382BB" id="Flowchart: Process 1077" o:spid="_x0000_s1026" type="#_x0000_t109" style="position:absolute;margin-left:25.6pt;margin-top:6.75pt;width:21pt;height:37.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"/>
            </w:pict>
          </mc:Fallback>
        </mc:AlternateContent>
      </w:r>
      <w:r w:rsidR="00E901EF">
        <w:rPr>
          <w:noProof/>
          <w:lang w:val="en-IN" w:eastAsia="en-IN" w:bidi="mr-IN"/>
        </w:rPr>
        <mc:AlternateContent>
          <mc:Choice Requires="wps">
            <w:drawing>
              <wp:anchor distT="0" distB="0" distL="114300" distR="114300" simplePos="0" relativeHeight="251721216" behindDoc="0" locked="0" layoutInCell="1" allowOverlap="1" wp14:anchorId="33236B1B" wp14:editId="70D0A8C6">
                <wp:simplePos x="0" y="0"/>
                <wp:positionH relativeFrom="column">
                  <wp:posOffset>3832860</wp:posOffset>
                </wp:positionH>
                <wp:positionV relativeFrom="paragraph">
                  <wp:posOffset>11430</wp:posOffset>
                </wp:positionV>
                <wp:extent cx="266700" cy="476250"/>
                <wp:effectExtent l="0" t="0" r="19050" b="19050"/>
                <wp:wrapNone/>
                <wp:docPr id="4161" name="Flowchart: Process 4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7625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0D74271" id="Flowchart: Process 4161" o:spid="_x0000_s1026" type="#_x0000_t109" style="position:absolute;margin-left:301.8pt;margin-top:.9pt;width:21pt;height:37.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"/>
            </w:pict>
          </mc:Fallback>
        </mc:AlternateContent>
      </w:r>
    </w:p>
    <w:p w:rsidR="002D3370" w:rsidRDefault="002947D2" w:rsidP="002D3370">
      <w:pPr>
        <w:pStyle w:val="BodyText"/>
        <w:spacing w:before="73" w:line="232" w:lineRule="auto"/>
        <w:ind w:right="920"/>
        <w:jc w:val="both"/>
        <w:rPr>
          <w:sz w:val="36"/>
          <w:szCs w:val="36"/>
        </w:rPr>
      </w:pPr>
      <w:r>
        <w:rPr>
          <w:noProof/>
          <w:sz w:val="36"/>
          <w:szCs w:val="36"/>
          <w:lang w:val="en-IN" w:eastAsia="en-IN" w:bidi="mr-IN"/>
        </w:rPr>
        <mc:AlternateContent>
          <mc:Choice Requires="wps">
            <w:drawing>
              <wp:anchor distT="0" distB="0" distL="114300" distR="114300" simplePos="0" relativeHeight="251747840" behindDoc="0" locked="0" layoutInCell="1" allowOverlap="1" wp14:anchorId="06FD1A75" wp14:editId="36ECB8D8">
                <wp:simplePos x="0" y="0"/>
                <wp:positionH relativeFrom="column">
                  <wp:posOffset>448327</wp:posOffset>
                </wp:positionH>
                <wp:positionV relativeFrom="paragraph">
                  <wp:posOffset>263800</wp:posOffset>
                </wp:positionV>
                <wp:extent cx="0" cy="140043"/>
                <wp:effectExtent l="0" t="0" r="19050" b="31750"/>
                <wp:wrapNone/>
                <wp:docPr id="4331" name="Straight Connector 4331"/>
                <wp:cNvGraphicFramePr/>
                <a:graphic xmlns:a="http://schemas.openxmlformats.org/drawingml/2006/main">
                  <a:graphicData uri="http://schemas.microsoft.com/office/word/2010/wordprocessingShape">
                    <wps:wsp>
                      <wps:cNvCnPr/>
                      <wps:spPr>
                        <a:xfrm>
                          <a:off x="0" y="0"/>
                          <a:ext cx="0" cy="1400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59CF421" id="Straight Connector 4331" o:spid="_x0000_s1026" style="position:absolute;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pt,20.75pt" to="35.3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" strokecolor="black [3040]"/>
            </w:pict>
          </mc:Fallback>
        </mc:AlternateContent>
      </w:r>
      <w:r w:rsidR="00E901EF">
        <w:rPr>
          <w:noProof/>
          <w:sz w:val="36"/>
          <w:szCs w:val="36"/>
          <w:lang w:val="en-IN" w:eastAsia="en-IN" w:bidi="mr-IN"/>
        </w:rPr>
        <mc:AlternateContent>
          <mc:Choice Requires="wps">
            <w:drawing>
              <wp:anchor distT="0" distB="0" distL="114300" distR="114300" simplePos="0" relativeHeight="251739648" behindDoc="0" locked="0" layoutInCell="1" allowOverlap="1" wp14:anchorId="327C151B" wp14:editId="5D427018">
                <wp:simplePos x="0" y="0"/>
                <wp:positionH relativeFrom="column">
                  <wp:posOffset>595183</wp:posOffset>
                </wp:positionH>
                <wp:positionV relativeFrom="paragraph">
                  <wp:posOffset>24439</wp:posOffset>
                </wp:positionV>
                <wp:extent cx="3209667" cy="24713"/>
                <wp:effectExtent l="0" t="76200" r="29210" b="71120"/>
                <wp:wrapNone/>
                <wp:docPr id="4213" name="Straight Arrow Connector 4213"/>
                <wp:cNvGraphicFramePr/>
                <a:graphic xmlns:a="http://schemas.openxmlformats.org/drawingml/2006/main">
                  <a:graphicData uri="http://schemas.microsoft.com/office/word/2010/wordprocessingShape">
                    <wps:wsp>
                      <wps:cNvCnPr/>
                      <wps:spPr>
                        <a:xfrm flipV="1">
                          <a:off x="0" y="0"/>
                          <a:ext cx="3209667" cy="247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55165737" id="Straight Arrow Connector 4213" o:spid="_x0000_s1026" type="#_x0000_t32" style="position:absolute;margin-left:46.85pt;margin-top:1.9pt;width:252.75pt;height:1.95pt;flip:y;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" strokecolor="black [3040]">
                <v:stroke endarrow="block"/>
              </v:shape>
            </w:pict>
          </mc:Fallback>
        </mc:AlternateContent>
      </w:r>
    </w:p>
    <w:p w:rsidR="002D3370" w:rsidRDefault="002947D2" w:rsidP="002D3370">
      <w:pPr>
        <w:pStyle w:val="BodyText"/>
        <w:spacing w:before="73" w:line="232" w:lineRule="auto"/>
        <w:ind w:right="920"/>
        <w:jc w:val="both"/>
        <w:rPr>
          <w:sz w:val="36"/>
          <w:szCs w:val="36"/>
        </w:rPr>
      </w:pPr>
      <w:r>
        <w:rPr>
          <w:noProof/>
          <w:lang w:val="en-IN" w:eastAsia="en-IN" w:bidi="mr-IN"/>
        </w:rPr>
        <mc:AlternateContent>
          <mc:Choice Requires="wps">
            <w:drawing>
              <wp:anchor distT="0" distB="0" distL="114300" distR="114300" simplePos="0" relativeHeight="251709952" behindDoc="0" locked="0" layoutInCell="1" allowOverlap="1" wp14:anchorId="016A82FA" wp14:editId="6E2F6A83">
                <wp:simplePos x="0" y="0"/>
                <wp:positionH relativeFrom="column">
                  <wp:posOffset>325154</wp:posOffset>
                </wp:positionH>
                <wp:positionV relativeFrom="paragraph">
                  <wp:posOffset>85742</wp:posOffset>
                </wp:positionV>
                <wp:extent cx="266700" cy="476250"/>
                <wp:effectExtent l="9525" t="13335" r="9525" b="5715"/>
                <wp:wrapNone/>
                <wp:docPr id="1076" name="Flowchart: Process 10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7625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945B2B8" id="Flowchart: Process 1076" o:spid="_x0000_s1026" type="#_x0000_t109" style="position:absolute;margin-left:25.6pt;margin-top:6.75pt;width:21pt;height:37.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"/>
            </w:pict>
          </mc:Fallback>
        </mc:AlternateContent>
      </w:r>
      <w:r w:rsidR="00E901EF">
        <w:rPr>
          <w:noProof/>
          <w:lang w:val="en-IN" w:eastAsia="en-IN" w:bidi="mr-IN"/>
        </w:rPr>
        <mc:AlternateContent>
          <mc:Choice Requires="wps">
            <w:drawing>
              <wp:anchor distT="0" distB="0" distL="114300" distR="114300" simplePos="0" relativeHeight="251732480" behindDoc="0" locked="0" layoutInCell="1" allowOverlap="1" wp14:anchorId="2C161E8D" wp14:editId="679EC915">
                <wp:simplePos x="0" y="0"/>
                <wp:positionH relativeFrom="column">
                  <wp:posOffset>723900</wp:posOffset>
                </wp:positionH>
                <wp:positionV relativeFrom="paragraph">
                  <wp:posOffset>28884</wp:posOffset>
                </wp:positionV>
                <wp:extent cx="4192922" cy="280601"/>
                <wp:effectExtent l="0" t="0" r="17145" b="24765"/>
                <wp:wrapNone/>
                <wp:docPr id="4275" name="Text Box 4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2922" cy="280601"/>
                        </a:xfrm>
                        <a:prstGeom prst="rect">
                          <a:avLst/>
                        </a:prstGeom>
                        <a:solidFill>
                          <a:srgbClr val="FFFFFF"/>
                        </a:solidFill>
                        <a:ln w="9525">
                          <a:solidFill>
                            <a:srgbClr val="000000"/>
                          </a:solidFill>
                          <a:miter lim="800000"/>
                          <a:headEnd/>
                          <a:tailEnd/>
                        </a:ln>
                      </wps:spPr>
                      <wps:txbx>
                        <w:txbxContent>
                          <w:p w:rsidR="00B9097B" w:rsidRDefault="00B9097B" w:rsidP="002D3370">
                            <w:r>
                              <w:t>Check the donations received and then assign the medicine to recipient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75" o:spid="_x0000_s1113" type="#_x0000_t202" style="position:absolute;left:0;text-align:left;margin-left:57pt;margin-top:2.25pt;width:330.15pt;height:22.1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">
                <v:textbox>
                  <w:txbxContent>
                    <w:p w:rsidR="00631DD4" w:rsidRDefault="00631DD4" w:rsidP="002D3370">
                      <w:r>
                        <w:t>Check the donations received and then assign the medicine to recipient</w:t>
                      </w:r>
                    </w:p>
                  </w:txbxContent>
                </v:textbox>
              </v:shape>
            </w:pict>
          </mc:Fallback>
        </mc:AlternateContent>
      </w:r>
      <w:r w:rsidR="00E901EF">
        <w:rPr>
          <w:noProof/>
          <w:lang w:val="en-IN" w:eastAsia="en-IN" w:bidi="mr-IN"/>
        </w:rPr>
        <mc:AlternateContent>
          <mc:Choice Requires="wps">
            <w:drawing>
              <wp:anchor distT="0" distB="0" distL="114300" distR="114300" simplePos="0" relativeHeight="251722240" behindDoc="0" locked="0" layoutInCell="1" allowOverlap="1" wp14:anchorId="51951DDE" wp14:editId="60A7B56C">
                <wp:simplePos x="0" y="0"/>
                <wp:positionH relativeFrom="column">
                  <wp:posOffset>5023279</wp:posOffset>
                </wp:positionH>
                <wp:positionV relativeFrom="paragraph">
                  <wp:posOffset>110525</wp:posOffset>
                </wp:positionV>
                <wp:extent cx="266700" cy="476250"/>
                <wp:effectExtent l="9525" t="13335" r="9525" b="5715"/>
                <wp:wrapNone/>
                <wp:docPr id="1055" name="Flowchart: Process 10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7625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3254EC2" id="Flowchart: Process 1055" o:spid="_x0000_s1026" type="#_x0000_t109" style="position:absolute;margin-left:395.55pt;margin-top:8.7pt;width:21pt;height:37.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"/>
            </w:pict>
          </mc:Fallback>
        </mc:AlternateContent>
      </w:r>
    </w:p>
    <w:p w:rsidR="002D3370" w:rsidRDefault="002947D2" w:rsidP="002D3370">
      <w:pPr>
        <w:pStyle w:val="BodyText"/>
        <w:spacing w:before="73" w:line="232" w:lineRule="auto"/>
        <w:ind w:right="920"/>
        <w:jc w:val="both"/>
        <w:rPr>
          <w:sz w:val="36"/>
          <w:szCs w:val="36"/>
        </w:rPr>
      </w:pPr>
      <w:r>
        <w:rPr>
          <w:noProof/>
          <w:sz w:val="36"/>
          <w:szCs w:val="36"/>
          <w:lang w:val="en-IN" w:eastAsia="en-IN" w:bidi="mr-IN"/>
        </w:rPr>
        <mc:AlternateContent>
          <mc:Choice Requires="wps">
            <w:drawing>
              <wp:anchor distT="0" distB="0" distL="114300" distR="114300" simplePos="0" relativeHeight="251748864" behindDoc="0" locked="0" layoutInCell="1" allowOverlap="1" wp14:anchorId="11C82E95" wp14:editId="47AFC5D9">
                <wp:simplePos x="0" y="0"/>
                <wp:positionH relativeFrom="column">
                  <wp:posOffset>435576</wp:posOffset>
                </wp:positionH>
                <wp:positionV relativeFrom="paragraph">
                  <wp:posOffset>271591</wp:posOffset>
                </wp:positionV>
                <wp:extent cx="8238" cy="181233"/>
                <wp:effectExtent l="0" t="0" r="30480" b="28575"/>
                <wp:wrapNone/>
                <wp:docPr id="4332" name="Straight Connector 4332"/>
                <wp:cNvGraphicFramePr/>
                <a:graphic xmlns:a="http://schemas.openxmlformats.org/drawingml/2006/main">
                  <a:graphicData uri="http://schemas.microsoft.com/office/word/2010/wordprocessingShape">
                    <wps:wsp>
                      <wps:cNvCnPr/>
                      <wps:spPr>
                        <a:xfrm>
                          <a:off x="0" y="0"/>
                          <a:ext cx="8238" cy="1812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13A0DE1" id="Straight Connector 4332" o:spid="_x0000_s1026" style="position:absolute;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pt,21.4pt" to="34.9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" strokecolor="black [3040]"/>
            </w:pict>
          </mc:Fallback>
        </mc:AlternateContent>
      </w:r>
      <w:r>
        <w:rPr>
          <w:noProof/>
          <w:sz w:val="36"/>
          <w:szCs w:val="36"/>
          <w:lang w:val="en-IN" w:eastAsia="en-IN" w:bidi="mr-IN"/>
        </w:rPr>
        <mc:AlternateContent>
          <mc:Choice Requires="wps">
            <w:drawing>
              <wp:anchor distT="0" distB="0" distL="114300" distR="114300" simplePos="0" relativeHeight="251741696" behindDoc="0" locked="0" layoutInCell="1" allowOverlap="1" wp14:anchorId="3D45E6C1" wp14:editId="3DB25A8C">
                <wp:simplePos x="0" y="0"/>
                <wp:positionH relativeFrom="column">
                  <wp:posOffset>591838</wp:posOffset>
                </wp:positionH>
                <wp:positionV relativeFrom="paragraph">
                  <wp:posOffset>73025</wp:posOffset>
                </wp:positionV>
                <wp:extent cx="4423719" cy="16476"/>
                <wp:effectExtent l="0" t="57150" r="15240" b="98425"/>
                <wp:wrapNone/>
                <wp:docPr id="4223" name="Straight Arrow Connector 4223"/>
                <wp:cNvGraphicFramePr/>
                <a:graphic xmlns:a="http://schemas.openxmlformats.org/drawingml/2006/main">
                  <a:graphicData uri="http://schemas.microsoft.com/office/word/2010/wordprocessingShape">
                    <wps:wsp>
                      <wps:cNvCnPr/>
                      <wps:spPr>
                        <a:xfrm>
                          <a:off x="0" y="0"/>
                          <a:ext cx="4423719" cy="164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4D38D5CE" id="Straight Arrow Connector 4223" o:spid="_x0000_s1026" type="#_x0000_t32" style="position:absolute;margin-left:46.6pt;margin-top:5.75pt;width:348.3pt;height:1.3pt;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" strokecolor="black [3040]">
                <v:stroke endarrow="block"/>
              </v:shape>
            </w:pict>
          </mc:Fallback>
        </mc:AlternateContent>
      </w:r>
      <w:r w:rsidR="00E901EF">
        <w:rPr>
          <w:noProof/>
          <w:lang w:val="en-IN" w:eastAsia="en-IN" w:bidi="mr-IN"/>
        </w:rPr>
        <mc:AlternateContent>
          <mc:Choice Requires="wps">
            <w:drawing>
              <wp:anchor distT="0" distB="0" distL="114300" distR="114300" simplePos="0" relativeHeight="251733504" behindDoc="0" locked="0" layoutInCell="1" allowOverlap="1" wp14:anchorId="7E487DEE" wp14:editId="3E1401D5">
                <wp:simplePos x="0" y="0"/>
                <wp:positionH relativeFrom="column">
                  <wp:posOffset>814516</wp:posOffset>
                </wp:positionH>
                <wp:positionV relativeFrom="paragraph">
                  <wp:posOffset>271591</wp:posOffset>
                </wp:positionV>
                <wp:extent cx="3674076" cy="285750"/>
                <wp:effectExtent l="0" t="0" r="22225" b="19050"/>
                <wp:wrapNone/>
                <wp:docPr id="4274" name="Text Box 4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4076" cy="285750"/>
                        </a:xfrm>
                        <a:prstGeom prst="rect">
                          <a:avLst/>
                        </a:prstGeom>
                        <a:solidFill>
                          <a:srgbClr val="FFFFFF"/>
                        </a:solidFill>
                        <a:ln w="9525">
                          <a:solidFill>
                            <a:srgbClr val="000000"/>
                          </a:solidFill>
                          <a:miter lim="800000"/>
                          <a:headEnd/>
                          <a:tailEnd/>
                        </a:ln>
                      </wps:spPr>
                      <wps:txbx>
                        <w:txbxContent>
                          <w:p w:rsidR="00B9097B" w:rsidRDefault="00B9097B" w:rsidP="002D3370">
                            <w:r>
                              <w:t>Check for the assigned task Give and take the medicine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74" o:spid="_x0000_s1114" type="#_x0000_t202" style="position:absolute;left:0;text-align:left;margin-left:64.15pt;margin-top:21.4pt;width:289.3pt;height:22.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">
                <v:textbox>
                  <w:txbxContent>
                    <w:p w:rsidR="00631DD4" w:rsidRDefault="00631DD4" w:rsidP="002D3370">
                      <w:r>
                        <w:t>Check for the assigned task Give and take the medicine</w:t>
                      </w:r>
                    </w:p>
                  </w:txbxContent>
                </v:textbox>
              </v:shape>
            </w:pict>
          </mc:Fallback>
        </mc:AlternateContent>
      </w:r>
    </w:p>
    <w:p w:rsidR="002D3370" w:rsidRDefault="002947D2" w:rsidP="002D3370">
      <w:pPr>
        <w:pStyle w:val="BodyText"/>
        <w:spacing w:before="73" w:line="232" w:lineRule="auto"/>
        <w:ind w:right="920"/>
        <w:jc w:val="both"/>
        <w:rPr>
          <w:sz w:val="36"/>
          <w:szCs w:val="36"/>
        </w:rPr>
      </w:pPr>
      <w:r>
        <w:rPr>
          <w:noProof/>
          <w:lang w:val="en-IN" w:eastAsia="en-IN" w:bidi="mr-IN"/>
        </w:rPr>
        <mc:AlternateContent>
          <mc:Choice Requires="wps">
            <w:drawing>
              <wp:anchor distT="0" distB="0" distL="114300" distR="114300" simplePos="0" relativeHeight="251710976" behindDoc="0" locked="0" layoutInCell="1" allowOverlap="1" wp14:anchorId="1BCD38E0" wp14:editId="2B0BA53F">
                <wp:simplePos x="0" y="0"/>
                <wp:positionH relativeFrom="column">
                  <wp:posOffset>329565</wp:posOffset>
                </wp:positionH>
                <wp:positionV relativeFrom="paragraph">
                  <wp:posOffset>150495</wp:posOffset>
                </wp:positionV>
                <wp:extent cx="266700" cy="476250"/>
                <wp:effectExtent l="9525" t="6350" r="9525" b="12700"/>
                <wp:wrapNone/>
                <wp:docPr id="1075" name="Flowchart: Process 10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7625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F298728" id="Flowchart: Process 1075" o:spid="_x0000_s1026" type="#_x0000_t109" style="position:absolute;margin-left:25.95pt;margin-top:11.85pt;width:21pt;height:37.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"/>
            </w:pict>
          </mc:Fallback>
        </mc:AlternateContent>
      </w:r>
      <w:r w:rsidR="00E901EF">
        <w:rPr>
          <w:noProof/>
          <w:lang w:val="en-IN" w:eastAsia="en-IN" w:bidi="mr-IN"/>
        </w:rPr>
        <mc:AlternateContent>
          <mc:Choice Requires="wps">
            <w:drawing>
              <wp:anchor distT="0" distB="0" distL="114300" distR="114300" simplePos="0" relativeHeight="251723264" behindDoc="0" locked="0" layoutInCell="1" allowOverlap="1" wp14:anchorId="78CF1A61" wp14:editId="3C33F9CB">
                <wp:simplePos x="0" y="0"/>
                <wp:positionH relativeFrom="column">
                  <wp:posOffset>5988788</wp:posOffset>
                </wp:positionH>
                <wp:positionV relativeFrom="paragraph">
                  <wp:posOffset>97207</wp:posOffset>
                </wp:positionV>
                <wp:extent cx="266700" cy="476250"/>
                <wp:effectExtent l="0" t="0" r="19050" b="19050"/>
                <wp:wrapNone/>
                <wp:docPr id="1050" name="Flowchart: Process 10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7625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FF712B8" id="Flowchart: Process 1050" o:spid="_x0000_s1026" type="#_x0000_t109" style="position:absolute;margin-left:471.55pt;margin-top:7.65pt;width:21pt;height:37.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"/>
            </w:pict>
          </mc:Fallback>
        </mc:AlternateContent>
      </w:r>
    </w:p>
    <w:p w:rsidR="002D3370" w:rsidRDefault="00E901EF" w:rsidP="002D3370">
      <w:pPr>
        <w:pStyle w:val="BodyText"/>
        <w:spacing w:before="73" w:line="232" w:lineRule="auto"/>
        <w:ind w:right="920"/>
        <w:jc w:val="both"/>
        <w:rPr>
          <w:sz w:val="36"/>
          <w:szCs w:val="36"/>
        </w:rPr>
      </w:pPr>
      <w:r>
        <w:rPr>
          <w:noProof/>
          <w:sz w:val="36"/>
          <w:szCs w:val="36"/>
          <w:lang w:val="en-IN" w:eastAsia="en-IN" w:bidi="mr-IN"/>
        </w:rPr>
        <mc:AlternateContent>
          <mc:Choice Requires="wps">
            <w:drawing>
              <wp:anchor distT="0" distB="0" distL="114300" distR="114300" simplePos="0" relativeHeight="251742720" behindDoc="0" locked="0" layoutInCell="1" allowOverlap="1" wp14:anchorId="3102B2A5" wp14:editId="4F8C2BDF">
                <wp:simplePos x="0" y="0"/>
                <wp:positionH relativeFrom="column">
                  <wp:posOffset>616808</wp:posOffset>
                </wp:positionH>
                <wp:positionV relativeFrom="paragraph">
                  <wp:posOffset>74535</wp:posOffset>
                </wp:positionV>
                <wp:extent cx="5371070" cy="16476"/>
                <wp:effectExtent l="0" t="57150" r="20320" b="98425"/>
                <wp:wrapNone/>
                <wp:docPr id="4321" name="Straight Arrow Connector 4321"/>
                <wp:cNvGraphicFramePr/>
                <a:graphic xmlns:a="http://schemas.openxmlformats.org/drawingml/2006/main">
                  <a:graphicData uri="http://schemas.microsoft.com/office/word/2010/wordprocessingShape">
                    <wps:wsp>
                      <wps:cNvCnPr/>
                      <wps:spPr>
                        <a:xfrm>
                          <a:off x="0" y="0"/>
                          <a:ext cx="5371070" cy="164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0F618414" id="Straight Arrow Connector 4321" o:spid="_x0000_s1026" type="#_x0000_t32" style="position:absolute;margin-left:48.55pt;margin-top:5.85pt;width:422.9pt;height:1.3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" strokecolor="black [3040]">
                <v:stroke endarrow="block"/>
              </v:shape>
            </w:pict>
          </mc:Fallback>
        </mc:AlternateContent>
      </w:r>
    </w:p>
    <w:p w:rsidR="002D3370" w:rsidRDefault="002D3370" w:rsidP="002D3370">
      <w:pPr>
        <w:pStyle w:val="BodyText"/>
        <w:spacing w:before="73" w:line="232" w:lineRule="auto"/>
        <w:ind w:right="920"/>
        <w:jc w:val="both"/>
        <w:rPr>
          <w:sz w:val="36"/>
          <w:szCs w:val="36"/>
        </w:rPr>
      </w:pPr>
    </w:p>
    <w:p w:rsidR="002D3370" w:rsidRDefault="002D3370">
      <w:pPr>
        <w:pStyle w:val="BodyText"/>
        <w:spacing w:before="4"/>
        <w:rPr>
          <w:noProof/>
          <w:lang w:bidi="mr-IN"/>
        </w:rPr>
      </w:pPr>
    </w:p>
    <w:p w:rsidR="002D3370" w:rsidRDefault="002D3370">
      <w:pPr>
        <w:pStyle w:val="BodyText"/>
        <w:spacing w:before="4"/>
        <w:rPr>
          <w:noProof/>
          <w:lang w:bidi="mr-IN"/>
        </w:rPr>
      </w:pPr>
    </w:p>
    <w:p w:rsidR="002D3370" w:rsidRDefault="002D3370">
      <w:pPr>
        <w:pStyle w:val="BodyText"/>
        <w:spacing w:before="4"/>
        <w:rPr>
          <w:noProof/>
          <w:lang w:bidi="mr-IN"/>
        </w:rPr>
      </w:pPr>
    </w:p>
    <w:p w:rsidR="002D3370" w:rsidRDefault="002D3370">
      <w:pPr>
        <w:pStyle w:val="BodyText"/>
        <w:spacing w:before="4"/>
        <w:rPr>
          <w:noProof/>
          <w:lang w:bidi="mr-IN"/>
        </w:rPr>
      </w:pPr>
    </w:p>
    <w:p w:rsidR="002D3370" w:rsidRDefault="002D3370">
      <w:pPr>
        <w:pStyle w:val="BodyText"/>
        <w:spacing w:before="4"/>
        <w:rPr>
          <w:noProof/>
          <w:lang w:bidi="mr-IN"/>
        </w:rPr>
      </w:pPr>
    </w:p>
    <w:p w:rsidR="00B14CC0" w:rsidRDefault="00B14CC0">
      <w:pPr>
        <w:pStyle w:val="Heading3"/>
        <w:ind w:left="0"/>
        <w:rPr>
          <w:b w:val="0"/>
          <w:bCs w:val="0"/>
          <w:noProof/>
          <w:sz w:val="34"/>
          <w:szCs w:val="34"/>
          <w:lang w:bidi="mr-IN"/>
        </w:rPr>
      </w:pPr>
    </w:p>
    <w:p w:rsidR="008A3C4A" w:rsidRPr="00EB28E4" w:rsidRDefault="00D747B7">
      <w:pPr>
        <w:pStyle w:val="Heading3"/>
        <w:ind w:left="0"/>
        <w:rPr>
          <w:sz w:val="36"/>
          <w:szCs w:val="36"/>
        </w:rPr>
      </w:pPr>
      <w:r w:rsidRPr="00EB28E4">
        <w:rPr>
          <w:sz w:val="36"/>
          <w:szCs w:val="36"/>
        </w:rPr>
        <w:lastRenderedPageBreak/>
        <w:t>Use Case Diagram</w:t>
      </w:r>
    </w:p>
    <w:p w:rsidR="00EB28E4" w:rsidRDefault="00EB28E4">
      <w:pPr>
        <w:pStyle w:val="Heading3"/>
        <w:rPr>
          <w:b w:val="0"/>
          <w:sz w:val="28"/>
          <w:szCs w:val="28"/>
        </w:rPr>
      </w:pPr>
    </w:p>
    <w:p w:rsidR="008A3C4A" w:rsidRDefault="00D747B7">
      <w:pPr>
        <w:pStyle w:val="Heading3"/>
        <w:rPr>
          <w:b w:val="0"/>
          <w:sz w:val="28"/>
          <w:szCs w:val="28"/>
        </w:rPr>
      </w:pPr>
      <w:r w:rsidRPr="00EB28E4">
        <w:rPr>
          <w:b w:val="0"/>
          <w:sz w:val="28"/>
          <w:szCs w:val="28"/>
        </w:rPr>
        <w:t>A use case diagram in the unified modeling language is a type of behavioral diagram defined by and created from a Use-Case analysis. Its purpose is to present a graphical over view of the functionality provided by a system in terms of actors, their goals (represented as use cases), and any dependencies between those use cases.</w:t>
      </w:r>
    </w:p>
    <w:p w:rsidR="00EB28E4" w:rsidRPr="00EB28E4" w:rsidRDefault="00EB28E4">
      <w:pPr>
        <w:pStyle w:val="Heading3"/>
        <w:rPr>
          <w:sz w:val="28"/>
          <w:szCs w:val="28"/>
        </w:rPr>
      </w:pPr>
    </w:p>
    <w:p w:rsidR="008A3C4A" w:rsidRDefault="00D747B7">
      <w:pPr>
        <w:pStyle w:val="BodyText"/>
        <w:spacing w:before="4"/>
      </w:pPr>
      <w:r>
        <w:rPr>
          <w:noProof/>
          <w:lang w:val="en-IN" w:eastAsia="en-IN" w:bidi="mr-IN"/>
        </w:rPr>
        <w:drawing>
          <wp:anchor distT="0" distB="0" distL="114300" distR="114300" simplePos="0" relativeHeight="251502080" behindDoc="0" locked="0" layoutInCell="1" allowOverlap="1">
            <wp:simplePos x="0" y="0"/>
            <wp:positionH relativeFrom="column">
              <wp:posOffset>786765</wp:posOffset>
            </wp:positionH>
            <wp:positionV relativeFrom="paragraph">
              <wp:posOffset>808990</wp:posOffset>
            </wp:positionV>
            <wp:extent cx="3996207" cy="3992259"/>
            <wp:effectExtent l="0" t="0" r="4445" b="8255"/>
            <wp:wrapSquare wrapText="bothSides"/>
            <wp:docPr id="103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1"/>
                    <pic:cNvPicPr/>
                  </pic:nvPicPr>
                  <pic:blipFill>
                    <a:blip r:embed="rId23" cstate="print">
                      <a:extLst>
                        <a:ext uri="{28A0092B-C50C-407E-A947-70E740481C1C}">
                          <a14:useLocalDpi xmlns:a14="http://schemas.microsoft.com/office/drawing/2010/main" val="0"/>
                        </a:ext>
                      </a:extLst>
                    </a:blip>
                    <a:srcRect/>
                    <a:stretch/>
                  </pic:blipFill>
                  <pic:spPr>
                    <a:xfrm>
                      <a:off x="0" y="0"/>
                      <a:ext cx="3996207" cy="3992259"/>
                    </a:xfrm>
                    <a:prstGeom prst="rect">
                      <a:avLst/>
                    </a:prstGeom>
                    <a:ln>
                      <a:noFill/>
                    </a:ln>
                  </pic:spPr>
                </pic:pic>
              </a:graphicData>
            </a:graphic>
          </wp:anchor>
        </w:drawing>
      </w:r>
    </w:p>
    <w:p w:rsidR="008A3C4A" w:rsidRDefault="00D747B7">
      <w:pPr>
        <w:pStyle w:val="BodyText"/>
        <w:spacing w:before="4"/>
      </w:pPr>
      <w:r>
        <w:rPr>
          <w:sz w:val="32"/>
          <w:szCs w:val="32"/>
        </w:rPr>
        <w:br w:type="page"/>
      </w:r>
    </w:p>
    <w:p w:rsidR="00B14CC0" w:rsidRDefault="00B14CC0" w:rsidP="00B14CC0"/>
    <w:p w:rsidR="00B14CC0" w:rsidRDefault="00B14CC0" w:rsidP="00B14CC0">
      <w:pPr>
        <w:pStyle w:val="BodyText"/>
        <w:spacing w:before="73" w:line="232" w:lineRule="auto"/>
        <w:ind w:right="920"/>
        <w:jc w:val="both"/>
        <w:rPr>
          <w:sz w:val="36"/>
          <w:szCs w:val="36"/>
        </w:rPr>
      </w:pPr>
      <w:r>
        <w:rPr>
          <w:noProof/>
          <w:lang w:val="en-IN" w:eastAsia="en-IN" w:bidi="mr-IN"/>
        </w:rPr>
        <mc:AlternateContent>
          <mc:Choice Requires="wps">
            <w:drawing>
              <wp:anchor distT="0" distB="0" distL="114300" distR="114300" simplePos="0" relativeHeight="251753984" behindDoc="0" locked="0" layoutInCell="1" allowOverlap="1" wp14:anchorId="4FC1C9E2" wp14:editId="586AD2D2">
                <wp:simplePos x="0" y="0"/>
                <wp:positionH relativeFrom="page">
                  <wp:posOffset>2654300</wp:posOffset>
                </wp:positionH>
                <wp:positionV relativeFrom="paragraph">
                  <wp:posOffset>169545</wp:posOffset>
                </wp:positionV>
                <wp:extent cx="2463800" cy="4622800"/>
                <wp:effectExtent l="0" t="0" r="12700" b="25400"/>
                <wp:wrapNone/>
                <wp:docPr id="4372" name="Rectangle 43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3800" cy="4622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72" o:spid="_x0000_s1026" style="position:absolute;margin-left:209pt;margin-top:13.35pt;width:194pt;height:364pt;z-index:251753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">
                <w10:wrap anchorx="page"/>
              </v:rect>
            </w:pict>
          </mc:Fallback>
        </mc:AlternateContent>
      </w:r>
    </w:p>
    <w:p w:rsidR="00B14CC0" w:rsidRDefault="00CE65D1" w:rsidP="00B14CC0">
      <w:pPr>
        <w:pStyle w:val="BodyText"/>
        <w:spacing w:before="73" w:line="232" w:lineRule="auto"/>
        <w:ind w:right="920"/>
        <w:jc w:val="both"/>
        <w:rPr>
          <w:sz w:val="36"/>
          <w:szCs w:val="36"/>
        </w:rPr>
      </w:pPr>
      <w:r>
        <w:rPr>
          <w:noProof/>
          <w:lang w:val="en-IN" w:eastAsia="en-IN" w:bidi="mr-IN"/>
        </w:rPr>
        <mc:AlternateContent>
          <mc:Choice Requires="wps">
            <w:drawing>
              <wp:anchor distT="0" distB="0" distL="114300" distR="114300" simplePos="0" relativeHeight="251765248" behindDoc="0" locked="0" layoutInCell="1" allowOverlap="1" wp14:anchorId="7736C234" wp14:editId="0AC52FE4">
                <wp:simplePos x="0" y="0"/>
                <wp:positionH relativeFrom="column">
                  <wp:posOffset>1054100</wp:posOffset>
                </wp:positionH>
                <wp:positionV relativeFrom="paragraph">
                  <wp:posOffset>275590</wp:posOffset>
                </wp:positionV>
                <wp:extent cx="1406525" cy="926465"/>
                <wp:effectExtent l="0" t="0" r="22225" b="26035"/>
                <wp:wrapNone/>
                <wp:docPr id="4357" name="Straight Arrow Connector 4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06525" cy="926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357" o:spid="_x0000_s1026" type="#_x0000_t32" style="position:absolute;margin-left:83pt;margin-top:21.7pt;width:110.75pt;height:72.95pt;flip:y;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"/>
            </w:pict>
          </mc:Fallback>
        </mc:AlternateContent>
      </w:r>
      <w:r w:rsidR="00B14CC0">
        <w:rPr>
          <w:noProof/>
          <w:lang w:val="en-IN" w:eastAsia="en-IN" w:bidi="mr-IN"/>
        </w:rPr>
        <mc:AlternateContent>
          <mc:Choice Requires="wps">
            <w:drawing>
              <wp:anchor distT="0" distB="0" distL="114300" distR="114300" simplePos="0" relativeHeight="251755008" behindDoc="0" locked="0" layoutInCell="1" allowOverlap="1" wp14:anchorId="7946E51F" wp14:editId="2FD0C588">
                <wp:simplePos x="0" y="0"/>
                <wp:positionH relativeFrom="column">
                  <wp:posOffset>2436409</wp:posOffset>
                </wp:positionH>
                <wp:positionV relativeFrom="paragraph">
                  <wp:posOffset>74278</wp:posOffset>
                </wp:positionV>
                <wp:extent cx="1857375" cy="371475"/>
                <wp:effectExtent l="9525" t="9525" r="9525" b="9525"/>
                <wp:wrapNone/>
                <wp:docPr id="4371" name="Oval 43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7375" cy="371475"/>
                        </a:xfrm>
                        <a:prstGeom prst="ellipse">
                          <a:avLst/>
                        </a:prstGeom>
                        <a:solidFill>
                          <a:srgbClr val="FFFFFF"/>
                        </a:solidFill>
                        <a:ln w="9525">
                          <a:solidFill>
                            <a:srgbClr val="000000"/>
                          </a:solidFill>
                          <a:round/>
                          <a:headEnd/>
                          <a:tailEnd/>
                        </a:ln>
                      </wps:spPr>
                      <wps:txbx>
                        <w:txbxContent>
                          <w:p w:rsidR="00B9097B" w:rsidRDefault="00B9097B" w:rsidP="00B14CC0">
                            <w:r>
                              <w:t xml:space="preserve">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371" o:spid="_x0000_s1115" style="position:absolute;left:0;text-align:left;margin-left:191.85pt;margin-top:5.85pt;width:146.25pt;height:29.2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">
                <v:textbox>
                  <w:txbxContent>
                    <w:p w:rsidR="00631DD4" w:rsidRDefault="00631DD4" w:rsidP="00B14CC0">
                      <w:r>
                        <w:t xml:space="preserve">            Login</w:t>
                      </w:r>
                    </w:p>
                  </w:txbxContent>
                </v:textbox>
              </v:oval>
            </w:pict>
          </mc:Fallback>
        </mc:AlternateContent>
      </w:r>
    </w:p>
    <w:p w:rsidR="00B14CC0" w:rsidRDefault="004417FD" w:rsidP="00B14CC0">
      <w:pPr>
        <w:pStyle w:val="BodyText"/>
        <w:spacing w:before="73" w:line="232" w:lineRule="auto"/>
        <w:ind w:right="920"/>
        <w:jc w:val="both"/>
        <w:rPr>
          <w:sz w:val="36"/>
          <w:szCs w:val="36"/>
        </w:rPr>
      </w:pPr>
      <w:r>
        <w:rPr>
          <w:noProof/>
          <w:lang w:val="en-IN" w:eastAsia="en-IN" w:bidi="mr-IN"/>
        </w:rPr>
        <mc:AlternateContent>
          <mc:Choice Requires="wps">
            <w:drawing>
              <wp:anchor distT="0" distB="0" distL="114300" distR="114300" simplePos="0" relativeHeight="251821568" behindDoc="0" locked="0" layoutInCell="1" allowOverlap="1" wp14:anchorId="08CD9D3D" wp14:editId="5315D219">
                <wp:simplePos x="0" y="0"/>
                <wp:positionH relativeFrom="page">
                  <wp:posOffset>2898775</wp:posOffset>
                </wp:positionH>
                <wp:positionV relativeFrom="paragraph">
                  <wp:posOffset>291465</wp:posOffset>
                </wp:positionV>
                <wp:extent cx="1971675" cy="428625"/>
                <wp:effectExtent l="0" t="0" r="28575" b="28575"/>
                <wp:wrapNone/>
                <wp:docPr id="4308" name="Oval 4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1675" cy="428625"/>
                        </a:xfrm>
                        <a:prstGeom prst="ellipse">
                          <a:avLst/>
                        </a:prstGeom>
                        <a:solidFill>
                          <a:srgbClr val="FFFFFF"/>
                        </a:solidFill>
                        <a:ln w="9525">
                          <a:solidFill>
                            <a:srgbClr val="000000"/>
                          </a:solidFill>
                          <a:round/>
                          <a:headEnd/>
                          <a:tailEnd/>
                        </a:ln>
                      </wps:spPr>
                      <wps:txbx>
                        <w:txbxContent>
                          <w:p w:rsidR="00B9097B" w:rsidRDefault="00B9097B" w:rsidP="004417FD">
                            <w:r>
                              <w:t xml:space="preserve">            Register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308" o:spid="_x0000_s1116" style="position:absolute;left:0;text-align:left;margin-left:228.25pt;margin-top:22.95pt;width:155.25pt;height:33.75pt;z-index:251821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">
                <v:textbox>
                  <w:txbxContent>
                    <w:p w:rsidR="00631DD4" w:rsidRDefault="00631DD4" w:rsidP="004417FD">
                      <w:r>
                        <w:t xml:space="preserve">            Register</w:t>
                      </w:r>
                    </w:p>
                  </w:txbxContent>
                </v:textbox>
                <w10:wrap anchorx="page"/>
              </v:oval>
            </w:pict>
          </mc:Fallback>
        </mc:AlternateContent>
      </w:r>
      <w:r w:rsidR="00B14CC0">
        <w:rPr>
          <w:noProof/>
          <w:lang w:val="en-IN" w:eastAsia="en-IN" w:bidi="mr-IN"/>
        </w:rPr>
        <mc:AlternateContent>
          <mc:Choice Requires="wps">
            <w:drawing>
              <wp:anchor distT="0" distB="0" distL="114300" distR="114300" simplePos="0" relativeHeight="251763200" behindDoc="0" locked="0" layoutInCell="1" allowOverlap="1" wp14:anchorId="7A429E75" wp14:editId="68C5F406">
                <wp:simplePos x="0" y="0"/>
                <wp:positionH relativeFrom="column">
                  <wp:posOffset>4140852</wp:posOffset>
                </wp:positionH>
                <wp:positionV relativeFrom="paragraph">
                  <wp:posOffset>39164</wp:posOffset>
                </wp:positionV>
                <wp:extent cx="1209675" cy="1000125"/>
                <wp:effectExtent l="9525" t="9525" r="9525" b="9525"/>
                <wp:wrapNone/>
                <wp:docPr id="4363" name="Straight Arrow Connector 43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9675" cy="1000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20323D4" id="Straight Arrow Connector 4363" o:spid="_x0000_s1026" type="#_x0000_t32" style="position:absolute;margin-left:326.05pt;margin-top:3.1pt;width:95.25pt;height:78.7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"/>
            </w:pict>
          </mc:Fallback>
        </mc:AlternateContent>
      </w:r>
    </w:p>
    <w:p w:rsidR="00B14CC0" w:rsidRDefault="004417FD" w:rsidP="00B14CC0">
      <w:pPr>
        <w:pStyle w:val="BodyText"/>
        <w:spacing w:before="73" w:line="232" w:lineRule="auto"/>
        <w:ind w:right="920"/>
        <w:jc w:val="both"/>
        <w:rPr>
          <w:sz w:val="36"/>
          <w:szCs w:val="36"/>
        </w:rPr>
      </w:pPr>
      <w:r>
        <w:rPr>
          <w:noProof/>
          <w:sz w:val="36"/>
          <w:szCs w:val="36"/>
          <w:lang w:val="en-IN" w:eastAsia="en-IN" w:bidi="mr-IN"/>
        </w:rPr>
        <mc:AlternateContent>
          <mc:Choice Requires="wps">
            <w:drawing>
              <wp:anchor distT="0" distB="0" distL="114300" distR="114300" simplePos="0" relativeHeight="251767296" behindDoc="0" locked="0" layoutInCell="1" allowOverlap="1" wp14:anchorId="5E5995AC" wp14:editId="2DCFD747">
                <wp:simplePos x="0" y="0"/>
                <wp:positionH relativeFrom="column">
                  <wp:posOffset>4356100</wp:posOffset>
                </wp:positionH>
                <wp:positionV relativeFrom="paragraph">
                  <wp:posOffset>220980</wp:posOffset>
                </wp:positionV>
                <wp:extent cx="771525" cy="530860"/>
                <wp:effectExtent l="0" t="0" r="28575" b="21590"/>
                <wp:wrapNone/>
                <wp:docPr id="4374" name="Straight Connector 4374"/>
                <wp:cNvGraphicFramePr/>
                <a:graphic xmlns:a="http://schemas.openxmlformats.org/drawingml/2006/main">
                  <a:graphicData uri="http://schemas.microsoft.com/office/word/2010/wordprocessingShape">
                    <wps:wsp>
                      <wps:cNvCnPr/>
                      <wps:spPr>
                        <a:xfrm>
                          <a:off x="0" y="0"/>
                          <a:ext cx="771525" cy="530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4374" o:spid="_x0000_s1026" style="position:absolute;z-index:251767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3pt,17.4pt" to="403.75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" strokecolor="black [3040]"/>
            </w:pict>
          </mc:Fallback>
        </mc:AlternateContent>
      </w:r>
    </w:p>
    <w:p w:rsidR="00B14CC0" w:rsidRDefault="00B14CC0" w:rsidP="00B14CC0">
      <w:pPr>
        <w:pStyle w:val="BodyText"/>
        <w:spacing w:before="73" w:line="232" w:lineRule="auto"/>
        <w:ind w:right="920"/>
        <w:jc w:val="both"/>
        <w:rPr>
          <w:sz w:val="36"/>
          <w:szCs w:val="36"/>
        </w:rPr>
      </w:pPr>
    </w:p>
    <w:p w:rsidR="00080D93" w:rsidRDefault="00CE65D1" w:rsidP="00080D93">
      <w:pPr>
        <w:spacing w:before="77"/>
        <w:ind w:left="340"/>
        <w:jc w:val="center"/>
      </w:pPr>
      <w:r>
        <w:rPr>
          <w:noProof/>
          <w:lang w:val="en-IN" w:eastAsia="en-IN" w:bidi="mr-IN"/>
        </w:rPr>
        <mc:AlternateContent>
          <mc:Choice Requires="wps">
            <w:drawing>
              <wp:anchor distT="0" distB="0" distL="114300" distR="114300" simplePos="0" relativeHeight="251835904" behindDoc="0" locked="0" layoutInCell="1" allowOverlap="1" wp14:anchorId="7EBD9662" wp14:editId="4A3F33F3">
                <wp:simplePos x="0" y="0"/>
                <wp:positionH relativeFrom="column">
                  <wp:posOffset>5349240</wp:posOffset>
                </wp:positionH>
                <wp:positionV relativeFrom="paragraph">
                  <wp:posOffset>13970</wp:posOffset>
                </wp:positionV>
                <wp:extent cx="812800" cy="791845"/>
                <wp:effectExtent l="19050" t="95250" r="101600" b="65405"/>
                <wp:wrapNone/>
                <wp:docPr id="1038" name="Oval 1038"/>
                <wp:cNvGraphicFramePr/>
                <a:graphic xmlns:a="http://schemas.openxmlformats.org/drawingml/2006/main">
                  <a:graphicData uri="http://schemas.microsoft.com/office/word/2010/wordprocessingShape">
                    <wps:wsp>
                      <wps:cNvSpPr/>
                      <wps:spPr>
                        <a:xfrm>
                          <a:off x="0" y="0"/>
                          <a:ext cx="812800" cy="791845"/>
                        </a:xfrm>
                        <a:prstGeom prst="ellipse">
                          <a:avLst/>
                        </a:prstGeom>
                        <a:effectLst>
                          <a:outerShdw blurRad="50800" dist="38100" dir="18900000" algn="bl" rotWithShape="0">
                            <a:prstClr val="black">
                              <a:alpha val="40000"/>
                            </a:prstClr>
                          </a:outerShdw>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38" o:spid="_x0000_s1026" style="position:absolute;margin-left:421.2pt;margin-top:1.1pt;width:64pt;height:62.35pt;z-index:25183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" fillcolor="white [3201]" strokecolor="black [3200]" strokeweight="2pt">
                <v:shadow on="t" color="black" opacity="26214f" origin="-.5,.5" offset=".74836mm,-.74836mm"/>
              </v:oval>
            </w:pict>
          </mc:Fallback>
        </mc:AlternateContent>
      </w:r>
      <w:r w:rsidR="00080D93">
        <w:rPr>
          <w:noProof/>
          <w:lang w:val="en-IN" w:eastAsia="en-IN" w:bidi="mr-IN"/>
        </w:rPr>
        <mc:AlternateContent>
          <mc:Choice Requires="wps">
            <w:drawing>
              <wp:anchor distT="0" distB="0" distL="114300" distR="114300" simplePos="0" relativeHeight="251830784" behindDoc="0" locked="0" layoutInCell="1" allowOverlap="1" wp14:anchorId="735B340B" wp14:editId="0CE8784B">
                <wp:simplePos x="0" y="0"/>
                <wp:positionH relativeFrom="column">
                  <wp:posOffset>229235</wp:posOffset>
                </wp:positionH>
                <wp:positionV relativeFrom="paragraph">
                  <wp:posOffset>5080</wp:posOffset>
                </wp:positionV>
                <wp:extent cx="812800" cy="791845"/>
                <wp:effectExtent l="19050" t="95250" r="101600" b="65405"/>
                <wp:wrapNone/>
                <wp:docPr id="1024" name="Oval 1024"/>
                <wp:cNvGraphicFramePr/>
                <a:graphic xmlns:a="http://schemas.openxmlformats.org/drawingml/2006/main">
                  <a:graphicData uri="http://schemas.microsoft.com/office/word/2010/wordprocessingShape">
                    <wps:wsp>
                      <wps:cNvSpPr/>
                      <wps:spPr>
                        <a:xfrm>
                          <a:off x="0" y="0"/>
                          <a:ext cx="812800" cy="791845"/>
                        </a:xfrm>
                        <a:prstGeom prst="ellipse">
                          <a:avLst/>
                        </a:prstGeom>
                        <a:effectLst>
                          <a:outerShdw blurRad="50800" dist="38100" dir="18900000" algn="bl" rotWithShape="0">
                            <a:prstClr val="black">
                              <a:alpha val="40000"/>
                            </a:prstClr>
                          </a:outerShdw>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24" o:spid="_x0000_s1026" style="position:absolute;margin-left:18.05pt;margin-top:.4pt;width:64pt;height:62.35pt;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" fillcolor="white [3201]" strokecolor="black [3200]" strokeweight="2pt">
                <v:shadow on="t" color="black" opacity="26214f" origin="-.5,.5" offset=".74836mm,-.74836mm"/>
              </v:oval>
            </w:pict>
          </mc:Fallback>
        </mc:AlternateContent>
      </w:r>
      <w:r w:rsidR="004417FD">
        <w:rPr>
          <w:noProof/>
          <w:sz w:val="36"/>
          <w:szCs w:val="36"/>
          <w:lang w:val="en-IN" w:eastAsia="en-IN" w:bidi="mr-IN"/>
        </w:rPr>
        <mc:AlternateContent>
          <mc:Choice Requires="wps">
            <w:drawing>
              <wp:anchor distT="0" distB="0" distL="114300" distR="114300" simplePos="0" relativeHeight="251823616" behindDoc="0" locked="0" layoutInCell="1" allowOverlap="1" wp14:anchorId="4D5B971C" wp14:editId="4DC0DA0C">
                <wp:simplePos x="0" y="0"/>
                <wp:positionH relativeFrom="column">
                  <wp:posOffset>4343400</wp:posOffset>
                </wp:positionH>
                <wp:positionV relativeFrom="paragraph">
                  <wp:posOffset>229235</wp:posOffset>
                </wp:positionV>
                <wp:extent cx="787400" cy="63500"/>
                <wp:effectExtent l="0" t="0" r="12700" b="31750"/>
                <wp:wrapNone/>
                <wp:docPr id="4309" name="Straight Connector 4309"/>
                <wp:cNvGraphicFramePr/>
                <a:graphic xmlns:a="http://schemas.openxmlformats.org/drawingml/2006/main">
                  <a:graphicData uri="http://schemas.microsoft.com/office/word/2010/wordprocessingShape">
                    <wps:wsp>
                      <wps:cNvCnPr/>
                      <wps:spPr>
                        <a:xfrm flipH="1" flipV="1">
                          <a:off x="0" y="0"/>
                          <a:ext cx="787400" cy="63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09" o:spid="_x0000_s1026" style="position:absolute;flip:x y;z-index:25182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18.05pt" to="404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" strokecolor="black [3040]"/>
            </w:pict>
          </mc:Fallback>
        </mc:AlternateContent>
      </w:r>
      <w:r w:rsidR="004417FD">
        <w:rPr>
          <w:noProof/>
          <w:lang w:val="en-IN" w:eastAsia="en-IN" w:bidi="mr-IN"/>
        </w:rPr>
        <mc:AlternateContent>
          <mc:Choice Requires="wps">
            <w:drawing>
              <wp:anchor distT="0" distB="0" distL="114300" distR="114300" simplePos="0" relativeHeight="251756032" behindDoc="0" locked="0" layoutInCell="1" allowOverlap="1" wp14:anchorId="7A79E622" wp14:editId="317E9625">
                <wp:simplePos x="0" y="0"/>
                <wp:positionH relativeFrom="page">
                  <wp:posOffset>2873375</wp:posOffset>
                </wp:positionH>
                <wp:positionV relativeFrom="paragraph">
                  <wp:posOffset>5715</wp:posOffset>
                </wp:positionV>
                <wp:extent cx="1971675" cy="428625"/>
                <wp:effectExtent l="0" t="0" r="28575" b="28575"/>
                <wp:wrapNone/>
                <wp:docPr id="4370" name="Oval 4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1675" cy="428625"/>
                        </a:xfrm>
                        <a:prstGeom prst="ellipse">
                          <a:avLst/>
                        </a:prstGeom>
                        <a:solidFill>
                          <a:srgbClr val="FFFFFF"/>
                        </a:solidFill>
                        <a:ln w="9525">
                          <a:solidFill>
                            <a:srgbClr val="000000"/>
                          </a:solidFill>
                          <a:round/>
                          <a:headEnd/>
                          <a:tailEnd/>
                        </a:ln>
                      </wps:spPr>
                      <wps:txbx>
                        <w:txbxContent>
                          <w:p w:rsidR="00B9097B" w:rsidRDefault="00B9097B" w:rsidP="00B14CC0">
                            <w:r>
                              <w:t xml:space="preserve">            Donate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370" o:spid="_x0000_s1117" style="position:absolute;left:0;text-align:left;margin-left:226.25pt;margin-top:.45pt;width:155.25pt;height:33.75pt;z-index:251756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">
                <v:textbox>
                  <w:txbxContent>
                    <w:p w:rsidR="00631DD4" w:rsidRDefault="00631DD4" w:rsidP="00B14CC0">
                      <w:r>
                        <w:t xml:space="preserve">            Donate</w:t>
                      </w:r>
                    </w:p>
                  </w:txbxContent>
                </v:textbox>
                <w10:wrap anchorx="page"/>
              </v:oval>
            </w:pict>
          </mc:Fallback>
        </mc:AlternateContent>
      </w:r>
    </w:p>
    <w:p w:rsidR="00080D93" w:rsidRDefault="00CE65D1" w:rsidP="00080D93">
      <w:pPr>
        <w:spacing w:before="77"/>
        <w:ind w:left="340"/>
        <w:jc w:val="center"/>
      </w:pPr>
      <w:r>
        <w:rPr>
          <w:noProof/>
          <w:lang w:val="en-IN" w:eastAsia="en-IN" w:bidi="mr-IN"/>
        </w:rPr>
        <mc:AlternateContent>
          <mc:Choice Requires="wps">
            <w:drawing>
              <wp:anchor distT="0" distB="0" distL="114300" distR="114300" simplePos="0" relativeHeight="251838976" behindDoc="0" locked="0" layoutInCell="1" allowOverlap="1" wp14:anchorId="382F9E1D" wp14:editId="15D18F16">
                <wp:simplePos x="0" y="0"/>
                <wp:positionH relativeFrom="column">
                  <wp:posOffset>5485130</wp:posOffset>
                </wp:positionH>
                <wp:positionV relativeFrom="paragraph">
                  <wp:posOffset>46355</wp:posOffset>
                </wp:positionV>
                <wp:extent cx="597535" cy="266065"/>
                <wp:effectExtent l="0" t="0" r="12065" b="19685"/>
                <wp:wrapNone/>
                <wp:docPr id="1033" name="Text Box 1033"/>
                <wp:cNvGraphicFramePr/>
                <a:graphic xmlns:a="http://schemas.openxmlformats.org/drawingml/2006/main">
                  <a:graphicData uri="http://schemas.microsoft.com/office/word/2010/wordprocessingShape">
                    <wps:wsp>
                      <wps:cNvSpPr txBox="1"/>
                      <wps:spPr>
                        <a:xfrm>
                          <a:off x="0" y="0"/>
                          <a:ext cx="597535" cy="26606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9097B" w:rsidRPr="00095758" w:rsidRDefault="00B9097B" w:rsidP="00CE65D1">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33" o:spid="_x0000_s1118" type="#_x0000_t202" style="position:absolute;left:0;text-align:left;margin-left:431.9pt;margin-top:3.65pt;width:47.05pt;height:20.95pt;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" fillcolor="white [3201]" strokecolor="white [3212]" strokeweight=".5pt">
                <v:textbox>
                  <w:txbxContent>
                    <w:p w:rsidR="00631DD4" w:rsidRPr="00095758" w:rsidRDefault="00631DD4" w:rsidP="00CE65D1">
                      <w:r>
                        <w:t>User</w:t>
                      </w:r>
                    </w:p>
                  </w:txbxContent>
                </v:textbox>
              </v:shape>
            </w:pict>
          </mc:Fallback>
        </mc:AlternateContent>
      </w:r>
      <w:r w:rsidR="00080D93">
        <w:rPr>
          <w:noProof/>
          <w:lang w:val="en-IN" w:eastAsia="en-IN" w:bidi="mr-IN"/>
        </w:rPr>
        <mc:AlternateContent>
          <mc:Choice Requires="wps">
            <w:drawing>
              <wp:anchor distT="0" distB="0" distL="114300" distR="114300" simplePos="0" relativeHeight="251833856" behindDoc="0" locked="0" layoutInCell="1" allowOverlap="1" wp14:anchorId="4AC4D1DF" wp14:editId="7BB42C74">
                <wp:simplePos x="0" y="0"/>
                <wp:positionH relativeFrom="column">
                  <wp:posOffset>288925</wp:posOffset>
                </wp:positionH>
                <wp:positionV relativeFrom="paragraph">
                  <wp:posOffset>40640</wp:posOffset>
                </wp:positionV>
                <wp:extent cx="597535" cy="266065"/>
                <wp:effectExtent l="0" t="0" r="12065" b="19685"/>
                <wp:wrapNone/>
                <wp:docPr id="4379" name="Text Box 4379"/>
                <wp:cNvGraphicFramePr/>
                <a:graphic xmlns:a="http://schemas.openxmlformats.org/drawingml/2006/main">
                  <a:graphicData uri="http://schemas.microsoft.com/office/word/2010/wordprocessingShape">
                    <wps:wsp>
                      <wps:cNvSpPr txBox="1"/>
                      <wps:spPr>
                        <a:xfrm>
                          <a:off x="0" y="0"/>
                          <a:ext cx="597535" cy="26606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9097B" w:rsidRPr="00095758" w:rsidRDefault="00B9097B" w:rsidP="00080D93">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79" o:spid="_x0000_s1119" type="#_x0000_t202" style="position:absolute;left:0;text-align:left;margin-left:22.75pt;margin-top:3.2pt;width:47.05pt;height:20.95pt;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" fillcolor="white [3201]" strokecolor="white [3212]" strokeweight=".5pt">
                <v:textbox>
                  <w:txbxContent>
                    <w:p w:rsidR="00631DD4" w:rsidRPr="00095758" w:rsidRDefault="00631DD4" w:rsidP="00080D93">
                      <w:r>
                        <w:t>Admin</w:t>
                      </w:r>
                    </w:p>
                  </w:txbxContent>
                </v:textbox>
              </v:shape>
            </w:pict>
          </mc:Fallback>
        </mc:AlternateContent>
      </w:r>
    </w:p>
    <w:p w:rsidR="00080D93" w:rsidRDefault="00CE65D1" w:rsidP="00080D93">
      <w:r>
        <w:rPr>
          <w:noProof/>
          <w:sz w:val="36"/>
          <w:szCs w:val="36"/>
          <w:lang w:val="en-IN" w:eastAsia="en-IN" w:bidi="mr-IN"/>
        </w:rPr>
        <mc:AlternateContent>
          <mc:Choice Requires="wps">
            <w:drawing>
              <wp:anchor distT="0" distB="0" distL="114300" distR="114300" simplePos="0" relativeHeight="251825664" behindDoc="0" locked="0" layoutInCell="1" allowOverlap="1" wp14:anchorId="388A2A3C" wp14:editId="278323D4">
                <wp:simplePos x="0" y="0"/>
                <wp:positionH relativeFrom="column">
                  <wp:posOffset>4140200</wp:posOffset>
                </wp:positionH>
                <wp:positionV relativeFrom="paragraph">
                  <wp:posOffset>13335</wp:posOffset>
                </wp:positionV>
                <wp:extent cx="994410" cy="385445"/>
                <wp:effectExtent l="0" t="0" r="15240" b="33655"/>
                <wp:wrapNone/>
                <wp:docPr id="4324" name="Straight Connector 4324"/>
                <wp:cNvGraphicFramePr/>
                <a:graphic xmlns:a="http://schemas.openxmlformats.org/drawingml/2006/main">
                  <a:graphicData uri="http://schemas.microsoft.com/office/word/2010/wordprocessingShape">
                    <wps:wsp>
                      <wps:cNvCnPr/>
                      <wps:spPr>
                        <a:xfrm flipH="1">
                          <a:off x="0" y="0"/>
                          <a:ext cx="994410" cy="385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24" o:spid="_x0000_s1026" style="position:absolute;flip:x;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pt,1.05pt" to="404.3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" strokecolor="black [3040]"/>
            </w:pict>
          </mc:Fallback>
        </mc:AlternateContent>
      </w:r>
    </w:p>
    <w:p w:rsidR="00080D93" w:rsidRDefault="00CE65D1" w:rsidP="00080D93">
      <w:pPr>
        <w:spacing w:before="77"/>
        <w:ind w:left="340"/>
        <w:jc w:val="center"/>
      </w:pPr>
      <w:r>
        <w:rPr>
          <w:noProof/>
          <w:lang w:val="en-IN" w:eastAsia="en-IN" w:bidi="mr-IN"/>
        </w:rPr>
        <mc:AlternateContent>
          <mc:Choice Requires="wps">
            <w:drawing>
              <wp:anchor distT="0" distB="0" distL="114300" distR="114300" simplePos="0" relativeHeight="251757056" behindDoc="0" locked="0" layoutInCell="1" allowOverlap="1" wp14:anchorId="4476A014" wp14:editId="15E7F68F">
                <wp:simplePos x="0" y="0"/>
                <wp:positionH relativeFrom="page">
                  <wp:posOffset>2892425</wp:posOffset>
                </wp:positionH>
                <wp:positionV relativeFrom="paragraph">
                  <wp:posOffset>120015</wp:posOffset>
                </wp:positionV>
                <wp:extent cx="1857375" cy="438150"/>
                <wp:effectExtent l="0" t="0" r="28575" b="19050"/>
                <wp:wrapNone/>
                <wp:docPr id="4369" name="Oval 43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7375" cy="438150"/>
                        </a:xfrm>
                        <a:prstGeom prst="ellipse">
                          <a:avLst/>
                        </a:prstGeom>
                        <a:solidFill>
                          <a:srgbClr val="FFFFFF"/>
                        </a:solidFill>
                        <a:ln w="9525">
                          <a:solidFill>
                            <a:srgbClr val="000000"/>
                          </a:solidFill>
                          <a:round/>
                          <a:headEnd/>
                          <a:tailEnd/>
                        </a:ln>
                      </wps:spPr>
                      <wps:txbx>
                        <w:txbxContent>
                          <w:p w:rsidR="00B9097B" w:rsidRDefault="00B9097B" w:rsidP="00B14CC0">
                            <w:r>
                              <w:t xml:space="preserve">         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369" o:spid="_x0000_s1120" style="position:absolute;left:0;text-align:left;margin-left:227.75pt;margin-top:9.45pt;width:146.25pt;height:34.5pt;z-index:251757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">
                <v:textbox>
                  <w:txbxContent>
                    <w:p w:rsidR="00631DD4" w:rsidRDefault="00631DD4" w:rsidP="00B14CC0">
                      <w:r>
                        <w:t xml:space="preserve">         Request</w:t>
                      </w:r>
                    </w:p>
                  </w:txbxContent>
                </v:textbox>
                <w10:wrap anchorx="page"/>
              </v:oval>
            </w:pict>
          </mc:Fallback>
        </mc:AlternateContent>
      </w:r>
    </w:p>
    <w:p w:rsidR="00B14CC0" w:rsidRDefault="00CE65D1" w:rsidP="00B14CC0">
      <w:pPr>
        <w:pStyle w:val="BodyText"/>
        <w:spacing w:before="73" w:line="232" w:lineRule="auto"/>
        <w:ind w:right="920"/>
        <w:jc w:val="both"/>
        <w:rPr>
          <w:sz w:val="36"/>
          <w:szCs w:val="36"/>
        </w:rPr>
      </w:pPr>
      <w:r>
        <w:rPr>
          <w:noProof/>
          <w:lang w:val="en-IN" w:eastAsia="en-IN" w:bidi="mr-IN"/>
        </w:rPr>
        <mc:AlternateContent>
          <mc:Choice Requires="wps">
            <w:drawing>
              <wp:anchor distT="0" distB="0" distL="114300" distR="114300" simplePos="0" relativeHeight="251837952" behindDoc="0" locked="0" layoutInCell="1" allowOverlap="1" wp14:anchorId="0B04024D" wp14:editId="33D8F9C6">
                <wp:simplePos x="0" y="0"/>
                <wp:positionH relativeFrom="column">
                  <wp:posOffset>5291455</wp:posOffset>
                </wp:positionH>
                <wp:positionV relativeFrom="paragraph">
                  <wp:posOffset>242570</wp:posOffset>
                </wp:positionV>
                <wp:extent cx="935990" cy="6985"/>
                <wp:effectExtent l="0" t="0" r="16510" b="31115"/>
                <wp:wrapNone/>
                <wp:docPr id="1025" name="Straight Connector 1025"/>
                <wp:cNvGraphicFramePr/>
                <a:graphic xmlns:a="http://schemas.openxmlformats.org/drawingml/2006/main">
                  <a:graphicData uri="http://schemas.microsoft.com/office/word/2010/wordprocessingShape">
                    <wps:wsp>
                      <wps:cNvCnPr/>
                      <wps:spPr>
                        <a:xfrm flipV="1">
                          <a:off x="0" y="0"/>
                          <a:ext cx="935990" cy="6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25" o:spid="_x0000_s1026" style="position:absolute;flip:y;z-index:251837952;visibility:visible;mso-wrap-style:square;mso-wrap-distance-left:9pt;mso-wrap-distance-top:0;mso-wrap-distance-right:9pt;mso-wrap-distance-bottom:0;mso-position-horizontal:absolute;mso-position-horizontal-relative:text;mso-position-vertical:absolute;mso-position-vertical-relative:text" from="416.65pt,19.1pt" to="490.3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" strokecolor="black [3040]"/>
            </w:pict>
          </mc:Fallback>
        </mc:AlternateContent>
      </w:r>
      <w:r>
        <w:rPr>
          <w:noProof/>
          <w:lang w:val="en-IN" w:eastAsia="en-IN" w:bidi="mr-IN"/>
        </w:rPr>
        <mc:AlternateContent>
          <mc:Choice Requires="wps">
            <w:drawing>
              <wp:anchor distT="0" distB="0" distL="114300" distR="114300" simplePos="0" relativeHeight="251836928" behindDoc="0" locked="0" layoutInCell="1" allowOverlap="1" wp14:anchorId="25F2E471" wp14:editId="72328FC6">
                <wp:simplePos x="0" y="0"/>
                <wp:positionH relativeFrom="column">
                  <wp:posOffset>5747385</wp:posOffset>
                </wp:positionH>
                <wp:positionV relativeFrom="paragraph">
                  <wp:posOffset>-5080</wp:posOffset>
                </wp:positionV>
                <wp:extent cx="0" cy="1087120"/>
                <wp:effectExtent l="19050" t="57150" r="114300" b="74930"/>
                <wp:wrapNone/>
                <wp:docPr id="1031" name="Straight Connector 1031"/>
                <wp:cNvGraphicFramePr/>
                <a:graphic xmlns:a="http://schemas.openxmlformats.org/drawingml/2006/main">
                  <a:graphicData uri="http://schemas.microsoft.com/office/word/2010/wordprocessingShape">
                    <wps:wsp>
                      <wps:cNvCnPr/>
                      <wps:spPr>
                        <a:xfrm>
                          <a:off x="0" y="0"/>
                          <a:ext cx="0" cy="1087120"/>
                        </a:xfrm>
                        <a:prstGeom prst="line">
                          <a:avLst/>
                        </a:prstGeom>
                        <a:effectLst>
                          <a:outerShdw blurRad="50800" dist="38100" algn="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31" o:spid="_x0000_s1026" style="position:absolute;z-index:251836928;visibility:visible;mso-wrap-style:square;mso-wrap-distance-left:9pt;mso-wrap-distance-top:0;mso-wrap-distance-right:9pt;mso-wrap-distance-bottom:0;mso-position-horizontal:absolute;mso-position-horizontal-relative:text;mso-position-vertical:absolute;mso-position-vertical-relative:text" from="452.55pt,-.4pt" to="452.55pt,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" strokecolor="black [3040]">
                <v:shadow on="t" color="black" opacity="26214f" origin="-.5" offset="3pt,0"/>
              </v:line>
            </w:pict>
          </mc:Fallback>
        </mc:AlternateContent>
      </w:r>
      <w:r w:rsidR="00080D93">
        <w:rPr>
          <w:noProof/>
          <w:lang w:val="en-IN" w:eastAsia="en-IN" w:bidi="mr-IN"/>
        </w:rPr>
        <mc:AlternateContent>
          <mc:Choice Requires="wps">
            <w:drawing>
              <wp:anchor distT="0" distB="0" distL="114300" distR="114300" simplePos="0" relativeHeight="251832832" behindDoc="0" locked="0" layoutInCell="1" allowOverlap="1" wp14:anchorId="18C29F22" wp14:editId="7D5FAD18">
                <wp:simplePos x="0" y="0"/>
                <wp:positionH relativeFrom="column">
                  <wp:posOffset>161925</wp:posOffset>
                </wp:positionH>
                <wp:positionV relativeFrom="paragraph">
                  <wp:posOffset>246380</wp:posOffset>
                </wp:positionV>
                <wp:extent cx="935990" cy="6985"/>
                <wp:effectExtent l="0" t="0" r="16510" b="31115"/>
                <wp:wrapNone/>
                <wp:docPr id="4360" name="Straight Connector 4360"/>
                <wp:cNvGraphicFramePr/>
                <a:graphic xmlns:a="http://schemas.openxmlformats.org/drawingml/2006/main">
                  <a:graphicData uri="http://schemas.microsoft.com/office/word/2010/wordprocessingShape">
                    <wps:wsp>
                      <wps:cNvCnPr/>
                      <wps:spPr>
                        <a:xfrm flipV="1">
                          <a:off x="0" y="0"/>
                          <a:ext cx="935990" cy="69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60" o:spid="_x0000_s1026" style="position:absolute;flip:y;z-index:251832832;visibility:visible;mso-wrap-style:square;mso-wrap-distance-left:9pt;mso-wrap-distance-top:0;mso-wrap-distance-right:9pt;mso-wrap-distance-bottom:0;mso-position-horizontal:absolute;mso-position-horizontal-relative:text;mso-position-vertical:absolute;mso-position-vertical-relative:text" from="12.75pt,19.4pt" to="86.4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" strokecolor="black [3213]"/>
            </w:pict>
          </mc:Fallback>
        </mc:AlternateContent>
      </w:r>
      <w:r w:rsidR="00080D93">
        <w:rPr>
          <w:noProof/>
          <w:lang w:val="en-IN" w:eastAsia="en-IN" w:bidi="mr-IN"/>
        </w:rPr>
        <mc:AlternateContent>
          <mc:Choice Requires="wps">
            <w:drawing>
              <wp:anchor distT="0" distB="0" distL="114300" distR="114300" simplePos="0" relativeHeight="251831808" behindDoc="0" locked="0" layoutInCell="1" allowOverlap="1" wp14:anchorId="5A807870" wp14:editId="0D995129">
                <wp:simplePos x="0" y="0"/>
                <wp:positionH relativeFrom="column">
                  <wp:posOffset>616585</wp:posOffset>
                </wp:positionH>
                <wp:positionV relativeFrom="paragraph">
                  <wp:posOffset>-1270</wp:posOffset>
                </wp:positionV>
                <wp:extent cx="0" cy="1087120"/>
                <wp:effectExtent l="19050" t="57150" r="114300" b="74930"/>
                <wp:wrapNone/>
                <wp:docPr id="4375" name="Straight Connector 4375"/>
                <wp:cNvGraphicFramePr/>
                <a:graphic xmlns:a="http://schemas.openxmlformats.org/drawingml/2006/main">
                  <a:graphicData uri="http://schemas.microsoft.com/office/word/2010/wordprocessingShape">
                    <wps:wsp>
                      <wps:cNvCnPr/>
                      <wps:spPr>
                        <a:xfrm>
                          <a:off x="0" y="0"/>
                          <a:ext cx="0" cy="1087120"/>
                        </a:xfrm>
                        <a:prstGeom prst="line">
                          <a:avLst/>
                        </a:prstGeom>
                        <a:ln/>
                        <a:effectLst>
                          <a:outerShdw blurRad="50800" dist="38100" algn="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375" o:spid="_x0000_s1026" style="position:absolute;z-index:251831808;visibility:visible;mso-wrap-style:square;mso-wrap-distance-left:9pt;mso-wrap-distance-top:0;mso-wrap-distance-right:9pt;mso-wrap-distance-bottom:0;mso-position-horizontal:absolute;mso-position-horizontal-relative:text;mso-position-vertical:absolute;mso-position-vertical-relative:text" from="48.55pt,-.1pt" to="48.5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" strokecolor="black [3040]">
                <v:shadow on="t" color="black" opacity="26214f" origin="-.5" offset="3pt,0"/>
              </v:line>
            </w:pict>
          </mc:Fallback>
        </mc:AlternateContent>
      </w:r>
    </w:p>
    <w:p w:rsidR="00B14CC0" w:rsidRDefault="00CE65D1" w:rsidP="00B14CC0">
      <w:pPr>
        <w:pStyle w:val="BodyText"/>
        <w:spacing w:before="73" w:line="232" w:lineRule="auto"/>
        <w:ind w:right="920"/>
        <w:jc w:val="both"/>
        <w:rPr>
          <w:sz w:val="36"/>
          <w:szCs w:val="36"/>
        </w:rPr>
      </w:pPr>
      <w:r>
        <w:rPr>
          <w:noProof/>
          <w:sz w:val="36"/>
          <w:szCs w:val="36"/>
          <w:lang w:val="en-IN" w:eastAsia="en-IN" w:bidi="mr-IN"/>
        </w:rPr>
        <mc:AlternateContent>
          <mc:Choice Requires="wps">
            <w:drawing>
              <wp:anchor distT="0" distB="0" distL="114300" distR="114300" simplePos="0" relativeHeight="251770368" behindDoc="0" locked="0" layoutInCell="1" allowOverlap="1" wp14:anchorId="3C4EFBE3" wp14:editId="3D2218FE">
                <wp:simplePos x="0" y="0"/>
                <wp:positionH relativeFrom="column">
                  <wp:posOffset>4210050</wp:posOffset>
                </wp:positionH>
                <wp:positionV relativeFrom="paragraph">
                  <wp:posOffset>168275</wp:posOffset>
                </wp:positionV>
                <wp:extent cx="1139825" cy="1536700"/>
                <wp:effectExtent l="0" t="0" r="22225" b="25400"/>
                <wp:wrapNone/>
                <wp:docPr id="4378" name="Straight Connector 4378"/>
                <wp:cNvGraphicFramePr/>
                <a:graphic xmlns:a="http://schemas.openxmlformats.org/drawingml/2006/main">
                  <a:graphicData uri="http://schemas.microsoft.com/office/word/2010/wordprocessingShape">
                    <wps:wsp>
                      <wps:cNvCnPr/>
                      <wps:spPr>
                        <a:xfrm flipH="1">
                          <a:off x="0" y="0"/>
                          <a:ext cx="1139825" cy="153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78" o:spid="_x0000_s1026" style="position:absolute;flip:x;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5pt,13.25pt" to="421.25pt,1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" strokecolor="black [3040]"/>
            </w:pict>
          </mc:Fallback>
        </mc:AlternateContent>
      </w:r>
      <w:r>
        <w:rPr>
          <w:noProof/>
          <w:sz w:val="36"/>
          <w:szCs w:val="36"/>
          <w:lang w:val="en-IN" w:eastAsia="en-IN" w:bidi="mr-IN"/>
        </w:rPr>
        <mc:AlternateContent>
          <mc:Choice Requires="wps">
            <w:drawing>
              <wp:anchor distT="0" distB="0" distL="114300" distR="114300" simplePos="0" relativeHeight="251827712" behindDoc="0" locked="0" layoutInCell="1" allowOverlap="1" wp14:anchorId="09EEB08F" wp14:editId="24F817B9">
                <wp:simplePos x="0" y="0"/>
                <wp:positionH relativeFrom="column">
                  <wp:posOffset>4210050</wp:posOffset>
                </wp:positionH>
                <wp:positionV relativeFrom="paragraph">
                  <wp:posOffset>180975</wp:posOffset>
                </wp:positionV>
                <wp:extent cx="1000125" cy="863600"/>
                <wp:effectExtent l="0" t="0" r="28575" b="31750"/>
                <wp:wrapNone/>
                <wp:docPr id="4141" name="Straight Connector 4141"/>
                <wp:cNvGraphicFramePr/>
                <a:graphic xmlns:a="http://schemas.openxmlformats.org/drawingml/2006/main">
                  <a:graphicData uri="http://schemas.microsoft.com/office/word/2010/wordprocessingShape">
                    <wps:wsp>
                      <wps:cNvCnPr/>
                      <wps:spPr>
                        <a:xfrm flipH="1">
                          <a:off x="0" y="0"/>
                          <a:ext cx="1000125" cy="863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41" o:spid="_x0000_s1026" style="position:absolute;flip:x;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5pt,14.25pt" to="410.25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" strokecolor="black [3040]"/>
            </w:pict>
          </mc:Fallback>
        </mc:AlternateContent>
      </w:r>
      <w:r>
        <w:rPr>
          <w:noProof/>
          <w:sz w:val="36"/>
          <w:szCs w:val="36"/>
          <w:lang w:val="en-IN" w:eastAsia="en-IN" w:bidi="mr-IN"/>
        </w:rPr>
        <mc:AlternateContent>
          <mc:Choice Requires="wps">
            <w:drawing>
              <wp:anchor distT="0" distB="0" distL="114300" distR="114300" simplePos="0" relativeHeight="251769344" behindDoc="0" locked="0" layoutInCell="1" allowOverlap="1" wp14:anchorId="5CB2C968" wp14:editId="51E57345">
                <wp:simplePos x="0" y="0"/>
                <wp:positionH relativeFrom="column">
                  <wp:posOffset>4210050</wp:posOffset>
                </wp:positionH>
                <wp:positionV relativeFrom="paragraph">
                  <wp:posOffset>168275</wp:posOffset>
                </wp:positionV>
                <wp:extent cx="912495" cy="215900"/>
                <wp:effectExtent l="0" t="0" r="20955" b="31750"/>
                <wp:wrapNone/>
                <wp:docPr id="4376" name="Straight Connector 4376"/>
                <wp:cNvGraphicFramePr/>
                <a:graphic xmlns:a="http://schemas.openxmlformats.org/drawingml/2006/main">
                  <a:graphicData uri="http://schemas.microsoft.com/office/word/2010/wordprocessingShape">
                    <wps:wsp>
                      <wps:cNvCnPr/>
                      <wps:spPr>
                        <a:xfrm flipH="1">
                          <a:off x="0" y="0"/>
                          <a:ext cx="912495" cy="215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76" o:spid="_x0000_s1026" style="position:absolute;flip:x;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5pt,13.25pt" to="403.3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" strokecolor="black [3040]"/>
            </w:pict>
          </mc:Fallback>
        </mc:AlternateContent>
      </w:r>
      <w:r>
        <w:rPr>
          <w:noProof/>
          <w:lang w:val="en-IN" w:eastAsia="en-IN" w:bidi="mr-IN"/>
        </w:rPr>
        <mc:AlternateContent>
          <mc:Choice Requires="wps">
            <w:drawing>
              <wp:anchor distT="0" distB="0" distL="114300" distR="114300" simplePos="0" relativeHeight="251764224" behindDoc="0" locked="0" layoutInCell="1" allowOverlap="1" wp14:anchorId="6A840BC2" wp14:editId="66C40EAE">
                <wp:simplePos x="0" y="0"/>
                <wp:positionH relativeFrom="column">
                  <wp:posOffset>838200</wp:posOffset>
                </wp:positionH>
                <wp:positionV relativeFrom="paragraph">
                  <wp:posOffset>168275</wp:posOffset>
                </wp:positionV>
                <wp:extent cx="1600200" cy="876300"/>
                <wp:effectExtent l="0" t="0" r="19050" b="19050"/>
                <wp:wrapNone/>
                <wp:docPr id="4358" name="Straight Arrow Connector 4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876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358" o:spid="_x0000_s1026" type="#_x0000_t32" style="position:absolute;margin-left:66pt;margin-top:13.25pt;width:126pt;height:69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"/>
            </w:pict>
          </mc:Fallback>
        </mc:AlternateContent>
      </w:r>
      <w:r>
        <w:rPr>
          <w:noProof/>
          <w:lang w:val="en-IN" w:eastAsia="en-IN" w:bidi="mr-IN"/>
        </w:rPr>
        <mc:AlternateContent>
          <mc:Choice Requires="wps">
            <w:drawing>
              <wp:anchor distT="0" distB="0" distL="114300" distR="114300" simplePos="0" relativeHeight="251758080" behindDoc="0" locked="0" layoutInCell="1" allowOverlap="1" wp14:anchorId="0A74170F" wp14:editId="22A558DE">
                <wp:simplePos x="0" y="0"/>
                <wp:positionH relativeFrom="page">
                  <wp:posOffset>2892425</wp:posOffset>
                </wp:positionH>
                <wp:positionV relativeFrom="paragraph">
                  <wp:posOffset>170180</wp:posOffset>
                </wp:positionV>
                <wp:extent cx="1809750" cy="457200"/>
                <wp:effectExtent l="0" t="0" r="19050" b="19050"/>
                <wp:wrapNone/>
                <wp:docPr id="4368" name="Oval 4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457200"/>
                        </a:xfrm>
                        <a:prstGeom prst="ellipse">
                          <a:avLst/>
                        </a:prstGeom>
                        <a:solidFill>
                          <a:srgbClr val="FFFFFF"/>
                        </a:solidFill>
                        <a:ln w="9525">
                          <a:solidFill>
                            <a:srgbClr val="000000"/>
                          </a:solidFill>
                          <a:round/>
                          <a:headEnd/>
                          <a:tailEnd/>
                        </a:ln>
                      </wps:spPr>
                      <wps:txbx>
                        <w:txbxContent>
                          <w:p w:rsidR="00B9097B" w:rsidRDefault="00B9097B" w:rsidP="00B14CC0">
                            <w:r>
                              <w:t xml:space="preserve">          Assign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368" o:spid="_x0000_s1121" style="position:absolute;left:0;text-align:left;margin-left:227.75pt;margin-top:13.4pt;width:142.5pt;height:36pt;z-index:251758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">
                <v:textbox>
                  <w:txbxContent>
                    <w:p w:rsidR="00631DD4" w:rsidRDefault="00631DD4" w:rsidP="00B14CC0">
                      <w:r>
                        <w:t xml:space="preserve">          Assign</w:t>
                      </w:r>
                    </w:p>
                  </w:txbxContent>
                </v:textbox>
                <w10:wrap anchorx="page"/>
              </v:oval>
            </w:pict>
          </mc:Fallback>
        </mc:AlternateContent>
      </w:r>
    </w:p>
    <w:p w:rsidR="00B14CC0" w:rsidRDefault="00CE65D1" w:rsidP="00B14CC0">
      <w:pPr>
        <w:pStyle w:val="BodyText"/>
        <w:spacing w:before="73" w:line="232" w:lineRule="auto"/>
        <w:ind w:right="920"/>
        <w:jc w:val="both"/>
        <w:rPr>
          <w:sz w:val="36"/>
          <w:szCs w:val="36"/>
        </w:rPr>
      </w:pPr>
      <w:r>
        <w:rPr>
          <w:noProof/>
          <w:lang w:val="en-IN" w:eastAsia="en-IN" w:bidi="mr-IN"/>
        </w:rPr>
        <mc:AlternateContent>
          <mc:Choice Requires="wps">
            <w:drawing>
              <wp:anchor distT="0" distB="0" distL="114300" distR="114300" simplePos="0" relativeHeight="251766272" behindDoc="0" locked="0" layoutInCell="1" allowOverlap="1" wp14:anchorId="3E3E6870" wp14:editId="7B396EB8">
                <wp:simplePos x="0" y="0"/>
                <wp:positionH relativeFrom="column">
                  <wp:posOffset>838200</wp:posOffset>
                </wp:positionH>
                <wp:positionV relativeFrom="paragraph">
                  <wp:posOffset>147320</wp:posOffset>
                </wp:positionV>
                <wp:extent cx="1600200" cy="1257300"/>
                <wp:effectExtent l="0" t="0" r="19050" b="19050"/>
                <wp:wrapNone/>
                <wp:docPr id="4356" name="Straight Arrow Connector 4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1257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356" o:spid="_x0000_s1026" type="#_x0000_t32" style="position:absolute;margin-left:66pt;margin-top:11.6pt;width:126pt;height:99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"/>
            </w:pict>
          </mc:Fallback>
        </mc:AlternateContent>
      </w:r>
    </w:p>
    <w:p w:rsidR="00B14CC0" w:rsidRDefault="00CE65D1" w:rsidP="00B14CC0">
      <w:pPr>
        <w:pStyle w:val="BodyText"/>
        <w:spacing w:before="73" w:line="232" w:lineRule="auto"/>
        <w:ind w:right="920"/>
        <w:jc w:val="both"/>
        <w:rPr>
          <w:sz w:val="36"/>
          <w:szCs w:val="36"/>
        </w:rPr>
      </w:pPr>
      <w:r>
        <w:rPr>
          <w:noProof/>
          <w:lang w:val="en-IN" w:eastAsia="en-IN" w:bidi="mr-IN"/>
        </w:rPr>
        <mc:AlternateContent>
          <mc:Choice Requires="wps">
            <w:drawing>
              <wp:anchor distT="0" distB="0" distL="114300" distR="114300" simplePos="0" relativeHeight="251759104" behindDoc="0" locked="0" layoutInCell="1" allowOverlap="1" wp14:anchorId="082430C9" wp14:editId="6F7046C3">
                <wp:simplePos x="0" y="0"/>
                <wp:positionH relativeFrom="column">
                  <wp:posOffset>2369820</wp:posOffset>
                </wp:positionH>
                <wp:positionV relativeFrom="paragraph">
                  <wp:posOffset>280670</wp:posOffset>
                </wp:positionV>
                <wp:extent cx="1857375" cy="419100"/>
                <wp:effectExtent l="0" t="0" r="28575" b="19050"/>
                <wp:wrapNone/>
                <wp:docPr id="4367" name="Oval 4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7375" cy="419100"/>
                        </a:xfrm>
                        <a:prstGeom prst="ellipse">
                          <a:avLst/>
                        </a:prstGeom>
                        <a:solidFill>
                          <a:srgbClr val="FFFFFF"/>
                        </a:solidFill>
                        <a:ln w="9525">
                          <a:solidFill>
                            <a:srgbClr val="000000"/>
                          </a:solidFill>
                          <a:round/>
                          <a:headEnd/>
                          <a:tailEnd/>
                        </a:ln>
                      </wps:spPr>
                      <wps:txbx>
                        <w:txbxContent>
                          <w:p w:rsidR="00B9097B" w:rsidRDefault="00B9097B" w:rsidP="00B14CC0">
                            <w:r>
                              <w:t xml:space="preserve">         Manage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367" o:spid="_x0000_s1122" style="position:absolute;left:0;text-align:left;margin-left:186.6pt;margin-top:22.1pt;width:146.25pt;height:33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">
                <v:textbox>
                  <w:txbxContent>
                    <w:p w:rsidR="00631DD4" w:rsidRDefault="00631DD4" w:rsidP="00B14CC0">
                      <w:r>
                        <w:t xml:space="preserve">         Manage</w:t>
                      </w:r>
                    </w:p>
                  </w:txbxContent>
                </v:textbox>
              </v:oval>
            </w:pict>
          </mc:Fallback>
        </mc:AlternateContent>
      </w:r>
    </w:p>
    <w:p w:rsidR="00B14CC0" w:rsidRDefault="00B14CC0" w:rsidP="00B14CC0">
      <w:pPr>
        <w:pStyle w:val="BodyText"/>
        <w:spacing w:before="73" w:line="232" w:lineRule="auto"/>
        <w:ind w:right="920"/>
        <w:jc w:val="both"/>
        <w:rPr>
          <w:sz w:val="36"/>
          <w:szCs w:val="36"/>
        </w:rPr>
      </w:pPr>
    </w:p>
    <w:p w:rsidR="00B14CC0" w:rsidRDefault="00B14CC0" w:rsidP="00B14CC0">
      <w:pPr>
        <w:pStyle w:val="BodyText"/>
        <w:spacing w:before="73" w:line="232" w:lineRule="auto"/>
        <w:ind w:right="920"/>
        <w:jc w:val="both"/>
        <w:rPr>
          <w:sz w:val="36"/>
          <w:szCs w:val="36"/>
        </w:rPr>
      </w:pPr>
    </w:p>
    <w:p w:rsidR="00B14CC0" w:rsidRDefault="00CE65D1" w:rsidP="00B14CC0">
      <w:pPr>
        <w:pStyle w:val="BodyText"/>
        <w:spacing w:before="73" w:line="232" w:lineRule="auto"/>
        <w:ind w:right="920"/>
        <w:jc w:val="both"/>
        <w:rPr>
          <w:sz w:val="36"/>
          <w:szCs w:val="36"/>
        </w:rPr>
      </w:pPr>
      <w:r>
        <w:rPr>
          <w:noProof/>
          <w:lang w:val="en-IN" w:eastAsia="en-IN" w:bidi="mr-IN"/>
        </w:rPr>
        <mc:AlternateContent>
          <mc:Choice Requires="wps">
            <w:drawing>
              <wp:anchor distT="0" distB="0" distL="114300" distR="114300" simplePos="0" relativeHeight="251760128" behindDoc="0" locked="0" layoutInCell="1" allowOverlap="1" wp14:anchorId="3E110866" wp14:editId="2E7C1144">
                <wp:simplePos x="0" y="0"/>
                <wp:positionH relativeFrom="column">
                  <wp:posOffset>2438400</wp:posOffset>
                </wp:positionH>
                <wp:positionV relativeFrom="paragraph">
                  <wp:posOffset>33020</wp:posOffset>
                </wp:positionV>
                <wp:extent cx="1809750" cy="409575"/>
                <wp:effectExtent l="0" t="0" r="19050" b="28575"/>
                <wp:wrapNone/>
                <wp:docPr id="4366" name="Oval 43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409575"/>
                        </a:xfrm>
                        <a:prstGeom prst="ellipse">
                          <a:avLst/>
                        </a:prstGeom>
                        <a:solidFill>
                          <a:srgbClr val="FFFFFF"/>
                        </a:solidFill>
                        <a:ln w="9525">
                          <a:solidFill>
                            <a:srgbClr val="000000"/>
                          </a:solidFill>
                          <a:round/>
                          <a:headEnd/>
                          <a:tailEnd/>
                        </a:ln>
                      </wps:spPr>
                      <wps:txbx>
                        <w:txbxContent>
                          <w:p w:rsidR="00B9097B" w:rsidRDefault="00B9097B" w:rsidP="00B14CC0">
                            <w:r>
                              <w:t xml:space="preserve">        Log 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366" o:spid="_x0000_s1123" style="position:absolute;left:0;text-align:left;margin-left:192pt;margin-top:2.6pt;width:142.5pt;height:32.25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">
                <v:textbox>
                  <w:txbxContent>
                    <w:p w:rsidR="00631DD4" w:rsidRDefault="00631DD4" w:rsidP="00B14CC0">
                      <w:r>
                        <w:t xml:space="preserve">        Log out</w:t>
                      </w:r>
                    </w:p>
                  </w:txbxContent>
                </v:textbox>
              </v:oval>
            </w:pict>
          </mc:Fallback>
        </mc:AlternateContent>
      </w:r>
    </w:p>
    <w:p w:rsidR="00B14CC0" w:rsidRDefault="00B14CC0" w:rsidP="00B14CC0">
      <w:pPr>
        <w:pStyle w:val="BodyText"/>
        <w:spacing w:before="73" w:line="232" w:lineRule="auto"/>
        <w:ind w:right="920"/>
        <w:jc w:val="both"/>
        <w:rPr>
          <w:sz w:val="36"/>
          <w:szCs w:val="36"/>
        </w:rPr>
      </w:pPr>
    </w:p>
    <w:p w:rsidR="00B14CC0" w:rsidRDefault="00B14CC0" w:rsidP="00B14CC0">
      <w:pPr>
        <w:pStyle w:val="BodyText"/>
        <w:spacing w:before="73" w:line="232" w:lineRule="auto"/>
        <w:ind w:right="920"/>
        <w:jc w:val="both"/>
        <w:rPr>
          <w:sz w:val="36"/>
          <w:szCs w:val="36"/>
        </w:rPr>
      </w:pPr>
    </w:p>
    <w:p w:rsidR="00CE65D1" w:rsidRDefault="00CE65D1" w:rsidP="00CE65D1"/>
    <w:p w:rsidR="00B14CC0" w:rsidRDefault="00B14CC0" w:rsidP="00B14CC0">
      <w:pPr>
        <w:pStyle w:val="BodyText"/>
        <w:spacing w:before="73" w:line="232" w:lineRule="auto"/>
        <w:ind w:right="920"/>
        <w:jc w:val="both"/>
        <w:rPr>
          <w:sz w:val="36"/>
          <w:szCs w:val="36"/>
        </w:rPr>
      </w:pPr>
    </w:p>
    <w:p w:rsidR="00B14CC0" w:rsidRDefault="00B14CC0" w:rsidP="00B14CC0">
      <w:pPr>
        <w:pStyle w:val="BodyText"/>
        <w:spacing w:before="73" w:line="232" w:lineRule="auto"/>
        <w:ind w:right="920"/>
        <w:jc w:val="both"/>
        <w:rPr>
          <w:sz w:val="36"/>
          <w:szCs w:val="36"/>
        </w:rPr>
      </w:pPr>
    </w:p>
    <w:p w:rsidR="00B14CC0" w:rsidRDefault="00B14CC0" w:rsidP="00EB28E4">
      <w:pPr>
        <w:spacing w:before="77"/>
        <w:ind w:left="340"/>
        <w:jc w:val="center"/>
      </w:pPr>
    </w:p>
    <w:p w:rsidR="00B14CC0" w:rsidRDefault="00B14CC0" w:rsidP="00EB28E4">
      <w:pPr>
        <w:spacing w:before="77"/>
        <w:ind w:left="340"/>
        <w:jc w:val="center"/>
      </w:pPr>
    </w:p>
    <w:p w:rsidR="00B14CC0" w:rsidRDefault="00B14CC0" w:rsidP="00EB28E4">
      <w:pPr>
        <w:spacing w:before="77"/>
        <w:ind w:left="340"/>
        <w:jc w:val="center"/>
      </w:pPr>
    </w:p>
    <w:p w:rsidR="00B14CC0" w:rsidRDefault="00B14CC0" w:rsidP="00EB28E4">
      <w:pPr>
        <w:spacing w:before="77"/>
        <w:ind w:left="340"/>
        <w:jc w:val="center"/>
      </w:pPr>
    </w:p>
    <w:p w:rsidR="00B14CC0" w:rsidRDefault="00B14CC0" w:rsidP="00EB28E4">
      <w:pPr>
        <w:spacing w:before="77"/>
        <w:ind w:left="340"/>
        <w:jc w:val="center"/>
      </w:pPr>
    </w:p>
    <w:p w:rsidR="00B14CC0" w:rsidRDefault="00B14CC0" w:rsidP="00EB28E4">
      <w:pPr>
        <w:spacing w:before="77"/>
        <w:ind w:left="340"/>
        <w:jc w:val="center"/>
      </w:pPr>
    </w:p>
    <w:p w:rsidR="00B14CC0" w:rsidRDefault="00B14CC0" w:rsidP="00EB28E4">
      <w:pPr>
        <w:spacing w:before="77"/>
        <w:ind w:left="340"/>
        <w:jc w:val="center"/>
      </w:pPr>
    </w:p>
    <w:p w:rsidR="00B14CC0" w:rsidRDefault="00B14CC0" w:rsidP="00EB28E4">
      <w:pPr>
        <w:spacing w:before="77"/>
        <w:ind w:left="340"/>
        <w:jc w:val="center"/>
      </w:pPr>
    </w:p>
    <w:p w:rsidR="00B14CC0" w:rsidRDefault="00B14CC0" w:rsidP="00EB28E4">
      <w:pPr>
        <w:spacing w:before="77"/>
        <w:ind w:left="340"/>
        <w:jc w:val="center"/>
      </w:pPr>
    </w:p>
    <w:p w:rsidR="00B14CC0" w:rsidRDefault="00B14CC0" w:rsidP="00EB28E4">
      <w:pPr>
        <w:spacing w:before="77"/>
        <w:ind w:left="340"/>
        <w:jc w:val="center"/>
      </w:pPr>
    </w:p>
    <w:p w:rsidR="00B14CC0" w:rsidRDefault="00B14CC0" w:rsidP="00EB28E4">
      <w:pPr>
        <w:spacing w:before="77"/>
        <w:ind w:left="340"/>
        <w:jc w:val="center"/>
      </w:pPr>
    </w:p>
    <w:p w:rsidR="00EB28E4" w:rsidRPr="00EB28E4" w:rsidRDefault="00EB28E4" w:rsidP="008D0132">
      <w:pPr>
        <w:spacing w:before="77"/>
        <w:rPr>
          <w:b/>
          <w:bCs/>
          <w:sz w:val="36"/>
          <w:szCs w:val="36"/>
          <w:u w:val="single"/>
        </w:rPr>
      </w:pPr>
      <w:r w:rsidRPr="00EB28E4">
        <w:rPr>
          <w:b/>
          <w:bCs/>
          <w:sz w:val="36"/>
          <w:szCs w:val="36"/>
          <w:u w:val="single"/>
        </w:rPr>
        <w:lastRenderedPageBreak/>
        <w:t>System Design</w:t>
      </w:r>
    </w:p>
    <w:p w:rsidR="00EB28E4" w:rsidRDefault="00EB28E4">
      <w:pPr>
        <w:spacing w:before="77"/>
        <w:ind w:left="340"/>
        <w:rPr>
          <w:sz w:val="32"/>
          <w:szCs w:val="32"/>
        </w:rPr>
      </w:pPr>
    </w:p>
    <w:p w:rsidR="008A3C4A" w:rsidRPr="00EB28E4" w:rsidRDefault="00B9097B">
      <w:pPr>
        <w:spacing w:before="77"/>
        <w:ind w:left="340"/>
        <w:rPr>
          <w:sz w:val="20"/>
          <w:szCs w:val="20"/>
        </w:rPr>
      </w:pPr>
      <w:r>
        <w:rPr>
          <w:noProof/>
          <w:sz w:val="20"/>
          <w:szCs w:val="20"/>
        </w:rPr>
        <w:pict>
          <v:group id="1041" o:spid="_x0000_s1027" style="position:absolute;left:0;text-align:left;margin-left:-.15pt;margin-top:27.85pt;width:587.25pt;height:814.2pt;z-index:-251476480;mso-wrap-distance-left:0;mso-wrap-distance-right:0;mso-position-horizontal-relative:page;mso-position-vertical-relative:page" coordorigin="480,479" coordsize="10948,15882">
            <v:line id="1042" o:spid="_x0000_s1033" style="position:absolute;visibility:visible;mso-position-horizontal-relative:text;mso-position-vertical-relative:text;mso-width-relative:page;mso-height-relative:page" from="480,484" to="11428,484" strokeweight=".48pt"/>
            <v:line id="1043" o:spid="_x0000_s1032" style="position:absolute;visibility:visible;mso-position-horizontal-relative:text;mso-position-vertical-relative:text;mso-width-relative:page;mso-height-relative:page" from="490,485" to="11412,485" strokeweight=".48pt"/>
            <v:line id="1044" o:spid="_x0000_s1031" style="position:absolute;visibility:visible;mso-position-horizontal-relative:text;mso-position-vertical-relative:text;mso-width-relative:page;mso-height-relative:page" from="480,16351" to="11428,16351" strokeweight=".48pt"/>
            <v:line id="1045" o:spid="_x0000_s1030" style="position:absolute;visibility:visible;mso-position-horizontal-relative:text;mso-position-vertical-relative:text;mso-width-relative:page;mso-height-relative:page" from="485,480" to="485,16360" strokeweight=".48pt"/>
            <v:line id="1046" o:spid="_x0000_s1029" style="position:absolute;visibility:visible;mso-position-horizontal-relative:text;mso-position-vertical-relative:text;mso-width-relative:page;mso-height-relative:page" from="11417,480" to="11417,16360" strokeweight=".48pt"/>
            <v:line id="1047" o:spid="_x0000_s1028" style="position:absolute;visibility:visible;mso-position-horizontal-relative:text;mso-position-vertical-relative:text;mso-width-relative:page;mso-height-relative:page" from="490,16356" to="11412,16356" strokeweight=".48pt"/>
            <w10:wrap anchorx="page" anchory="page"/>
          </v:group>
        </w:pict>
      </w:r>
      <w:r w:rsidR="00D747B7" w:rsidRPr="00EB28E4">
        <w:rPr>
          <w:b/>
          <w:sz w:val="36"/>
          <w:szCs w:val="36"/>
        </w:rPr>
        <w:t xml:space="preserve"> Component Diagram</w:t>
      </w:r>
    </w:p>
    <w:p w:rsidR="00EB28E4" w:rsidRDefault="00EB28E4">
      <w:pPr>
        <w:pStyle w:val="BodyText"/>
        <w:spacing w:before="4"/>
        <w:rPr>
          <w:sz w:val="28"/>
          <w:szCs w:val="28"/>
        </w:rPr>
      </w:pPr>
      <w:r w:rsidRPr="00EB28E4">
        <w:rPr>
          <w:sz w:val="28"/>
          <w:szCs w:val="28"/>
        </w:rPr>
        <w:t xml:space="preserve">Component Diagrams describe the organization of components, including source code, run-time (binary) code, and executable. Component Diagrams: </w:t>
      </w:r>
    </w:p>
    <w:p w:rsidR="00EB28E4" w:rsidRDefault="00EB28E4" w:rsidP="00EB28E4">
      <w:pPr>
        <w:pStyle w:val="BodyText"/>
        <w:numPr>
          <w:ilvl w:val="0"/>
          <w:numId w:val="41"/>
        </w:numPr>
        <w:spacing w:before="4"/>
        <w:rPr>
          <w:sz w:val="28"/>
          <w:szCs w:val="28"/>
        </w:rPr>
      </w:pPr>
      <w:r w:rsidRPr="00EB28E4">
        <w:rPr>
          <w:sz w:val="28"/>
          <w:szCs w:val="28"/>
        </w:rPr>
        <w:t>Give the physical view</w:t>
      </w:r>
      <w:r w:rsidR="00DA20CD">
        <w:rPr>
          <w:sz w:val="28"/>
          <w:szCs w:val="28"/>
        </w:rPr>
        <w:t xml:space="preserve"> </w:t>
      </w:r>
      <w:r w:rsidRPr="00EB28E4">
        <w:rPr>
          <w:sz w:val="28"/>
          <w:szCs w:val="28"/>
        </w:rPr>
        <w:t xml:space="preserve">of the system </w:t>
      </w:r>
      <w:r w:rsidR="00DA20CD" w:rsidRPr="00EB28E4">
        <w:rPr>
          <w:sz w:val="28"/>
          <w:szCs w:val="28"/>
        </w:rPr>
        <w:t>in terms</w:t>
      </w:r>
      <w:r w:rsidRPr="00EB28E4">
        <w:rPr>
          <w:sz w:val="28"/>
          <w:szCs w:val="28"/>
        </w:rPr>
        <w:t xml:space="preserve"> of implementation aspect. This is important for reusability and performance purpose. </w:t>
      </w:r>
    </w:p>
    <w:p w:rsidR="00EB28E4" w:rsidRDefault="00EB28E4" w:rsidP="00EB28E4">
      <w:pPr>
        <w:pStyle w:val="BodyText"/>
        <w:numPr>
          <w:ilvl w:val="0"/>
          <w:numId w:val="41"/>
        </w:numPr>
        <w:spacing w:before="4"/>
        <w:rPr>
          <w:sz w:val="28"/>
          <w:szCs w:val="28"/>
        </w:rPr>
      </w:pPr>
      <w:r w:rsidRPr="00EB28E4">
        <w:rPr>
          <w:sz w:val="28"/>
          <w:szCs w:val="28"/>
        </w:rPr>
        <w:t xml:space="preserve">Constitute the Components, their interfaces and realizations, and dependencies between components. </w:t>
      </w:r>
    </w:p>
    <w:p w:rsidR="00EB28E4" w:rsidRDefault="00EB28E4" w:rsidP="00EB28E4">
      <w:pPr>
        <w:pStyle w:val="BodyText"/>
        <w:spacing w:before="4"/>
        <w:rPr>
          <w:sz w:val="28"/>
          <w:szCs w:val="28"/>
        </w:rPr>
      </w:pPr>
      <w:r w:rsidRPr="00EB28E4">
        <w:rPr>
          <w:sz w:val="28"/>
          <w:szCs w:val="28"/>
        </w:rPr>
        <w:t xml:space="preserve">Component Diagrams are used: </w:t>
      </w:r>
    </w:p>
    <w:p w:rsidR="00EB28E4" w:rsidRDefault="00EB28E4" w:rsidP="00EB28E4">
      <w:pPr>
        <w:pStyle w:val="BodyText"/>
        <w:numPr>
          <w:ilvl w:val="0"/>
          <w:numId w:val="42"/>
        </w:numPr>
        <w:spacing w:before="4"/>
        <w:rPr>
          <w:sz w:val="28"/>
          <w:szCs w:val="28"/>
        </w:rPr>
      </w:pPr>
      <w:r w:rsidRPr="00EB28E4">
        <w:rPr>
          <w:sz w:val="28"/>
          <w:szCs w:val="28"/>
        </w:rPr>
        <w:t xml:space="preserve">To depict organizations and dependencies among Component type. </w:t>
      </w:r>
    </w:p>
    <w:p w:rsidR="00EB28E4" w:rsidRDefault="00EB28E4" w:rsidP="00EB28E4">
      <w:pPr>
        <w:pStyle w:val="BodyText"/>
        <w:numPr>
          <w:ilvl w:val="0"/>
          <w:numId w:val="42"/>
        </w:numPr>
        <w:spacing w:before="4"/>
        <w:rPr>
          <w:sz w:val="28"/>
          <w:szCs w:val="28"/>
        </w:rPr>
      </w:pPr>
      <w:r w:rsidRPr="00EB28E4">
        <w:rPr>
          <w:sz w:val="28"/>
          <w:szCs w:val="28"/>
        </w:rPr>
        <w:t xml:space="preserve">To show allocation of “Classes” and “objects” to components in the physical design of the system. </w:t>
      </w:r>
    </w:p>
    <w:p w:rsidR="00EB28E4" w:rsidRDefault="00EB28E4" w:rsidP="00EB28E4">
      <w:pPr>
        <w:pStyle w:val="BodyText"/>
        <w:numPr>
          <w:ilvl w:val="0"/>
          <w:numId w:val="42"/>
        </w:numPr>
        <w:spacing w:before="4"/>
        <w:rPr>
          <w:sz w:val="28"/>
          <w:szCs w:val="28"/>
        </w:rPr>
      </w:pPr>
      <w:r w:rsidRPr="00EB28E4">
        <w:rPr>
          <w:sz w:val="28"/>
          <w:szCs w:val="28"/>
        </w:rPr>
        <w:t>To indicate the “physical layering” and “partitioning” of the system Architecture. A c</w:t>
      </w:r>
      <w:r>
        <w:rPr>
          <w:sz w:val="28"/>
          <w:szCs w:val="28"/>
        </w:rPr>
        <w:t>omponent typically encompasses:</w:t>
      </w:r>
    </w:p>
    <w:p w:rsidR="00EB28E4" w:rsidRDefault="00EB28E4" w:rsidP="00EB28E4">
      <w:pPr>
        <w:pStyle w:val="BodyText"/>
        <w:numPr>
          <w:ilvl w:val="0"/>
          <w:numId w:val="42"/>
        </w:numPr>
        <w:spacing w:before="4"/>
        <w:rPr>
          <w:sz w:val="28"/>
          <w:szCs w:val="28"/>
        </w:rPr>
      </w:pPr>
      <w:r w:rsidRPr="00EB28E4">
        <w:rPr>
          <w:sz w:val="28"/>
          <w:szCs w:val="28"/>
        </w:rPr>
        <w:t>Structure and behavior of a “Collaboration of classes” from</w:t>
      </w:r>
      <w:r w:rsidR="00DA20CD">
        <w:rPr>
          <w:sz w:val="28"/>
          <w:szCs w:val="28"/>
        </w:rPr>
        <w:t xml:space="preserve"> </w:t>
      </w:r>
      <w:r w:rsidRPr="00EB28E4">
        <w:rPr>
          <w:sz w:val="28"/>
          <w:szCs w:val="28"/>
        </w:rPr>
        <w:t>the system design.</w:t>
      </w:r>
    </w:p>
    <w:p w:rsidR="008A3C4A" w:rsidRPr="00EB28E4" w:rsidRDefault="00EB28E4" w:rsidP="00EB28E4">
      <w:pPr>
        <w:pStyle w:val="BodyText"/>
        <w:numPr>
          <w:ilvl w:val="0"/>
          <w:numId w:val="42"/>
        </w:numPr>
        <w:spacing w:before="4"/>
        <w:rPr>
          <w:sz w:val="28"/>
          <w:szCs w:val="28"/>
        </w:rPr>
      </w:pPr>
      <w:r w:rsidRPr="00EB28E4">
        <w:rPr>
          <w:sz w:val="28"/>
          <w:szCs w:val="28"/>
        </w:rPr>
        <w:t xml:space="preserve"> Interfaces that describe a group of operations implemented by components</w:t>
      </w:r>
    </w:p>
    <w:p w:rsidR="008A3C4A" w:rsidRPr="00EB28E4" w:rsidRDefault="008A3C4A">
      <w:pPr>
        <w:pStyle w:val="BodyText"/>
        <w:spacing w:before="4"/>
        <w:rPr>
          <w:sz w:val="28"/>
          <w:szCs w:val="28"/>
        </w:rPr>
      </w:pPr>
    </w:p>
    <w:p w:rsidR="008A3C4A" w:rsidRDefault="008A3C4A">
      <w:pPr>
        <w:pStyle w:val="BodyText"/>
        <w:spacing w:before="4"/>
      </w:pPr>
    </w:p>
    <w:p w:rsidR="008A3C4A" w:rsidRDefault="008A3C4A">
      <w:pPr>
        <w:pStyle w:val="BodyText"/>
        <w:spacing w:before="4"/>
      </w:pPr>
    </w:p>
    <w:p w:rsidR="008A3C4A" w:rsidRDefault="008A3C4A">
      <w:pPr>
        <w:pStyle w:val="BodyText"/>
        <w:spacing w:before="4"/>
      </w:pPr>
    </w:p>
    <w:p w:rsidR="008A3C4A" w:rsidRDefault="008A3C4A">
      <w:pPr>
        <w:pStyle w:val="BodyText"/>
        <w:spacing w:before="4"/>
      </w:pPr>
    </w:p>
    <w:p w:rsidR="008A3C4A" w:rsidRDefault="008A3C4A">
      <w:pPr>
        <w:pStyle w:val="BodyText"/>
        <w:spacing w:before="4"/>
      </w:pPr>
    </w:p>
    <w:p w:rsidR="008A3C4A" w:rsidRDefault="008A3C4A">
      <w:pPr>
        <w:pStyle w:val="BodyText"/>
        <w:spacing w:before="4"/>
      </w:pPr>
    </w:p>
    <w:p w:rsidR="008A3C4A" w:rsidRDefault="00D747B7">
      <w:pPr>
        <w:pStyle w:val="BodyText"/>
        <w:spacing w:before="4"/>
      </w:pPr>
      <w:r>
        <w:t xml:space="preserve">   </w:t>
      </w:r>
    </w:p>
    <w:p w:rsidR="008A3C4A" w:rsidRDefault="008A3C4A">
      <w:pPr>
        <w:pStyle w:val="BodyText"/>
        <w:spacing w:before="4"/>
      </w:pPr>
    </w:p>
    <w:p w:rsidR="00D81988" w:rsidRDefault="00D81988">
      <w:pPr>
        <w:pStyle w:val="BodyText"/>
        <w:spacing w:before="4"/>
      </w:pPr>
    </w:p>
    <w:p w:rsidR="00D81988" w:rsidRDefault="00D81988">
      <w:pPr>
        <w:pStyle w:val="BodyText"/>
        <w:spacing w:before="4"/>
      </w:pPr>
    </w:p>
    <w:p w:rsidR="00D81988" w:rsidRDefault="00D81988">
      <w:pPr>
        <w:pStyle w:val="BodyText"/>
        <w:spacing w:before="4"/>
      </w:pPr>
    </w:p>
    <w:p w:rsidR="00D81988" w:rsidRDefault="00D81988">
      <w:pPr>
        <w:pStyle w:val="BodyText"/>
        <w:spacing w:before="4"/>
      </w:pPr>
    </w:p>
    <w:p w:rsidR="00D81988" w:rsidRDefault="00D81988">
      <w:pPr>
        <w:pStyle w:val="BodyText"/>
        <w:spacing w:before="4"/>
      </w:pPr>
    </w:p>
    <w:p w:rsidR="00D81988" w:rsidRDefault="00D81988">
      <w:pPr>
        <w:pStyle w:val="BodyText"/>
        <w:spacing w:before="4"/>
      </w:pPr>
    </w:p>
    <w:p w:rsidR="00D81988" w:rsidRDefault="00D81988">
      <w:pPr>
        <w:pStyle w:val="BodyText"/>
        <w:spacing w:before="4"/>
      </w:pPr>
    </w:p>
    <w:p w:rsidR="00D81988" w:rsidRDefault="00D81988">
      <w:pPr>
        <w:pStyle w:val="BodyText"/>
        <w:spacing w:before="4"/>
      </w:pPr>
    </w:p>
    <w:p w:rsidR="00D81988" w:rsidRDefault="00D81988">
      <w:pPr>
        <w:pStyle w:val="BodyText"/>
        <w:spacing w:before="4"/>
      </w:pPr>
    </w:p>
    <w:p w:rsidR="00D81988" w:rsidRDefault="00D81988" w:rsidP="00E441D0">
      <w:pPr>
        <w:pStyle w:val="BodyText"/>
        <w:spacing w:before="4"/>
        <w:jc w:val="center"/>
      </w:pPr>
    </w:p>
    <w:tbl>
      <w:tblPr>
        <w:tblStyle w:val="TableGrid"/>
        <w:tblpPr w:leftFromText="180" w:rightFromText="180" w:vertAnchor="text" w:horzAnchor="margin" w:tblpXSpec="center" w:tblpY="151"/>
        <w:tblW w:w="0" w:type="auto"/>
        <w:tblLook w:val="04A0" w:firstRow="1" w:lastRow="0" w:firstColumn="1" w:lastColumn="0" w:noHBand="0" w:noVBand="1"/>
      </w:tblPr>
      <w:tblGrid>
        <w:gridCol w:w="1685"/>
        <w:gridCol w:w="2641"/>
      </w:tblGrid>
      <w:tr w:rsidR="00D81988" w:rsidTr="00D81988">
        <w:trPr>
          <w:gridAfter w:val="1"/>
          <w:wAfter w:w="2641" w:type="dxa"/>
          <w:trHeight w:val="261"/>
        </w:trPr>
        <w:tc>
          <w:tcPr>
            <w:tcW w:w="1685" w:type="dxa"/>
          </w:tcPr>
          <w:p w:rsidR="00D81988" w:rsidRDefault="00D81988" w:rsidP="00E441D0">
            <w:pPr>
              <w:pStyle w:val="BodyText"/>
              <w:spacing w:before="4"/>
              <w:jc w:val="center"/>
            </w:pPr>
          </w:p>
        </w:tc>
      </w:tr>
      <w:tr w:rsidR="00D81988" w:rsidTr="00D81988">
        <w:trPr>
          <w:trHeight w:val="261"/>
        </w:trPr>
        <w:tc>
          <w:tcPr>
            <w:tcW w:w="4326" w:type="dxa"/>
            <w:gridSpan w:val="2"/>
          </w:tcPr>
          <w:p w:rsidR="00D81988" w:rsidRDefault="00D81988" w:rsidP="00E441D0">
            <w:pPr>
              <w:pStyle w:val="BodyText"/>
              <w:spacing w:before="4"/>
              <w:jc w:val="center"/>
            </w:pPr>
          </w:p>
          <w:p w:rsidR="00D81988" w:rsidRDefault="00D81988" w:rsidP="00E441D0">
            <w:pPr>
              <w:pStyle w:val="BodyText"/>
              <w:spacing w:before="4"/>
              <w:jc w:val="center"/>
            </w:pPr>
          </w:p>
          <w:p w:rsidR="00D81988" w:rsidRDefault="00D81988" w:rsidP="00E441D0">
            <w:pPr>
              <w:pStyle w:val="BodyText"/>
              <w:spacing w:before="4"/>
              <w:jc w:val="center"/>
              <w:rPr>
                <w:sz w:val="28"/>
                <w:szCs w:val="28"/>
              </w:rPr>
            </w:pPr>
            <w:r w:rsidRPr="00D81988">
              <w:rPr>
                <w:sz w:val="28"/>
                <w:szCs w:val="28"/>
              </w:rPr>
              <w:t>Client Interface</w:t>
            </w:r>
          </w:p>
          <w:p w:rsidR="00D81988" w:rsidRPr="00D81988" w:rsidRDefault="00D81988" w:rsidP="00E441D0">
            <w:pPr>
              <w:pStyle w:val="BodyText"/>
              <w:spacing w:before="4"/>
              <w:jc w:val="center"/>
              <w:rPr>
                <w:sz w:val="28"/>
                <w:szCs w:val="28"/>
              </w:rPr>
            </w:pPr>
          </w:p>
          <w:p w:rsidR="00D81988" w:rsidRDefault="00D81988" w:rsidP="00E441D0">
            <w:pPr>
              <w:pStyle w:val="BodyText"/>
              <w:spacing w:before="4"/>
              <w:jc w:val="center"/>
            </w:pPr>
            <w:r>
              <w:rPr>
                <w:noProof/>
                <w:lang w:val="en-IN" w:eastAsia="en-IN" w:bidi="mr-IN"/>
              </w:rPr>
              <mc:AlternateContent>
                <mc:Choice Requires="wps">
                  <w:drawing>
                    <wp:anchor distT="0" distB="0" distL="114300" distR="114300" simplePos="0" relativeHeight="251780608" behindDoc="0" locked="0" layoutInCell="1" allowOverlap="1">
                      <wp:simplePos x="0" y="0"/>
                      <wp:positionH relativeFrom="column">
                        <wp:posOffset>1298575</wp:posOffset>
                      </wp:positionH>
                      <wp:positionV relativeFrom="paragraph">
                        <wp:posOffset>241935</wp:posOffset>
                      </wp:positionV>
                      <wp:extent cx="12700" cy="685800"/>
                      <wp:effectExtent l="57150" t="0" r="101600" b="57150"/>
                      <wp:wrapNone/>
                      <wp:docPr id="4316" name="Straight Arrow Connector 4316"/>
                      <wp:cNvGraphicFramePr/>
                      <a:graphic xmlns:a="http://schemas.openxmlformats.org/drawingml/2006/main">
                        <a:graphicData uri="http://schemas.microsoft.com/office/word/2010/wordprocessingShape">
                          <wps:wsp>
                            <wps:cNvCnPr/>
                            <wps:spPr>
                              <a:xfrm>
                                <a:off x="0" y="0"/>
                                <a:ext cx="1270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type w14:anchorId="50935BC3" id="_x0000_t32" coordsize="21600,21600" o:spt="32" o:oned="t" path="m,l21600,21600e" filled="f">
                      <v:path arrowok="t" fillok="f" o:connecttype="none"/>
                      <o:lock v:ext="edit" shapetype="t"/>
                    </v:shapetype>
                    <v:shape id="Straight Arrow Connector 4316" o:spid="_x0000_s1026" type="#_x0000_t32" style="position:absolute;margin-left:102.25pt;margin-top:19.05pt;width:1pt;height:54pt;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" strokecolor="black [3040]">
                      <v:stroke endarrow="block"/>
                    </v:shape>
                  </w:pict>
                </mc:Fallback>
              </mc:AlternateContent>
            </w:r>
          </w:p>
        </w:tc>
      </w:tr>
    </w:tbl>
    <w:p w:rsidR="00D81988" w:rsidRDefault="00D81988" w:rsidP="00E441D0">
      <w:pPr>
        <w:pStyle w:val="BodyText"/>
        <w:spacing w:before="4"/>
        <w:jc w:val="center"/>
      </w:pPr>
    </w:p>
    <w:p w:rsidR="00D81988" w:rsidRDefault="00D81988" w:rsidP="00E441D0">
      <w:pPr>
        <w:pStyle w:val="BodyText"/>
        <w:spacing w:before="4"/>
        <w:jc w:val="center"/>
      </w:pPr>
    </w:p>
    <w:p w:rsidR="00D81988" w:rsidRDefault="00D81988" w:rsidP="00E441D0">
      <w:pPr>
        <w:pStyle w:val="BodyText"/>
        <w:spacing w:before="4"/>
        <w:jc w:val="center"/>
      </w:pPr>
    </w:p>
    <w:p w:rsidR="00D81988" w:rsidRDefault="00D81988" w:rsidP="00E441D0">
      <w:pPr>
        <w:pStyle w:val="BodyText"/>
        <w:spacing w:before="4"/>
        <w:jc w:val="center"/>
      </w:pPr>
    </w:p>
    <w:p w:rsidR="00D81988" w:rsidRDefault="00D81988" w:rsidP="00E441D0">
      <w:pPr>
        <w:pStyle w:val="BodyText"/>
        <w:spacing w:before="4"/>
        <w:jc w:val="center"/>
      </w:pPr>
    </w:p>
    <w:p w:rsidR="00D81988" w:rsidRDefault="00D81988" w:rsidP="00E441D0">
      <w:pPr>
        <w:pStyle w:val="BodyText"/>
        <w:spacing w:before="4"/>
        <w:jc w:val="center"/>
      </w:pPr>
    </w:p>
    <w:p w:rsidR="00D81988" w:rsidRDefault="00D81988" w:rsidP="00E441D0">
      <w:pPr>
        <w:pStyle w:val="BodyText"/>
        <w:spacing w:before="4"/>
        <w:jc w:val="center"/>
      </w:pPr>
      <w:r>
        <w:rPr>
          <w:noProof/>
          <w:lang w:val="en-IN" w:eastAsia="en-IN" w:bidi="mr-IN"/>
        </w:rPr>
        <mc:AlternateContent>
          <mc:Choice Requires="wps">
            <w:drawing>
              <wp:anchor distT="0" distB="0" distL="114300" distR="114300" simplePos="0" relativeHeight="251781632" behindDoc="0" locked="0" layoutInCell="1" allowOverlap="1">
                <wp:simplePos x="0" y="0"/>
                <wp:positionH relativeFrom="column">
                  <wp:posOffset>3721100</wp:posOffset>
                </wp:positionH>
                <wp:positionV relativeFrom="paragraph">
                  <wp:posOffset>189865</wp:posOffset>
                </wp:positionV>
                <wp:extent cx="876300" cy="292100"/>
                <wp:effectExtent l="0" t="0" r="19050" b="12700"/>
                <wp:wrapNone/>
                <wp:docPr id="4317" name="Text Box 4317"/>
                <wp:cNvGraphicFramePr/>
                <a:graphic xmlns:a="http://schemas.openxmlformats.org/drawingml/2006/main">
                  <a:graphicData uri="http://schemas.microsoft.com/office/word/2010/wordprocessingShape">
                    <wps:wsp>
                      <wps:cNvSpPr txBox="1"/>
                      <wps:spPr>
                        <a:xfrm>
                          <a:off x="0" y="0"/>
                          <a:ext cx="876300" cy="2921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9097B" w:rsidRPr="00F1118E" w:rsidRDefault="00B9097B">
                            <w:pPr>
                              <w:rPr>
                                <w:sz w:val="24"/>
                                <w:szCs w:val="24"/>
                              </w:rPr>
                            </w:pPr>
                            <w:r w:rsidRPr="00F1118E">
                              <w:rPr>
                                <w:sz w:val="24"/>
                                <w:szCs w:val="24"/>
                              </w:rPr>
                              <w:t>&lt;&lt;uses&gt;&gt;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17" o:spid="_x0000_s1124" type="#_x0000_t202" style="position:absolute;left:0;text-align:left;margin-left:293pt;margin-top:14.95pt;width:69pt;height:23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" fillcolor="white [3201]" strokecolor="white [3212]" strokeweight=".5pt">
                <v:textbox>
                  <w:txbxContent>
                    <w:p w:rsidR="00631DD4" w:rsidRPr="00F1118E" w:rsidRDefault="00631DD4">
                      <w:pPr>
                        <w:rPr>
                          <w:sz w:val="24"/>
                          <w:szCs w:val="24"/>
                        </w:rPr>
                      </w:pPr>
                      <w:r w:rsidRPr="00F1118E">
                        <w:rPr>
                          <w:sz w:val="24"/>
                          <w:szCs w:val="24"/>
                        </w:rPr>
                        <w:t>&lt;&lt;uses&gt;&gt;</w:t>
                      </w:r>
                    </w:p>
                  </w:txbxContent>
                </v:textbox>
              </v:shape>
            </w:pict>
          </mc:Fallback>
        </mc:AlternateContent>
      </w:r>
    </w:p>
    <w:p w:rsidR="00D81988" w:rsidRDefault="00D81988" w:rsidP="00E441D0">
      <w:pPr>
        <w:pStyle w:val="BodyText"/>
        <w:spacing w:before="4"/>
        <w:jc w:val="center"/>
      </w:pPr>
    </w:p>
    <w:p w:rsidR="00D81988" w:rsidRDefault="00D81988" w:rsidP="00E441D0">
      <w:pPr>
        <w:pStyle w:val="BodyText"/>
        <w:spacing w:before="4"/>
        <w:jc w:val="center"/>
      </w:pPr>
      <w:r>
        <w:rPr>
          <w:noProof/>
          <w:lang w:val="en-IN" w:eastAsia="en-IN" w:bidi="mr-IN"/>
        </w:rPr>
        <mc:AlternateContent>
          <mc:Choice Requires="wps">
            <w:drawing>
              <wp:anchor distT="0" distB="0" distL="114300" distR="114300" simplePos="0" relativeHeight="251776512" behindDoc="0" locked="0" layoutInCell="1" allowOverlap="1">
                <wp:simplePos x="0" y="0"/>
                <wp:positionH relativeFrom="column">
                  <wp:posOffset>2057400</wp:posOffset>
                </wp:positionH>
                <wp:positionV relativeFrom="paragraph">
                  <wp:posOffset>170815</wp:posOffset>
                </wp:positionV>
                <wp:extent cx="2755900" cy="1168400"/>
                <wp:effectExtent l="0" t="0" r="25400" b="12700"/>
                <wp:wrapNone/>
                <wp:docPr id="4306" name="Rectangle 4306"/>
                <wp:cNvGraphicFramePr/>
                <a:graphic xmlns:a="http://schemas.openxmlformats.org/drawingml/2006/main">
                  <a:graphicData uri="http://schemas.microsoft.com/office/word/2010/wordprocessingShape">
                    <wps:wsp>
                      <wps:cNvSpPr/>
                      <wps:spPr>
                        <a:xfrm>
                          <a:off x="0" y="0"/>
                          <a:ext cx="2755900" cy="11684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41B0B92" id="Rectangle 4306" o:spid="_x0000_s1026" style="position:absolute;margin-left:162pt;margin-top:13.45pt;width:217pt;height:92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" fillcolor="white [3201]" strokecolor="black [3213]" strokeweight=".5pt"/>
            </w:pict>
          </mc:Fallback>
        </mc:AlternateContent>
      </w:r>
    </w:p>
    <w:p w:rsidR="00D81988" w:rsidRDefault="00D81988" w:rsidP="00E441D0">
      <w:pPr>
        <w:pStyle w:val="BodyText"/>
        <w:spacing w:before="4"/>
        <w:jc w:val="center"/>
      </w:pPr>
      <w:r>
        <w:rPr>
          <w:noProof/>
          <w:lang w:val="en-IN" w:eastAsia="en-IN" w:bidi="mr-IN"/>
        </w:rPr>
        <mc:AlternateContent>
          <mc:Choice Requires="wps">
            <w:drawing>
              <wp:anchor distT="0" distB="0" distL="114300" distR="114300" simplePos="0" relativeHeight="251777536" behindDoc="0" locked="0" layoutInCell="1" allowOverlap="1" wp14:anchorId="11A7C034" wp14:editId="6B855152">
                <wp:simplePos x="0" y="0"/>
                <wp:positionH relativeFrom="column">
                  <wp:posOffset>1854200</wp:posOffset>
                </wp:positionH>
                <wp:positionV relativeFrom="paragraph">
                  <wp:posOffset>21590</wp:posOffset>
                </wp:positionV>
                <wp:extent cx="419100" cy="165100"/>
                <wp:effectExtent l="0" t="0" r="19050" b="25400"/>
                <wp:wrapNone/>
                <wp:docPr id="4313" name="Rectangle 4313"/>
                <wp:cNvGraphicFramePr/>
                <a:graphic xmlns:a="http://schemas.openxmlformats.org/drawingml/2006/main">
                  <a:graphicData uri="http://schemas.microsoft.com/office/word/2010/wordprocessingShape">
                    <wps:wsp>
                      <wps:cNvSpPr/>
                      <wps:spPr>
                        <a:xfrm>
                          <a:off x="0" y="0"/>
                          <a:ext cx="419100" cy="1651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EB5A5C0" id="Rectangle 4313" o:spid="_x0000_s1026" style="position:absolute;margin-left:146pt;margin-top:1.7pt;width:33pt;height:13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" fillcolor="white [3201]" strokecolor="black [3213]" strokeweight=".5pt"/>
            </w:pict>
          </mc:Fallback>
        </mc:AlternateContent>
      </w:r>
    </w:p>
    <w:p w:rsidR="00D81988" w:rsidRDefault="00D81988" w:rsidP="00E441D0">
      <w:pPr>
        <w:pStyle w:val="BodyText"/>
        <w:spacing w:before="4"/>
        <w:jc w:val="center"/>
      </w:pPr>
      <w:r>
        <w:rPr>
          <w:noProof/>
          <w:lang w:val="en-IN" w:eastAsia="en-IN" w:bidi="mr-IN"/>
        </w:rPr>
        <mc:AlternateContent>
          <mc:Choice Requires="wps">
            <w:drawing>
              <wp:anchor distT="0" distB="0" distL="114300" distR="114300" simplePos="0" relativeHeight="251779584" behindDoc="0" locked="0" layoutInCell="1" allowOverlap="1" wp14:anchorId="4C8E54CB" wp14:editId="0B57C4DE">
                <wp:simplePos x="0" y="0"/>
                <wp:positionH relativeFrom="column">
                  <wp:posOffset>2590800</wp:posOffset>
                </wp:positionH>
                <wp:positionV relativeFrom="paragraph">
                  <wp:posOffset>88265</wp:posOffset>
                </wp:positionV>
                <wp:extent cx="1739900" cy="406400"/>
                <wp:effectExtent l="0" t="0" r="12700" b="12700"/>
                <wp:wrapNone/>
                <wp:docPr id="4315" name="Text Box 4315"/>
                <wp:cNvGraphicFramePr/>
                <a:graphic xmlns:a="http://schemas.openxmlformats.org/drawingml/2006/main">
                  <a:graphicData uri="http://schemas.microsoft.com/office/word/2010/wordprocessingShape">
                    <wps:wsp>
                      <wps:cNvSpPr txBox="1"/>
                      <wps:spPr>
                        <a:xfrm>
                          <a:off x="0" y="0"/>
                          <a:ext cx="1739900" cy="4064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9097B" w:rsidRPr="00D81988" w:rsidRDefault="00B9097B">
                            <w:pPr>
                              <w:rPr>
                                <w:sz w:val="28"/>
                                <w:szCs w:val="28"/>
                              </w:rPr>
                            </w:pPr>
                            <w:r>
                              <w:rPr>
                                <w:sz w:val="28"/>
                                <w:szCs w:val="28"/>
                              </w:rPr>
                              <w:t xml:space="preserve">         </w:t>
                            </w:r>
                            <w:r w:rsidRPr="00D81988">
                              <w:rPr>
                                <w:sz w:val="28"/>
                                <w:szCs w:val="28"/>
                              </w:rPr>
                              <w:t>Web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15" o:spid="_x0000_s1125" type="#_x0000_t202" style="position:absolute;left:0;text-align:left;margin-left:204pt;margin-top:6.95pt;width:137pt;height:32pt;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" fillcolor="white [3201]" strokecolor="white [3212]" strokeweight=".5pt">
                <v:textbox>
                  <w:txbxContent>
                    <w:p w:rsidR="00631DD4" w:rsidRPr="00D81988" w:rsidRDefault="00631DD4">
                      <w:pPr>
                        <w:rPr>
                          <w:sz w:val="28"/>
                          <w:szCs w:val="28"/>
                        </w:rPr>
                      </w:pPr>
                      <w:r>
                        <w:rPr>
                          <w:sz w:val="28"/>
                          <w:szCs w:val="28"/>
                        </w:rPr>
                        <w:t xml:space="preserve">         </w:t>
                      </w:r>
                      <w:r w:rsidRPr="00D81988">
                        <w:rPr>
                          <w:sz w:val="28"/>
                          <w:szCs w:val="28"/>
                        </w:rPr>
                        <w:t>Web server</w:t>
                      </w:r>
                    </w:p>
                  </w:txbxContent>
                </v:textbox>
              </v:shape>
            </w:pict>
          </mc:Fallback>
        </mc:AlternateContent>
      </w:r>
      <w:r>
        <w:rPr>
          <w:noProof/>
          <w:lang w:val="en-IN" w:eastAsia="en-IN" w:bidi="mr-IN"/>
        </w:rPr>
        <mc:AlternateContent>
          <mc:Choice Requires="wps">
            <w:drawing>
              <wp:anchor distT="0" distB="0" distL="114300" distR="114300" simplePos="0" relativeHeight="251778560" behindDoc="0" locked="0" layoutInCell="1" allowOverlap="1" wp14:anchorId="41283950" wp14:editId="3F2B8289">
                <wp:simplePos x="0" y="0"/>
                <wp:positionH relativeFrom="column">
                  <wp:posOffset>1854200</wp:posOffset>
                </wp:positionH>
                <wp:positionV relativeFrom="paragraph">
                  <wp:posOffset>8890</wp:posOffset>
                </wp:positionV>
                <wp:extent cx="419100" cy="165100"/>
                <wp:effectExtent l="0" t="0" r="19050" b="25400"/>
                <wp:wrapNone/>
                <wp:docPr id="4314" name="Rectangle 4314"/>
                <wp:cNvGraphicFramePr/>
                <a:graphic xmlns:a="http://schemas.openxmlformats.org/drawingml/2006/main">
                  <a:graphicData uri="http://schemas.microsoft.com/office/word/2010/wordprocessingShape">
                    <wps:wsp>
                      <wps:cNvSpPr/>
                      <wps:spPr>
                        <a:xfrm>
                          <a:off x="0" y="0"/>
                          <a:ext cx="419100" cy="1651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DCBFED4" id="Rectangle 4314" o:spid="_x0000_s1026" style="position:absolute;margin-left:146pt;margin-top:.7pt;width:33pt;height:13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" fillcolor="white [3201]" strokecolor="black [3213]" strokeweight=".5pt"/>
            </w:pict>
          </mc:Fallback>
        </mc:AlternateContent>
      </w:r>
    </w:p>
    <w:p w:rsidR="00D81988" w:rsidRDefault="00D81988" w:rsidP="00E441D0">
      <w:pPr>
        <w:pStyle w:val="BodyText"/>
        <w:spacing w:before="4"/>
        <w:jc w:val="center"/>
      </w:pPr>
    </w:p>
    <w:p w:rsidR="00D81988" w:rsidRDefault="00D81988" w:rsidP="00E441D0">
      <w:pPr>
        <w:pStyle w:val="BodyText"/>
        <w:spacing w:before="4"/>
        <w:jc w:val="center"/>
      </w:pPr>
    </w:p>
    <w:p w:rsidR="00D81988" w:rsidRDefault="0058630D" w:rsidP="00E441D0">
      <w:pPr>
        <w:pStyle w:val="BodyText"/>
        <w:spacing w:before="4"/>
        <w:jc w:val="center"/>
      </w:pPr>
      <w:r>
        <w:rPr>
          <w:noProof/>
          <w:lang w:val="en-IN" w:eastAsia="en-IN" w:bidi="mr-IN"/>
        </w:rPr>
        <mc:AlternateContent>
          <mc:Choice Requires="wps">
            <w:drawing>
              <wp:anchor distT="0" distB="0" distL="114300" distR="114300" simplePos="0" relativeHeight="251815424" behindDoc="0" locked="0" layoutInCell="1" allowOverlap="1" wp14:anchorId="462B9C6A" wp14:editId="121C7649">
                <wp:simplePos x="0" y="0"/>
                <wp:positionH relativeFrom="column">
                  <wp:posOffset>3822700</wp:posOffset>
                </wp:positionH>
                <wp:positionV relativeFrom="paragraph">
                  <wp:posOffset>186690</wp:posOffset>
                </wp:positionV>
                <wp:extent cx="800100" cy="241300"/>
                <wp:effectExtent l="0" t="0" r="19050" b="25400"/>
                <wp:wrapNone/>
                <wp:docPr id="4380" name="Text Box 4380"/>
                <wp:cNvGraphicFramePr/>
                <a:graphic xmlns:a="http://schemas.openxmlformats.org/drawingml/2006/main">
                  <a:graphicData uri="http://schemas.microsoft.com/office/word/2010/wordprocessingShape">
                    <wps:wsp>
                      <wps:cNvSpPr txBox="1"/>
                      <wps:spPr>
                        <a:xfrm>
                          <a:off x="0" y="0"/>
                          <a:ext cx="800100" cy="241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9097B" w:rsidRDefault="00B9097B">
                            <w:r>
                              <w:t>&lt;&lt;uses&gt;&gt;</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380" o:spid="_x0000_s1126" type="#_x0000_t202" style="position:absolute;left:0;text-align:left;margin-left:301pt;margin-top:14.7pt;width:63pt;height:19pt;z-index:251815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" fillcolor="white [3201]" strokecolor="white [3212]" strokeweight=".5pt">
                <v:textbox>
                  <w:txbxContent>
                    <w:p w:rsidR="00631DD4" w:rsidRDefault="00631DD4">
                      <w:r>
                        <w:t>&lt;&lt;uses&gt;&gt;</w:t>
                      </w:r>
                      <w:r>
                        <w:br/>
                      </w:r>
                    </w:p>
                  </w:txbxContent>
                </v:textbox>
              </v:shape>
            </w:pict>
          </mc:Fallback>
        </mc:AlternateContent>
      </w:r>
      <w:r>
        <w:rPr>
          <w:noProof/>
          <w:lang w:val="en-IN" w:eastAsia="en-IN" w:bidi="mr-IN"/>
        </w:rPr>
        <mc:AlternateContent>
          <mc:Choice Requires="wps">
            <w:drawing>
              <wp:anchor distT="0" distB="0" distL="114300" distR="114300" simplePos="0" relativeHeight="251816448" behindDoc="0" locked="0" layoutInCell="1" allowOverlap="1" wp14:anchorId="3BA366D4" wp14:editId="06ACA0DF">
                <wp:simplePos x="0" y="0"/>
                <wp:positionH relativeFrom="column">
                  <wp:posOffset>3479800</wp:posOffset>
                </wp:positionH>
                <wp:positionV relativeFrom="paragraph">
                  <wp:posOffset>85090</wp:posOffset>
                </wp:positionV>
                <wp:extent cx="0" cy="431800"/>
                <wp:effectExtent l="76200" t="0" r="57150" b="63500"/>
                <wp:wrapNone/>
                <wp:docPr id="4381" name="Straight Arrow Connector 4381"/>
                <wp:cNvGraphicFramePr/>
                <a:graphic xmlns:a="http://schemas.openxmlformats.org/drawingml/2006/main">
                  <a:graphicData uri="http://schemas.microsoft.com/office/word/2010/wordprocessingShape">
                    <wps:wsp>
                      <wps:cNvCnPr/>
                      <wps:spPr>
                        <a:xfrm>
                          <a:off x="0" y="0"/>
                          <a:ext cx="0" cy="431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05A98C19" id="Straight Arrow Connector 4381" o:spid="_x0000_s1026" type="#_x0000_t32" style="position:absolute;margin-left:274pt;margin-top:6.7pt;width:0;height:34pt;z-index:25209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" strokecolor="black [3040]">
                <v:stroke endarrow="block"/>
              </v:shape>
            </w:pict>
          </mc:Fallback>
        </mc:AlternateContent>
      </w:r>
    </w:p>
    <w:p w:rsidR="00D81988" w:rsidRDefault="00D81988" w:rsidP="00E441D0">
      <w:pPr>
        <w:pStyle w:val="BodyText"/>
        <w:spacing w:before="4"/>
        <w:jc w:val="center"/>
      </w:pPr>
    </w:p>
    <w:p w:rsidR="00D81988" w:rsidRDefault="00F1118E" w:rsidP="00E441D0">
      <w:pPr>
        <w:pStyle w:val="BodyText"/>
        <w:spacing w:before="4"/>
        <w:jc w:val="center"/>
      </w:pPr>
      <w:r>
        <w:rPr>
          <w:noProof/>
          <w:lang w:val="en-IN" w:eastAsia="en-IN" w:bidi="mr-IN"/>
        </w:rPr>
        <mc:AlternateContent>
          <mc:Choice Requires="wps">
            <w:drawing>
              <wp:anchor distT="0" distB="0" distL="114300" distR="114300" simplePos="0" relativeHeight="251785728" behindDoc="0" locked="0" layoutInCell="1" allowOverlap="1" wp14:anchorId="59655D40" wp14:editId="20B75836">
                <wp:simplePos x="0" y="0"/>
                <wp:positionH relativeFrom="column">
                  <wp:posOffset>1905000</wp:posOffset>
                </wp:positionH>
                <wp:positionV relativeFrom="paragraph">
                  <wp:posOffset>168275</wp:posOffset>
                </wp:positionV>
                <wp:extent cx="419100" cy="165100"/>
                <wp:effectExtent l="0" t="0" r="19050" b="25400"/>
                <wp:wrapNone/>
                <wp:docPr id="4322" name="Rectangle 4322"/>
                <wp:cNvGraphicFramePr/>
                <a:graphic xmlns:a="http://schemas.openxmlformats.org/drawingml/2006/main">
                  <a:graphicData uri="http://schemas.microsoft.com/office/word/2010/wordprocessingShape">
                    <wps:wsp>
                      <wps:cNvSpPr/>
                      <wps:spPr>
                        <a:xfrm>
                          <a:off x="0" y="0"/>
                          <a:ext cx="419100" cy="1651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933C485" id="Rectangle 4322" o:spid="_x0000_s1026" style="position:absolute;margin-left:150pt;margin-top:13.25pt;width:33pt;height:13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" fillcolor="white [3201]" strokecolor="black [3213]" strokeweight=".5pt"/>
            </w:pict>
          </mc:Fallback>
        </mc:AlternateContent>
      </w:r>
      <w:r>
        <w:rPr>
          <w:noProof/>
          <w:lang w:val="en-IN" w:eastAsia="en-IN" w:bidi="mr-IN"/>
        </w:rPr>
        <mc:AlternateContent>
          <mc:Choice Requires="wps">
            <w:drawing>
              <wp:anchor distT="0" distB="0" distL="114300" distR="114300" simplePos="0" relativeHeight="251782656" behindDoc="0" locked="0" layoutInCell="1" allowOverlap="1" wp14:anchorId="34BFE20A" wp14:editId="404F6BFB">
                <wp:simplePos x="0" y="0"/>
                <wp:positionH relativeFrom="column">
                  <wp:posOffset>2108200</wp:posOffset>
                </wp:positionH>
                <wp:positionV relativeFrom="paragraph">
                  <wp:posOffset>19050</wp:posOffset>
                </wp:positionV>
                <wp:extent cx="2755900" cy="1168400"/>
                <wp:effectExtent l="0" t="0" r="25400" b="12700"/>
                <wp:wrapNone/>
                <wp:docPr id="4318" name="Rectangle 4318"/>
                <wp:cNvGraphicFramePr/>
                <a:graphic xmlns:a="http://schemas.openxmlformats.org/drawingml/2006/main">
                  <a:graphicData uri="http://schemas.microsoft.com/office/word/2010/wordprocessingShape">
                    <wps:wsp>
                      <wps:cNvSpPr/>
                      <wps:spPr>
                        <a:xfrm>
                          <a:off x="0" y="0"/>
                          <a:ext cx="2755900" cy="11684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67EEB31" id="Rectangle 4318" o:spid="_x0000_s1026" style="position:absolute;margin-left:166pt;margin-top:1.5pt;width:217pt;height:92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" fillcolor="white [3201]" strokecolor="black [3213]" strokeweight=".5pt"/>
            </w:pict>
          </mc:Fallback>
        </mc:AlternateContent>
      </w:r>
    </w:p>
    <w:p w:rsidR="00D81988" w:rsidRDefault="00F1118E" w:rsidP="00E441D0">
      <w:pPr>
        <w:pStyle w:val="BodyText"/>
        <w:spacing w:before="4"/>
        <w:jc w:val="center"/>
      </w:pPr>
      <w:r>
        <w:rPr>
          <w:noProof/>
          <w:lang w:val="en-IN" w:eastAsia="en-IN" w:bidi="mr-IN"/>
        </w:rPr>
        <mc:AlternateContent>
          <mc:Choice Requires="wps">
            <w:drawing>
              <wp:anchor distT="0" distB="0" distL="114300" distR="114300" simplePos="0" relativeHeight="251784704" behindDoc="0" locked="0" layoutInCell="1" allowOverlap="1" wp14:anchorId="41EE4790" wp14:editId="6D3C2ECF">
                <wp:simplePos x="0" y="0"/>
                <wp:positionH relativeFrom="column">
                  <wp:posOffset>1905000</wp:posOffset>
                </wp:positionH>
                <wp:positionV relativeFrom="paragraph">
                  <wp:posOffset>139700</wp:posOffset>
                </wp:positionV>
                <wp:extent cx="419100" cy="165100"/>
                <wp:effectExtent l="0" t="0" r="19050" b="25400"/>
                <wp:wrapNone/>
                <wp:docPr id="4320" name="Rectangle 4320"/>
                <wp:cNvGraphicFramePr/>
                <a:graphic xmlns:a="http://schemas.openxmlformats.org/drawingml/2006/main">
                  <a:graphicData uri="http://schemas.microsoft.com/office/word/2010/wordprocessingShape">
                    <wps:wsp>
                      <wps:cNvSpPr/>
                      <wps:spPr>
                        <a:xfrm>
                          <a:off x="0" y="0"/>
                          <a:ext cx="419100" cy="1651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3D75A00" id="Rectangle 4320" o:spid="_x0000_s1026" style="position:absolute;margin-left:150pt;margin-top:11pt;width:33pt;height:13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" fillcolor="white [3201]" strokecolor="black [3213]" strokeweight=".5pt"/>
            </w:pict>
          </mc:Fallback>
        </mc:AlternateContent>
      </w:r>
      <w:r>
        <w:rPr>
          <w:noProof/>
          <w:lang w:val="en-IN" w:eastAsia="en-IN" w:bidi="mr-IN"/>
        </w:rPr>
        <mc:AlternateContent>
          <mc:Choice Requires="wps">
            <w:drawing>
              <wp:anchor distT="0" distB="0" distL="114300" distR="114300" simplePos="0" relativeHeight="251783680" behindDoc="0" locked="0" layoutInCell="1" allowOverlap="1" wp14:anchorId="38DCB0B0" wp14:editId="05732296">
                <wp:simplePos x="0" y="0"/>
                <wp:positionH relativeFrom="column">
                  <wp:posOffset>2717800</wp:posOffset>
                </wp:positionH>
                <wp:positionV relativeFrom="paragraph">
                  <wp:posOffset>146050</wp:posOffset>
                </wp:positionV>
                <wp:extent cx="1663700" cy="495300"/>
                <wp:effectExtent l="0" t="0" r="12700" b="19050"/>
                <wp:wrapNone/>
                <wp:docPr id="4319" name="Text Box 4319"/>
                <wp:cNvGraphicFramePr/>
                <a:graphic xmlns:a="http://schemas.openxmlformats.org/drawingml/2006/main">
                  <a:graphicData uri="http://schemas.microsoft.com/office/word/2010/wordprocessingShape">
                    <wps:wsp>
                      <wps:cNvSpPr txBox="1"/>
                      <wps:spPr>
                        <a:xfrm>
                          <a:off x="0" y="0"/>
                          <a:ext cx="1663700" cy="495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9097B" w:rsidRPr="00F1118E" w:rsidRDefault="00B9097B">
                            <w:pPr>
                              <w:rPr>
                                <w:sz w:val="28"/>
                                <w:szCs w:val="28"/>
                              </w:rPr>
                            </w:pPr>
                            <w:r>
                              <w:rPr>
                                <w:sz w:val="28"/>
                                <w:szCs w:val="28"/>
                              </w:rPr>
                              <w:t xml:space="preserve">   </w:t>
                            </w:r>
                            <w:r w:rsidRPr="00F1118E">
                              <w:rPr>
                                <w:sz w:val="28"/>
                                <w:szCs w:val="28"/>
                              </w:rPr>
                              <w:t>Database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319" o:spid="_x0000_s1127" type="#_x0000_t202" style="position:absolute;left:0;text-align:left;margin-left:214pt;margin-top:11.5pt;width:131pt;height:39pt;z-index:251783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" fillcolor="white [3201]" strokecolor="white [3212]" strokeweight=".5pt">
                <v:textbox>
                  <w:txbxContent>
                    <w:p w:rsidR="00631DD4" w:rsidRPr="00F1118E" w:rsidRDefault="00631DD4">
                      <w:pPr>
                        <w:rPr>
                          <w:sz w:val="28"/>
                          <w:szCs w:val="28"/>
                        </w:rPr>
                      </w:pPr>
                      <w:r>
                        <w:rPr>
                          <w:sz w:val="28"/>
                          <w:szCs w:val="28"/>
                        </w:rPr>
                        <w:t xml:space="preserve">   </w:t>
                      </w:r>
                      <w:r w:rsidRPr="00F1118E">
                        <w:rPr>
                          <w:sz w:val="28"/>
                          <w:szCs w:val="28"/>
                        </w:rPr>
                        <w:t>Database Server</w:t>
                      </w:r>
                    </w:p>
                  </w:txbxContent>
                </v:textbox>
              </v:shape>
            </w:pict>
          </mc:Fallback>
        </mc:AlternateContent>
      </w:r>
    </w:p>
    <w:p w:rsidR="00D81988" w:rsidRDefault="00D81988" w:rsidP="00E441D0">
      <w:pPr>
        <w:pStyle w:val="BodyText"/>
        <w:spacing w:before="4"/>
        <w:jc w:val="center"/>
      </w:pPr>
    </w:p>
    <w:p w:rsidR="00D81988" w:rsidRDefault="00D81988" w:rsidP="00E441D0">
      <w:pPr>
        <w:pStyle w:val="BodyText"/>
        <w:spacing w:before="4"/>
        <w:jc w:val="center"/>
      </w:pPr>
    </w:p>
    <w:p w:rsidR="00D81988" w:rsidRDefault="00B47FA1" w:rsidP="00E441D0">
      <w:pPr>
        <w:pStyle w:val="BodyText"/>
        <w:spacing w:before="4"/>
        <w:jc w:val="center"/>
      </w:pPr>
      <w:r>
        <w:rPr>
          <w:noProof/>
          <w:lang w:val="en-IN" w:eastAsia="en-IN" w:bidi="mr-IN"/>
        </w:rPr>
        <mc:AlternateContent>
          <mc:Choice Requires="wps">
            <w:drawing>
              <wp:anchor distT="0" distB="0" distL="114300" distR="114300" simplePos="0" relativeHeight="251817472" behindDoc="0" locked="0" layoutInCell="1" allowOverlap="1" wp14:anchorId="70DE119E" wp14:editId="1256D309">
                <wp:simplePos x="0" y="0"/>
                <wp:positionH relativeFrom="column">
                  <wp:posOffset>1854200</wp:posOffset>
                </wp:positionH>
                <wp:positionV relativeFrom="paragraph">
                  <wp:posOffset>193675</wp:posOffset>
                </wp:positionV>
                <wp:extent cx="723900" cy="533400"/>
                <wp:effectExtent l="38100" t="0" r="19050" b="57150"/>
                <wp:wrapNone/>
                <wp:docPr id="4382" name="Straight Arrow Connector 4382"/>
                <wp:cNvGraphicFramePr/>
                <a:graphic xmlns:a="http://schemas.openxmlformats.org/drawingml/2006/main">
                  <a:graphicData uri="http://schemas.microsoft.com/office/word/2010/wordprocessingShape">
                    <wps:wsp>
                      <wps:cNvCnPr/>
                      <wps:spPr>
                        <a:xfrm flipH="1">
                          <a:off x="0" y="0"/>
                          <a:ext cx="72390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447F4FD9" id="Straight Arrow Connector 4382" o:spid="_x0000_s1026" type="#_x0000_t32" style="position:absolute;margin-left:146pt;margin-top:15.25pt;width:57pt;height:42pt;flip:x;z-index:252096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" strokecolor="black [3040]">
                <v:stroke endarrow="block"/>
              </v:shape>
            </w:pict>
          </mc:Fallback>
        </mc:AlternateContent>
      </w:r>
      <w:r w:rsidR="0058630D">
        <w:rPr>
          <w:noProof/>
          <w:lang w:val="en-IN" w:eastAsia="en-IN" w:bidi="mr-IN"/>
        </w:rPr>
        <mc:AlternateContent>
          <mc:Choice Requires="wps">
            <w:drawing>
              <wp:anchor distT="0" distB="0" distL="114300" distR="114300" simplePos="0" relativeHeight="251818496" behindDoc="0" locked="0" layoutInCell="1" allowOverlap="1" wp14:anchorId="474E1C29" wp14:editId="1A9B397F">
                <wp:simplePos x="0" y="0"/>
                <wp:positionH relativeFrom="column">
                  <wp:posOffset>4000500</wp:posOffset>
                </wp:positionH>
                <wp:positionV relativeFrom="paragraph">
                  <wp:posOffset>193675</wp:posOffset>
                </wp:positionV>
                <wp:extent cx="622300" cy="571500"/>
                <wp:effectExtent l="0" t="0" r="82550" b="57150"/>
                <wp:wrapNone/>
                <wp:docPr id="4383" name="Straight Arrow Connector 4383"/>
                <wp:cNvGraphicFramePr/>
                <a:graphic xmlns:a="http://schemas.openxmlformats.org/drawingml/2006/main">
                  <a:graphicData uri="http://schemas.microsoft.com/office/word/2010/wordprocessingShape">
                    <wps:wsp>
                      <wps:cNvCnPr/>
                      <wps:spPr>
                        <a:xfrm>
                          <a:off x="0" y="0"/>
                          <a:ext cx="62230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09413F61" id="Straight Arrow Connector 4383" o:spid="_x0000_s1026" type="#_x0000_t32" style="position:absolute;margin-left:315pt;margin-top:15.25pt;width:49pt;height:45pt;z-index:252097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" strokecolor="black [3040]">
                <v:stroke endarrow="block"/>
              </v:shape>
            </w:pict>
          </mc:Fallback>
        </mc:AlternateContent>
      </w:r>
    </w:p>
    <w:p w:rsidR="00D81988" w:rsidRDefault="00D81988" w:rsidP="00E441D0">
      <w:pPr>
        <w:pStyle w:val="BodyText"/>
        <w:spacing w:before="4"/>
        <w:jc w:val="center"/>
      </w:pPr>
    </w:p>
    <w:p w:rsidR="00D81988" w:rsidRDefault="00D81988" w:rsidP="00E441D0">
      <w:pPr>
        <w:pStyle w:val="BodyText"/>
        <w:spacing w:before="4"/>
        <w:jc w:val="center"/>
      </w:pPr>
    </w:p>
    <w:p w:rsidR="00D81988" w:rsidRDefault="00E441D0" w:rsidP="00E441D0">
      <w:pPr>
        <w:pStyle w:val="BodyText"/>
        <w:spacing w:before="4"/>
        <w:jc w:val="center"/>
      </w:pPr>
      <w:r>
        <w:rPr>
          <w:noProof/>
          <w:lang w:val="en-IN" w:eastAsia="en-IN" w:bidi="mr-IN"/>
        </w:rPr>
        <mc:AlternateContent>
          <mc:Choice Requires="wps">
            <w:drawing>
              <wp:anchor distT="0" distB="0" distL="114300" distR="114300" simplePos="0" relativeHeight="251786752" behindDoc="0" locked="0" layoutInCell="1" allowOverlap="1" wp14:anchorId="0F47BC9A" wp14:editId="4E1B1ECF">
                <wp:simplePos x="0" y="0"/>
                <wp:positionH relativeFrom="column">
                  <wp:posOffset>241300</wp:posOffset>
                </wp:positionH>
                <wp:positionV relativeFrom="paragraph">
                  <wp:posOffset>12700</wp:posOffset>
                </wp:positionV>
                <wp:extent cx="2882900" cy="2133600"/>
                <wp:effectExtent l="0" t="0" r="12700" b="19050"/>
                <wp:wrapNone/>
                <wp:docPr id="4323" name="Rectangle 4323"/>
                <wp:cNvGraphicFramePr/>
                <a:graphic xmlns:a="http://schemas.openxmlformats.org/drawingml/2006/main">
                  <a:graphicData uri="http://schemas.microsoft.com/office/word/2010/wordprocessingShape">
                    <wps:wsp>
                      <wps:cNvSpPr/>
                      <wps:spPr>
                        <a:xfrm>
                          <a:off x="0" y="0"/>
                          <a:ext cx="2882900" cy="21336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13D364A" id="Rectangle 4323" o:spid="_x0000_s1026" style="position:absolute;margin-left:19pt;margin-top:1pt;width:227pt;height:168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" fillcolor="white [3201]" strokecolor="black [3213]" strokeweight=".5pt"/>
            </w:pict>
          </mc:Fallback>
        </mc:AlternateContent>
      </w:r>
      <w:r>
        <w:rPr>
          <w:noProof/>
          <w:lang w:val="en-IN" w:eastAsia="en-IN" w:bidi="mr-IN"/>
        </w:rPr>
        <mc:AlternateContent>
          <mc:Choice Requires="wps">
            <w:drawing>
              <wp:anchor distT="0" distB="0" distL="114300" distR="114300" simplePos="0" relativeHeight="251790848" behindDoc="0" locked="0" layoutInCell="1" allowOverlap="1" wp14:anchorId="2AB66904" wp14:editId="32E78EB4">
                <wp:simplePos x="0" y="0"/>
                <wp:positionH relativeFrom="column">
                  <wp:posOffset>3441700</wp:posOffset>
                </wp:positionH>
                <wp:positionV relativeFrom="paragraph">
                  <wp:posOffset>12700</wp:posOffset>
                </wp:positionV>
                <wp:extent cx="2794000" cy="2133600"/>
                <wp:effectExtent l="0" t="0" r="25400" b="19050"/>
                <wp:wrapNone/>
                <wp:docPr id="4334" name="Rectangle 4334"/>
                <wp:cNvGraphicFramePr/>
                <a:graphic xmlns:a="http://schemas.openxmlformats.org/drawingml/2006/main">
                  <a:graphicData uri="http://schemas.microsoft.com/office/word/2010/wordprocessingShape">
                    <wps:wsp>
                      <wps:cNvSpPr/>
                      <wps:spPr>
                        <a:xfrm>
                          <a:off x="0" y="0"/>
                          <a:ext cx="2794000" cy="21336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87D6265" id="Rectangle 4334" o:spid="_x0000_s1026" style="position:absolute;margin-left:271pt;margin-top:1pt;width:220pt;height:168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" fillcolor="white [3201]" strokecolor="black [3213]" strokeweight=".5pt"/>
            </w:pict>
          </mc:Fallback>
        </mc:AlternateContent>
      </w:r>
      <w:r w:rsidR="00F1118E">
        <w:rPr>
          <w:noProof/>
          <w:lang w:val="en-IN" w:eastAsia="en-IN" w:bidi="mr-IN"/>
        </w:rPr>
        <mc:AlternateContent>
          <mc:Choice Requires="wps">
            <w:drawing>
              <wp:anchor distT="0" distB="0" distL="114300" distR="114300" simplePos="0" relativeHeight="251795968" behindDoc="0" locked="0" layoutInCell="1" allowOverlap="1" wp14:anchorId="785A5778" wp14:editId="3CDA8CC2">
                <wp:simplePos x="0" y="0"/>
                <wp:positionH relativeFrom="column">
                  <wp:posOffset>4406900</wp:posOffset>
                </wp:positionH>
                <wp:positionV relativeFrom="paragraph">
                  <wp:posOffset>76200</wp:posOffset>
                </wp:positionV>
                <wp:extent cx="698500" cy="279400"/>
                <wp:effectExtent l="0" t="0" r="25400" b="25400"/>
                <wp:wrapNone/>
                <wp:docPr id="4343" name="Text Box 4343"/>
                <wp:cNvGraphicFramePr/>
                <a:graphic xmlns:a="http://schemas.openxmlformats.org/drawingml/2006/main">
                  <a:graphicData uri="http://schemas.microsoft.com/office/word/2010/wordprocessingShape">
                    <wps:wsp>
                      <wps:cNvSpPr txBox="1"/>
                      <wps:spPr>
                        <a:xfrm>
                          <a:off x="0" y="0"/>
                          <a:ext cx="698500" cy="2794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9097B" w:rsidRPr="00F1118E" w:rsidRDefault="00B9097B">
                            <w:pPr>
                              <w:rPr>
                                <w:sz w:val="28"/>
                                <w:szCs w:val="28"/>
                              </w:rPr>
                            </w:pPr>
                            <w:r w:rsidRPr="00F1118E">
                              <w:rPr>
                                <w:sz w:val="28"/>
                                <w:szCs w:val="28"/>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343" o:spid="_x0000_s1128" type="#_x0000_t202" style="position:absolute;left:0;text-align:left;margin-left:347pt;margin-top:6pt;width:55pt;height:22pt;z-index:251795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" fillcolor="white [3201]" strokecolor="white [3212]" strokeweight=".5pt">
                <v:textbox>
                  <w:txbxContent>
                    <w:p w:rsidR="00631DD4" w:rsidRPr="00F1118E" w:rsidRDefault="00631DD4">
                      <w:pPr>
                        <w:rPr>
                          <w:sz w:val="28"/>
                          <w:szCs w:val="28"/>
                        </w:rPr>
                      </w:pPr>
                      <w:r w:rsidRPr="00F1118E">
                        <w:rPr>
                          <w:sz w:val="28"/>
                          <w:szCs w:val="28"/>
                        </w:rPr>
                        <w:t>User</w:t>
                      </w:r>
                    </w:p>
                  </w:txbxContent>
                </v:textbox>
              </v:shape>
            </w:pict>
          </mc:Fallback>
        </mc:AlternateContent>
      </w:r>
      <w:r w:rsidR="00F1118E">
        <w:rPr>
          <w:noProof/>
          <w:lang w:val="en-IN" w:eastAsia="en-IN" w:bidi="mr-IN"/>
        </w:rPr>
        <mc:AlternateContent>
          <mc:Choice Requires="wps">
            <w:drawing>
              <wp:anchor distT="0" distB="0" distL="114300" distR="114300" simplePos="0" relativeHeight="251787776" behindDoc="0" locked="0" layoutInCell="1" allowOverlap="1" wp14:anchorId="2756B330" wp14:editId="44250191">
                <wp:simplePos x="0" y="0"/>
                <wp:positionH relativeFrom="column">
                  <wp:posOffset>1295400</wp:posOffset>
                </wp:positionH>
                <wp:positionV relativeFrom="paragraph">
                  <wp:posOffset>152400</wp:posOffset>
                </wp:positionV>
                <wp:extent cx="1447800" cy="342900"/>
                <wp:effectExtent l="0" t="0" r="19050" b="19050"/>
                <wp:wrapNone/>
                <wp:docPr id="4325" name="Text Box 4325"/>
                <wp:cNvGraphicFramePr/>
                <a:graphic xmlns:a="http://schemas.openxmlformats.org/drawingml/2006/main">
                  <a:graphicData uri="http://schemas.microsoft.com/office/word/2010/wordprocessingShape">
                    <wps:wsp>
                      <wps:cNvSpPr txBox="1"/>
                      <wps:spPr>
                        <a:xfrm>
                          <a:off x="0" y="0"/>
                          <a:ext cx="1447800" cy="342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9097B" w:rsidRPr="00F1118E" w:rsidRDefault="00B9097B">
                            <w:pPr>
                              <w:rPr>
                                <w:sz w:val="28"/>
                                <w:szCs w:val="28"/>
                              </w:rPr>
                            </w:pPr>
                            <w:r w:rsidRPr="00F1118E">
                              <w:rPr>
                                <w:sz w:val="28"/>
                                <w:szCs w:val="28"/>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325" o:spid="_x0000_s1129" type="#_x0000_t202" style="position:absolute;left:0;text-align:left;margin-left:102pt;margin-top:12pt;width:114pt;height:27pt;z-index:251787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" fillcolor="white [3201]" strokecolor="white [3212]" strokeweight=".5pt">
                <v:textbox>
                  <w:txbxContent>
                    <w:p w:rsidR="00631DD4" w:rsidRPr="00F1118E" w:rsidRDefault="00631DD4">
                      <w:pPr>
                        <w:rPr>
                          <w:sz w:val="28"/>
                          <w:szCs w:val="28"/>
                        </w:rPr>
                      </w:pPr>
                      <w:r w:rsidRPr="00F1118E">
                        <w:rPr>
                          <w:sz w:val="28"/>
                          <w:szCs w:val="28"/>
                        </w:rPr>
                        <w:t>Admin</w:t>
                      </w:r>
                    </w:p>
                  </w:txbxContent>
                </v:textbox>
              </v:shape>
            </w:pict>
          </mc:Fallback>
        </mc:AlternateContent>
      </w:r>
    </w:p>
    <w:p w:rsidR="00D81988" w:rsidRDefault="0094691B" w:rsidP="00E441D0">
      <w:pPr>
        <w:pStyle w:val="BodyText"/>
        <w:spacing w:before="4"/>
        <w:jc w:val="center"/>
        <w:rPr>
          <w:sz w:val="44"/>
          <w:szCs w:val="44"/>
        </w:rPr>
      </w:pPr>
      <w:r>
        <w:rPr>
          <w:noProof/>
          <w:lang w:val="en-IN" w:eastAsia="en-IN" w:bidi="mr-IN"/>
        </w:rPr>
        <mc:AlternateContent>
          <mc:Choice Requires="wps">
            <w:drawing>
              <wp:anchor distT="0" distB="0" distL="114300" distR="114300" simplePos="0" relativeHeight="251812352" behindDoc="0" locked="0" layoutInCell="1" allowOverlap="1">
                <wp:simplePos x="0" y="0"/>
                <wp:positionH relativeFrom="column">
                  <wp:posOffset>5257800</wp:posOffset>
                </wp:positionH>
                <wp:positionV relativeFrom="paragraph">
                  <wp:posOffset>307975</wp:posOffset>
                </wp:positionV>
                <wp:extent cx="685800" cy="279400"/>
                <wp:effectExtent l="0" t="0" r="19050" b="25400"/>
                <wp:wrapNone/>
                <wp:docPr id="4362" name="Text Box 4362"/>
                <wp:cNvGraphicFramePr/>
                <a:graphic xmlns:a="http://schemas.openxmlformats.org/drawingml/2006/main">
                  <a:graphicData uri="http://schemas.microsoft.com/office/word/2010/wordprocessingShape">
                    <wps:wsp>
                      <wps:cNvSpPr txBox="1"/>
                      <wps:spPr>
                        <a:xfrm>
                          <a:off x="0" y="0"/>
                          <a:ext cx="685800" cy="2794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9097B" w:rsidRDefault="00B9097B">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362" o:spid="_x0000_s1130" type="#_x0000_t202" style="position:absolute;left:0;text-align:left;margin-left:414pt;margin-top:24.25pt;width:54pt;height:22pt;z-index:251812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" fillcolor="white [3201]" strokecolor="white [3212]" strokeweight=".5pt">
                <v:textbox>
                  <w:txbxContent>
                    <w:p w:rsidR="00631DD4" w:rsidRDefault="00631DD4">
                      <w:r>
                        <w:t>Request</w:t>
                      </w:r>
                    </w:p>
                  </w:txbxContent>
                </v:textbox>
              </v:shape>
            </w:pict>
          </mc:Fallback>
        </mc:AlternateContent>
      </w:r>
      <w:r w:rsidR="00E55C55">
        <w:rPr>
          <w:noProof/>
          <w:lang w:val="en-IN" w:eastAsia="en-IN" w:bidi="mr-IN"/>
        </w:rPr>
        <mc:AlternateContent>
          <mc:Choice Requires="wps">
            <w:drawing>
              <wp:anchor distT="0" distB="0" distL="114300" distR="114300" simplePos="0" relativeHeight="251806208" behindDoc="0" locked="0" layoutInCell="1" allowOverlap="1" wp14:anchorId="1A66768A" wp14:editId="67DE3CE9">
                <wp:simplePos x="0" y="0"/>
                <wp:positionH relativeFrom="column">
                  <wp:posOffset>4914900</wp:posOffset>
                </wp:positionH>
                <wp:positionV relativeFrom="paragraph">
                  <wp:posOffset>295275</wp:posOffset>
                </wp:positionV>
                <wp:extent cx="228600" cy="88900"/>
                <wp:effectExtent l="0" t="0" r="19050" b="25400"/>
                <wp:wrapNone/>
                <wp:docPr id="4352" name="Rectangle 4352"/>
                <wp:cNvGraphicFramePr/>
                <a:graphic xmlns:a="http://schemas.openxmlformats.org/drawingml/2006/main">
                  <a:graphicData uri="http://schemas.microsoft.com/office/word/2010/wordprocessingShape">
                    <wps:wsp>
                      <wps:cNvSpPr/>
                      <wps:spPr>
                        <a:xfrm>
                          <a:off x="0" y="0"/>
                          <a:ext cx="228600" cy="889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6D717FB" id="Rectangle 4352" o:spid="_x0000_s1026" style="position:absolute;margin-left:387pt;margin-top:23.25pt;width:18pt;height:7pt;z-index:252082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" fillcolor="white [3201]" strokecolor="black [3213]" strokeweight=".5pt"/>
            </w:pict>
          </mc:Fallback>
        </mc:AlternateContent>
      </w:r>
      <w:r w:rsidR="00BB3A69">
        <w:rPr>
          <w:noProof/>
          <w:lang w:val="en-IN" w:eastAsia="en-IN" w:bidi="mr-IN"/>
        </w:rPr>
        <mc:AlternateContent>
          <mc:Choice Requires="wps">
            <w:drawing>
              <wp:anchor distT="0" distB="0" distL="114300" distR="114300" simplePos="0" relativeHeight="251801088" behindDoc="0" locked="0" layoutInCell="1" allowOverlap="1" wp14:anchorId="53D39A00" wp14:editId="77C7C64B">
                <wp:simplePos x="0" y="0"/>
                <wp:positionH relativeFrom="column">
                  <wp:posOffset>3479800</wp:posOffset>
                </wp:positionH>
                <wp:positionV relativeFrom="paragraph">
                  <wp:posOffset>269875</wp:posOffset>
                </wp:positionV>
                <wp:extent cx="228600" cy="88900"/>
                <wp:effectExtent l="0" t="0" r="19050" b="25400"/>
                <wp:wrapNone/>
                <wp:docPr id="4348" name="Rectangle 4348"/>
                <wp:cNvGraphicFramePr/>
                <a:graphic xmlns:a="http://schemas.openxmlformats.org/drawingml/2006/main">
                  <a:graphicData uri="http://schemas.microsoft.com/office/word/2010/wordprocessingShape">
                    <wps:wsp>
                      <wps:cNvSpPr/>
                      <wps:spPr>
                        <a:xfrm>
                          <a:off x="0" y="0"/>
                          <a:ext cx="228600" cy="889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4DFAF64" id="Rectangle 4348" o:spid="_x0000_s1026" style="position:absolute;margin-left:274pt;margin-top:21.25pt;width:18pt;height:7pt;z-index:252069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" fillcolor="white [3201]" strokecolor="black [3213]" strokeweight=".5pt"/>
            </w:pict>
          </mc:Fallback>
        </mc:AlternateContent>
      </w:r>
      <w:r w:rsidR="00F1118E">
        <w:rPr>
          <w:noProof/>
          <w:sz w:val="44"/>
          <w:szCs w:val="44"/>
          <w:lang w:val="en-IN" w:eastAsia="en-IN" w:bidi="mr-IN"/>
        </w:rPr>
        <mc:AlternateContent>
          <mc:Choice Requires="wps">
            <w:drawing>
              <wp:anchor distT="0" distB="0" distL="114300" distR="114300" simplePos="0" relativeHeight="251791872" behindDoc="0" locked="0" layoutInCell="1" allowOverlap="1" wp14:anchorId="460F1259" wp14:editId="4B3FB7C6">
                <wp:simplePos x="0" y="0"/>
                <wp:positionH relativeFrom="column">
                  <wp:posOffset>3581400</wp:posOffset>
                </wp:positionH>
                <wp:positionV relativeFrom="paragraph">
                  <wp:posOffset>193675</wp:posOffset>
                </wp:positionV>
                <wp:extent cx="990600" cy="635000"/>
                <wp:effectExtent l="0" t="0" r="19050" b="12700"/>
                <wp:wrapNone/>
                <wp:docPr id="4336" name="Rectangle 4336"/>
                <wp:cNvGraphicFramePr/>
                <a:graphic xmlns:a="http://schemas.openxmlformats.org/drawingml/2006/main">
                  <a:graphicData uri="http://schemas.microsoft.com/office/word/2010/wordprocessingShape">
                    <wps:wsp>
                      <wps:cNvSpPr/>
                      <wps:spPr>
                        <a:xfrm>
                          <a:off x="0" y="0"/>
                          <a:ext cx="990600" cy="6350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A9C1895" id="Rectangle 4336" o:spid="_x0000_s1026" style="position:absolute;margin-left:282pt;margin-top:15.25pt;width:78pt;height:50pt;z-index:252053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" fillcolor="white [3201]" strokecolor="black [3213]" strokeweight=".5pt"/>
            </w:pict>
          </mc:Fallback>
        </mc:AlternateContent>
      </w:r>
      <w:r w:rsidR="00F1118E">
        <w:rPr>
          <w:noProof/>
          <w:sz w:val="44"/>
          <w:szCs w:val="44"/>
          <w:lang w:val="en-IN" w:eastAsia="en-IN" w:bidi="mr-IN"/>
        </w:rPr>
        <mc:AlternateContent>
          <mc:Choice Requires="wps">
            <w:drawing>
              <wp:anchor distT="0" distB="0" distL="114300" distR="114300" simplePos="0" relativeHeight="251792896" behindDoc="0" locked="0" layoutInCell="1" allowOverlap="1" wp14:anchorId="6679FFCB" wp14:editId="7156F8EB">
                <wp:simplePos x="0" y="0"/>
                <wp:positionH relativeFrom="column">
                  <wp:posOffset>5029200</wp:posOffset>
                </wp:positionH>
                <wp:positionV relativeFrom="paragraph">
                  <wp:posOffset>180975</wp:posOffset>
                </wp:positionV>
                <wp:extent cx="990600" cy="635000"/>
                <wp:effectExtent l="0" t="0" r="19050" b="12700"/>
                <wp:wrapNone/>
                <wp:docPr id="4337" name="Rectangle 4337"/>
                <wp:cNvGraphicFramePr/>
                <a:graphic xmlns:a="http://schemas.openxmlformats.org/drawingml/2006/main">
                  <a:graphicData uri="http://schemas.microsoft.com/office/word/2010/wordprocessingShape">
                    <wps:wsp>
                      <wps:cNvSpPr/>
                      <wps:spPr>
                        <a:xfrm>
                          <a:off x="0" y="0"/>
                          <a:ext cx="990600" cy="6350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650386A7" id="Rectangle 4337" o:spid="_x0000_s1026" style="position:absolute;margin-left:396pt;margin-top:14.25pt;width:78pt;height:50pt;z-index:252055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" fillcolor="white [3201]" strokecolor="black [3213]" strokeweight=".5pt"/>
            </w:pict>
          </mc:Fallback>
        </mc:AlternateContent>
      </w:r>
    </w:p>
    <w:p w:rsidR="008A3C4A" w:rsidRDefault="0094691B" w:rsidP="00E441D0">
      <w:pPr>
        <w:pStyle w:val="BodyText"/>
        <w:spacing w:before="4"/>
        <w:jc w:val="center"/>
        <w:rPr>
          <w:sz w:val="44"/>
          <w:szCs w:val="44"/>
        </w:rPr>
      </w:pPr>
      <w:r>
        <w:rPr>
          <w:noProof/>
          <w:sz w:val="44"/>
          <w:szCs w:val="44"/>
          <w:lang w:val="en-IN" w:eastAsia="en-IN" w:bidi="mr-IN"/>
        </w:rPr>
        <mc:AlternateContent>
          <mc:Choice Requires="wps">
            <w:drawing>
              <wp:anchor distT="0" distB="0" distL="114300" distR="114300" simplePos="0" relativeHeight="251811328" behindDoc="0" locked="0" layoutInCell="1" allowOverlap="1">
                <wp:simplePos x="0" y="0"/>
                <wp:positionH relativeFrom="column">
                  <wp:posOffset>3835400</wp:posOffset>
                </wp:positionH>
                <wp:positionV relativeFrom="paragraph">
                  <wp:posOffset>9525</wp:posOffset>
                </wp:positionV>
                <wp:extent cx="609600" cy="292100"/>
                <wp:effectExtent l="0" t="0" r="19050" b="12700"/>
                <wp:wrapNone/>
                <wp:docPr id="4361" name="Text Box 4361"/>
                <wp:cNvGraphicFramePr/>
                <a:graphic xmlns:a="http://schemas.openxmlformats.org/drawingml/2006/main">
                  <a:graphicData uri="http://schemas.microsoft.com/office/word/2010/wordprocessingShape">
                    <wps:wsp>
                      <wps:cNvSpPr txBox="1"/>
                      <wps:spPr>
                        <a:xfrm>
                          <a:off x="0" y="0"/>
                          <a:ext cx="609600" cy="2921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9097B" w:rsidRDefault="00B9097B">
                            <w:r>
                              <w:t>Donate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361" o:spid="_x0000_s1131" type="#_x0000_t202" style="position:absolute;left:0;text-align:left;margin-left:302pt;margin-top:.75pt;width:48pt;height:23pt;z-index:251811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" fillcolor="white [3201]" strokecolor="white [3212]" strokeweight=".5pt">
                <v:textbox>
                  <w:txbxContent>
                    <w:p w:rsidR="00631DD4" w:rsidRDefault="00631DD4">
                      <w:r>
                        <w:t>Donate</w:t>
                      </w:r>
                    </w:p>
                  </w:txbxContent>
                </v:textbox>
              </v:shape>
            </w:pict>
          </mc:Fallback>
        </mc:AlternateContent>
      </w:r>
      <w:r>
        <w:rPr>
          <w:noProof/>
          <w:sz w:val="44"/>
          <w:szCs w:val="44"/>
          <w:lang w:val="en-IN" w:eastAsia="en-IN" w:bidi="mr-IN"/>
        </w:rPr>
        <mc:AlternateContent>
          <mc:Choice Requires="wps">
            <w:drawing>
              <wp:anchor distT="0" distB="0" distL="114300" distR="114300" simplePos="0" relativeHeight="251789824" behindDoc="0" locked="0" layoutInCell="1" allowOverlap="1" wp14:anchorId="783D50CE" wp14:editId="6351DA22">
                <wp:simplePos x="0" y="0"/>
                <wp:positionH relativeFrom="column">
                  <wp:posOffset>1854200</wp:posOffset>
                </wp:positionH>
                <wp:positionV relativeFrom="paragraph">
                  <wp:posOffset>276225</wp:posOffset>
                </wp:positionV>
                <wp:extent cx="1181100" cy="723900"/>
                <wp:effectExtent l="0" t="0" r="19050" b="19050"/>
                <wp:wrapNone/>
                <wp:docPr id="4333" name="Rectangle 4333"/>
                <wp:cNvGraphicFramePr/>
                <a:graphic xmlns:a="http://schemas.openxmlformats.org/drawingml/2006/main">
                  <a:graphicData uri="http://schemas.microsoft.com/office/word/2010/wordprocessingShape">
                    <wps:wsp>
                      <wps:cNvSpPr/>
                      <wps:spPr>
                        <a:xfrm>
                          <a:off x="0" y="0"/>
                          <a:ext cx="1181100" cy="7239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4FE0BC5" id="Rectangle 4333" o:spid="_x0000_s1026" style="position:absolute;margin-left:146pt;margin-top:21.75pt;width:93pt;height:57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" fillcolor="white [3201]" strokecolor="black [3213]" strokeweight=".5pt"/>
            </w:pict>
          </mc:Fallback>
        </mc:AlternateContent>
      </w:r>
      <w:r>
        <w:rPr>
          <w:noProof/>
          <w:sz w:val="44"/>
          <w:szCs w:val="44"/>
          <w:lang w:val="en-IN" w:eastAsia="en-IN" w:bidi="mr-IN"/>
        </w:rPr>
        <mc:AlternateContent>
          <mc:Choice Requires="wps">
            <w:drawing>
              <wp:anchor distT="0" distB="0" distL="114300" distR="114300" simplePos="0" relativeHeight="251788800" behindDoc="0" locked="0" layoutInCell="1" allowOverlap="1" wp14:anchorId="562A2863" wp14:editId="2A5C363B">
                <wp:simplePos x="0" y="0"/>
                <wp:positionH relativeFrom="column">
                  <wp:posOffset>419100</wp:posOffset>
                </wp:positionH>
                <wp:positionV relativeFrom="paragraph">
                  <wp:posOffset>276225</wp:posOffset>
                </wp:positionV>
                <wp:extent cx="1168400" cy="762000"/>
                <wp:effectExtent l="0" t="0" r="12700" b="19050"/>
                <wp:wrapNone/>
                <wp:docPr id="4326" name="Rectangle 4326"/>
                <wp:cNvGraphicFramePr/>
                <a:graphic xmlns:a="http://schemas.openxmlformats.org/drawingml/2006/main">
                  <a:graphicData uri="http://schemas.microsoft.com/office/word/2010/wordprocessingShape">
                    <wps:wsp>
                      <wps:cNvSpPr/>
                      <wps:spPr>
                        <a:xfrm>
                          <a:off x="0" y="0"/>
                          <a:ext cx="1168400" cy="7620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D5A1AA6" id="Rectangle 4326" o:spid="_x0000_s1026" style="position:absolute;margin-left:33pt;margin-top:21.75pt;width:92pt;height:60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" fillcolor="white [3201]" strokecolor="black [3213]" strokeweight=".5pt"/>
            </w:pict>
          </mc:Fallback>
        </mc:AlternateContent>
      </w:r>
      <w:r w:rsidR="00E55C55">
        <w:rPr>
          <w:noProof/>
          <w:lang w:val="en-IN" w:eastAsia="en-IN" w:bidi="mr-IN"/>
        </w:rPr>
        <mc:AlternateContent>
          <mc:Choice Requires="wps">
            <w:drawing>
              <wp:anchor distT="0" distB="0" distL="114300" distR="114300" simplePos="0" relativeHeight="251803136" behindDoc="0" locked="0" layoutInCell="1" allowOverlap="1" wp14:anchorId="2E994E3A" wp14:editId="4A5AC3E9">
                <wp:simplePos x="0" y="0"/>
                <wp:positionH relativeFrom="column">
                  <wp:posOffset>4914900</wp:posOffset>
                </wp:positionH>
                <wp:positionV relativeFrom="paragraph">
                  <wp:posOffset>111125</wp:posOffset>
                </wp:positionV>
                <wp:extent cx="228600" cy="88900"/>
                <wp:effectExtent l="0" t="0" r="19050" b="25400"/>
                <wp:wrapNone/>
                <wp:docPr id="4350" name="Rectangle 4350"/>
                <wp:cNvGraphicFramePr/>
                <a:graphic xmlns:a="http://schemas.openxmlformats.org/drawingml/2006/main">
                  <a:graphicData uri="http://schemas.microsoft.com/office/word/2010/wordprocessingShape">
                    <wps:wsp>
                      <wps:cNvSpPr/>
                      <wps:spPr>
                        <a:xfrm>
                          <a:off x="0" y="0"/>
                          <a:ext cx="228600" cy="889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B0DD472" id="Rectangle 4350" o:spid="_x0000_s1026" style="position:absolute;margin-left:387pt;margin-top:8.75pt;width:18pt;height:7pt;z-index:252073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" fillcolor="white [3201]" strokecolor="black [3213]" strokeweight=".5pt"/>
            </w:pict>
          </mc:Fallback>
        </mc:AlternateContent>
      </w:r>
      <w:r w:rsidR="00BB3A69">
        <w:rPr>
          <w:noProof/>
          <w:lang w:val="en-IN" w:eastAsia="en-IN" w:bidi="mr-IN"/>
        </w:rPr>
        <mc:AlternateContent>
          <mc:Choice Requires="wps">
            <w:drawing>
              <wp:anchor distT="0" distB="0" distL="114300" distR="114300" simplePos="0" relativeHeight="251802112" behindDoc="0" locked="0" layoutInCell="1" allowOverlap="1" wp14:anchorId="171AAE5E" wp14:editId="75A01520">
                <wp:simplePos x="0" y="0"/>
                <wp:positionH relativeFrom="column">
                  <wp:posOffset>3479800</wp:posOffset>
                </wp:positionH>
                <wp:positionV relativeFrom="paragraph">
                  <wp:posOffset>98425</wp:posOffset>
                </wp:positionV>
                <wp:extent cx="228600" cy="88900"/>
                <wp:effectExtent l="0" t="0" r="19050" b="25400"/>
                <wp:wrapNone/>
                <wp:docPr id="4349" name="Rectangle 4349"/>
                <wp:cNvGraphicFramePr/>
                <a:graphic xmlns:a="http://schemas.openxmlformats.org/drawingml/2006/main">
                  <a:graphicData uri="http://schemas.microsoft.com/office/word/2010/wordprocessingShape">
                    <wps:wsp>
                      <wps:cNvSpPr/>
                      <wps:spPr>
                        <a:xfrm>
                          <a:off x="0" y="0"/>
                          <a:ext cx="228600" cy="889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0CA59CF" id="Rectangle 4349" o:spid="_x0000_s1026" style="position:absolute;margin-left:274pt;margin-top:7.75pt;width:18pt;height:7pt;z-index:252071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" fillcolor="white [3201]" strokecolor="black [3213]" strokeweight=".5pt"/>
            </w:pict>
          </mc:Fallback>
        </mc:AlternateContent>
      </w:r>
    </w:p>
    <w:p w:rsidR="008A3C4A" w:rsidRDefault="0094691B" w:rsidP="00E441D0">
      <w:pPr>
        <w:pStyle w:val="BodyText"/>
        <w:spacing w:before="4"/>
        <w:jc w:val="center"/>
        <w:rPr>
          <w:sz w:val="44"/>
          <w:szCs w:val="44"/>
        </w:rPr>
      </w:pPr>
      <w:r>
        <w:rPr>
          <w:noProof/>
          <w:lang w:val="en-IN" w:eastAsia="en-IN" w:bidi="mr-IN"/>
        </w:rPr>
        <mc:AlternateContent>
          <mc:Choice Requires="wps">
            <w:drawing>
              <wp:anchor distT="0" distB="0" distL="114300" distR="114300" simplePos="0" relativeHeight="251799040" behindDoc="0" locked="0" layoutInCell="1" allowOverlap="1" wp14:anchorId="25022609" wp14:editId="5E79EDC7">
                <wp:simplePos x="0" y="0"/>
                <wp:positionH relativeFrom="column">
                  <wp:posOffset>1739900</wp:posOffset>
                </wp:positionH>
                <wp:positionV relativeFrom="paragraph">
                  <wp:posOffset>15875</wp:posOffset>
                </wp:positionV>
                <wp:extent cx="228600" cy="88900"/>
                <wp:effectExtent l="0" t="0" r="19050" b="25400"/>
                <wp:wrapNone/>
                <wp:docPr id="4346" name="Rectangle 4346"/>
                <wp:cNvGraphicFramePr/>
                <a:graphic xmlns:a="http://schemas.openxmlformats.org/drawingml/2006/main">
                  <a:graphicData uri="http://schemas.microsoft.com/office/word/2010/wordprocessingShape">
                    <wps:wsp>
                      <wps:cNvSpPr/>
                      <wps:spPr>
                        <a:xfrm>
                          <a:off x="0" y="0"/>
                          <a:ext cx="228600" cy="889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72BC0F6" id="Rectangle 4346" o:spid="_x0000_s1026" style="position:absolute;margin-left:137pt;margin-top:1.25pt;width:18pt;height:7pt;z-index:252065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" fillcolor="white [3201]" strokecolor="black [3213]" strokeweight=".5pt"/>
            </w:pict>
          </mc:Fallback>
        </mc:AlternateContent>
      </w:r>
      <w:r>
        <w:rPr>
          <w:noProof/>
          <w:lang w:val="en-IN" w:eastAsia="en-IN" w:bidi="mr-IN"/>
        </w:rPr>
        <mc:AlternateContent>
          <mc:Choice Requires="wps">
            <w:drawing>
              <wp:anchor distT="0" distB="0" distL="114300" distR="114300" simplePos="0" relativeHeight="251796992" behindDoc="0" locked="0" layoutInCell="1" allowOverlap="1" wp14:anchorId="6681592A" wp14:editId="0B46869E">
                <wp:simplePos x="0" y="0"/>
                <wp:positionH relativeFrom="column">
                  <wp:posOffset>304800</wp:posOffset>
                </wp:positionH>
                <wp:positionV relativeFrom="paragraph">
                  <wp:posOffset>15875</wp:posOffset>
                </wp:positionV>
                <wp:extent cx="228600" cy="88900"/>
                <wp:effectExtent l="0" t="0" r="19050" b="25400"/>
                <wp:wrapNone/>
                <wp:docPr id="4344" name="Rectangle 4344"/>
                <wp:cNvGraphicFramePr/>
                <a:graphic xmlns:a="http://schemas.openxmlformats.org/drawingml/2006/main">
                  <a:graphicData uri="http://schemas.microsoft.com/office/word/2010/wordprocessingShape">
                    <wps:wsp>
                      <wps:cNvSpPr/>
                      <wps:spPr>
                        <a:xfrm>
                          <a:off x="0" y="0"/>
                          <a:ext cx="228600" cy="889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644C4FD1" id="Rectangle 4344" o:spid="_x0000_s1026" style="position:absolute;margin-left:24pt;margin-top:1.25pt;width:18pt;height:7pt;z-index:252061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" fillcolor="white [3201]" strokecolor="black [3213]" strokeweight=".5pt"/>
            </w:pict>
          </mc:Fallback>
        </mc:AlternateContent>
      </w:r>
      <w:r>
        <w:rPr>
          <w:noProof/>
          <w:lang w:val="en-IN" w:eastAsia="en-IN" w:bidi="mr-IN"/>
        </w:rPr>
        <mc:AlternateContent>
          <mc:Choice Requires="wps">
            <w:drawing>
              <wp:anchor distT="0" distB="0" distL="114300" distR="114300" simplePos="0" relativeHeight="251798016" behindDoc="0" locked="0" layoutInCell="1" allowOverlap="1" wp14:anchorId="2BA70429" wp14:editId="41576B8A">
                <wp:simplePos x="0" y="0"/>
                <wp:positionH relativeFrom="column">
                  <wp:posOffset>304800</wp:posOffset>
                </wp:positionH>
                <wp:positionV relativeFrom="paragraph">
                  <wp:posOffset>161925</wp:posOffset>
                </wp:positionV>
                <wp:extent cx="228600" cy="88900"/>
                <wp:effectExtent l="0" t="0" r="19050" b="25400"/>
                <wp:wrapNone/>
                <wp:docPr id="4345" name="Rectangle 4345"/>
                <wp:cNvGraphicFramePr/>
                <a:graphic xmlns:a="http://schemas.openxmlformats.org/drawingml/2006/main">
                  <a:graphicData uri="http://schemas.microsoft.com/office/word/2010/wordprocessingShape">
                    <wps:wsp>
                      <wps:cNvSpPr/>
                      <wps:spPr>
                        <a:xfrm>
                          <a:off x="0" y="0"/>
                          <a:ext cx="228600" cy="889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6D04711" id="Rectangle 4345" o:spid="_x0000_s1026" style="position:absolute;margin-left:24pt;margin-top:12.75pt;width:18pt;height:7pt;z-index:252063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" fillcolor="white [3201]" strokecolor="black [3213]" strokeweight=".5pt"/>
            </w:pict>
          </mc:Fallback>
        </mc:AlternateContent>
      </w:r>
      <w:r>
        <w:rPr>
          <w:noProof/>
          <w:lang w:val="en-IN" w:eastAsia="en-IN" w:bidi="mr-IN"/>
        </w:rPr>
        <mc:AlternateContent>
          <mc:Choice Requires="wps">
            <w:drawing>
              <wp:anchor distT="0" distB="0" distL="114300" distR="114300" simplePos="0" relativeHeight="251800064" behindDoc="0" locked="0" layoutInCell="1" allowOverlap="1" wp14:anchorId="108482BB" wp14:editId="4697F5F5">
                <wp:simplePos x="0" y="0"/>
                <wp:positionH relativeFrom="column">
                  <wp:posOffset>1752600</wp:posOffset>
                </wp:positionH>
                <wp:positionV relativeFrom="paragraph">
                  <wp:posOffset>180975</wp:posOffset>
                </wp:positionV>
                <wp:extent cx="228600" cy="88900"/>
                <wp:effectExtent l="0" t="0" r="19050" b="25400"/>
                <wp:wrapNone/>
                <wp:docPr id="4347" name="Rectangle 4347"/>
                <wp:cNvGraphicFramePr/>
                <a:graphic xmlns:a="http://schemas.openxmlformats.org/drawingml/2006/main">
                  <a:graphicData uri="http://schemas.microsoft.com/office/word/2010/wordprocessingShape">
                    <wps:wsp>
                      <wps:cNvSpPr/>
                      <wps:spPr>
                        <a:xfrm>
                          <a:off x="0" y="0"/>
                          <a:ext cx="228600" cy="889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BC395CC" id="Rectangle 4347" o:spid="_x0000_s1026" style="position:absolute;margin-left:138pt;margin-top:14.25pt;width:18pt;height:7pt;z-index:252067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" fillcolor="white [3201]" strokecolor="black [3213]" strokeweight=".5pt"/>
            </w:pict>
          </mc:Fallback>
        </mc:AlternateContent>
      </w:r>
      <w:r>
        <w:rPr>
          <w:noProof/>
          <w:lang w:val="en-IN" w:eastAsia="en-IN" w:bidi="mr-IN"/>
        </w:rPr>
        <mc:AlternateContent>
          <mc:Choice Requires="wps">
            <w:drawing>
              <wp:anchor distT="0" distB="0" distL="114300" distR="114300" simplePos="0" relativeHeight="251810304" behindDoc="0" locked="0" layoutInCell="1" allowOverlap="1" wp14:anchorId="4EC3906B" wp14:editId="3F883F99">
                <wp:simplePos x="0" y="0"/>
                <wp:positionH relativeFrom="column">
                  <wp:posOffset>2095500</wp:posOffset>
                </wp:positionH>
                <wp:positionV relativeFrom="paragraph">
                  <wp:posOffset>15875</wp:posOffset>
                </wp:positionV>
                <wp:extent cx="889000" cy="406400"/>
                <wp:effectExtent l="0" t="0" r="25400" b="12700"/>
                <wp:wrapNone/>
                <wp:docPr id="4359" name="Text Box 4359"/>
                <wp:cNvGraphicFramePr/>
                <a:graphic xmlns:a="http://schemas.openxmlformats.org/drawingml/2006/main">
                  <a:graphicData uri="http://schemas.microsoft.com/office/word/2010/wordprocessingShape">
                    <wps:wsp>
                      <wps:cNvSpPr txBox="1"/>
                      <wps:spPr>
                        <a:xfrm>
                          <a:off x="0" y="0"/>
                          <a:ext cx="889000" cy="4064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9097B" w:rsidRDefault="00B9097B">
                            <w:r>
                              <w:t>Add and remove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59" o:spid="_x0000_s1132" type="#_x0000_t202" style="position:absolute;left:0;text-align:left;margin-left:165pt;margin-top:1.25pt;width:70pt;height:32pt;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" fillcolor="white [3201]" strokecolor="white [3212]" strokeweight=".5pt">
                <v:textbox>
                  <w:txbxContent>
                    <w:p w:rsidR="00631DD4" w:rsidRDefault="00631DD4">
                      <w:r>
                        <w:t>Add and remove</w:t>
                      </w:r>
                    </w:p>
                  </w:txbxContent>
                </v:textbox>
              </v:shape>
            </w:pict>
          </mc:Fallback>
        </mc:AlternateContent>
      </w:r>
      <w:r>
        <w:rPr>
          <w:noProof/>
          <w:lang w:val="en-IN" w:eastAsia="en-IN" w:bidi="mr-IN"/>
        </w:rPr>
        <mc:AlternateContent>
          <mc:Choice Requires="wps">
            <w:drawing>
              <wp:anchor distT="0" distB="0" distL="114300" distR="114300" simplePos="0" relativeHeight="251809280" behindDoc="0" locked="0" layoutInCell="1" allowOverlap="1" wp14:anchorId="1B3CD949" wp14:editId="0868836A">
                <wp:simplePos x="0" y="0"/>
                <wp:positionH relativeFrom="column">
                  <wp:posOffset>673100</wp:posOffset>
                </wp:positionH>
                <wp:positionV relativeFrom="paragraph">
                  <wp:posOffset>79375</wp:posOffset>
                </wp:positionV>
                <wp:extent cx="711200" cy="266700"/>
                <wp:effectExtent l="0" t="0" r="12700" b="19050"/>
                <wp:wrapNone/>
                <wp:docPr id="4355" name="Text Box 4355"/>
                <wp:cNvGraphicFramePr/>
                <a:graphic xmlns:a="http://schemas.openxmlformats.org/drawingml/2006/main">
                  <a:graphicData uri="http://schemas.microsoft.com/office/word/2010/wordprocessingShape">
                    <wps:wsp>
                      <wps:cNvSpPr txBox="1"/>
                      <wps:spPr>
                        <a:xfrm>
                          <a:off x="0" y="0"/>
                          <a:ext cx="7112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9097B" w:rsidRPr="0094691B" w:rsidRDefault="00B9097B">
                            <w:pPr>
                              <w:rPr>
                                <w:sz w:val="24"/>
                                <w:szCs w:val="24"/>
                              </w:rPr>
                            </w:pPr>
                            <w:r w:rsidRPr="0094691B">
                              <w:rPr>
                                <w:sz w:val="24"/>
                                <w:szCs w:val="24"/>
                              </w:rPr>
                              <w:t>Manage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55" o:spid="_x0000_s1133" type="#_x0000_t202" style="position:absolute;left:0;text-align:left;margin-left:53pt;margin-top:6.25pt;width:56pt;height:21pt;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" fillcolor="white [3201]" strokecolor="white [3212]" strokeweight=".5pt">
                <v:textbox>
                  <w:txbxContent>
                    <w:p w:rsidR="00631DD4" w:rsidRPr="0094691B" w:rsidRDefault="00631DD4">
                      <w:pPr>
                        <w:rPr>
                          <w:sz w:val="24"/>
                          <w:szCs w:val="24"/>
                        </w:rPr>
                      </w:pPr>
                      <w:r w:rsidRPr="0094691B">
                        <w:rPr>
                          <w:sz w:val="24"/>
                          <w:szCs w:val="24"/>
                        </w:rPr>
                        <w:t>Manage</w:t>
                      </w:r>
                    </w:p>
                  </w:txbxContent>
                </v:textbox>
              </v:shape>
            </w:pict>
          </mc:Fallback>
        </mc:AlternateContent>
      </w:r>
    </w:p>
    <w:p w:rsidR="008A3C4A" w:rsidRDefault="0058630D" w:rsidP="00E441D0">
      <w:pPr>
        <w:pStyle w:val="BodyText"/>
        <w:spacing w:before="4"/>
        <w:jc w:val="center"/>
        <w:rPr>
          <w:sz w:val="44"/>
          <w:szCs w:val="44"/>
        </w:rPr>
      </w:pPr>
      <w:r>
        <w:rPr>
          <w:noProof/>
          <w:lang w:val="en-IN" w:eastAsia="en-IN" w:bidi="mr-IN"/>
        </w:rPr>
        <mc:AlternateContent>
          <mc:Choice Requires="wps">
            <w:drawing>
              <wp:anchor distT="0" distB="0" distL="114300" distR="114300" simplePos="0" relativeHeight="251814400" behindDoc="0" locked="0" layoutInCell="1" allowOverlap="1">
                <wp:simplePos x="0" y="0"/>
                <wp:positionH relativeFrom="column">
                  <wp:posOffset>5219700</wp:posOffset>
                </wp:positionH>
                <wp:positionV relativeFrom="paragraph">
                  <wp:posOffset>149225</wp:posOffset>
                </wp:positionV>
                <wp:extent cx="749300" cy="254000"/>
                <wp:effectExtent l="0" t="0" r="12700" b="12700"/>
                <wp:wrapNone/>
                <wp:docPr id="4377" name="Text Box 4377"/>
                <wp:cNvGraphicFramePr/>
                <a:graphic xmlns:a="http://schemas.openxmlformats.org/drawingml/2006/main">
                  <a:graphicData uri="http://schemas.microsoft.com/office/word/2010/wordprocessingShape">
                    <wps:wsp>
                      <wps:cNvSpPr txBox="1"/>
                      <wps:spPr>
                        <a:xfrm>
                          <a:off x="0" y="0"/>
                          <a:ext cx="749300" cy="254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9097B" w:rsidRDefault="00B9097B">
                            <w:r>
                              <w:t>Volunteer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377" o:spid="_x0000_s1134" type="#_x0000_t202" style="position:absolute;left:0;text-align:left;margin-left:411pt;margin-top:11.75pt;width:59pt;height:20pt;z-index:251814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" fillcolor="white [3201]" strokecolor="white [3212]" strokeweight=".5pt">
                <v:textbox>
                  <w:txbxContent>
                    <w:p w:rsidR="00631DD4" w:rsidRDefault="00631DD4">
                      <w:r>
                        <w:t>Volunteer</w:t>
                      </w:r>
                    </w:p>
                  </w:txbxContent>
                </v:textbox>
              </v:shape>
            </w:pict>
          </mc:Fallback>
        </mc:AlternateContent>
      </w:r>
      <w:r w:rsidR="0094691B">
        <w:rPr>
          <w:noProof/>
          <w:lang w:val="en-IN" w:eastAsia="en-IN" w:bidi="mr-IN"/>
        </w:rPr>
        <mc:AlternateContent>
          <mc:Choice Requires="wps">
            <w:drawing>
              <wp:anchor distT="0" distB="0" distL="114300" distR="114300" simplePos="0" relativeHeight="251813376" behindDoc="0" locked="0" layoutInCell="1" allowOverlap="1">
                <wp:simplePos x="0" y="0"/>
                <wp:positionH relativeFrom="column">
                  <wp:posOffset>3860800</wp:posOffset>
                </wp:positionH>
                <wp:positionV relativeFrom="paragraph">
                  <wp:posOffset>136525</wp:posOffset>
                </wp:positionV>
                <wp:extent cx="673100" cy="279400"/>
                <wp:effectExtent l="0" t="0" r="12700" b="25400"/>
                <wp:wrapNone/>
                <wp:docPr id="4373" name="Text Box 4373"/>
                <wp:cNvGraphicFramePr/>
                <a:graphic xmlns:a="http://schemas.openxmlformats.org/drawingml/2006/main">
                  <a:graphicData uri="http://schemas.microsoft.com/office/word/2010/wordprocessingShape">
                    <wps:wsp>
                      <wps:cNvSpPr txBox="1"/>
                      <wps:spPr>
                        <a:xfrm>
                          <a:off x="0" y="0"/>
                          <a:ext cx="673100" cy="2794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9097B" w:rsidRDefault="00B9097B">
                            <w:r>
                              <w:t>Ngo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373" o:spid="_x0000_s1135" type="#_x0000_t202" style="position:absolute;left:0;text-align:left;margin-left:304pt;margin-top:10.75pt;width:53pt;height:22pt;z-index:251813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" fillcolor="white [3201]" strokecolor="white [3212]" strokeweight=".5pt">
                <v:textbox>
                  <w:txbxContent>
                    <w:p w:rsidR="00631DD4" w:rsidRDefault="00631DD4">
                      <w:r>
                        <w:t>Ngo</w:t>
                      </w:r>
                    </w:p>
                  </w:txbxContent>
                </v:textbox>
              </v:shape>
            </w:pict>
          </mc:Fallback>
        </mc:AlternateContent>
      </w:r>
      <w:r w:rsidR="00E55C55">
        <w:rPr>
          <w:noProof/>
          <w:lang w:val="en-IN" w:eastAsia="en-IN" w:bidi="mr-IN"/>
        </w:rPr>
        <mc:AlternateContent>
          <mc:Choice Requires="wps">
            <w:drawing>
              <wp:anchor distT="0" distB="0" distL="114300" distR="114300" simplePos="0" relativeHeight="251804160" behindDoc="0" locked="0" layoutInCell="1" allowOverlap="1" wp14:anchorId="4A0EFB58" wp14:editId="3BCD294C">
                <wp:simplePos x="0" y="0"/>
                <wp:positionH relativeFrom="column">
                  <wp:posOffset>4914900</wp:posOffset>
                </wp:positionH>
                <wp:positionV relativeFrom="paragraph">
                  <wp:posOffset>238125</wp:posOffset>
                </wp:positionV>
                <wp:extent cx="228600" cy="88900"/>
                <wp:effectExtent l="0" t="0" r="19050" b="25400"/>
                <wp:wrapNone/>
                <wp:docPr id="4351" name="Rectangle 4351"/>
                <wp:cNvGraphicFramePr/>
                <a:graphic xmlns:a="http://schemas.openxmlformats.org/drawingml/2006/main">
                  <a:graphicData uri="http://schemas.microsoft.com/office/word/2010/wordprocessingShape">
                    <wps:wsp>
                      <wps:cNvSpPr/>
                      <wps:spPr>
                        <a:xfrm>
                          <a:off x="0" y="0"/>
                          <a:ext cx="228600" cy="889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3F2CE50" id="Rectangle 4351" o:spid="_x0000_s1026" style="position:absolute;margin-left:387pt;margin-top:18.75pt;width:18pt;height:7pt;z-index:252076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" fillcolor="white [3201]" strokecolor="black [3213]" strokeweight=".5pt"/>
            </w:pict>
          </mc:Fallback>
        </mc:AlternateContent>
      </w:r>
      <w:r w:rsidR="00E55C55">
        <w:rPr>
          <w:noProof/>
          <w:lang w:val="en-IN" w:eastAsia="en-IN" w:bidi="mr-IN"/>
        </w:rPr>
        <mc:AlternateContent>
          <mc:Choice Requires="wps">
            <w:drawing>
              <wp:anchor distT="0" distB="0" distL="114300" distR="114300" simplePos="0" relativeHeight="251805184" behindDoc="0" locked="0" layoutInCell="1" allowOverlap="1" wp14:anchorId="48B629A4" wp14:editId="0F685B0A">
                <wp:simplePos x="0" y="0"/>
                <wp:positionH relativeFrom="column">
                  <wp:posOffset>4914900</wp:posOffset>
                </wp:positionH>
                <wp:positionV relativeFrom="paragraph">
                  <wp:posOffset>98425</wp:posOffset>
                </wp:positionV>
                <wp:extent cx="228600" cy="88900"/>
                <wp:effectExtent l="0" t="0" r="19050" b="25400"/>
                <wp:wrapNone/>
                <wp:docPr id="4155" name="Rectangle 4155"/>
                <wp:cNvGraphicFramePr/>
                <a:graphic xmlns:a="http://schemas.openxmlformats.org/drawingml/2006/main">
                  <a:graphicData uri="http://schemas.microsoft.com/office/word/2010/wordprocessingShape">
                    <wps:wsp>
                      <wps:cNvSpPr/>
                      <wps:spPr>
                        <a:xfrm>
                          <a:off x="0" y="0"/>
                          <a:ext cx="228600" cy="889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6796D2A3" id="Rectangle 4155" o:spid="_x0000_s1026" style="position:absolute;margin-left:387pt;margin-top:7.75pt;width:18pt;height:7pt;z-index:252080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" fillcolor="white [3201]" strokecolor="black [3213]" strokeweight=".5pt"/>
            </w:pict>
          </mc:Fallback>
        </mc:AlternateContent>
      </w:r>
      <w:r w:rsidR="00BB3A69">
        <w:rPr>
          <w:noProof/>
          <w:lang w:val="en-IN" w:eastAsia="en-IN" w:bidi="mr-IN"/>
        </w:rPr>
        <mc:AlternateContent>
          <mc:Choice Requires="wps">
            <w:drawing>
              <wp:anchor distT="0" distB="0" distL="114300" distR="114300" simplePos="0" relativeHeight="251807232" behindDoc="0" locked="0" layoutInCell="1" allowOverlap="1" wp14:anchorId="317935AC" wp14:editId="120CD351">
                <wp:simplePos x="0" y="0"/>
                <wp:positionH relativeFrom="column">
                  <wp:posOffset>3492500</wp:posOffset>
                </wp:positionH>
                <wp:positionV relativeFrom="paragraph">
                  <wp:posOffset>238125</wp:posOffset>
                </wp:positionV>
                <wp:extent cx="228600" cy="88900"/>
                <wp:effectExtent l="0" t="0" r="19050" b="25400"/>
                <wp:wrapNone/>
                <wp:docPr id="4353" name="Rectangle 4353"/>
                <wp:cNvGraphicFramePr/>
                <a:graphic xmlns:a="http://schemas.openxmlformats.org/drawingml/2006/main">
                  <a:graphicData uri="http://schemas.microsoft.com/office/word/2010/wordprocessingShape">
                    <wps:wsp>
                      <wps:cNvSpPr/>
                      <wps:spPr>
                        <a:xfrm>
                          <a:off x="0" y="0"/>
                          <a:ext cx="228600" cy="889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6FFA64AE" id="Rectangle 4353" o:spid="_x0000_s1026" style="position:absolute;margin-left:275pt;margin-top:18.75pt;width:18pt;height:7pt;z-index:252084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" fillcolor="white [3201]" strokecolor="black [3213]" strokeweight=".5pt"/>
            </w:pict>
          </mc:Fallback>
        </mc:AlternateContent>
      </w:r>
      <w:r w:rsidR="00BB3A69">
        <w:rPr>
          <w:noProof/>
          <w:lang w:val="en-IN" w:eastAsia="en-IN" w:bidi="mr-IN"/>
        </w:rPr>
        <mc:AlternateContent>
          <mc:Choice Requires="wps">
            <w:drawing>
              <wp:anchor distT="0" distB="0" distL="114300" distR="114300" simplePos="0" relativeHeight="251808256" behindDoc="0" locked="0" layoutInCell="1" allowOverlap="1" wp14:anchorId="11137703" wp14:editId="32C9647D">
                <wp:simplePos x="0" y="0"/>
                <wp:positionH relativeFrom="column">
                  <wp:posOffset>3492500</wp:posOffset>
                </wp:positionH>
                <wp:positionV relativeFrom="paragraph">
                  <wp:posOffset>85725</wp:posOffset>
                </wp:positionV>
                <wp:extent cx="228600" cy="88900"/>
                <wp:effectExtent l="0" t="0" r="19050" b="25400"/>
                <wp:wrapNone/>
                <wp:docPr id="4354" name="Rectangle 4354"/>
                <wp:cNvGraphicFramePr/>
                <a:graphic xmlns:a="http://schemas.openxmlformats.org/drawingml/2006/main">
                  <a:graphicData uri="http://schemas.microsoft.com/office/word/2010/wordprocessingShape">
                    <wps:wsp>
                      <wps:cNvSpPr/>
                      <wps:spPr>
                        <a:xfrm>
                          <a:off x="0" y="0"/>
                          <a:ext cx="228600" cy="889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1D92156" id="Rectangle 4354" o:spid="_x0000_s1026" style="position:absolute;margin-left:275pt;margin-top:6.75pt;width:18pt;height:7pt;z-index:252086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" fillcolor="white [3201]" strokecolor="black [3213]" strokeweight=".5pt"/>
            </w:pict>
          </mc:Fallback>
        </mc:AlternateContent>
      </w:r>
      <w:r w:rsidR="00BB3A69">
        <w:rPr>
          <w:noProof/>
          <w:sz w:val="44"/>
          <w:szCs w:val="44"/>
          <w:lang w:val="en-IN" w:eastAsia="en-IN" w:bidi="mr-IN"/>
        </w:rPr>
        <mc:AlternateContent>
          <mc:Choice Requires="wps">
            <w:drawing>
              <wp:anchor distT="0" distB="0" distL="114300" distR="114300" simplePos="0" relativeHeight="251794944" behindDoc="0" locked="0" layoutInCell="1" allowOverlap="1" wp14:anchorId="7320E44D" wp14:editId="4FE35675">
                <wp:simplePos x="0" y="0"/>
                <wp:positionH relativeFrom="column">
                  <wp:posOffset>3594100</wp:posOffset>
                </wp:positionH>
                <wp:positionV relativeFrom="paragraph">
                  <wp:posOffset>9525</wp:posOffset>
                </wp:positionV>
                <wp:extent cx="990600" cy="635000"/>
                <wp:effectExtent l="0" t="0" r="19050" b="12700"/>
                <wp:wrapNone/>
                <wp:docPr id="4342" name="Rectangle 4342"/>
                <wp:cNvGraphicFramePr/>
                <a:graphic xmlns:a="http://schemas.openxmlformats.org/drawingml/2006/main">
                  <a:graphicData uri="http://schemas.microsoft.com/office/word/2010/wordprocessingShape">
                    <wps:wsp>
                      <wps:cNvSpPr/>
                      <wps:spPr>
                        <a:xfrm>
                          <a:off x="0" y="0"/>
                          <a:ext cx="990600" cy="6350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433D5D1" id="Rectangle 4342" o:spid="_x0000_s1026" style="position:absolute;margin-left:283pt;margin-top:.75pt;width:78pt;height:50pt;z-index:252059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" fillcolor="white [3201]" strokecolor="black [3213]" strokeweight=".5pt"/>
            </w:pict>
          </mc:Fallback>
        </mc:AlternateContent>
      </w:r>
      <w:r w:rsidR="00F1118E">
        <w:rPr>
          <w:noProof/>
          <w:sz w:val="44"/>
          <w:szCs w:val="44"/>
          <w:lang w:val="en-IN" w:eastAsia="en-IN" w:bidi="mr-IN"/>
        </w:rPr>
        <mc:AlternateContent>
          <mc:Choice Requires="wps">
            <w:drawing>
              <wp:anchor distT="0" distB="0" distL="114300" distR="114300" simplePos="0" relativeHeight="251793920" behindDoc="0" locked="0" layoutInCell="1" allowOverlap="1" wp14:anchorId="5F78A357" wp14:editId="321F1C78">
                <wp:simplePos x="0" y="0"/>
                <wp:positionH relativeFrom="column">
                  <wp:posOffset>5016500</wp:posOffset>
                </wp:positionH>
                <wp:positionV relativeFrom="paragraph">
                  <wp:posOffset>9525</wp:posOffset>
                </wp:positionV>
                <wp:extent cx="990600" cy="635000"/>
                <wp:effectExtent l="0" t="0" r="19050" b="12700"/>
                <wp:wrapNone/>
                <wp:docPr id="4341" name="Rectangle 4341"/>
                <wp:cNvGraphicFramePr/>
                <a:graphic xmlns:a="http://schemas.openxmlformats.org/drawingml/2006/main">
                  <a:graphicData uri="http://schemas.microsoft.com/office/word/2010/wordprocessingShape">
                    <wps:wsp>
                      <wps:cNvSpPr/>
                      <wps:spPr>
                        <a:xfrm>
                          <a:off x="0" y="0"/>
                          <a:ext cx="990600" cy="6350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77849A9" id="Rectangle 4341" o:spid="_x0000_s1026" style="position:absolute;margin-left:395pt;margin-top:.75pt;width:78pt;height:50pt;z-index:252057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" fillcolor="white [3201]" strokecolor="black [3213]" strokeweight=".5pt"/>
            </w:pict>
          </mc:Fallback>
        </mc:AlternateContent>
      </w:r>
    </w:p>
    <w:p w:rsidR="00DA20CD" w:rsidRDefault="00DA20CD" w:rsidP="00E441D0">
      <w:pPr>
        <w:pStyle w:val="BodyText"/>
        <w:spacing w:before="251" w:line="271" w:lineRule="auto"/>
        <w:ind w:right="940"/>
        <w:jc w:val="center"/>
        <w:rPr>
          <w:sz w:val="44"/>
          <w:szCs w:val="44"/>
        </w:rPr>
      </w:pPr>
    </w:p>
    <w:p w:rsidR="00D81988" w:rsidRDefault="00D81988" w:rsidP="00DA20CD">
      <w:pPr>
        <w:pStyle w:val="BodyText"/>
        <w:spacing w:before="4"/>
        <w:rPr>
          <w:b/>
          <w:bCs/>
          <w:sz w:val="36"/>
          <w:szCs w:val="36"/>
          <w:u w:val="single"/>
        </w:rPr>
      </w:pPr>
    </w:p>
    <w:p w:rsidR="00D81988" w:rsidRDefault="00D81988" w:rsidP="00DA20CD">
      <w:pPr>
        <w:pStyle w:val="BodyText"/>
        <w:spacing w:before="4"/>
        <w:rPr>
          <w:b/>
          <w:bCs/>
          <w:sz w:val="36"/>
          <w:szCs w:val="36"/>
          <w:u w:val="single"/>
        </w:rPr>
      </w:pPr>
    </w:p>
    <w:p w:rsidR="00DA20CD" w:rsidRDefault="00DA20CD" w:rsidP="00DA20CD">
      <w:pPr>
        <w:pStyle w:val="BodyText"/>
        <w:spacing w:before="4"/>
        <w:rPr>
          <w:b/>
          <w:bCs/>
          <w:sz w:val="36"/>
          <w:szCs w:val="36"/>
          <w:u w:val="single"/>
        </w:rPr>
      </w:pPr>
      <w:r w:rsidRPr="00EB28E4">
        <w:rPr>
          <w:b/>
          <w:bCs/>
          <w:sz w:val="36"/>
          <w:szCs w:val="36"/>
          <w:u w:val="single"/>
        </w:rPr>
        <w:lastRenderedPageBreak/>
        <w:t>Deployment</w:t>
      </w:r>
      <w:r>
        <w:rPr>
          <w:b/>
          <w:bCs/>
          <w:sz w:val="36"/>
          <w:szCs w:val="36"/>
          <w:u w:val="single"/>
        </w:rPr>
        <w:t xml:space="preserve"> </w:t>
      </w:r>
      <w:r w:rsidRPr="00EB28E4">
        <w:rPr>
          <w:b/>
          <w:bCs/>
          <w:sz w:val="36"/>
          <w:szCs w:val="36"/>
          <w:u w:val="single"/>
        </w:rPr>
        <w:t>Diagram</w:t>
      </w:r>
    </w:p>
    <w:p w:rsidR="00DA20CD" w:rsidRDefault="00DA20CD" w:rsidP="00DA20CD">
      <w:pPr>
        <w:pStyle w:val="BodyText"/>
        <w:spacing w:before="4"/>
        <w:rPr>
          <w:b/>
          <w:bCs/>
          <w:sz w:val="36"/>
          <w:szCs w:val="36"/>
          <w:u w:val="single"/>
        </w:rPr>
      </w:pPr>
    </w:p>
    <w:p w:rsidR="00DA20CD" w:rsidRPr="005A19AD" w:rsidRDefault="00DA20CD" w:rsidP="00DA20CD">
      <w:pPr>
        <w:pStyle w:val="BodyText"/>
        <w:numPr>
          <w:ilvl w:val="0"/>
          <w:numId w:val="43"/>
        </w:numPr>
        <w:spacing w:before="4"/>
        <w:rPr>
          <w:b/>
          <w:bCs/>
          <w:sz w:val="28"/>
          <w:szCs w:val="28"/>
          <w:u w:val="single"/>
        </w:rPr>
      </w:pPr>
      <w:r w:rsidRPr="005A19AD">
        <w:rPr>
          <w:sz w:val="28"/>
          <w:szCs w:val="28"/>
        </w:rPr>
        <w:t xml:space="preserve">Deployment diagram is a structure diagram which shows architecture of the system as deployment (distribution) of software artifacts to deployment targets. • Artifacts represent concrete elements in the physical world that are the result of a development process. </w:t>
      </w:r>
    </w:p>
    <w:p w:rsidR="00DA20CD" w:rsidRPr="005A19AD" w:rsidRDefault="00DA20CD" w:rsidP="00DA20CD">
      <w:pPr>
        <w:pStyle w:val="BodyText"/>
        <w:numPr>
          <w:ilvl w:val="0"/>
          <w:numId w:val="43"/>
        </w:numPr>
        <w:spacing w:before="4"/>
        <w:rPr>
          <w:b/>
          <w:bCs/>
          <w:sz w:val="28"/>
          <w:szCs w:val="28"/>
          <w:u w:val="single"/>
        </w:rPr>
      </w:pPr>
      <w:r w:rsidRPr="005A19AD">
        <w:rPr>
          <w:sz w:val="28"/>
          <w:szCs w:val="28"/>
        </w:rPr>
        <w:t>Deployment Diagram is usually represented by a node which is either hardware device or some software execution environment. Nodes could be connected through communication paths to create networked systems of arbitrary complexity.</w:t>
      </w:r>
    </w:p>
    <w:p w:rsidR="00DA20CD" w:rsidRDefault="00DA20CD" w:rsidP="00DA20CD">
      <w:pPr>
        <w:tabs>
          <w:tab w:val="left" w:pos="960"/>
        </w:tabs>
        <w:spacing w:before="249"/>
        <w:rPr>
          <w:sz w:val="28"/>
          <w:szCs w:val="28"/>
        </w:rPr>
      </w:pPr>
      <w:r w:rsidRPr="005A19AD">
        <w:rPr>
          <w:b/>
          <w:bCs/>
          <w:sz w:val="32"/>
          <w:szCs w:val="32"/>
        </w:rPr>
        <w:t>Note:</w:t>
      </w:r>
      <w:r>
        <w:rPr>
          <w:sz w:val="28"/>
          <w:szCs w:val="28"/>
        </w:rPr>
        <w:t xml:space="preserve"> T</w:t>
      </w:r>
      <w:r w:rsidRPr="005A19AD">
        <w:rPr>
          <w:sz w:val="28"/>
          <w:szCs w:val="28"/>
        </w:rPr>
        <w:t xml:space="preserve">hat component was directly deployed to nodes in UML 1.x deployment diagrams. In UML 2.x artifacts are deployed to nodes, and artifacts could manifest (implement) components. Components are deployed to nodes indirectly through artifacts. </w:t>
      </w:r>
    </w:p>
    <w:p w:rsidR="00DA20CD" w:rsidRDefault="00DA20CD" w:rsidP="00DA20CD">
      <w:pPr>
        <w:tabs>
          <w:tab w:val="left" w:pos="960"/>
        </w:tabs>
        <w:spacing w:before="249"/>
        <w:rPr>
          <w:sz w:val="28"/>
          <w:szCs w:val="28"/>
        </w:rPr>
      </w:pPr>
      <w:r w:rsidRPr="005A19AD">
        <w:rPr>
          <w:sz w:val="28"/>
          <w:szCs w:val="28"/>
        </w:rPr>
        <w:t>Deployment diagrams could describe architecture at specification level (also called type level) or at instance level (similar to class diagrams and object diagrams).</w:t>
      </w:r>
    </w:p>
    <w:p w:rsidR="00DA20CD" w:rsidRDefault="00DA20CD" w:rsidP="00DA20CD">
      <w:pPr>
        <w:tabs>
          <w:tab w:val="left" w:pos="960"/>
        </w:tabs>
        <w:spacing w:before="249"/>
        <w:rPr>
          <w:sz w:val="28"/>
          <w:szCs w:val="28"/>
        </w:rPr>
      </w:pPr>
      <w:r w:rsidRPr="005A19AD">
        <w:rPr>
          <w:b/>
          <w:bCs/>
          <w:sz w:val="28"/>
          <w:szCs w:val="28"/>
        </w:rPr>
        <w:t>Specification level</w:t>
      </w:r>
      <w:r w:rsidRPr="005A19AD">
        <w:rPr>
          <w:sz w:val="28"/>
          <w:szCs w:val="28"/>
        </w:rPr>
        <w:t xml:space="preserve"> deployment diagram shows some overview of deployment of artifacts to deployment targets, without referencing specific instances of artifacts or nodes. </w:t>
      </w:r>
    </w:p>
    <w:p w:rsidR="00DA20CD" w:rsidRPr="005A19AD" w:rsidRDefault="00DA20CD" w:rsidP="00DA20CD">
      <w:pPr>
        <w:tabs>
          <w:tab w:val="left" w:pos="960"/>
        </w:tabs>
        <w:spacing w:before="249"/>
        <w:rPr>
          <w:sz w:val="28"/>
          <w:szCs w:val="28"/>
        </w:rPr>
      </w:pPr>
      <w:r w:rsidRPr="005A19AD">
        <w:rPr>
          <w:b/>
          <w:bCs/>
          <w:sz w:val="28"/>
          <w:szCs w:val="28"/>
        </w:rPr>
        <w:t>Instance level</w:t>
      </w:r>
      <w:r w:rsidRPr="005A19AD">
        <w:rPr>
          <w:sz w:val="28"/>
          <w:szCs w:val="28"/>
        </w:rPr>
        <w:t xml:space="preserve"> deployment diagram shows deployment of instances of artifacts to specific instances of deployment targets. It could be used for example to show differences in deployments to development, staging or production.</w:t>
      </w:r>
    </w:p>
    <w:p w:rsidR="00DA20CD" w:rsidRPr="005A19AD" w:rsidRDefault="00DA20CD" w:rsidP="00DA20CD">
      <w:pPr>
        <w:pStyle w:val="BodyText"/>
        <w:spacing w:before="251" w:line="271" w:lineRule="auto"/>
        <w:ind w:right="940"/>
        <w:jc w:val="both"/>
        <w:rPr>
          <w:sz w:val="32"/>
          <w:szCs w:val="32"/>
        </w:rPr>
      </w:pPr>
    </w:p>
    <w:p w:rsidR="008A3C4A" w:rsidRDefault="008A3C4A">
      <w:pPr>
        <w:pStyle w:val="BodyText"/>
        <w:spacing w:before="251" w:line="271" w:lineRule="auto"/>
        <w:ind w:left="340" w:right="940"/>
        <w:jc w:val="both"/>
      </w:pPr>
    </w:p>
    <w:p w:rsidR="008A3C4A" w:rsidRDefault="00D747B7">
      <w:pPr>
        <w:pStyle w:val="BodyText"/>
        <w:spacing w:before="4"/>
      </w:pPr>
      <w:r>
        <w:rPr>
          <w:sz w:val="32"/>
          <w:szCs w:val="32"/>
        </w:rPr>
        <w:br w:type="page"/>
      </w:r>
    </w:p>
    <w:p w:rsidR="008A3C4A" w:rsidRDefault="00B9097B" w:rsidP="00306345">
      <w:pPr>
        <w:pStyle w:val="BodyText"/>
        <w:spacing w:before="4"/>
        <w:rPr>
          <w:sz w:val="32"/>
          <w:szCs w:val="32"/>
        </w:rPr>
      </w:pPr>
      <w:r>
        <w:rPr>
          <w:noProof/>
          <w:lang w:val="en-IN" w:eastAsia="en-IN" w:bidi="mr-IN"/>
        </w:rPr>
        <w:lastRenderedPageBreak/>
        <mc:AlternateContent>
          <mc:Choice Requires="wps">
            <w:drawing>
              <wp:anchor distT="0" distB="0" distL="114300" distR="114300" simplePos="0" relativeHeight="251843072" behindDoc="0" locked="0" layoutInCell="1" allowOverlap="1">
                <wp:simplePos x="0" y="0"/>
                <wp:positionH relativeFrom="column">
                  <wp:posOffset>1581693</wp:posOffset>
                </wp:positionH>
                <wp:positionV relativeFrom="paragraph">
                  <wp:posOffset>4168140</wp:posOffset>
                </wp:positionV>
                <wp:extent cx="1841863" cy="13063"/>
                <wp:effectExtent l="38100" t="76200" r="25400" b="101600"/>
                <wp:wrapNone/>
                <wp:docPr id="4183" name="Straight Arrow Connector 4183"/>
                <wp:cNvGraphicFramePr/>
                <a:graphic xmlns:a="http://schemas.openxmlformats.org/drawingml/2006/main">
                  <a:graphicData uri="http://schemas.microsoft.com/office/word/2010/wordprocessingShape">
                    <wps:wsp>
                      <wps:cNvCnPr/>
                      <wps:spPr>
                        <a:xfrm flipV="1">
                          <a:off x="0" y="0"/>
                          <a:ext cx="1841863" cy="13063"/>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183" o:spid="_x0000_s1026" type="#_x0000_t32" style="position:absolute;margin-left:124.55pt;margin-top:328.2pt;width:145.05pt;height:1.05pt;flip:y;z-index:251843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" strokecolor="black [3040]">
                <v:stroke startarrow="open" endarrow="open"/>
              </v:shape>
            </w:pict>
          </mc:Fallback>
        </mc:AlternateContent>
      </w:r>
      <w:r>
        <w:rPr>
          <w:noProof/>
          <w:lang w:val="en-IN" w:eastAsia="en-IN" w:bidi="mr-IN"/>
        </w:rPr>
        <mc:AlternateContent>
          <mc:Choice Requires="wps">
            <w:drawing>
              <wp:anchor distT="0" distB="0" distL="114300" distR="114300" simplePos="0" relativeHeight="251842048" behindDoc="0" locked="0" layoutInCell="1" allowOverlap="1">
                <wp:simplePos x="0" y="0"/>
                <wp:positionH relativeFrom="column">
                  <wp:posOffset>3763191</wp:posOffset>
                </wp:positionH>
                <wp:positionV relativeFrom="paragraph">
                  <wp:posOffset>2104209</wp:posOffset>
                </wp:positionV>
                <wp:extent cx="13063" cy="483325"/>
                <wp:effectExtent l="76200" t="0" r="63500" b="50165"/>
                <wp:wrapNone/>
                <wp:docPr id="4166" name="Straight Arrow Connector 4166"/>
                <wp:cNvGraphicFramePr/>
                <a:graphic xmlns:a="http://schemas.openxmlformats.org/drawingml/2006/main">
                  <a:graphicData uri="http://schemas.microsoft.com/office/word/2010/wordprocessingShape">
                    <wps:wsp>
                      <wps:cNvCnPr/>
                      <wps:spPr>
                        <a:xfrm>
                          <a:off x="0" y="0"/>
                          <a:ext cx="13063" cy="483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166" o:spid="_x0000_s1026" type="#_x0000_t32" style="position:absolute;margin-left:296.3pt;margin-top:165.7pt;width:1.05pt;height:38.05pt;z-index:251842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" strokecolor="black [3040]">
                <v:stroke endarrow="open"/>
              </v:shape>
            </w:pict>
          </mc:Fallback>
        </mc:AlternateContent>
      </w:r>
      <w:r>
        <w:rPr>
          <w:noProof/>
          <w:lang w:val="en-IN" w:eastAsia="en-IN" w:bidi="mr-IN"/>
        </w:rPr>
        <mc:AlternateContent>
          <mc:Choice Requires="wps">
            <w:drawing>
              <wp:anchor distT="0" distB="0" distL="114300" distR="114300" simplePos="0" relativeHeight="251841024" behindDoc="0" locked="0" layoutInCell="1" allowOverlap="1" wp14:anchorId="489CAA2B" wp14:editId="3D3914E1">
                <wp:simplePos x="0" y="0"/>
                <wp:positionH relativeFrom="column">
                  <wp:posOffset>1828890</wp:posOffset>
                </wp:positionH>
                <wp:positionV relativeFrom="paragraph">
                  <wp:posOffset>1215027</wp:posOffset>
                </wp:positionV>
                <wp:extent cx="935990" cy="0"/>
                <wp:effectExtent l="0" t="76200" r="16510" b="114300"/>
                <wp:wrapNone/>
                <wp:docPr id="4163" name="Straight Arrow Connector 4163"/>
                <wp:cNvGraphicFramePr/>
                <a:graphic xmlns:a="http://schemas.openxmlformats.org/drawingml/2006/main">
                  <a:graphicData uri="http://schemas.microsoft.com/office/word/2010/wordprocessingShape">
                    <wps:wsp>
                      <wps:cNvCnPr/>
                      <wps:spPr>
                        <a:xfrm>
                          <a:off x="0" y="0"/>
                          <a:ext cx="9359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163" o:spid="_x0000_s1026" type="#_x0000_t32" style="position:absolute;margin-left:2in;margin-top:95.65pt;width:73.7pt;height:0;z-index:251841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" strokecolor="black [3040]">
                <v:stroke endarrow="open"/>
              </v:shape>
            </w:pict>
          </mc:Fallback>
        </mc:AlternateContent>
      </w:r>
      <w:r w:rsidR="00D747B7">
        <w:rPr>
          <w:noProof/>
          <w:lang w:val="en-IN" w:eastAsia="en-IN" w:bidi="mr-IN"/>
        </w:rPr>
        <w:drawing>
          <wp:inline distT="0" distB="0" distL="0" distR="0" wp14:anchorId="171C5085" wp14:editId="3449BFCE">
            <wp:extent cx="6504252" cy="6400777"/>
            <wp:effectExtent l="0" t="0" r="0" b="635"/>
            <wp:docPr id="1054"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1"/>
                    <pic:cNvPicPr/>
                  </pic:nvPicPr>
                  <pic:blipFill>
                    <a:blip r:embed="rId24" cstate="print"/>
                    <a:srcRect/>
                    <a:stretch/>
                  </pic:blipFill>
                  <pic:spPr>
                    <a:xfrm>
                      <a:off x="0" y="0"/>
                      <a:ext cx="6504252" cy="6400777"/>
                    </a:xfrm>
                    <a:prstGeom prst="rect">
                      <a:avLst/>
                    </a:prstGeom>
                  </pic:spPr>
                </pic:pic>
              </a:graphicData>
            </a:graphic>
          </wp:inline>
        </w:drawing>
      </w:r>
      <w:r w:rsidR="00D747B7">
        <w:rPr>
          <w:sz w:val="32"/>
          <w:szCs w:val="32"/>
        </w:rPr>
        <w:br w:type="page"/>
      </w:r>
    </w:p>
    <w:p w:rsidR="00306345" w:rsidRPr="005A19AD" w:rsidRDefault="00306345" w:rsidP="00306345">
      <w:pPr>
        <w:rPr>
          <w:b/>
          <w:bCs/>
          <w:sz w:val="36"/>
          <w:szCs w:val="36"/>
        </w:rPr>
      </w:pPr>
      <w:bookmarkStart w:id="2" w:name="_TOC_250005"/>
      <w:r>
        <w:rPr>
          <w:b/>
          <w:bCs/>
          <w:sz w:val="36"/>
          <w:szCs w:val="36"/>
        </w:rPr>
        <w:lastRenderedPageBreak/>
        <w:t xml:space="preserve">                                             </w:t>
      </w:r>
      <w:r w:rsidRPr="005A19AD">
        <w:rPr>
          <w:b/>
          <w:bCs/>
          <w:sz w:val="36"/>
          <w:szCs w:val="36"/>
        </w:rPr>
        <w:t>Table</w:t>
      </w:r>
      <w:bookmarkEnd w:id="2"/>
      <w:r w:rsidRPr="005A19AD">
        <w:rPr>
          <w:b/>
          <w:bCs/>
          <w:sz w:val="36"/>
          <w:szCs w:val="36"/>
        </w:rPr>
        <w:t xml:space="preserve"> Design</w:t>
      </w:r>
    </w:p>
    <w:p w:rsidR="00306345" w:rsidRDefault="00306345" w:rsidP="00306345">
      <w:pPr>
        <w:pStyle w:val="BodyText"/>
        <w:spacing w:before="4"/>
      </w:pPr>
    </w:p>
    <w:p w:rsidR="008A3C4A" w:rsidRDefault="00D747B7">
      <w:pPr>
        <w:pStyle w:val="ListParagraph"/>
        <w:tabs>
          <w:tab w:val="left" w:pos="1100"/>
        </w:tabs>
        <w:spacing w:before="249"/>
        <w:ind w:left="1110" w:hanging="760"/>
      </w:pPr>
      <w:r>
        <w:rPr>
          <w:b/>
          <w:sz w:val="36"/>
          <w:szCs w:val="36"/>
        </w:rPr>
        <w:t>Introduction</w:t>
      </w:r>
    </w:p>
    <w:p w:rsidR="008A3C4A" w:rsidRPr="005A19AD" w:rsidRDefault="00D747B7">
      <w:pPr>
        <w:pStyle w:val="BodyText"/>
        <w:spacing w:before="250" w:line="232" w:lineRule="auto"/>
        <w:ind w:left="340" w:right="1389"/>
        <w:rPr>
          <w:sz w:val="28"/>
          <w:szCs w:val="28"/>
        </w:rPr>
      </w:pPr>
      <w:r w:rsidRPr="005A19AD">
        <w:rPr>
          <w:color w:val="212121"/>
          <w:sz w:val="28"/>
          <w:szCs w:val="28"/>
        </w:rPr>
        <w:t xml:space="preserve">A table is a collection of related data held in a table format within a database </w:t>
      </w:r>
      <w:r w:rsidR="00011E12" w:rsidRPr="005A19AD">
        <w:rPr>
          <w:color w:val="212121"/>
          <w:sz w:val="28"/>
          <w:szCs w:val="28"/>
        </w:rPr>
        <w:t>it</w:t>
      </w:r>
      <w:r w:rsidRPr="005A19AD">
        <w:rPr>
          <w:color w:val="212121"/>
          <w:sz w:val="28"/>
          <w:szCs w:val="28"/>
        </w:rPr>
        <w:t xml:space="preserve"> consists of columns and rows</w:t>
      </w:r>
    </w:p>
    <w:p w:rsidR="008A3C4A" w:rsidRPr="005A19AD" w:rsidRDefault="00D747B7">
      <w:pPr>
        <w:pStyle w:val="BodyText"/>
        <w:spacing w:before="135" w:line="273" w:lineRule="auto"/>
        <w:ind w:left="340" w:right="1216"/>
        <w:rPr>
          <w:sz w:val="28"/>
          <w:szCs w:val="28"/>
        </w:rPr>
      </w:pPr>
      <w:r w:rsidRPr="005A19AD">
        <w:rPr>
          <w:color w:val="212121"/>
          <w:sz w:val="28"/>
          <w:szCs w:val="28"/>
        </w:rPr>
        <w:t xml:space="preserve">In relational </w:t>
      </w:r>
      <w:r w:rsidRPr="005A19AD">
        <w:rPr>
          <w:sz w:val="28"/>
          <w:szCs w:val="28"/>
        </w:rPr>
        <w:t xml:space="preserve">database </w:t>
      </w:r>
      <w:r w:rsidRPr="005A19AD">
        <w:rPr>
          <w:color w:val="212121"/>
          <w:sz w:val="28"/>
          <w:szCs w:val="28"/>
        </w:rPr>
        <w:t xml:space="preserve">and </w:t>
      </w:r>
      <w:r w:rsidRPr="005A19AD">
        <w:rPr>
          <w:sz w:val="28"/>
          <w:szCs w:val="28"/>
        </w:rPr>
        <w:t>flat file datab</w:t>
      </w:r>
      <w:r w:rsidR="00011E12">
        <w:rPr>
          <w:sz w:val="28"/>
          <w:szCs w:val="28"/>
        </w:rPr>
        <w:t>a</w:t>
      </w:r>
      <w:r w:rsidRPr="005A19AD">
        <w:rPr>
          <w:sz w:val="28"/>
          <w:szCs w:val="28"/>
        </w:rPr>
        <w:t xml:space="preserve">ses </w:t>
      </w:r>
      <w:r w:rsidRPr="005A19AD">
        <w:rPr>
          <w:color w:val="212121"/>
          <w:sz w:val="28"/>
          <w:szCs w:val="28"/>
        </w:rPr>
        <w:t xml:space="preserve">a </w:t>
      </w:r>
      <w:r w:rsidRPr="00011E12">
        <w:rPr>
          <w:iCs/>
          <w:color w:val="212121"/>
          <w:sz w:val="28"/>
          <w:szCs w:val="28"/>
        </w:rPr>
        <w:t>table</w:t>
      </w:r>
      <w:r w:rsidRPr="005A19AD">
        <w:rPr>
          <w:i/>
          <w:color w:val="212121"/>
          <w:sz w:val="28"/>
          <w:szCs w:val="28"/>
        </w:rPr>
        <w:t xml:space="preserve"> </w:t>
      </w:r>
      <w:r w:rsidRPr="005A19AD">
        <w:rPr>
          <w:color w:val="212121"/>
          <w:sz w:val="28"/>
          <w:szCs w:val="28"/>
        </w:rPr>
        <w:t xml:space="preserve">is a set of data elements (values) using a model of vertical </w:t>
      </w:r>
      <w:r w:rsidRPr="005A19AD">
        <w:rPr>
          <w:sz w:val="28"/>
          <w:szCs w:val="28"/>
        </w:rPr>
        <w:t xml:space="preserve">columns </w:t>
      </w:r>
      <w:r w:rsidRPr="005A19AD">
        <w:rPr>
          <w:color w:val="212121"/>
          <w:sz w:val="28"/>
          <w:szCs w:val="28"/>
        </w:rPr>
        <w:t>(identifiable by name) and horizontal rows, the cell being the unit where a row and column intersect A table has a specified number of columns, but can have any number of rows.</w:t>
      </w:r>
      <w:r w:rsidR="00011E12">
        <w:rPr>
          <w:color w:val="212121"/>
          <w:sz w:val="28"/>
          <w:szCs w:val="28"/>
        </w:rPr>
        <w:t xml:space="preserve"> </w:t>
      </w:r>
      <w:r w:rsidRPr="005A19AD">
        <w:rPr>
          <w:color w:val="212121"/>
          <w:sz w:val="28"/>
          <w:szCs w:val="28"/>
        </w:rPr>
        <w:t xml:space="preserve">Each row is identified by one or more values appearing in a particular column subset. A specific choice of columns which uniquely identify rows is called the </w:t>
      </w:r>
      <w:r w:rsidRPr="005A19AD">
        <w:rPr>
          <w:sz w:val="28"/>
          <w:szCs w:val="28"/>
        </w:rPr>
        <w:t>primary key.</w:t>
      </w:r>
    </w:p>
    <w:p w:rsidR="008A3C4A" w:rsidRDefault="008A3C4A">
      <w:pPr>
        <w:pStyle w:val="Heading52"/>
        <w:tabs>
          <w:tab w:val="left" w:pos="1100"/>
        </w:tabs>
        <w:spacing w:before="216"/>
        <w:ind w:left="1112" w:hanging="760"/>
      </w:pPr>
    </w:p>
    <w:p w:rsidR="005A19AD" w:rsidRDefault="005A19AD" w:rsidP="005A19AD">
      <w:pPr>
        <w:pStyle w:val="Heading52"/>
        <w:tabs>
          <w:tab w:val="left" w:pos="1100"/>
        </w:tabs>
        <w:spacing w:before="216"/>
        <w:ind w:left="1112" w:hanging="760"/>
        <w:rPr>
          <w:sz w:val="22"/>
          <w:szCs w:val="22"/>
        </w:rPr>
      </w:pPr>
      <w:r>
        <w:rPr>
          <w:sz w:val="32"/>
          <w:szCs w:val="32"/>
        </w:rPr>
        <w:t>Table for A</w:t>
      </w:r>
      <w:r w:rsidR="00D747B7">
        <w:rPr>
          <w:sz w:val="32"/>
          <w:szCs w:val="32"/>
        </w:rPr>
        <w:t>dmin login:</w:t>
      </w:r>
    </w:p>
    <w:p w:rsidR="005A19AD" w:rsidRPr="005A19AD" w:rsidRDefault="005A19AD" w:rsidP="005A19AD">
      <w:pPr>
        <w:pStyle w:val="Heading52"/>
        <w:tabs>
          <w:tab w:val="left" w:pos="1100"/>
        </w:tabs>
        <w:spacing w:before="216"/>
        <w:ind w:left="1112" w:hanging="760"/>
        <w:rPr>
          <w:sz w:val="22"/>
          <w:szCs w:val="22"/>
        </w:rPr>
      </w:pPr>
    </w:p>
    <w:tbl>
      <w:tblPr>
        <w:tblW w:w="0" w:type="auto"/>
        <w:tblInd w:w="230" w:type="dxa"/>
        <w:tblLayout w:type="fixed"/>
        <w:tblCellMar>
          <w:left w:w="0" w:type="dxa"/>
          <w:right w:w="0" w:type="dxa"/>
        </w:tblCellMar>
        <w:tblLook w:val="04A0" w:firstRow="1" w:lastRow="0" w:firstColumn="1" w:lastColumn="0" w:noHBand="0" w:noVBand="1"/>
      </w:tblPr>
      <w:tblGrid>
        <w:gridCol w:w="1188"/>
        <w:gridCol w:w="1675"/>
        <w:gridCol w:w="2056"/>
        <w:gridCol w:w="1995"/>
      </w:tblGrid>
      <w:tr w:rsidR="008A3C4A" w:rsidTr="00754F13">
        <w:trPr>
          <w:trHeight w:val="699"/>
        </w:trPr>
        <w:tc>
          <w:tcPr>
            <w:tcW w:w="1188" w:type="dxa"/>
            <w:tcBorders>
              <w:top w:val="single" w:sz="4" w:space="0" w:color="auto"/>
              <w:left w:val="single" w:sz="4" w:space="0" w:color="auto"/>
              <w:bottom w:val="single" w:sz="4" w:space="0" w:color="auto"/>
              <w:right w:val="single" w:sz="4" w:space="0" w:color="auto"/>
            </w:tcBorders>
          </w:tcPr>
          <w:p w:rsidR="008A3C4A" w:rsidRDefault="00D747B7">
            <w:pPr>
              <w:pStyle w:val="TableParagraph"/>
              <w:spacing w:line="268" w:lineRule="atLeast"/>
              <w:ind w:left="129"/>
            </w:pPr>
            <w:r>
              <w:rPr>
                <w:sz w:val="28"/>
                <w:szCs w:val="28"/>
              </w:rPr>
              <w:t>Sr.No</w:t>
            </w:r>
          </w:p>
        </w:tc>
        <w:tc>
          <w:tcPr>
            <w:tcW w:w="1675" w:type="dxa"/>
            <w:tcBorders>
              <w:top w:val="single" w:sz="4" w:space="0" w:color="auto"/>
              <w:left w:val="single" w:sz="4" w:space="0" w:color="auto"/>
              <w:bottom w:val="single" w:sz="4" w:space="0" w:color="auto"/>
              <w:right w:val="single" w:sz="4" w:space="0" w:color="auto"/>
            </w:tcBorders>
          </w:tcPr>
          <w:p w:rsidR="008A3C4A" w:rsidRDefault="00D747B7">
            <w:pPr>
              <w:pStyle w:val="TableParagraph"/>
              <w:spacing w:line="268" w:lineRule="atLeast"/>
              <w:ind w:left="78"/>
            </w:pPr>
            <w:r>
              <w:rPr>
                <w:sz w:val="28"/>
                <w:szCs w:val="28"/>
              </w:rPr>
              <w:t>Column</w:t>
            </w:r>
          </w:p>
        </w:tc>
        <w:tc>
          <w:tcPr>
            <w:tcW w:w="2056" w:type="dxa"/>
            <w:tcBorders>
              <w:top w:val="single" w:sz="4" w:space="0" w:color="auto"/>
              <w:left w:val="single" w:sz="4" w:space="0" w:color="auto"/>
              <w:bottom w:val="single" w:sz="4" w:space="0" w:color="auto"/>
              <w:right w:val="single" w:sz="4" w:space="0" w:color="auto"/>
            </w:tcBorders>
          </w:tcPr>
          <w:p w:rsidR="008A3C4A" w:rsidRDefault="00D747B7">
            <w:pPr>
              <w:pStyle w:val="TableParagraph"/>
              <w:spacing w:line="268" w:lineRule="atLeast"/>
              <w:ind w:left="78"/>
            </w:pPr>
            <w:r>
              <w:rPr>
                <w:sz w:val="28"/>
                <w:szCs w:val="28"/>
              </w:rPr>
              <w:t>Datatype</w:t>
            </w:r>
          </w:p>
        </w:tc>
        <w:tc>
          <w:tcPr>
            <w:tcW w:w="1995" w:type="dxa"/>
            <w:tcBorders>
              <w:top w:val="single" w:sz="4" w:space="0" w:color="auto"/>
              <w:left w:val="single" w:sz="4" w:space="0" w:color="auto"/>
              <w:bottom w:val="single" w:sz="4" w:space="0" w:color="auto"/>
              <w:right w:val="single" w:sz="4" w:space="0" w:color="auto"/>
            </w:tcBorders>
          </w:tcPr>
          <w:p w:rsidR="008A3C4A" w:rsidRDefault="00D747B7">
            <w:pPr>
              <w:pStyle w:val="TableParagraph"/>
              <w:spacing w:line="268" w:lineRule="atLeast"/>
              <w:ind w:left="100"/>
            </w:pPr>
            <w:r>
              <w:rPr>
                <w:sz w:val="28"/>
                <w:szCs w:val="28"/>
              </w:rPr>
              <w:t>Description</w:t>
            </w:r>
          </w:p>
        </w:tc>
      </w:tr>
      <w:tr w:rsidR="008A3C4A" w:rsidTr="00754F13">
        <w:trPr>
          <w:trHeight w:val="831"/>
        </w:trPr>
        <w:tc>
          <w:tcPr>
            <w:tcW w:w="1188" w:type="dxa"/>
            <w:tcBorders>
              <w:top w:val="single" w:sz="4" w:space="0" w:color="auto"/>
              <w:left w:val="single" w:sz="4" w:space="0" w:color="auto"/>
              <w:bottom w:val="single" w:sz="4" w:space="0" w:color="auto"/>
              <w:right w:val="single" w:sz="4" w:space="0" w:color="auto"/>
            </w:tcBorders>
          </w:tcPr>
          <w:p w:rsidR="008A3C4A" w:rsidRDefault="00D747B7">
            <w:pPr>
              <w:pStyle w:val="TableParagraph"/>
              <w:spacing w:line="256" w:lineRule="atLeast"/>
              <w:ind w:left="129"/>
            </w:pPr>
            <w:r>
              <w:rPr>
                <w:sz w:val="28"/>
                <w:szCs w:val="28"/>
              </w:rPr>
              <w:t>1</w:t>
            </w:r>
          </w:p>
        </w:tc>
        <w:tc>
          <w:tcPr>
            <w:tcW w:w="1675" w:type="dxa"/>
            <w:tcBorders>
              <w:top w:val="single" w:sz="4" w:space="0" w:color="auto"/>
              <w:left w:val="single" w:sz="4" w:space="0" w:color="auto"/>
              <w:bottom w:val="single" w:sz="4" w:space="0" w:color="auto"/>
              <w:right w:val="single" w:sz="4" w:space="0" w:color="auto"/>
            </w:tcBorders>
          </w:tcPr>
          <w:p w:rsidR="008A3C4A" w:rsidRDefault="002B156B">
            <w:pPr>
              <w:pStyle w:val="TableParagraph"/>
              <w:spacing w:line="256" w:lineRule="atLeast"/>
              <w:ind w:left="78"/>
            </w:pPr>
            <w:r>
              <w:rPr>
                <w:sz w:val="28"/>
                <w:szCs w:val="28"/>
              </w:rPr>
              <w:t>Email</w:t>
            </w:r>
          </w:p>
        </w:tc>
        <w:tc>
          <w:tcPr>
            <w:tcW w:w="2056" w:type="dxa"/>
            <w:tcBorders>
              <w:top w:val="single" w:sz="4" w:space="0" w:color="auto"/>
              <w:left w:val="single" w:sz="4" w:space="0" w:color="auto"/>
              <w:bottom w:val="single" w:sz="4" w:space="0" w:color="auto"/>
              <w:right w:val="single" w:sz="4" w:space="0" w:color="auto"/>
            </w:tcBorders>
          </w:tcPr>
          <w:p w:rsidR="008A3C4A" w:rsidRDefault="00D747B7">
            <w:pPr>
              <w:pStyle w:val="TableParagraph"/>
              <w:spacing w:line="256" w:lineRule="atLeast"/>
              <w:ind w:left="78"/>
            </w:pPr>
            <w:r>
              <w:rPr>
                <w:sz w:val="28"/>
                <w:szCs w:val="28"/>
              </w:rPr>
              <w:t>Varchar(10)</w:t>
            </w:r>
          </w:p>
        </w:tc>
        <w:tc>
          <w:tcPr>
            <w:tcW w:w="1995" w:type="dxa"/>
            <w:tcBorders>
              <w:top w:val="single" w:sz="4" w:space="0" w:color="auto"/>
              <w:left w:val="single" w:sz="4" w:space="0" w:color="auto"/>
              <w:bottom w:val="single" w:sz="4" w:space="0" w:color="auto"/>
              <w:right w:val="single" w:sz="4" w:space="0" w:color="auto"/>
            </w:tcBorders>
          </w:tcPr>
          <w:p w:rsidR="008A3C4A" w:rsidRDefault="00D747B7">
            <w:pPr>
              <w:pStyle w:val="TableParagraph"/>
              <w:spacing w:line="232" w:lineRule="auto"/>
              <w:ind w:left="100" w:right="562"/>
            </w:pPr>
            <w:r>
              <w:rPr>
                <w:sz w:val="28"/>
                <w:szCs w:val="28"/>
              </w:rPr>
              <w:t>It store</w:t>
            </w:r>
            <w:r w:rsidR="002B156B">
              <w:rPr>
                <w:sz w:val="28"/>
                <w:szCs w:val="28"/>
              </w:rPr>
              <w:t>s</w:t>
            </w:r>
            <w:r>
              <w:rPr>
                <w:sz w:val="28"/>
                <w:szCs w:val="28"/>
              </w:rPr>
              <w:t xml:space="preserve"> the </w:t>
            </w:r>
            <w:r w:rsidR="002B156B" w:rsidRPr="002B156B">
              <w:rPr>
                <w:sz w:val="28"/>
                <w:szCs w:val="28"/>
              </w:rPr>
              <w:t>Email</w:t>
            </w:r>
            <w:r>
              <w:rPr>
                <w:sz w:val="28"/>
                <w:szCs w:val="28"/>
              </w:rPr>
              <w:t xml:space="preserve"> of</w:t>
            </w:r>
          </w:p>
          <w:p w:rsidR="008A3C4A" w:rsidRDefault="00D747B7">
            <w:pPr>
              <w:pStyle w:val="TableParagraph"/>
              <w:spacing w:line="264" w:lineRule="atLeast"/>
              <w:ind w:left="100"/>
            </w:pPr>
            <w:r>
              <w:rPr>
                <w:sz w:val="28"/>
                <w:szCs w:val="28"/>
              </w:rPr>
              <w:t>admin.</w:t>
            </w:r>
          </w:p>
        </w:tc>
      </w:tr>
      <w:tr w:rsidR="008A3C4A" w:rsidTr="00754F13">
        <w:trPr>
          <w:trHeight w:val="689"/>
        </w:trPr>
        <w:tc>
          <w:tcPr>
            <w:tcW w:w="1188" w:type="dxa"/>
            <w:tcBorders>
              <w:top w:val="single" w:sz="4" w:space="0" w:color="auto"/>
              <w:left w:val="single" w:sz="4" w:space="0" w:color="auto"/>
              <w:bottom w:val="single" w:sz="4" w:space="0" w:color="auto"/>
              <w:right w:val="single" w:sz="4" w:space="0" w:color="auto"/>
            </w:tcBorders>
          </w:tcPr>
          <w:p w:rsidR="008A3C4A" w:rsidRDefault="00D747B7">
            <w:pPr>
              <w:pStyle w:val="TableParagraph"/>
              <w:spacing w:line="263" w:lineRule="atLeast"/>
              <w:ind w:left="129"/>
            </w:pPr>
            <w:r>
              <w:rPr>
                <w:sz w:val="28"/>
                <w:szCs w:val="28"/>
              </w:rPr>
              <w:t>2</w:t>
            </w:r>
          </w:p>
        </w:tc>
        <w:tc>
          <w:tcPr>
            <w:tcW w:w="1675" w:type="dxa"/>
            <w:tcBorders>
              <w:top w:val="single" w:sz="4" w:space="0" w:color="auto"/>
              <w:left w:val="single" w:sz="4" w:space="0" w:color="auto"/>
              <w:bottom w:val="single" w:sz="4" w:space="0" w:color="auto"/>
              <w:right w:val="single" w:sz="4" w:space="0" w:color="auto"/>
            </w:tcBorders>
          </w:tcPr>
          <w:p w:rsidR="008A3C4A" w:rsidRDefault="00D747B7">
            <w:pPr>
              <w:pStyle w:val="TableParagraph"/>
              <w:spacing w:line="263" w:lineRule="atLeast"/>
              <w:ind w:left="78"/>
            </w:pPr>
            <w:r>
              <w:rPr>
                <w:sz w:val="28"/>
                <w:szCs w:val="28"/>
              </w:rPr>
              <w:t>Password</w:t>
            </w:r>
          </w:p>
        </w:tc>
        <w:tc>
          <w:tcPr>
            <w:tcW w:w="2056" w:type="dxa"/>
            <w:tcBorders>
              <w:top w:val="single" w:sz="4" w:space="0" w:color="auto"/>
              <w:left w:val="single" w:sz="4" w:space="0" w:color="auto"/>
              <w:bottom w:val="single" w:sz="4" w:space="0" w:color="auto"/>
              <w:right w:val="single" w:sz="4" w:space="0" w:color="auto"/>
            </w:tcBorders>
          </w:tcPr>
          <w:p w:rsidR="008A3C4A" w:rsidRDefault="00D747B7">
            <w:pPr>
              <w:pStyle w:val="TableParagraph"/>
              <w:spacing w:line="263" w:lineRule="atLeast"/>
              <w:ind w:left="78"/>
            </w:pPr>
            <w:r>
              <w:rPr>
                <w:sz w:val="28"/>
                <w:szCs w:val="28"/>
              </w:rPr>
              <w:t>Number</w:t>
            </w:r>
          </w:p>
        </w:tc>
        <w:tc>
          <w:tcPr>
            <w:tcW w:w="1995" w:type="dxa"/>
            <w:tcBorders>
              <w:top w:val="single" w:sz="4" w:space="0" w:color="auto"/>
              <w:left w:val="single" w:sz="4" w:space="0" w:color="auto"/>
              <w:bottom w:val="single" w:sz="4" w:space="0" w:color="auto"/>
              <w:right w:val="single" w:sz="4" w:space="0" w:color="auto"/>
            </w:tcBorders>
          </w:tcPr>
          <w:p w:rsidR="008A3C4A" w:rsidRDefault="00754F13">
            <w:pPr>
              <w:pStyle w:val="TableParagraph"/>
              <w:spacing w:line="232" w:lineRule="auto"/>
              <w:ind w:left="100" w:right="715"/>
            </w:pPr>
            <w:r>
              <w:rPr>
                <w:sz w:val="28"/>
                <w:szCs w:val="28"/>
              </w:rPr>
              <w:t xml:space="preserve">It </w:t>
            </w:r>
            <w:r w:rsidR="002B156B">
              <w:rPr>
                <w:sz w:val="28"/>
                <w:szCs w:val="28"/>
              </w:rPr>
              <w:t xml:space="preserve">stores </w:t>
            </w:r>
            <w:r>
              <w:rPr>
                <w:sz w:val="28"/>
                <w:szCs w:val="28"/>
              </w:rPr>
              <w:t>the password</w:t>
            </w:r>
            <w:r w:rsidR="00D747B7">
              <w:rPr>
                <w:sz w:val="28"/>
                <w:szCs w:val="28"/>
              </w:rPr>
              <w:t>.</w:t>
            </w:r>
          </w:p>
        </w:tc>
      </w:tr>
    </w:tbl>
    <w:p w:rsidR="008A3C4A" w:rsidRDefault="00D747B7">
      <w:pPr>
        <w:pStyle w:val="BodyText"/>
        <w:spacing w:before="4"/>
        <w:rPr>
          <w:b/>
          <w:sz w:val="22"/>
          <w:szCs w:val="22"/>
        </w:rPr>
      </w:pPr>
      <w:r>
        <w:rPr>
          <w:sz w:val="32"/>
          <w:szCs w:val="32"/>
        </w:rPr>
        <w:br w:type="page"/>
      </w:r>
      <w:r>
        <w:rPr>
          <w:b/>
          <w:sz w:val="32"/>
          <w:szCs w:val="32"/>
        </w:rPr>
        <w:lastRenderedPageBreak/>
        <w:t xml:space="preserve">Table for </w:t>
      </w:r>
      <w:r w:rsidR="005A19AD">
        <w:rPr>
          <w:b/>
          <w:sz w:val="32"/>
          <w:szCs w:val="32"/>
        </w:rPr>
        <w:t>NGO</w:t>
      </w:r>
      <w:r>
        <w:rPr>
          <w:b/>
          <w:sz w:val="32"/>
          <w:szCs w:val="32"/>
        </w:rPr>
        <w:t xml:space="preserve"> login:</w:t>
      </w:r>
    </w:p>
    <w:p w:rsidR="005A19AD" w:rsidRPr="005A19AD" w:rsidRDefault="005A19AD">
      <w:pPr>
        <w:pStyle w:val="BodyText"/>
        <w:spacing w:before="4"/>
        <w:rPr>
          <w:b/>
          <w:sz w:val="22"/>
          <w:szCs w:val="22"/>
        </w:rPr>
      </w:pPr>
    </w:p>
    <w:tbl>
      <w:tblPr>
        <w:tblW w:w="0" w:type="auto"/>
        <w:tblInd w:w="230" w:type="dxa"/>
        <w:tblLayout w:type="fixed"/>
        <w:tblCellMar>
          <w:left w:w="0" w:type="dxa"/>
          <w:right w:w="0" w:type="dxa"/>
        </w:tblCellMar>
        <w:tblLook w:val="04A0" w:firstRow="1" w:lastRow="0" w:firstColumn="1" w:lastColumn="0" w:noHBand="0" w:noVBand="1"/>
      </w:tblPr>
      <w:tblGrid>
        <w:gridCol w:w="1215"/>
        <w:gridCol w:w="1712"/>
        <w:gridCol w:w="2102"/>
        <w:gridCol w:w="2040"/>
      </w:tblGrid>
      <w:tr w:rsidR="008A3C4A">
        <w:trPr>
          <w:trHeight w:val="693"/>
        </w:trPr>
        <w:tc>
          <w:tcPr>
            <w:tcW w:w="1215" w:type="dxa"/>
            <w:tcBorders>
              <w:top w:val="single" w:sz="4" w:space="0" w:color="auto"/>
              <w:left w:val="single" w:sz="4" w:space="0" w:color="auto"/>
              <w:bottom w:val="single" w:sz="4" w:space="0" w:color="auto"/>
              <w:right w:val="single" w:sz="4" w:space="0" w:color="auto"/>
            </w:tcBorders>
          </w:tcPr>
          <w:p w:rsidR="008A3C4A" w:rsidRDefault="00D747B7">
            <w:pPr>
              <w:pStyle w:val="TableParagraph"/>
              <w:spacing w:line="268" w:lineRule="atLeast"/>
              <w:ind w:left="129"/>
            </w:pPr>
            <w:r>
              <w:rPr>
                <w:sz w:val="28"/>
                <w:szCs w:val="28"/>
              </w:rPr>
              <w:t>Sr.No</w:t>
            </w:r>
          </w:p>
        </w:tc>
        <w:tc>
          <w:tcPr>
            <w:tcW w:w="1712" w:type="dxa"/>
            <w:tcBorders>
              <w:top w:val="single" w:sz="4" w:space="0" w:color="auto"/>
              <w:left w:val="single" w:sz="4" w:space="0" w:color="auto"/>
              <w:bottom w:val="single" w:sz="4" w:space="0" w:color="auto"/>
              <w:right w:val="single" w:sz="4" w:space="0" w:color="auto"/>
            </w:tcBorders>
          </w:tcPr>
          <w:p w:rsidR="008A3C4A" w:rsidRDefault="00D747B7">
            <w:pPr>
              <w:pStyle w:val="TableParagraph"/>
              <w:spacing w:line="268" w:lineRule="atLeast"/>
              <w:ind w:left="78"/>
            </w:pPr>
            <w:r>
              <w:rPr>
                <w:sz w:val="28"/>
                <w:szCs w:val="28"/>
              </w:rPr>
              <w:t>Column</w:t>
            </w:r>
          </w:p>
        </w:tc>
        <w:tc>
          <w:tcPr>
            <w:tcW w:w="2102" w:type="dxa"/>
            <w:tcBorders>
              <w:top w:val="single" w:sz="4" w:space="0" w:color="auto"/>
              <w:left w:val="single" w:sz="4" w:space="0" w:color="auto"/>
              <w:bottom w:val="single" w:sz="4" w:space="0" w:color="auto"/>
              <w:right w:val="single" w:sz="4" w:space="0" w:color="auto"/>
            </w:tcBorders>
          </w:tcPr>
          <w:p w:rsidR="008A3C4A" w:rsidRDefault="00D747B7">
            <w:pPr>
              <w:pStyle w:val="TableParagraph"/>
              <w:spacing w:line="268" w:lineRule="atLeast"/>
              <w:ind w:left="78"/>
            </w:pPr>
            <w:r>
              <w:rPr>
                <w:sz w:val="28"/>
                <w:szCs w:val="28"/>
              </w:rPr>
              <w:t>Datatype</w:t>
            </w:r>
          </w:p>
        </w:tc>
        <w:tc>
          <w:tcPr>
            <w:tcW w:w="2040" w:type="dxa"/>
            <w:tcBorders>
              <w:top w:val="single" w:sz="4" w:space="0" w:color="auto"/>
              <w:left w:val="single" w:sz="4" w:space="0" w:color="auto"/>
              <w:bottom w:val="single" w:sz="4" w:space="0" w:color="auto"/>
              <w:right w:val="single" w:sz="4" w:space="0" w:color="auto"/>
            </w:tcBorders>
          </w:tcPr>
          <w:p w:rsidR="008A3C4A" w:rsidRDefault="00D747B7">
            <w:pPr>
              <w:pStyle w:val="TableParagraph"/>
              <w:spacing w:line="268" w:lineRule="atLeast"/>
              <w:ind w:left="100"/>
            </w:pPr>
            <w:r>
              <w:rPr>
                <w:sz w:val="28"/>
                <w:szCs w:val="28"/>
              </w:rPr>
              <w:t>Description</w:t>
            </w:r>
          </w:p>
        </w:tc>
      </w:tr>
      <w:tr w:rsidR="008A3C4A">
        <w:trPr>
          <w:trHeight w:val="824"/>
        </w:trPr>
        <w:tc>
          <w:tcPr>
            <w:tcW w:w="1215" w:type="dxa"/>
            <w:tcBorders>
              <w:top w:val="single" w:sz="4" w:space="0" w:color="auto"/>
              <w:left w:val="single" w:sz="4" w:space="0" w:color="auto"/>
              <w:bottom w:val="single" w:sz="4" w:space="0" w:color="auto"/>
              <w:right w:val="single" w:sz="4" w:space="0" w:color="auto"/>
            </w:tcBorders>
          </w:tcPr>
          <w:p w:rsidR="008A3C4A" w:rsidRDefault="00D747B7">
            <w:pPr>
              <w:pStyle w:val="TableParagraph"/>
              <w:spacing w:line="256" w:lineRule="atLeast"/>
              <w:ind w:left="129"/>
            </w:pPr>
            <w:r>
              <w:rPr>
                <w:sz w:val="28"/>
                <w:szCs w:val="28"/>
              </w:rPr>
              <w:t>1</w:t>
            </w:r>
          </w:p>
        </w:tc>
        <w:tc>
          <w:tcPr>
            <w:tcW w:w="1712" w:type="dxa"/>
            <w:tcBorders>
              <w:top w:val="single" w:sz="4" w:space="0" w:color="auto"/>
              <w:left w:val="single" w:sz="4" w:space="0" w:color="auto"/>
              <w:bottom w:val="single" w:sz="4" w:space="0" w:color="auto"/>
              <w:right w:val="single" w:sz="4" w:space="0" w:color="auto"/>
            </w:tcBorders>
          </w:tcPr>
          <w:p w:rsidR="008A3C4A" w:rsidRDefault="002B156B">
            <w:pPr>
              <w:pStyle w:val="TableParagraph"/>
              <w:spacing w:line="256" w:lineRule="atLeast"/>
              <w:ind w:left="78"/>
            </w:pPr>
            <w:r>
              <w:rPr>
                <w:sz w:val="28"/>
                <w:szCs w:val="28"/>
              </w:rPr>
              <w:t>Email</w:t>
            </w:r>
          </w:p>
        </w:tc>
        <w:tc>
          <w:tcPr>
            <w:tcW w:w="2102" w:type="dxa"/>
            <w:tcBorders>
              <w:top w:val="single" w:sz="4" w:space="0" w:color="auto"/>
              <w:left w:val="single" w:sz="4" w:space="0" w:color="auto"/>
              <w:bottom w:val="single" w:sz="4" w:space="0" w:color="auto"/>
              <w:right w:val="single" w:sz="4" w:space="0" w:color="auto"/>
            </w:tcBorders>
          </w:tcPr>
          <w:p w:rsidR="008A3C4A" w:rsidRDefault="00D747B7">
            <w:pPr>
              <w:pStyle w:val="TableParagraph"/>
              <w:spacing w:line="256" w:lineRule="atLeast"/>
              <w:ind w:left="78"/>
            </w:pPr>
            <w:r>
              <w:rPr>
                <w:sz w:val="28"/>
                <w:szCs w:val="28"/>
              </w:rPr>
              <w:t>Varchar(10)</w:t>
            </w:r>
          </w:p>
        </w:tc>
        <w:tc>
          <w:tcPr>
            <w:tcW w:w="2040" w:type="dxa"/>
            <w:tcBorders>
              <w:top w:val="single" w:sz="4" w:space="0" w:color="auto"/>
              <w:left w:val="single" w:sz="4" w:space="0" w:color="auto"/>
              <w:bottom w:val="single" w:sz="4" w:space="0" w:color="auto"/>
              <w:right w:val="single" w:sz="4" w:space="0" w:color="auto"/>
            </w:tcBorders>
          </w:tcPr>
          <w:p w:rsidR="008A3C4A" w:rsidRDefault="00D747B7">
            <w:pPr>
              <w:pStyle w:val="TableParagraph"/>
              <w:spacing w:line="232" w:lineRule="auto"/>
              <w:ind w:left="100" w:right="562"/>
            </w:pPr>
            <w:r>
              <w:rPr>
                <w:sz w:val="28"/>
                <w:szCs w:val="28"/>
              </w:rPr>
              <w:t xml:space="preserve">It </w:t>
            </w:r>
            <w:r w:rsidR="002B156B">
              <w:rPr>
                <w:sz w:val="28"/>
                <w:szCs w:val="28"/>
              </w:rPr>
              <w:t>stores</w:t>
            </w:r>
            <w:r>
              <w:rPr>
                <w:sz w:val="28"/>
                <w:szCs w:val="28"/>
              </w:rPr>
              <w:t xml:space="preserve"> the </w:t>
            </w:r>
            <w:r w:rsidR="002B156B" w:rsidRPr="002B156B">
              <w:rPr>
                <w:sz w:val="28"/>
                <w:szCs w:val="28"/>
              </w:rPr>
              <w:t>Email</w:t>
            </w:r>
            <w:r>
              <w:rPr>
                <w:sz w:val="28"/>
                <w:szCs w:val="28"/>
              </w:rPr>
              <w:t xml:space="preserve"> of</w:t>
            </w:r>
          </w:p>
          <w:p w:rsidR="008A3C4A" w:rsidRDefault="00D747B7">
            <w:pPr>
              <w:pStyle w:val="TableParagraph"/>
              <w:spacing w:line="264" w:lineRule="atLeast"/>
              <w:ind w:left="100"/>
            </w:pPr>
            <w:r>
              <w:rPr>
                <w:sz w:val="28"/>
                <w:szCs w:val="28"/>
              </w:rPr>
              <w:t>Ngo.</w:t>
            </w:r>
          </w:p>
        </w:tc>
      </w:tr>
      <w:tr w:rsidR="008A3C4A">
        <w:trPr>
          <w:trHeight w:val="1411"/>
        </w:trPr>
        <w:tc>
          <w:tcPr>
            <w:tcW w:w="1215" w:type="dxa"/>
            <w:tcBorders>
              <w:top w:val="single" w:sz="4" w:space="0" w:color="auto"/>
              <w:left w:val="single" w:sz="4" w:space="0" w:color="auto"/>
              <w:bottom w:val="single" w:sz="4" w:space="0" w:color="auto"/>
              <w:right w:val="single" w:sz="4" w:space="0" w:color="auto"/>
            </w:tcBorders>
          </w:tcPr>
          <w:p w:rsidR="008A3C4A" w:rsidRDefault="00D747B7">
            <w:pPr>
              <w:pStyle w:val="TableParagraph"/>
              <w:spacing w:line="263" w:lineRule="atLeast"/>
              <w:ind w:left="129"/>
            </w:pPr>
            <w:r>
              <w:rPr>
                <w:sz w:val="28"/>
                <w:szCs w:val="28"/>
              </w:rPr>
              <w:t>2</w:t>
            </w:r>
          </w:p>
        </w:tc>
        <w:tc>
          <w:tcPr>
            <w:tcW w:w="1712" w:type="dxa"/>
            <w:tcBorders>
              <w:top w:val="single" w:sz="4" w:space="0" w:color="auto"/>
              <w:left w:val="single" w:sz="4" w:space="0" w:color="auto"/>
              <w:bottom w:val="single" w:sz="4" w:space="0" w:color="auto"/>
              <w:right w:val="single" w:sz="4" w:space="0" w:color="auto"/>
            </w:tcBorders>
          </w:tcPr>
          <w:p w:rsidR="008A3C4A" w:rsidRDefault="00D747B7">
            <w:pPr>
              <w:pStyle w:val="TableParagraph"/>
              <w:spacing w:line="263" w:lineRule="atLeast"/>
              <w:ind w:left="78"/>
            </w:pPr>
            <w:r>
              <w:rPr>
                <w:sz w:val="28"/>
                <w:szCs w:val="28"/>
              </w:rPr>
              <w:t>Password</w:t>
            </w:r>
          </w:p>
        </w:tc>
        <w:tc>
          <w:tcPr>
            <w:tcW w:w="2102" w:type="dxa"/>
            <w:tcBorders>
              <w:top w:val="single" w:sz="4" w:space="0" w:color="auto"/>
              <w:left w:val="single" w:sz="4" w:space="0" w:color="auto"/>
              <w:bottom w:val="single" w:sz="4" w:space="0" w:color="auto"/>
              <w:right w:val="single" w:sz="4" w:space="0" w:color="auto"/>
            </w:tcBorders>
          </w:tcPr>
          <w:p w:rsidR="008A3C4A" w:rsidRDefault="00D747B7">
            <w:pPr>
              <w:pStyle w:val="TableParagraph"/>
              <w:spacing w:line="263" w:lineRule="atLeast"/>
              <w:ind w:left="78"/>
            </w:pPr>
            <w:r>
              <w:rPr>
                <w:sz w:val="28"/>
                <w:szCs w:val="28"/>
              </w:rPr>
              <w:t>Number</w:t>
            </w:r>
          </w:p>
        </w:tc>
        <w:tc>
          <w:tcPr>
            <w:tcW w:w="2040" w:type="dxa"/>
            <w:tcBorders>
              <w:top w:val="single" w:sz="4" w:space="0" w:color="auto"/>
              <w:left w:val="single" w:sz="4" w:space="0" w:color="auto"/>
              <w:bottom w:val="single" w:sz="4" w:space="0" w:color="auto"/>
              <w:right w:val="single" w:sz="4" w:space="0" w:color="auto"/>
            </w:tcBorders>
          </w:tcPr>
          <w:p w:rsidR="008A3C4A" w:rsidRDefault="00D747B7">
            <w:pPr>
              <w:pStyle w:val="TableParagraph"/>
              <w:spacing w:line="232" w:lineRule="auto"/>
              <w:ind w:left="100" w:right="715"/>
              <w:rPr>
                <w:sz w:val="28"/>
                <w:szCs w:val="28"/>
              </w:rPr>
            </w:pPr>
            <w:r>
              <w:rPr>
                <w:sz w:val="28"/>
                <w:szCs w:val="28"/>
              </w:rPr>
              <w:t>It store the password.</w:t>
            </w:r>
          </w:p>
        </w:tc>
      </w:tr>
    </w:tbl>
    <w:p w:rsidR="008A3C4A" w:rsidRDefault="008A3C4A">
      <w:pPr>
        <w:pStyle w:val="BodyText"/>
        <w:spacing w:before="4"/>
        <w:rPr>
          <w:b/>
          <w:sz w:val="32"/>
          <w:szCs w:val="32"/>
        </w:rPr>
      </w:pPr>
    </w:p>
    <w:p w:rsidR="008A3C4A" w:rsidRDefault="008A3C4A">
      <w:pPr>
        <w:pStyle w:val="BodyText"/>
        <w:spacing w:before="4"/>
        <w:rPr>
          <w:b/>
          <w:sz w:val="32"/>
          <w:szCs w:val="32"/>
        </w:rPr>
      </w:pPr>
    </w:p>
    <w:p w:rsidR="008A3C4A" w:rsidRDefault="008A3C4A">
      <w:pPr>
        <w:pStyle w:val="BodyText"/>
        <w:spacing w:before="4"/>
        <w:rPr>
          <w:b/>
          <w:sz w:val="32"/>
          <w:szCs w:val="32"/>
        </w:rPr>
      </w:pPr>
    </w:p>
    <w:p w:rsidR="005A19AD" w:rsidRDefault="005A19AD">
      <w:pPr>
        <w:pStyle w:val="BodyText"/>
        <w:spacing w:before="4"/>
        <w:rPr>
          <w:b/>
          <w:sz w:val="22"/>
          <w:szCs w:val="22"/>
        </w:rPr>
      </w:pPr>
      <w:r>
        <w:rPr>
          <w:b/>
          <w:sz w:val="32"/>
          <w:szCs w:val="32"/>
        </w:rPr>
        <w:t>Table for D</w:t>
      </w:r>
      <w:r w:rsidR="00D747B7">
        <w:rPr>
          <w:b/>
          <w:sz w:val="32"/>
          <w:szCs w:val="32"/>
        </w:rPr>
        <w:t>onor login:</w:t>
      </w:r>
    </w:p>
    <w:p w:rsidR="005A19AD" w:rsidRPr="005A19AD" w:rsidRDefault="005A19AD">
      <w:pPr>
        <w:pStyle w:val="BodyText"/>
        <w:spacing w:before="4"/>
        <w:rPr>
          <w:b/>
          <w:sz w:val="22"/>
          <w:szCs w:val="22"/>
        </w:rPr>
      </w:pPr>
    </w:p>
    <w:tbl>
      <w:tblPr>
        <w:tblStyle w:val="TableGrid"/>
        <w:tblW w:w="0" w:type="auto"/>
        <w:tblLook w:val="04A0" w:firstRow="1" w:lastRow="0" w:firstColumn="1" w:lastColumn="0" w:noHBand="0" w:noVBand="1"/>
      </w:tblPr>
      <w:tblGrid>
        <w:gridCol w:w="2082"/>
        <w:gridCol w:w="2305"/>
        <w:gridCol w:w="2221"/>
        <w:gridCol w:w="2357"/>
      </w:tblGrid>
      <w:tr w:rsidR="008A3C4A" w:rsidRPr="005A19AD">
        <w:tc>
          <w:tcPr>
            <w:tcW w:w="2082" w:type="dxa"/>
          </w:tcPr>
          <w:p w:rsidR="008A3C4A" w:rsidRPr="005A19AD" w:rsidRDefault="00D747B7">
            <w:pPr>
              <w:pStyle w:val="BodyText"/>
              <w:spacing w:before="4"/>
              <w:rPr>
                <w:sz w:val="28"/>
                <w:szCs w:val="28"/>
              </w:rPr>
            </w:pPr>
            <w:r w:rsidRPr="005A19AD">
              <w:rPr>
                <w:sz w:val="28"/>
                <w:szCs w:val="28"/>
              </w:rPr>
              <w:t>Sr.No</w:t>
            </w:r>
          </w:p>
          <w:p w:rsidR="008A3C4A" w:rsidRPr="005A19AD" w:rsidRDefault="008A3C4A">
            <w:pPr>
              <w:pStyle w:val="BodyText"/>
              <w:spacing w:before="4"/>
              <w:rPr>
                <w:sz w:val="28"/>
                <w:szCs w:val="28"/>
              </w:rPr>
            </w:pPr>
          </w:p>
        </w:tc>
        <w:tc>
          <w:tcPr>
            <w:tcW w:w="2305" w:type="dxa"/>
          </w:tcPr>
          <w:p w:rsidR="008A3C4A" w:rsidRPr="005A19AD" w:rsidRDefault="00D747B7">
            <w:pPr>
              <w:pStyle w:val="BodyText"/>
              <w:spacing w:before="4"/>
              <w:rPr>
                <w:sz w:val="28"/>
                <w:szCs w:val="28"/>
              </w:rPr>
            </w:pPr>
            <w:r w:rsidRPr="005A19AD">
              <w:rPr>
                <w:sz w:val="28"/>
                <w:szCs w:val="28"/>
              </w:rPr>
              <w:t xml:space="preserve">Column </w:t>
            </w:r>
          </w:p>
        </w:tc>
        <w:tc>
          <w:tcPr>
            <w:tcW w:w="2221" w:type="dxa"/>
          </w:tcPr>
          <w:p w:rsidR="008A3C4A" w:rsidRPr="005A19AD" w:rsidRDefault="00D747B7">
            <w:pPr>
              <w:pStyle w:val="BodyText"/>
              <w:spacing w:before="4"/>
              <w:rPr>
                <w:sz w:val="28"/>
                <w:szCs w:val="28"/>
              </w:rPr>
            </w:pPr>
            <w:r w:rsidRPr="005A19AD">
              <w:rPr>
                <w:sz w:val="28"/>
                <w:szCs w:val="28"/>
              </w:rPr>
              <w:t xml:space="preserve">Datatype </w:t>
            </w:r>
          </w:p>
        </w:tc>
        <w:tc>
          <w:tcPr>
            <w:tcW w:w="2357" w:type="dxa"/>
          </w:tcPr>
          <w:p w:rsidR="008A3C4A" w:rsidRPr="005A19AD" w:rsidRDefault="00D747B7">
            <w:pPr>
              <w:pStyle w:val="BodyText"/>
              <w:spacing w:before="4"/>
              <w:rPr>
                <w:sz w:val="28"/>
                <w:szCs w:val="28"/>
              </w:rPr>
            </w:pPr>
            <w:r w:rsidRPr="005A19AD">
              <w:rPr>
                <w:sz w:val="28"/>
                <w:szCs w:val="28"/>
              </w:rPr>
              <w:t xml:space="preserve">Description </w:t>
            </w:r>
          </w:p>
        </w:tc>
      </w:tr>
      <w:tr w:rsidR="008A3C4A" w:rsidRPr="005A19AD">
        <w:tc>
          <w:tcPr>
            <w:tcW w:w="2082" w:type="dxa"/>
          </w:tcPr>
          <w:p w:rsidR="008A3C4A" w:rsidRPr="005A19AD" w:rsidRDefault="00D747B7">
            <w:pPr>
              <w:pStyle w:val="BodyText"/>
              <w:spacing w:before="4"/>
              <w:rPr>
                <w:sz w:val="28"/>
                <w:szCs w:val="28"/>
              </w:rPr>
            </w:pPr>
            <w:r w:rsidRPr="005A19AD">
              <w:rPr>
                <w:sz w:val="28"/>
                <w:szCs w:val="28"/>
              </w:rPr>
              <w:t>1</w:t>
            </w:r>
          </w:p>
        </w:tc>
        <w:tc>
          <w:tcPr>
            <w:tcW w:w="2305" w:type="dxa"/>
          </w:tcPr>
          <w:p w:rsidR="008A3C4A" w:rsidRPr="005A19AD" w:rsidRDefault="002B156B">
            <w:pPr>
              <w:pStyle w:val="BodyText"/>
              <w:spacing w:before="4"/>
              <w:rPr>
                <w:sz w:val="28"/>
                <w:szCs w:val="28"/>
              </w:rPr>
            </w:pPr>
            <w:r>
              <w:rPr>
                <w:sz w:val="28"/>
                <w:szCs w:val="28"/>
              </w:rPr>
              <w:t>Email</w:t>
            </w:r>
          </w:p>
        </w:tc>
        <w:tc>
          <w:tcPr>
            <w:tcW w:w="2221" w:type="dxa"/>
          </w:tcPr>
          <w:p w:rsidR="008A3C4A" w:rsidRPr="005A19AD" w:rsidRDefault="00D747B7">
            <w:pPr>
              <w:pStyle w:val="BodyText"/>
              <w:spacing w:before="4"/>
              <w:rPr>
                <w:sz w:val="28"/>
                <w:szCs w:val="28"/>
              </w:rPr>
            </w:pPr>
            <w:r w:rsidRPr="005A19AD">
              <w:rPr>
                <w:sz w:val="28"/>
                <w:szCs w:val="28"/>
              </w:rPr>
              <w:t>Varchar(10)</w:t>
            </w:r>
          </w:p>
        </w:tc>
        <w:tc>
          <w:tcPr>
            <w:tcW w:w="2357" w:type="dxa"/>
          </w:tcPr>
          <w:p w:rsidR="008A3C4A" w:rsidRPr="005A19AD" w:rsidRDefault="00D747B7" w:rsidP="005A19AD">
            <w:pPr>
              <w:pStyle w:val="TableParagraph"/>
              <w:spacing w:line="232" w:lineRule="auto"/>
              <w:ind w:left="100" w:right="562"/>
              <w:rPr>
                <w:sz w:val="28"/>
                <w:szCs w:val="28"/>
              </w:rPr>
            </w:pPr>
            <w:r w:rsidRPr="005A19AD">
              <w:rPr>
                <w:sz w:val="28"/>
                <w:szCs w:val="28"/>
              </w:rPr>
              <w:t xml:space="preserve">It </w:t>
            </w:r>
            <w:r w:rsidR="002B156B" w:rsidRPr="005A19AD">
              <w:rPr>
                <w:sz w:val="28"/>
                <w:szCs w:val="28"/>
              </w:rPr>
              <w:t>stores</w:t>
            </w:r>
            <w:r w:rsidRPr="005A19AD">
              <w:rPr>
                <w:sz w:val="28"/>
                <w:szCs w:val="28"/>
              </w:rPr>
              <w:t xml:space="preserve"> the </w:t>
            </w:r>
            <w:r w:rsidR="002B156B" w:rsidRPr="002B156B">
              <w:rPr>
                <w:sz w:val="28"/>
                <w:szCs w:val="28"/>
              </w:rPr>
              <w:t>Email</w:t>
            </w:r>
            <w:r w:rsidRPr="005A19AD">
              <w:rPr>
                <w:sz w:val="28"/>
                <w:szCs w:val="28"/>
              </w:rPr>
              <w:t xml:space="preserve"> of</w:t>
            </w:r>
            <w:r w:rsidR="005A19AD">
              <w:rPr>
                <w:sz w:val="28"/>
                <w:szCs w:val="28"/>
              </w:rPr>
              <w:t xml:space="preserve"> </w:t>
            </w:r>
            <w:r w:rsidRPr="005A19AD">
              <w:rPr>
                <w:sz w:val="28"/>
                <w:szCs w:val="28"/>
              </w:rPr>
              <w:t>donor.</w:t>
            </w:r>
          </w:p>
        </w:tc>
      </w:tr>
      <w:tr w:rsidR="008A3C4A" w:rsidRPr="005A19AD">
        <w:tc>
          <w:tcPr>
            <w:tcW w:w="2082" w:type="dxa"/>
          </w:tcPr>
          <w:p w:rsidR="008A3C4A" w:rsidRPr="005A19AD" w:rsidRDefault="00D747B7">
            <w:pPr>
              <w:pStyle w:val="BodyText"/>
              <w:spacing w:before="4"/>
              <w:rPr>
                <w:sz w:val="28"/>
                <w:szCs w:val="28"/>
              </w:rPr>
            </w:pPr>
            <w:r w:rsidRPr="005A19AD">
              <w:rPr>
                <w:sz w:val="28"/>
                <w:szCs w:val="28"/>
              </w:rPr>
              <w:t>2</w:t>
            </w:r>
          </w:p>
        </w:tc>
        <w:tc>
          <w:tcPr>
            <w:tcW w:w="2305" w:type="dxa"/>
          </w:tcPr>
          <w:p w:rsidR="008A3C4A" w:rsidRPr="005A19AD" w:rsidRDefault="00D747B7">
            <w:pPr>
              <w:pStyle w:val="BodyText"/>
              <w:spacing w:before="4"/>
              <w:rPr>
                <w:sz w:val="28"/>
                <w:szCs w:val="28"/>
              </w:rPr>
            </w:pPr>
            <w:r w:rsidRPr="005A19AD">
              <w:rPr>
                <w:sz w:val="28"/>
                <w:szCs w:val="28"/>
              </w:rPr>
              <w:t xml:space="preserve">Password </w:t>
            </w:r>
          </w:p>
        </w:tc>
        <w:tc>
          <w:tcPr>
            <w:tcW w:w="2221" w:type="dxa"/>
          </w:tcPr>
          <w:p w:rsidR="008A3C4A" w:rsidRPr="005A19AD" w:rsidRDefault="00D747B7">
            <w:pPr>
              <w:pStyle w:val="BodyText"/>
              <w:spacing w:before="4"/>
              <w:rPr>
                <w:sz w:val="28"/>
                <w:szCs w:val="28"/>
              </w:rPr>
            </w:pPr>
            <w:r w:rsidRPr="005A19AD">
              <w:rPr>
                <w:sz w:val="28"/>
                <w:szCs w:val="28"/>
              </w:rPr>
              <w:t>Number</w:t>
            </w:r>
          </w:p>
        </w:tc>
        <w:tc>
          <w:tcPr>
            <w:tcW w:w="2357" w:type="dxa"/>
          </w:tcPr>
          <w:p w:rsidR="008A3C4A" w:rsidRPr="005A19AD" w:rsidRDefault="00D747B7">
            <w:pPr>
              <w:pStyle w:val="BodyText"/>
              <w:spacing w:before="4"/>
              <w:rPr>
                <w:sz w:val="28"/>
                <w:szCs w:val="28"/>
              </w:rPr>
            </w:pPr>
            <w:r w:rsidRPr="005A19AD">
              <w:rPr>
                <w:sz w:val="28"/>
                <w:szCs w:val="28"/>
              </w:rPr>
              <w:t xml:space="preserve">It </w:t>
            </w:r>
            <w:r w:rsidR="002B156B">
              <w:rPr>
                <w:sz w:val="28"/>
                <w:szCs w:val="28"/>
              </w:rPr>
              <w:t>stores</w:t>
            </w:r>
            <w:r w:rsidRPr="005A19AD">
              <w:rPr>
                <w:sz w:val="28"/>
                <w:szCs w:val="28"/>
              </w:rPr>
              <w:t xml:space="preserve"> the</w:t>
            </w:r>
            <w:r w:rsidR="005A19AD">
              <w:rPr>
                <w:sz w:val="28"/>
                <w:szCs w:val="28"/>
              </w:rPr>
              <w:t xml:space="preserve"> password</w:t>
            </w:r>
            <w:r w:rsidRPr="005A19AD">
              <w:rPr>
                <w:sz w:val="28"/>
                <w:szCs w:val="28"/>
              </w:rPr>
              <w:t>.</w:t>
            </w:r>
          </w:p>
        </w:tc>
      </w:tr>
      <w:tr w:rsidR="008A3C4A" w:rsidRPr="005A19AD">
        <w:tc>
          <w:tcPr>
            <w:tcW w:w="2082" w:type="dxa"/>
          </w:tcPr>
          <w:p w:rsidR="008A3C4A" w:rsidRPr="005A19AD" w:rsidRDefault="00D747B7">
            <w:pPr>
              <w:pStyle w:val="BodyText"/>
              <w:spacing w:before="4"/>
              <w:rPr>
                <w:sz w:val="28"/>
                <w:szCs w:val="28"/>
              </w:rPr>
            </w:pPr>
            <w:r w:rsidRPr="005A19AD">
              <w:rPr>
                <w:sz w:val="28"/>
                <w:szCs w:val="28"/>
              </w:rPr>
              <w:t>3</w:t>
            </w:r>
          </w:p>
        </w:tc>
        <w:tc>
          <w:tcPr>
            <w:tcW w:w="2305" w:type="dxa"/>
          </w:tcPr>
          <w:p w:rsidR="008A3C4A" w:rsidRPr="005A19AD" w:rsidRDefault="00D747B7">
            <w:pPr>
              <w:pStyle w:val="BodyText"/>
              <w:spacing w:before="4"/>
              <w:rPr>
                <w:sz w:val="28"/>
                <w:szCs w:val="28"/>
              </w:rPr>
            </w:pPr>
            <w:r w:rsidRPr="005A19AD">
              <w:rPr>
                <w:sz w:val="28"/>
                <w:szCs w:val="28"/>
              </w:rPr>
              <w:t>Address</w:t>
            </w:r>
          </w:p>
        </w:tc>
        <w:tc>
          <w:tcPr>
            <w:tcW w:w="2221" w:type="dxa"/>
          </w:tcPr>
          <w:p w:rsidR="008A3C4A" w:rsidRPr="005A19AD" w:rsidRDefault="00D747B7">
            <w:pPr>
              <w:pStyle w:val="BodyText"/>
              <w:spacing w:before="4"/>
              <w:rPr>
                <w:sz w:val="28"/>
                <w:szCs w:val="28"/>
              </w:rPr>
            </w:pPr>
            <w:r w:rsidRPr="005A19AD">
              <w:rPr>
                <w:sz w:val="28"/>
                <w:szCs w:val="28"/>
              </w:rPr>
              <w:t>Varchar(10)</w:t>
            </w:r>
          </w:p>
        </w:tc>
        <w:tc>
          <w:tcPr>
            <w:tcW w:w="2357" w:type="dxa"/>
          </w:tcPr>
          <w:p w:rsidR="008A3C4A" w:rsidRPr="005A19AD" w:rsidRDefault="00D747B7">
            <w:pPr>
              <w:pStyle w:val="BodyText"/>
              <w:spacing w:before="4"/>
              <w:rPr>
                <w:sz w:val="28"/>
                <w:szCs w:val="28"/>
              </w:rPr>
            </w:pPr>
            <w:r w:rsidRPr="005A19AD">
              <w:rPr>
                <w:sz w:val="28"/>
                <w:szCs w:val="28"/>
              </w:rPr>
              <w:t xml:space="preserve">It </w:t>
            </w:r>
            <w:r w:rsidR="002B156B">
              <w:rPr>
                <w:sz w:val="28"/>
                <w:szCs w:val="28"/>
              </w:rPr>
              <w:t>stores</w:t>
            </w:r>
            <w:r w:rsidRPr="005A19AD">
              <w:rPr>
                <w:sz w:val="28"/>
                <w:szCs w:val="28"/>
              </w:rPr>
              <w:t xml:space="preserve"> the </w:t>
            </w:r>
            <w:r w:rsidR="005A19AD">
              <w:rPr>
                <w:sz w:val="28"/>
                <w:szCs w:val="28"/>
              </w:rPr>
              <w:t>address</w:t>
            </w:r>
            <w:r w:rsidRPr="005A19AD">
              <w:rPr>
                <w:sz w:val="28"/>
                <w:szCs w:val="28"/>
              </w:rPr>
              <w:t>.</w:t>
            </w:r>
          </w:p>
          <w:p w:rsidR="008A3C4A" w:rsidRPr="005A19AD" w:rsidRDefault="008A3C4A">
            <w:pPr>
              <w:pStyle w:val="BodyText"/>
              <w:spacing w:before="4"/>
              <w:rPr>
                <w:sz w:val="28"/>
                <w:szCs w:val="28"/>
              </w:rPr>
            </w:pPr>
          </w:p>
        </w:tc>
      </w:tr>
    </w:tbl>
    <w:p w:rsidR="008A3C4A" w:rsidRPr="005A19AD" w:rsidRDefault="008A3C4A">
      <w:pPr>
        <w:pStyle w:val="BodyText"/>
        <w:spacing w:before="4"/>
        <w:rPr>
          <w:b/>
          <w:sz w:val="28"/>
          <w:szCs w:val="28"/>
        </w:rPr>
      </w:pPr>
    </w:p>
    <w:p w:rsidR="008A3C4A" w:rsidRDefault="008A3C4A">
      <w:pPr>
        <w:pStyle w:val="BodyText"/>
        <w:spacing w:before="4"/>
        <w:rPr>
          <w:b/>
          <w:sz w:val="32"/>
          <w:szCs w:val="32"/>
        </w:rPr>
      </w:pPr>
    </w:p>
    <w:p w:rsidR="008A3C4A" w:rsidRDefault="008A3C4A">
      <w:pPr>
        <w:pStyle w:val="BodyText"/>
        <w:spacing w:before="4"/>
        <w:rPr>
          <w:b/>
          <w:sz w:val="32"/>
          <w:szCs w:val="32"/>
        </w:rPr>
      </w:pPr>
    </w:p>
    <w:p w:rsidR="008A3C4A" w:rsidRDefault="008A3C4A">
      <w:pPr>
        <w:pStyle w:val="BodyText"/>
        <w:spacing w:before="4"/>
        <w:rPr>
          <w:b/>
          <w:sz w:val="32"/>
          <w:szCs w:val="32"/>
        </w:rPr>
      </w:pPr>
    </w:p>
    <w:p w:rsidR="008A3C4A" w:rsidRDefault="008A3C4A">
      <w:pPr>
        <w:pStyle w:val="BodyText"/>
        <w:spacing w:before="4"/>
        <w:rPr>
          <w:b/>
          <w:sz w:val="32"/>
          <w:szCs w:val="32"/>
        </w:rPr>
      </w:pPr>
    </w:p>
    <w:p w:rsidR="008A3C4A" w:rsidRDefault="008A3C4A">
      <w:pPr>
        <w:pStyle w:val="BodyText"/>
        <w:spacing w:before="4"/>
        <w:rPr>
          <w:b/>
          <w:sz w:val="32"/>
          <w:szCs w:val="32"/>
        </w:rPr>
      </w:pPr>
    </w:p>
    <w:p w:rsidR="008A3C4A" w:rsidRDefault="008A3C4A">
      <w:pPr>
        <w:pStyle w:val="BodyText"/>
        <w:spacing w:before="4"/>
        <w:rPr>
          <w:b/>
          <w:sz w:val="32"/>
          <w:szCs w:val="32"/>
        </w:rPr>
      </w:pPr>
    </w:p>
    <w:p w:rsidR="008A3C4A" w:rsidRDefault="008A3C4A">
      <w:pPr>
        <w:pStyle w:val="BodyText"/>
        <w:spacing w:before="4"/>
        <w:rPr>
          <w:b/>
          <w:sz w:val="32"/>
          <w:szCs w:val="32"/>
        </w:rPr>
      </w:pPr>
    </w:p>
    <w:p w:rsidR="005A19AD" w:rsidRDefault="005A19AD">
      <w:pPr>
        <w:pStyle w:val="BodyText"/>
        <w:spacing w:before="4"/>
        <w:rPr>
          <w:b/>
          <w:sz w:val="32"/>
          <w:szCs w:val="32"/>
        </w:rPr>
      </w:pPr>
    </w:p>
    <w:p w:rsidR="005A19AD" w:rsidRDefault="005A19AD">
      <w:pPr>
        <w:pStyle w:val="BodyText"/>
        <w:spacing w:before="4"/>
        <w:rPr>
          <w:b/>
          <w:sz w:val="32"/>
          <w:szCs w:val="32"/>
        </w:rPr>
      </w:pPr>
    </w:p>
    <w:p w:rsidR="005A19AD" w:rsidRDefault="005A19AD">
      <w:pPr>
        <w:pStyle w:val="BodyText"/>
        <w:spacing w:before="4"/>
        <w:rPr>
          <w:b/>
          <w:sz w:val="32"/>
          <w:szCs w:val="32"/>
        </w:rPr>
      </w:pPr>
    </w:p>
    <w:p w:rsidR="002B156B" w:rsidRDefault="002B156B">
      <w:pPr>
        <w:pStyle w:val="BodyText"/>
        <w:spacing w:before="4"/>
        <w:rPr>
          <w:b/>
          <w:sz w:val="32"/>
          <w:szCs w:val="32"/>
        </w:rPr>
      </w:pPr>
    </w:p>
    <w:p w:rsidR="005A19AD" w:rsidRDefault="005A19AD">
      <w:pPr>
        <w:pStyle w:val="BodyText"/>
        <w:spacing w:before="4"/>
        <w:rPr>
          <w:b/>
          <w:sz w:val="22"/>
          <w:szCs w:val="22"/>
        </w:rPr>
      </w:pPr>
      <w:r>
        <w:rPr>
          <w:b/>
          <w:sz w:val="32"/>
          <w:szCs w:val="32"/>
        </w:rPr>
        <w:lastRenderedPageBreak/>
        <w:t>Table for R</w:t>
      </w:r>
      <w:r w:rsidR="00D747B7">
        <w:rPr>
          <w:b/>
          <w:sz w:val="32"/>
          <w:szCs w:val="32"/>
        </w:rPr>
        <w:t>ecipient login:</w:t>
      </w:r>
    </w:p>
    <w:p w:rsidR="005A19AD" w:rsidRPr="005A19AD" w:rsidRDefault="005A19AD">
      <w:pPr>
        <w:pStyle w:val="BodyText"/>
        <w:spacing w:before="4"/>
        <w:rPr>
          <w:b/>
          <w:sz w:val="22"/>
          <w:szCs w:val="22"/>
        </w:rPr>
      </w:pPr>
    </w:p>
    <w:tbl>
      <w:tblPr>
        <w:tblStyle w:val="TableGrid"/>
        <w:tblW w:w="0" w:type="auto"/>
        <w:tblLook w:val="04A0" w:firstRow="1" w:lastRow="0" w:firstColumn="1" w:lastColumn="0" w:noHBand="0" w:noVBand="1"/>
      </w:tblPr>
      <w:tblGrid>
        <w:gridCol w:w="2870"/>
        <w:gridCol w:w="2660"/>
        <w:gridCol w:w="2660"/>
        <w:gridCol w:w="2660"/>
      </w:tblGrid>
      <w:tr w:rsidR="008A3C4A">
        <w:tc>
          <w:tcPr>
            <w:tcW w:w="2870" w:type="dxa"/>
          </w:tcPr>
          <w:p w:rsidR="008A3C4A" w:rsidRPr="005A19AD" w:rsidRDefault="00D747B7">
            <w:pPr>
              <w:pStyle w:val="BodyText"/>
              <w:spacing w:before="4"/>
              <w:rPr>
                <w:sz w:val="28"/>
                <w:szCs w:val="28"/>
              </w:rPr>
            </w:pPr>
            <w:r w:rsidRPr="005A19AD">
              <w:rPr>
                <w:sz w:val="28"/>
                <w:szCs w:val="28"/>
              </w:rPr>
              <w:t>Sr.No</w:t>
            </w:r>
          </w:p>
        </w:tc>
        <w:tc>
          <w:tcPr>
            <w:tcW w:w="2660" w:type="dxa"/>
          </w:tcPr>
          <w:p w:rsidR="008A3C4A" w:rsidRPr="005A19AD" w:rsidRDefault="00D747B7">
            <w:pPr>
              <w:pStyle w:val="BodyText"/>
              <w:spacing w:before="4"/>
              <w:rPr>
                <w:sz w:val="28"/>
                <w:szCs w:val="28"/>
              </w:rPr>
            </w:pPr>
            <w:r w:rsidRPr="005A19AD">
              <w:rPr>
                <w:sz w:val="28"/>
                <w:szCs w:val="28"/>
              </w:rPr>
              <w:t>Column</w:t>
            </w:r>
            <w:r w:rsidRPr="005A19AD">
              <w:rPr>
                <w:b/>
                <w:sz w:val="28"/>
                <w:szCs w:val="28"/>
              </w:rPr>
              <w:t xml:space="preserve"> </w:t>
            </w:r>
          </w:p>
        </w:tc>
        <w:tc>
          <w:tcPr>
            <w:tcW w:w="2660" w:type="dxa"/>
          </w:tcPr>
          <w:p w:rsidR="008A3C4A" w:rsidRPr="005A19AD" w:rsidRDefault="00D747B7">
            <w:pPr>
              <w:pStyle w:val="BodyText"/>
              <w:spacing w:before="4"/>
              <w:rPr>
                <w:sz w:val="28"/>
                <w:szCs w:val="28"/>
              </w:rPr>
            </w:pPr>
            <w:r w:rsidRPr="005A19AD">
              <w:rPr>
                <w:sz w:val="28"/>
                <w:szCs w:val="28"/>
              </w:rPr>
              <w:t xml:space="preserve">Datatype </w:t>
            </w:r>
          </w:p>
        </w:tc>
        <w:tc>
          <w:tcPr>
            <w:tcW w:w="2660" w:type="dxa"/>
          </w:tcPr>
          <w:p w:rsidR="008A3C4A" w:rsidRPr="005A19AD" w:rsidRDefault="00D747B7">
            <w:pPr>
              <w:pStyle w:val="BodyText"/>
              <w:spacing w:before="4"/>
              <w:rPr>
                <w:sz w:val="28"/>
                <w:szCs w:val="28"/>
              </w:rPr>
            </w:pPr>
            <w:r w:rsidRPr="005A19AD">
              <w:rPr>
                <w:sz w:val="28"/>
                <w:szCs w:val="28"/>
              </w:rPr>
              <w:t>Description</w:t>
            </w:r>
            <w:r w:rsidRPr="005A19AD">
              <w:rPr>
                <w:b/>
                <w:sz w:val="28"/>
                <w:szCs w:val="28"/>
              </w:rPr>
              <w:t xml:space="preserve"> </w:t>
            </w:r>
          </w:p>
        </w:tc>
      </w:tr>
      <w:tr w:rsidR="008A3C4A">
        <w:tc>
          <w:tcPr>
            <w:tcW w:w="2870" w:type="dxa"/>
          </w:tcPr>
          <w:p w:rsidR="008A3C4A" w:rsidRPr="005A19AD" w:rsidRDefault="00D747B7">
            <w:pPr>
              <w:pStyle w:val="BodyText"/>
              <w:spacing w:before="4"/>
              <w:rPr>
                <w:sz w:val="28"/>
                <w:szCs w:val="28"/>
              </w:rPr>
            </w:pPr>
            <w:r w:rsidRPr="005A19AD">
              <w:rPr>
                <w:sz w:val="28"/>
                <w:szCs w:val="28"/>
              </w:rPr>
              <w:t>1</w:t>
            </w:r>
          </w:p>
        </w:tc>
        <w:tc>
          <w:tcPr>
            <w:tcW w:w="2660" w:type="dxa"/>
          </w:tcPr>
          <w:p w:rsidR="008A3C4A" w:rsidRPr="005A19AD" w:rsidRDefault="002B156B">
            <w:pPr>
              <w:pStyle w:val="BodyText"/>
              <w:spacing w:before="4"/>
              <w:rPr>
                <w:sz w:val="28"/>
                <w:szCs w:val="28"/>
              </w:rPr>
            </w:pPr>
            <w:r>
              <w:rPr>
                <w:sz w:val="28"/>
                <w:szCs w:val="28"/>
              </w:rPr>
              <w:t>Email</w:t>
            </w:r>
          </w:p>
        </w:tc>
        <w:tc>
          <w:tcPr>
            <w:tcW w:w="2660" w:type="dxa"/>
          </w:tcPr>
          <w:p w:rsidR="008A3C4A" w:rsidRPr="005A19AD" w:rsidRDefault="00D747B7">
            <w:pPr>
              <w:pStyle w:val="BodyText"/>
              <w:spacing w:before="4"/>
              <w:rPr>
                <w:sz w:val="28"/>
                <w:szCs w:val="28"/>
              </w:rPr>
            </w:pPr>
            <w:r w:rsidRPr="005A19AD">
              <w:rPr>
                <w:sz w:val="28"/>
                <w:szCs w:val="28"/>
              </w:rPr>
              <w:t>Varchar(10)</w:t>
            </w:r>
          </w:p>
        </w:tc>
        <w:tc>
          <w:tcPr>
            <w:tcW w:w="2660" w:type="dxa"/>
          </w:tcPr>
          <w:p w:rsidR="008A3C4A" w:rsidRPr="005A19AD" w:rsidRDefault="00D747B7">
            <w:pPr>
              <w:pStyle w:val="TableParagraph"/>
              <w:spacing w:line="232" w:lineRule="auto"/>
              <w:ind w:left="100" w:right="562"/>
              <w:rPr>
                <w:sz w:val="28"/>
                <w:szCs w:val="28"/>
              </w:rPr>
            </w:pPr>
            <w:r w:rsidRPr="005A19AD">
              <w:rPr>
                <w:sz w:val="28"/>
                <w:szCs w:val="28"/>
              </w:rPr>
              <w:t xml:space="preserve">It </w:t>
            </w:r>
            <w:r w:rsidR="002B156B">
              <w:rPr>
                <w:sz w:val="28"/>
                <w:szCs w:val="28"/>
              </w:rPr>
              <w:t>stores</w:t>
            </w:r>
            <w:r w:rsidRPr="005A19AD">
              <w:rPr>
                <w:sz w:val="28"/>
                <w:szCs w:val="28"/>
              </w:rPr>
              <w:t xml:space="preserve"> the </w:t>
            </w:r>
            <w:r w:rsidR="002B156B" w:rsidRPr="002B156B">
              <w:rPr>
                <w:sz w:val="28"/>
                <w:szCs w:val="28"/>
              </w:rPr>
              <w:t>Email</w:t>
            </w:r>
            <w:r w:rsidRPr="005A19AD">
              <w:rPr>
                <w:sz w:val="28"/>
                <w:szCs w:val="28"/>
              </w:rPr>
              <w:t xml:space="preserve"> of</w:t>
            </w:r>
          </w:p>
          <w:p w:rsidR="008A3C4A" w:rsidRPr="005A19AD" w:rsidRDefault="00D747B7">
            <w:pPr>
              <w:pStyle w:val="TableParagraph"/>
              <w:spacing w:line="264" w:lineRule="atLeast"/>
              <w:ind w:left="100"/>
              <w:rPr>
                <w:sz w:val="28"/>
                <w:szCs w:val="28"/>
              </w:rPr>
            </w:pPr>
            <w:r w:rsidRPr="005A19AD">
              <w:rPr>
                <w:sz w:val="28"/>
                <w:szCs w:val="28"/>
              </w:rPr>
              <w:t>Receiver.</w:t>
            </w:r>
          </w:p>
        </w:tc>
      </w:tr>
      <w:tr w:rsidR="008A3C4A">
        <w:tc>
          <w:tcPr>
            <w:tcW w:w="2870" w:type="dxa"/>
          </w:tcPr>
          <w:p w:rsidR="008A3C4A" w:rsidRPr="005A19AD" w:rsidRDefault="00D747B7">
            <w:pPr>
              <w:pStyle w:val="BodyText"/>
              <w:spacing w:before="4"/>
              <w:rPr>
                <w:sz w:val="28"/>
                <w:szCs w:val="28"/>
              </w:rPr>
            </w:pPr>
            <w:r w:rsidRPr="005A19AD">
              <w:rPr>
                <w:sz w:val="28"/>
                <w:szCs w:val="28"/>
              </w:rPr>
              <w:t>2</w:t>
            </w:r>
          </w:p>
        </w:tc>
        <w:tc>
          <w:tcPr>
            <w:tcW w:w="2660" w:type="dxa"/>
          </w:tcPr>
          <w:p w:rsidR="008A3C4A" w:rsidRPr="005A19AD" w:rsidRDefault="00D747B7">
            <w:pPr>
              <w:pStyle w:val="BodyText"/>
              <w:spacing w:before="4"/>
              <w:rPr>
                <w:b/>
                <w:sz w:val="28"/>
                <w:szCs w:val="28"/>
              </w:rPr>
            </w:pPr>
            <w:r w:rsidRPr="005A19AD">
              <w:rPr>
                <w:sz w:val="28"/>
                <w:szCs w:val="28"/>
              </w:rPr>
              <w:t>Password</w:t>
            </w:r>
            <w:r w:rsidRPr="005A19AD">
              <w:rPr>
                <w:b/>
                <w:sz w:val="28"/>
                <w:szCs w:val="28"/>
              </w:rPr>
              <w:t xml:space="preserve"> </w:t>
            </w:r>
          </w:p>
        </w:tc>
        <w:tc>
          <w:tcPr>
            <w:tcW w:w="2660" w:type="dxa"/>
          </w:tcPr>
          <w:p w:rsidR="008A3C4A" w:rsidRPr="005A19AD" w:rsidRDefault="00D747B7">
            <w:pPr>
              <w:pStyle w:val="BodyText"/>
              <w:spacing w:before="4"/>
              <w:rPr>
                <w:sz w:val="28"/>
                <w:szCs w:val="28"/>
              </w:rPr>
            </w:pPr>
            <w:r w:rsidRPr="005A19AD">
              <w:rPr>
                <w:sz w:val="28"/>
                <w:szCs w:val="28"/>
              </w:rPr>
              <w:t xml:space="preserve">Number </w:t>
            </w:r>
          </w:p>
        </w:tc>
        <w:tc>
          <w:tcPr>
            <w:tcW w:w="2660" w:type="dxa"/>
          </w:tcPr>
          <w:p w:rsidR="008A3C4A" w:rsidRPr="005A19AD" w:rsidRDefault="00D747B7">
            <w:pPr>
              <w:pStyle w:val="BodyText"/>
              <w:spacing w:before="4"/>
              <w:rPr>
                <w:sz w:val="28"/>
                <w:szCs w:val="28"/>
              </w:rPr>
            </w:pPr>
            <w:r w:rsidRPr="005A19AD">
              <w:rPr>
                <w:sz w:val="28"/>
                <w:szCs w:val="28"/>
              </w:rPr>
              <w:t>It</w:t>
            </w:r>
            <w:r w:rsidRPr="005A19AD">
              <w:rPr>
                <w:b/>
                <w:sz w:val="28"/>
                <w:szCs w:val="28"/>
              </w:rPr>
              <w:t xml:space="preserve"> </w:t>
            </w:r>
            <w:r w:rsidR="002B156B">
              <w:rPr>
                <w:sz w:val="28"/>
                <w:szCs w:val="28"/>
              </w:rPr>
              <w:t>stores</w:t>
            </w:r>
            <w:r w:rsidRPr="005A19AD">
              <w:rPr>
                <w:b/>
                <w:sz w:val="28"/>
                <w:szCs w:val="28"/>
              </w:rPr>
              <w:t xml:space="preserve"> </w:t>
            </w:r>
            <w:r w:rsidRPr="005A19AD">
              <w:rPr>
                <w:sz w:val="28"/>
                <w:szCs w:val="28"/>
              </w:rPr>
              <w:t>the</w:t>
            </w:r>
            <w:r w:rsidRPr="005A19AD">
              <w:rPr>
                <w:b/>
                <w:sz w:val="28"/>
                <w:szCs w:val="28"/>
              </w:rPr>
              <w:t xml:space="preserve"> </w:t>
            </w:r>
          </w:p>
          <w:p w:rsidR="008A3C4A" w:rsidRPr="005A19AD" w:rsidRDefault="00D747B7">
            <w:pPr>
              <w:pStyle w:val="BodyText"/>
              <w:spacing w:before="4"/>
              <w:rPr>
                <w:sz w:val="28"/>
                <w:szCs w:val="28"/>
              </w:rPr>
            </w:pPr>
            <w:r w:rsidRPr="005A19AD">
              <w:rPr>
                <w:sz w:val="28"/>
                <w:szCs w:val="28"/>
              </w:rPr>
              <w:t xml:space="preserve">Password </w:t>
            </w:r>
          </w:p>
        </w:tc>
      </w:tr>
      <w:tr w:rsidR="008A3C4A">
        <w:tc>
          <w:tcPr>
            <w:tcW w:w="2870" w:type="dxa"/>
          </w:tcPr>
          <w:p w:rsidR="008A3C4A" w:rsidRPr="005A19AD" w:rsidRDefault="00D747B7">
            <w:pPr>
              <w:pStyle w:val="BodyText"/>
              <w:spacing w:before="4"/>
              <w:rPr>
                <w:sz w:val="28"/>
                <w:szCs w:val="28"/>
              </w:rPr>
            </w:pPr>
            <w:r w:rsidRPr="005A19AD">
              <w:rPr>
                <w:sz w:val="28"/>
                <w:szCs w:val="28"/>
              </w:rPr>
              <w:t>3</w:t>
            </w:r>
          </w:p>
        </w:tc>
        <w:tc>
          <w:tcPr>
            <w:tcW w:w="2660" w:type="dxa"/>
          </w:tcPr>
          <w:p w:rsidR="008A3C4A" w:rsidRPr="005A19AD" w:rsidRDefault="00D747B7">
            <w:pPr>
              <w:pStyle w:val="BodyText"/>
              <w:spacing w:before="4"/>
              <w:rPr>
                <w:sz w:val="28"/>
                <w:szCs w:val="28"/>
              </w:rPr>
            </w:pPr>
            <w:r w:rsidRPr="005A19AD">
              <w:rPr>
                <w:sz w:val="28"/>
                <w:szCs w:val="28"/>
              </w:rPr>
              <w:t>Address</w:t>
            </w:r>
          </w:p>
        </w:tc>
        <w:tc>
          <w:tcPr>
            <w:tcW w:w="2660" w:type="dxa"/>
          </w:tcPr>
          <w:p w:rsidR="008A3C4A" w:rsidRPr="005A19AD" w:rsidRDefault="00D747B7">
            <w:pPr>
              <w:pStyle w:val="BodyText"/>
              <w:spacing w:before="4"/>
              <w:rPr>
                <w:sz w:val="28"/>
                <w:szCs w:val="28"/>
              </w:rPr>
            </w:pPr>
            <w:r w:rsidRPr="005A19AD">
              <w:rPr>
                <w:sz w:val="28"/>
                <w:szCs w:val="28"/>
              </w:rPr>
              <w:t>Varchar(10)</w:t>
            </w:r>
          </w:p>
        </w:tc>
        <w:tc>
          <w:tcPr>
            <w:tcW w:w="2660" w:type="dxa"/>
          </w:tcPr>
          <w:p w:rsidR="008A3C4A" w:rsidRPr="005A19AD" w:rsidRDefault="00D747B7">
            <w:pPr>
              <w:pStyle w:val="BodyText"/>
              <w:spacing w:before="4"/>
              <w:rPr>
                <w:sz w:val="28"/>
                <w:szCs w:val="28"/>
              </w:rPr>
            </w:pPr>
            <w:r w:rsidRPr="005A19AD">
              <w:rPr>
                <w:sz w:val="28"/>
                <w:szCs w:val="28"/>
              </w:rPr>
              <w:t>It stores the</w:t>
            </w:r>
          </w:p>
          <w:p w:rsidR="008A3C4A" w:rsidRPr="005A19AD" w:rsidRDefault="00D747B7">
            <w:pPr>
              <w:pStyle w:val="BodyText"/>
              <w:spacing w:before="4"/>
              <w:rPr>
                <w:sz w:val="28"/>
                <w:szCs w:val="28"/>
              </w:rPr>
            </w:pPr>
            <w:r w:rsidRPr="005A19AD">
              <w:rPr>
                <w:sz w:val="28"/>
                <w:szCs w:val="28"/>
              </w:rPr>
              <w:t>Address</w:t>
            </w:r>
          </w:p>
        </w:tc>
      </w:tr>
    </w:tbl>
    <w:p w:rsidR="008A3C4A" w:rsidRDefault="008A3C4A">
      <w:pPr>
        <w:pStyle w:val="BodyText"/>
        <w:spacing w:before="4"/>
        <w:rPr>
          <w:b/>
          <w:sz w:val="32"/>
          <w:szCs w:val="32"/>
        </w:rPr>
      </w:pPr>
    </w:p>
    <w:p w:rsidR="005A19AD" w:rsidRDefault="005A19AD">
      <w:pPr>
        <w:pStyle w:val="BodyText"/>
        <w:spacing w:before="4"/>
        <w:rPr>
          <w:b/>
          <w:sz w:val="32"/>
          <w:szCs w:val="32"/>
        </w:rPr>
      </w:pPr>
    </w:p>
    <w:p w:rsidR="005A19AD" w:rsidRDefault="005A19AD">
      <w:pPr>
        <w:pStyle w:val="BodyText"/>
        <w:spacing w:before="4"/>
        <w:rPr>
          <w:b/>
          <w:sz w:val="32"/>
          <w:szCs w:val="32"/>
        </w:rPr>
      </w:pPr>
    </w:p>
    <w:p w:rsidR="005A19AD" w:rsidRDefault="005A19AD">
      <w:pPr>
        <w:pStyle w:val="BodyText"/>
        <w:spacing w:before="4"/>
        <w:rPr>
          <w:b/>
          <w:sz w:val="22"/>
          <w:szCs w:val="22"/>
        </w:rPr>
      </w:pPr>
      <w:r>
        <w:rPr>
          <w:b/>
          <w:sz w:val="32"/>
          <w:szCs w:val="32"/>
        </w:rPr>
        <w:t>Table for V</w:t>
      </w:r>
      <w:r w:rsidR="00D747B7">
        <w:rPr>
          <w:b/>
          <w:sz w:val="32"/>
          <w:szCs w:val="32"/>
        </w:rPr>
        <w:t>olunteer login:</w:t>
      </w:r>
    </w:p>
    <w:p w:rsidR="005A19AD" w:rsidRPr="005A19AD" w:rsidRDefault="005A19AD">
      <w:pPr>
        <w:pStyle w:val="BodyText"/>
        <w:spacing w:before="4"/>
        <w:rPr>
          <w:b/>
          <w:sz w:val="22"/>
          <w:szCs w:val="22"/>
        </w:rPr>
      </w:pPr>
    </w:p>
    <w:tbl>
      <w:tblPr>
        <w:tblW w:w="0" w:type="auto"/>
        <w:tblInd w:w="230" w:type="dxa"/>
        <w:tblLayout w:type="fixed"/>
        <w:tblCellMar>
          <w:left w:w="0" w:type="dxa"/>
          <w:right w:w="0" w:type="dxa"/>
        </w:tblCellMar>
        <w:tblLook w:val="04A0" w:firstRow="1" w:lastRow="0" w:firstColumn="1" w:lastColumn="0" w:noHBand="0" w:noVBand="1"/>
      </w:tblPr>
      <w:tblGrid>
        <w:gridCol w:w="1215"/>
        <w:gridCol w:w="1712"/>
        <w:gridCol w:w="2102"/>
        <w:gridCol w:w="2040"/>
      </w:tblGrid>
      <w:tr w:rsidR="008A3C4A">
        <w:trPr>
          <w:trHeight w:val="693"/>
        </w:trPr>
        <w:tc>
          <w:tcPr>
            <w:tcW w:w="1215" w:type="dxa"/>
            <w:tcBorders>
              <w:top w:val="single" w:sz="4" w:space="0" w:color="auto"/>
              <w:left w:val="single" w:sz="4" w:space="0" w:color="auto"/>
              <w:bottom w:val="single" w:sz="4" w:space="0" w:color="auto"/>
              <w:right w:val="single" w:sz="4" w:space="0" w:color="auto"/>
            </w:tcBorders>
          </w:tcPr>
          <w:p w:rsidR="008A3C4A" w:rsidRDefault="00D747B7">
            <w:pPr>
              <w:pStyle w:val="TableParagraph"/>
              <w:spacing w:line="268" w:lineRule="atLeast"/>
              <w:ind w:left="129"/>
            </w:pPr>
            <w:r>
              <w:rPr>
                <w:sz w:val="28"/>
                <w:szCs w:val="28"/>
              </w:rPr>
              <w:t>Sr.No</w:t>
            </w:r>
          </w:p>
        </w:tc>
        <w:tc>
          <w:tcPr>
            <w:tcW w:w="1712" w:type="dxa"/>
            <w:tcBorders>
              <w:top w:val="single" w:sz="4" w:space="0" w:color="auto"/>
              <w:left w:val="single" w:sz="4" w:space="0" w:color="auto"/>
              <w:bottom w:val="single" w:sz="4" w:space="0" w:color="auto"/>
              <w:right w:val="single" w:sz="4" w:space="0" w:color="auto"/>
            </w:tcBorders>
          </w:tcPr>
          <w:p w:rsidR="008A3C4A" w:rsidRDefault="00D747B7">
            <w:pPr>
              <w:pStyle w:val="TableParagraph"/>
              <w:spacing w:line="268" w:lineRule="atLeast"/>
              <w:ind w:left="78"/>
            </w:pPr>
            <w:r>
              <w:rPr>
                <w:sz w:val="28"/>
                <w:szCs w:val="28"/>
              </w:rPr>
              <w:t>Column</w:t>
            </w:r>
          </w:p>
        </w:tc>
        <w:tc>
          <w:tcPr>
            <w:tcW w:w="2102" w:type="dxa"/>
            <w:tcBorders>
              <w:top w:val="single" w:sz="4" w:space="0" w:color="auto"/>
              <w:left w:val="single" w:sz="4" w:space="0" w:color="auto"/>
              <w:bottom w:val="single" w:sz="4" w:space="0" w:color="auto"/>
              <w:right w:val="single" w:sz="4" w:space="0" w:color="auto"/>
            </w:tcBorders>
          </w:tcPr>
          <w:p w:rsidR="008A3C4A" w:rsidRDefault="00D747B7">
            <w:pPr>
              <w:pStyle w:val="TableParagraph"/>
              <w:spacing w:line="268" w:lineRule="atLeast"/>
              <w:ind w:left="78"/>
            </w:pPr>
            <w:r>
              <w:rPr>
                <w:sz w:val="28"/>
                <w:szCs w:val="28"/>
              </w:rPr>
              <w:t>Datatype</w:t>
            </w:r>
          </w:p>
        </w:tc>
        <w:tc>
          <w:tcPr>
            <w:tcW w:w="2040" w:type="dxa"/>
            <w:tcBorders>
              <w:top w:val="single" w:sz="4" w:space="0" w:color="auto"/>
              <w:left w:val="single" w:sz="4" w:space="0" w:color="auto"/>
              <w:bottom w:val="single" w:sz="4" w:space="0" w:color="auto"/>
              <w:right w:val="single" w:sz="4" w:space="0" w:color="auto"/>
            </w:tcBorders>
          </w:tcPr>
          <w:p w:rsidR="008A3C4A" w:rsidRDefault="00D747B7">
            <w:pPr>
              <w:pStyle w:val="TableParagraph"/>
              <w:spacing w:line="268" w:lineRule="atLeast"/>
              <w:ind w:left="100"/>
            </w:pPr>
            <w:r>
              <w:rPr>
                <w:sz w:val="28"/>
                <w:szCs w:val="28"/>
              </w:rPr>
              <w:t>Description</w:t>
            </w:r>
          </w:p>
        </w:tc>
      </w:tr>
      <w:tr w:rsidR="008A3C4A">
        <w:trPr>
          <w:trHeight w:val="824"/>
        </w:trPr>
        <w:tc>
          <w:tcPr>
            <w:tcW w:w="1215" w:type="dxa"/>
            <w:tcBorders>
              <w:top w:val="single" w:sz="4" w:space="0" w:color="auto"/>
              <w:left w:val="single" w:sz="4" w:space="0" w:color="auto"/>
              <w:bottom w:val="single" w:sz="4" w:space="0" w:color="auto"/>
              <w:right w:val="single" w:sz="4" w:space="0" w:color="auto"/>
            </w:tcBorders>
          </w:tcPr>
          <w:p w:rsidR="008A3C4A" w:rsidRDefault="00D747B7">
            <w:pPr>
              <w:pStyle w:val="TableParagraph"/>
              <w:spacing w:line="256" w:lineRule="atLeast"/>
              <w:ind w:left="129"/>
            </w:pPr>
            <w:r>
              <w:rPr>
                <w:sz w:val="28"/>
                <w:szCs w:val="28"/>
              </w:rPr>
              <w:t>1</w:t>
            </w:r>
          </w:p>
        </w:tc>
        <w:tc>
          <w:tcPr>
            <w:tcW w:w="1712" w:type="dxa"/>
            <w:tcBorders>
              <w:top w:val="single" w:sz="4" w:space="0" w:color="auto"/>
              <w:left w:val="single" w:sz="4" w:space="0" w:color="auto"/>
              <w:bottom w:val="single" w:sz="4" w:space="0" w:color="auto"/>
              <w:right w:val="single" w:sz="4" w:space="0" w:color="auto"/>
            </w:tcBorders>
          </w:tcPr>
          <w:p w:rsidR="008A3C4A" w:rsidRDefault="002B156B">
            <w:pPr>
              <w:pStyle w:val="TableParagraph"/>
              <w:spacing w:line="256" w:lineRule="atLeast"/>
              <w:ind w:left="78"/>
            </w:pPr>
            <w:r>
              <w:rPr>
                <w:sz w:val="28"/>
                <w:szCs w:val="28"/>
              </w:rPr>
              <w:t>Email</w:t>
            </w:r>
          </w:p>
        </w:tc>
        <w:tc>
          <w:tcPr>
            <w:tcW w:w="2102" w:type="dxa"/>
            <w:tcBorders>
              <w:top w:val="single" w:sz="4" w:space="0" w:color="auto"/>
              <w:left w:val="single" w:sz="4" w:space="0" w:color="auto"/>
              <w:bottom w:val="single" w:sz="4" w:space="0" w:color="auto"/>
              <w:right w:val="single" w:sz="4" w:space="0" w:color="auto"/>
            </w:tcBorders>
          </w:tcPr>
          <w:p w:rsidR="008A3C4A" w:rsidRDefault="00D747B7">
            <w:pPr>
              <w:pStyle w:val="TableParagraph"/>
              <w:spacing w:line="256" w:lineRule="atLeast"/>
              <w:ind w:left="78"/>
            </w:pPr>
            <w:r>
              <w:rPr>
                <w:sz w:val="28"/>
                <w:szCs w:val="28"/>
              </w:rPr>
              <w:t>Varchar(10)</w:t>
            </w:r>
          </w:p>
        </w:tc>
        <w:tc>
          <w:tcPr>
            <w:tcW w:w="2040" w:type="dxa"/>
            <w:tcBorders>
              <w:top w:val="single" w:sz="4" w:space="0" w:color="auto"/>
              <w:left w:val="single" w:sz="4" w:space="0" w:color="auto"/>
              <w:bottom w:val="single" w:sz="4" w:space="0" w:color="auto"/>
              <w:right w:val="single" w:sz="4" w:space="0" w:color="auto"/>
            </w:tcBorders>
          </w:tcPr>
          <w:p w:rsidR="008A3C4A" w:rsidRDefault="00D747B7">
            <w:pPr>
              <w:pStyle w:val="TableParagraph"/>
              <w:spacing w:line="232" w:lineRule="auto"/>
              <w:ind w:left="100" w:right="562"/>
            </w:pPr>
            <w:r>
              <w:rPr>
                <w:sz w:val="28"/>
                <w:szCs w:val="28"/>
              </w:rPr>
              <w:t xml:space="preserve">It </w:t>
            </w:r>
            <w:r w:rsidR="002B156B">
              <w:rPr>
                <w:sz w:val="28"/>
                <w:szCs w:val="28"/>
              </w:rPr>
              <w:t>stores</w:t>
            </w:r>
            <w:r>
              <w:rPr>
                <w:sz w:val="28"/>
                <w:szCs w:val="28"/>
              </w:rPr>
              <w:t xml:space="preserve"> the </w:t>
            </w:r>
            <w:r w:rsidR="002B156B" w:rsidRPr="002B156B">
              <w:rPr>
                <w:sz w:val="28"/>
                <w:szCs w:val="28"/>
              </w:rPr>
              <w:t>Email</w:t>
            </w:r>
            <w:r>
              <w:rPr>
                <w:sz w:val="28"/>
                <w:szCs w:val="28"/>
              </w:rPr>
              <w:t xml:space="preserve"> of</w:t>
            </w:r>
          </w:p>
          <w:p w:rsidR="008A3C4A" w:rsidRDefault="00D747B7">
            <w:pPr>
              <w:pStyle w:val="TableParagraph"/>
              <w:spacing w:line="264" w:lineRule="atLeast"/>
              <w:ind w:left="100"/>
            </w:pPr>
            <w:r>
              <w:rPr>
                <w:sz w:val="28"/>
                <w:szCs w:val="28"/>
              </w:rPr>
              <w:t xml:space="preserve">Volunteer. </w:t>
            </w:r>
          </w:p>
        </w:tc>
      </w:tr>
      <w:tr w:rsidR="008A3C4A">
        <w:trPr>
          <w:trHeight w:val="1411"/>
        </w:trPr>
        <w:tc>
          <w:tcPr>
            <w:tcW w:w="1215" w:type="dxa"/>
            <w:tcBorders>
              <w:top w:val="single" w:sz="4" w:space="0" w:color="auto"/>
              <w:left w:val="single" w:sz="4" w:space="0" w:color="auto"/>
              <w:bottom w:val="single" w:sz="4" w:space="0" w:color="auto"/>
              <w:right w:val="single" w:sz="4" w:space="0" w:color="auto"/>
            </w:tcBorders>
          </w:tcPr>
          <w:p w:rsidR="008A3C4A" w:rsidRDefault="00D747B7">
            <w:pPr>
              <w:pStyle w:val="TableParagraph"/>
              <w:spacing w:line="263" w:lineRule="atLeast"/>
              <w:ind w:left="129"/>
            </w:pPr>
            <w:r>
              <w:rPr>
                <w:sz w:val="28"/>
                <w:szCs w:val="28"/>
              </w:rPr>
              <w:t>2</w:t>
            </w:r>
          </w:p>
        </w:tc>
        <w:tc>
          <w:tcPr>
            <w:tcW w:w="1712" w:type="dxa"/>
            <w:tcBorders>
              <w:top w:val="single" w:sz="4" w:space="0" w:color="auto"/>
              <w:left w:val="single" w:sz="4" w:space="0" w:color="auto"/>
              <w:bottom w:val="single" w:sz="4" w:space="0" w:color="auto"/>
              <w:right w:val="single" w:sz="4" w:space="0" w:color="auto"/>
            </w:tcBorders>
          </w:tcPr>
          <w:p w:rsidR="008A3C4A" w:rsidRDefault="00D747B7">
            <w:pPr>
              <w:pStyle w:val="TableParagraph"/>
              <w:spacing w:line="263" w:lineRule="atLeast"/>
              <w:ind w:left="78"/>
            </w:pPr>
            <w:r>
              <w:rPr>
                <w:sz w:val="28"/>
                <w:szCs w:val="28"/>
              </w:rPr>
              <w:t>Password</w:t>
            </w:r>
          </w:p>
        </w:tc>
        <w:tc>
          <w:tcPr>
            <w:tcW w:w="2102" w:type="dxa"/>
            <w:tcBorders>
              <w:top w:val="single" w:sz="4" w:space="0" w:color="auto"/>
              <w:left w:val="single" w:sz="4" w:space="0" w:color="auto"/>
              <w:bottom w:val="single" w:sz="4" w:space="0" w:color="auto"/>
              <w:right w:val="single" w:sz="4" w:space="0" w:color="auto"/>
            </w:tcBorders>
          </w:tcPr>
          <w:p w:rsidR="008A3C4A" w:rsidRDefault="00D747B7">
            <w:pPr>
              <w:pStyle w:val="TableParagraph"/>
              <w:spacing w:line="263" w:lineRule="atLeast"/>
              <w:ind w:left="78"/>
            </w:pPr>
            <w:r>
              <w:rPr>
                <w:sz w:val="28"/>
                <w:szCs w:val="28"/>
              </w:rPr>
              <w:t>Number</w:t>
            </w:r>
          </w:p>
        </w:tc>
        <w:tc>
          <w:tcPr>
            <w:tcW w:w="2040" w:type="dxa"/>
            <w:tcBorders>
              <w:top w:val="single" w:sz="4" w:space="0" w:color="auto"/>
              <w:left w:val="single" w:sz="4" w:space="0" w:color="auto"/>
              <w:bottom w:val="single" w:sz="4" w:space="0" w:color="auto"/>
              <w:right w:val="single" w:sz="4" w:space="0" w:color="auto"/>
            </w:tcBorders>
          </w:tcPr>
          <w:p w:rsidR="008A3C4A" w:rsidRDefault="00D747B7">
            <w:pPr>
              <w:pStyle w:val="TableParagraph"/>
              <w:spacing w:line="232" w:lineRule="auto"/>
              <w:ind w:left="100" w:right="715"/>
              <w:rPr>
                <w:sz w:val="28"/>
                <w:szCs w:val="28"/>
              </w:rPr>
            </w:pPr>
            <w:r>
              <w:rPr>
                <w:sz w:val="28"/>
                <w:szCs w:val="28"/>
              </w:rPr>
              <w:t xml:space="preserve">It </w:t>
            </w:r>
            <w:r w:rsidR="002B156B">
              <w:rPr>
                <w:sz w:val="28"/>
                <w:szCs w:val="28"/>
              </w:rPr>
              <w:t>stores</w:t>
            </w:r>
            <w:r>
              <w:rPr>
                <w:sz w:val="28"/>
                <w:szCs w:val="28"/>
              </w:rPr>
              <w:t xml:space="preserve"> the password.</w:t>
            </w:r>
          </w:p>
        </w:tc>
      </w:tr>
    </w:tbl>
    <w:p w:rsidR="008A3C4A" w:rsidRDefault="008A3C4A">
      <w:pPr>
        <w:pStyle w:val="BodyText"/>
        <w:spacing w:before="4"/>
        <w:rPr>
          <w:b/>
          <w:sz w:val="32"/>
          <w:szCs w:val="32"/>
        </w:rPr>
      </w:pPr>
    </w:p>
    <w:p w:rsidR="005A19AD" w:rsidRDefault="005A19AD">
      <w:pPr>
        <w:pStyle w:val="BodyText"/>
        <w:spacing w:before="4"/>
        <w:rPr>
          <w:b/>
          <w:sz w:val="32"/>
          <w:szCs w:val="32"/>
        </w:rPr>
      </w:pPr>
    </w:p>
    <w:p w:rsidR="008A3C4A" w:rsidRDefault="005A19AD">
      <w:pPr>
        <w:pStyle w:val="BodyText"/>
        <w:spacing w:before="4"/>
        <w:rPr>
          <w:b/>
          <w:sz w:val="22"/>
          <w:szCs w:val="22"/>
        </w:rPr>
      </w:pPr>
      <w:r>
        <w:rPr>
          <w:b/>
          <w:sz w:val="32"/>
          <w:szCs w:val="32"/>
        </w:rPr>
        <w:t>Table for M</w:t>
      </w:r>
      <w:r w:rsidR="00D747B7">
        <w:rPr>
          <w:b/>
          <w:sz w:val="32"/>
          <w:szCs w:val="32"/>
        </w:rPr>
        <w:t>edicine information:</w:t>
      </w:r>
    </w:p>
    <w:p w:rsidR="005A19AD" w:rsidRPr="005A19AD" w:rsidRDefault="005A19AD">
      <w:pPr>
        <w:pStyle w:val="BodyText"/>
        <w:spacing w:before="4"/>
        <w:rPr>
          <w:b/>
          <w:sz w:val="22"/>
          <w:szCs w:val="22"/>
        </w:rPr>
      </w:pPr>
    </w:p>
    <w:tbl>
      <w:tblPr>
        <w:tblW w:w="0" w:type="auto"/>
        <w:tblInd w:w="230" w:type="dxa"/>
        <w:tblLayout w:type="fixed"/>
        <w:tblCellMar>
          <w:left w:w="0" w:type="dxa"/>
          <w:right w:w="0" w:type="dxa"/>
        </w:tblCellMar>
        <w:tblLook w:val="04A0" w:firstRow="1" w:lastRow="0" w:firstColumn="1" w:lastColumn="0" w:noHBand="0" w:noVBand="1"/>
      </w:tblPr>
      <w:tblGrid>
        <w:gridCol w:w="1215"/>
        <w:gridCol w:w="1712"/>
        <w:gridCol w:w="2102"/>
        <w:gridCol w:w="2040"/>
      </w:tblGrid>
      <w:tr w:rsidR="008A3C4A">
        <w:trPr>
          <w:trHeight w:val="693"/>
        </w:trPr>
        <w:tc>
          <w:tcPr>
            <w:tcW w:w="1215" w:type="dxa"/>
            <w:tcBorders>
              <w:top w:val="single" w:sz="4" w:space="0" w:color="auto"/>
              <w:left w:val="single" w:sz="4" w:space="0" w:color="auto"/>
              <w:bottom w:val="single" w:sz="4" w:space="0" w:color="auto"/>
              <w:right w:val="single" w:sz="4" w:space="0" w:color="auto"/>
            </w:tcBorders>
          </w:tcPr>
          <w:p w:rsidR="008A3C4A" w:rsidRDefault="00D747B7">
            <w:pPr>
              <w:pStyle w:val="TableParagraph"/>
              <w:spacing w:line="268" w:lineRule="atLeast"/>
              <w:ind w:left="129"/>
            </w:pPr>
            <w:r>
              <w:rPr>
                <w:sz w:val="28"/>
                <w:szCs w:val="28"/>
              </w:rPr>
              <w:t>Sr.No</w:t>
            </w:r>
          </w:p>
        </w:tc>
        <w:tc>
          <w:tcPr>
            <w:tcW w:w="1712" w:type="dxa"/>
            <w:tcBorders>
              <w:top w:val="single" w:sz="4" w:space="0" w:color="auto"/>
              <w:left w:val="single" w:sz="4" w:space="0" w:color="auto"/>
              <w:bottom w:val="single" w:sz="4" w:space="0" w:color="auto"/>
              <w:right w:val="single" w:sz="4" w:space="0" w:color="auto"/>
            </w:tcBorders>
          </w:tcPr>
          <w:p w:rsidR="008A3C4A" w:rsidRDefault="00D747B7">
            <w:pPr>
              <w:pStyle w:val="TableParagraph"/>
              <w:spacing w:line="268" w:lineRule="atLeast"/>
              <w:ind w:left="78"/>
            </w:pPr>
            <w:r>
              <w:rPr>
                <w:sz w:val="28"/>
                <w:szCs w:val="28"/>
              </w:rPr>
              <w:t>Column</w:t>
            </w:r>
          </w:p>
        </w:tc>
        <w:tc>
          <w:tcPr>
            <w:tcW w:w="2102" w:type="dxa"/>
            <w:tcBorders>
              <w:top w:val="single" w:sz="4" w:space="0" w:color="auto"/>
              <w:left w:val="single" w:sz="4" w:space="0" w:color="auto"/>
              <w:bottom w:val="single" w:sz="4" w:space="0" w:color="auto"/>
              <w:right w:val="single" w:sz="4" w:space="0" w:color="auto"/>
            </w:tcBorders>
          </w:tcPr>
          <w:p w:rsidR="008A3C4A" w:rsidRDefault="00D747B7">
            <w:pPr>
              <w:pStyle w:val="TableParagraph"/>
              <w:spacing w:line="268" w:lineRule="atLeast"/>
              <w:ind w:left="78"/>
            </w:pPr>
            <w:r>
              <w:rPr>
                <w:sz w:val="28"/>
                <w:szCs w:val="28"/>
              </w:rPr>
              <w:t>Datatype</w:t>
            </w:r>
          </w:p>
        </w:tc>
        <w:tc>
          <w:tcPr>
            <w:tcW w:w="2040" w:type="dxa"/>
            <w:tcBorders>
              <w:top w:val="single" w:sz="4" w:space="0" w:color="auto"/>
              <w:left w:val="single" w:sz="4" w:space="0" w:color="auto"/>
              <w:bottom w:val="single" w:sz="4" w:space="0" w:color="auto"/>
              <w:right w:val="single" w:sz="4" w:space="0" w:color="auto"/>
            </w:tcBorders>
          </w:tcPr>
          <w:p w:rsidR="008A3C4A" w:rsidRDefault="00D747B7">
            <w:pPr>
              <w:pStyle w:val="TableParagraph"/>
              <w:spacing w:line="268" w:lineRule="atLeast"/>
              <w:ind w:left="100"/>
            </w:pPr>
            <w:r>
              <w:rPr>
                <w:sz w:val="28"/>
                <w:szCs w:val="28"/>
              </w:rPr>
              <w:t>Description</w:t>
            </w:r>
          </w:p>
        </w:tc>
      </w:tr>
      <w:tr w:rsidR="008A3C4A">
        <w:trPr>
          <w:trHeight w:val="693"/>
        </w:trPr>
        <w:tc>
          <w:tcPr>
            <w:tcW w:w="1215" w:type="dxa"/>
            <w:tcBorders>
              <w:top w:val="single" w:sz="4" w:space="0" w:color="auto"/>
              <w:left w:val="single" w:sz="4" w:space="0" w:color="auto"/>
              <w:bottom w:val="single" w:sz="4" w:space="0" w:color="auto"/>
              <w:right w:val="single" w:sz="4" w:space="0" w:color="auto"/>
            </w:tcBorders>
          </w:tcPr>
          <w:p w:rsidR="008A3C4A" w:rsidRDefault="00D747B7">
            <w:pPr>
              <w:pStyle w:val="TableParagraph"/>
              <w:spacing w:line="268" w:lineRule="atLeast"/>
              <w:ind w:left="129"/>
              <w:rPr>
                <w:sz w:val="28"/>
                <w:szCs w:val="28"/>
              </w:rPr>
            </w:pPr>
            <w:r>
              <w:rPr>
                <w:sz w:val="28"/>
                <w:szCs w:val="28"/>
              </w:rPr>
              <w:t>1</w:t>
            </w:r>
          </w:p>
        </w:tc>
        <w:tc>
          <w:tcPr>
            <w:tcW w:w="1712" w:type="dxa"/>
            <w:tcBorders>
              <w:top w:val="single" w:sz="4" w:space="0" w:color="auto"/>
              <w:left w:val="single" w:sz="4" w:space="0" w:color="auto"/>
              <w:bottom w:val="single" w:sz="4" w:space="0" w:color="auto"/>
              <w:right w:val="single" w:sz="4" w:space="0" w:color="auto"/>
            </w:tcBorders>
          </w:tcPr>
          <w:p w:rsidR="008A3C4A" w:rsidRDefault="00D747B7">
            <w:pPr>
              <w:pStyle w:val="TableParagraph"/>
              <w:spacing w:line="268" w:lineRule="atLeast"/>
              <w:ind w:left="78"/>
              <w:rPr>
                <w:sz w:val="28"/>
                <w:szCs w:val="28"/>
              </w:rPr>
            </w:pPr>
            <w:r>
              <w:rPr>
                <w:sz w:val="28"/>
                <w:szCs w:val="28"/>
              </w:rPr>
              <w:t>Medicine name</w:t>
            </w:r>
          </w:p>
        </w:tc>
        <w:tc>
          <w:tcPr>
            <w:tcW w:w="2102" w:type="dxa"/>
            <w:tcBorders>
              <w:top w:val="single" w:sz="4" w:space="0" w:color="auto"/>
              <w:left w:val="single" w:sz="4" w:space="0" w:color="auto"/>
              <w:bottom w:val="single" w:sz="4" w:space="0" w:color="auto"/>
              <w:right w:val="single" w:sz="4" w:space="0" w:color="auto"/>
            </w:tcBorders>
          </w:tcPr>
          <w:p w:rsidR="008A3C4A" w:rsidRDefault="00D747B7">
            <w:pPr>
              <w:pStyle w:val="TableParagraph"/>
              <w:spacing w:line="268" w:lineRule="atLeast"/>
              <w:ind w:left="78"/>
              <w:rPr>
                <w:sz w:val="28"/>
                <w:szCs w:val="28"/>
              </w:rPr>
            </w:pPr>
            <w:r>
              <w:rPr>
                <w:sz w:val="28"/>
                <w:szCs w:val="28"/>
              </w:rPr>
              <w:t>Varchar(10)</w:t>
            </w:r>
          </w:p>
        </w:tc>
        <w:tc>
          <w:tcPr>
            <w:tcW w:w="2040" w:type="dxa"/>
            <w:tcBorders>
              <w:top w:val="single" w:sz="4" w:space="0" w:color="auto"/>
              <w:left w:val="single" w:sz="4" w:space="0" w:color="auto"/>
              <w:bottom w:val="single" w:sz="4" w:space="0" w:color="auto"/>
              <w:right w:val="single" w:sz="4" w:space="0" w:color="auto"/>
            </w:tcBorders>
          </w:tcPr>
          <w:p w:rsidR="008A3C4A" w:rsidRDefault="00D747B7" w:rsidP="005A19AD">
            <w:pPr>
              <w:pStyle w:val="TableParagraph"/>
              <w:spacing w:line="268" w:lineRule="atLeast"/>
              <w:ind w:left="100"/>
              <w:rPr>
                <w:sz w:val="28"/>
                <w:szCs w:val="28"/>
              </w:rPr>
            </w:pPr>
            <w:r>
              <w:rPr>
                <w:sz w:val="28"/>
                <w:szCs w:val="28"/>
              </w:rPr>
              <w:t xml:space="preserve">It </w:t>
            </w:r>
            <w:r w:rsidR="002B156B">
              <w:rPr>
                <w:sz w:val="28"/>
                <w:szCs w:val="28"/>
              </w:rPr>
              <w:t>stores</w:t>
            </w:r>
            <w:r>
              <w:rPr>
                <w:sz w:val="28"/>
                <w:szCs w:val="28"/>
              </w:rPr>
              <w:t xml:space="preserve"> the</w:t>
            </w:r>
            <w:r w:rsidR="005A19AD">
              <w:rPr>
                <w:sz w:val="28"/>
                <w:szCs w:val="28"/>
              </w:rPr>
              <w:t xml:space="preserve"> name of </w:t>
            </w:r>
            <w:r>
              <w:rPr>
                <w:sz w:val="28"/>
                <w:szCs w:val="28"/>
              </w:rPr>
              <w:t>medicine.</w:t>
            </w:r>
          </w:p>
        </w:tc>
      </w:tr>
      <w:tr w:rsidR="008A3C4A">
        <w:trPr>
          <w:trHeight w:val="693"/>
        </w:trPr>
        <w:tc>
          <w:tcPr>
            <w:tcW w:w="1215" w:type="dxa"/>
            <w:tcBorders>
              <w:top w:val="single" w:sz="4" w:space="0" w:color="auto"/>
              <w:left w:val="single" w:sz="4" w:space="0" w:color="auto"/>
              <w:bottom w:val="single" w:sz="4" w:space="0" w:color="auto"/>
              <w:right w:val="single" w:sz="4" w:space="0" w:color="auto"/>
            </w:tcBorders>
          </w:tcPr>
          <w:p w:rsidR="008A3C4A" w:rsidRDefault="008A3C4A">
            <w:pPr>
              <w:pStyle w:val="TableParagraph"/>
              <w:spacing w:line="268" w:lineRule="atLeast"/>
              <w:ind w:left="129"/>
              <w:rPr>
                <w:sz w:val="28"/>
                <w:szCs w:val="28"/>
              </w:rPr>
            </w:pPr>
          </w:p>
          <w:p w:rsidR="008A3C4A" w:rsidRDefault="00D747B7">
            <w:pPr>
              <w:pStyle w:val="TableParagraph"/>
              <w:spacing w:line="268" w:lineRule="atLeast"/>
              <w:ind w:left="129"/>
              <w:rPr>
                <w:sz w:val="28"/>
                <w:szCs w:val="28"/>
              </w:rPr>
            </w:pPr>
            <w:r>
              <w:rPr>
                <w:sz w:val="28"/>
                <w:szCs w:val="28"/>
              </w:rPr>
              <w:t>2</w:t>
            </w:r>
          </w:p>
        </w:tc>
        <w:tc>
          <w:tcPr>
            <w:tcW w:w="1712" w:type="dxa"/>
            <w:tcBorders>
              <w:top w:val="single" w:sz="4" w:space="0" w:color="auto"/>
              <w:left w:val="single" w:sz="4" w:space="0" w:color="auto"/>
              <w:bottom w:val="single" w:sz="4" w:space="0" w:color="auto"/>
              <w:right w:val="single" w:sz="4" w:space="0" w:color="auto"/>
            </w:tcBorders>
          </w:tcPr>
          <w:p w:rsidR="008A3C4A" w:rsidRDefault="00D747B7">
            <w:pPr>
              <w:pStyle w:val="TableParagraph"/>
              <w:spacing w:line="268" w:lineRule="atLeast"/>
              <w:ind w:left="78"/>
              <w:rPr>
                <w:sz w:val="28"/>
                <w:szCs w:val="28"/>
              </w:rPr>
            </w:pPr>
            <w:r>
              <w:rPr>
                <w:sz w:val="28"/>
                <w:szCs w:val="28"/>
              </w:rPr>
              <w:t xml:space="preserve">Medicine </w:t>
            </w:r>
          </w:p>
          <w:p w:rsidR="008A3C4A" w:rsidRDefault="00D747B7">
            <w:pPr>
              <w:pStyle w:val="TableParagraph"/>
              <w:spacing w:line="268" w:lineRule="atLeast"/>
              <w:ind w:left="78"/>
              <w:rPr>
                <w:sz w:val="28"/>
                <w:szCs w:val="28"/>
              </w:rPr>
            </w:pPr>
            <w:r>
              <w:rPr>
                <w:sz w:val="28"/>
                <w:szCs w:val="28"/>
              </w:rPr>
              <w:t>quantity</w:t>
            </w:r>
          </w:p>
        </w:tc>
        <w:tc>
          <w:tcPr>
            <w:tcW w:w="2102" w:type="dxa"/>
            <w:tcBorders>
              <w:top w:val="single" w:sz="4" w:space="0" w:color="auto"/>
              <w:left w:val="single" w:sz="4" w:space="0" w:color="auto"/>
              <w:bottom w:val="single" w:sz="4" w:space="0" w:color="auto"/>
              <w:right w:val="single" w:sz="4" w:space="0" w:color="auto"/>
            </w:tcBorders>
          </w:tcPr>
          <w:p w:rsidR="008A3C4A" w:rsidRDefault="00D747B7">
            <w:pPr>
              <w:pStyle w:val="TableParagraph"/>
              <w:spacing w:line="268" w:lineRule="atLeast"/>
              <w:ind w:left="78"/>
              <w:rPr>
                <w:sz w:val="28"/>
                <w:szCs w:val="28"/>
              </w:rPr>
            </w:pPr>
            <w:r>
              <w:rPr>
                <w:sz w:val="28"/>
                <w:szCs w:val="28"/>
              </w:rPr>
              <w:t>Number</w:t>
            </w:r>
          </w:p>
        </w:tc>
        <w:tc>
          <w:tcPr>
            <w:tcW w:w="2040" w:type="dxa"/>
            <w:tcBorders>
              <w:top w:val="single" w:sz="4" w:space="0" w:color="auto"/>
              <w:left w:val="single" w:sz="4" w:space="0" w:color="auto"/>
              <w:bottom w:val="single" w:sz="4" w:space="0" w:color="auto"/>
              <w:right w:val="single" w:sz="4" w:space="0" w:color="auto"/>
            </w:tcBorders>
          </w:tcPr>
          <w:p w:rsidR="008A3C4A" w:rsidRDefault="00D747B7" w:rsidP="005A19AD">
            <w:pPr>
              <w:pStyle w:val="TableParagraph"/>
              <w:spacing w:line="268" w:lineRule="atLeast"/>
              <w:ind w:left="100"/>
              <w:rPr>
                <w:sz w:val="28"/>
                <w:szCs w:val="28"/>
              </w:rPr>
            </w:pPr>
            <w:r>
              <w:rPr>
                <w:sz w:val="28"/>
                <w:szCs w:val="28"/>
              </w:rPr>
              <w:t>It store</w:t>
            </w:r>
            <w:r w:rsidR="002B156B">
              <w:rPr>
                <w:sz w:val="28"/>
                <w:szCs w:val="28"/>
              </w:rPr>
              <w:t>s</w:t>
            </w:r>
            <w:r>
              <w:rPr>
                <w:sz w:val="28"/>
                <w:szCs w:val="28"/>
              </w:rPr>
              <w:t xml:space="preserve"> the quantity of</w:t>
            </w:r>
            <w:r w:rsidR="005A19AD">
              <w:rPr>
                <w:sz w:val="28"/>
                <w:szCs w:val="28"/>
              </w:rPr>
              <w:t xml:space="preserve"> </w:t>
            </w:r>
            <w:r>
              <w:rPr>
                <w:sz w:val="28"/>
                <w:szCs w:val="28"/>
              </w:rPr>
              <w:t>medicine.</w:t>
            </w:r>
          </w:p>
        </w:tc>
      </w:tr>
      <w:tr w:rsidR="008A3C4A">
        <w:trPr>
          <w:trHeight w:val="693"/>
        </w:trPr>
        <w:tc>
          <w:tcPr>
            <w:tcW w:w="1215" w:type="dxa"/>
            <w:tcBorders>
              <w:top w:val="single" w:sz="4" w:space="0" w:color="auto"/>
              <w:left w:val="single" w:sz="4" w:space="0" w:color="auto"/>
              <w:bottom w:val="single" w:sz="4" w:space="0" w:color="auto"/>
              <w:right w:val="single" w:sz="4" w:space="0" w:color="auto"/>
            </w:tcBorders>
          </w:tcPr>
          <w:p w:rsidR="008A3C4A" w:rsidRDefault="00D747B7">
            <w:pPr>
              <w:pStyle w:val="TableParagraph"/>
              <w:spacing w:line="268" w:lineRule="atLeast"/>
              <w:ind w:left="129"/>
              <w:rPr>
                <w:sz w:val="28"/>
                <w:szCs w:val="28"/>
              </w:rPr>
            </w:pPr>
            <w:r>
              <w:rPr>
                <w:sz w:val="28"/>
                <w:szCs w:val="28"/>
              </w:rPr>
              <w:t>3</w:t>
            </w:r>
          </w:p>
        </w:tc>
        <w:tc>
          <w:tcPr>
            <w:tcW w:w="1712" w:type="dxa"/>
            <w:tcBorders>
              <w:top w:val="single" w:sz="4" w:space="0" w:color="auto"/>
              <w:left w:val="single" w:sz="4" w:space="0" w:color="auto"/>
              <w:bottom w:val="single" w:sz="4" w:space="0" w:color="auto"/>
              <w:right w:val="single" w:sz="4" w:space="0" w:color="auto"/>
            </w:tcBorders>
          </w:tcPr>
          <w:p w:rsidR="008A3C4A" w:rsidRDefault="00D747B7">
            <w:pPr>
              <w:pStyle w:val="TableParagraph"/>
              <w:spacing w:line="268" w:lineRule="atLeast"/>
              <w:ind w:left="78"/>
              <w:rPr>
                <w:sz w:val="28"/>
                <w:szCs w:val="28"/>
              </w:rPr>
            </w:pPr>
            <w:r>
              <w:rPr>
                <w:sz w:val="28"/>
                <w:szCs w:val="28"/>
              </w:rPr>
              <w:t xml:space="preserve">Expiry </w:t>
            </w:r>
          </w:p>
          <w:p w:rsidR="008A3C4A" w:rsidRDefault="00D747B7">
            <w:pPr>
              <w:pStyle w:val="TableParagraph"/>
              <w:spacing w:line="268" w:lineRule="atLeast"/>
              <w:ind w:left="78"/>
              <w:rPr>
                <w:sz w:val="28"/>
                <w:szCs w:val="28"/>
              </w:rPr>
            </w:pPr>
            <w:r>
              <w:rPr>
                <w:sz w:val="28"/>
                <w:szCs w:val="28"/>
              </w:rPr>
              <w:t>date</w:t>
            </w:r>
          </w:p>
        </w:tc>
        <w:tc>
          <w:tcPr>
            <w:tcW w:w="2102" w:type="dxa"/>
            <w:tcBorders>
              <w:top w:val="single" w:sz="4" w:space="0" w:color="auto"/>
              <w:left w:val="single" w:sz="4" w:space="0" w:color="auto"/>
              <w:bottom w:val="single" w:sz="4" w:space="0" w:color="auto"/>
              <w:right w:val="single" w:sz="4" w:space="0" w:color="auto"/>
            </w:tcBorders>
          </w:tcPr>
          <w:p w:rsidR="008A3C4A" w:rsidRDefault="00D747B7">
            <w:pPr>
              <w:pStyle w:val="TableParagraph"/>
              <w:spacing w:line="268" w:lineRule="atLeast"/>
              <w:ind w:left="78"/>
              <w:rPr>
                <w:sz w:val="28"/>
                <w:szCs w:val="28"/>
              </w:rPr>
            </w:pPr>
            <w:r>
              <w:rPr>
                <w:sz w:val="28"/>
                <w:szCs w:val="28"/>
              </w:rPr>
              <w:t>Date</w:t>
            </w:r>
          </w:p>
        </w:tc>
        <w:tc>
          <w:tcPr>
            <w:tcW w:w="2040" w:type="dxa"/>
            <w:tcBorders>
              <w:top w:val="single" w:sz="4" w:space="0" w:color="auto"/>
              <w:left w:val="single" w:sz="4" w:space="0" w:color="auto"/>
              <w:bottom w:val="single" w:sz="4" w:space="0" w:color="auto"/>
              <w:right w:val="single" w:sz="4" w:space="0" w:color="auto"/>
            </w:tcBorders>
          </w:tcPr>
          <w:p w:rsidR="008A3C4A" w:rsidRDefault="00D747B7" w:rsidP="005A19AD">
            <w:pPr>
              <w:pStyle w:val="TableParagraph"/>
              <w:spacing w:line="268" w:lineRule="atLeast"/>
              <w:ind w:left="100"/>
              <w:rPr>
                <w:sz w:val="28"/>
                <w:szCs w:val="28"/>
              </w:rPr>
            </w:pPr>
            <w:r>
              <w:rPr>
                <w:sz w:val="28"/>
                <w:szCs w:val="28"/>
              </w:rPr>
              <w:t>It store</w:t>
            </w:r>
            <w:r w:rsidR="002B156B">
              <w:rPr>
                <w:sz w:val="28"/>
                <w:szCs w:val="28"/>
              </w:rPr>
              <w:t>s</w:t>
            </w:r>
            <w:r>
              <w:rPr>
                <w:sz w:val="28"/>
                <w:szCs w:val="28"/>
              </w:rPr>
              <w:t xml:space="preserve"> the expiry date.</w:t>
            </w:r>
          </w:p>
        </w:tc>
      </w:tr>
    </w:tbl>
    <w:p w:rsidR="008A3C4A" w:rsidRDefault="008A3C4A">
      <w:pPr>
        <w:pStyle w:val="BodyText"/>
        <w:spacing w:before="4"/>
        <w:rPr>
          <w:b/>
          <w:sz w:val="32"/>
          <w:szCs w:val="32"/>
        </w:rPr>
      </w:pPr>
    </w:p>
    <w:sectPr w:rsidR="008A3C4A">
      <w:pgSz w:w="12240" w:h="15840"/>
      <w:pgMar w:top="1500" w:right="600" w:bottom="1120" w:left="780" w:header="0" w:footer="928"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407" w:rsidRDefault="000C5407">
      <w:r>
        <w:separator/>
      </w:r>
    </w:p>
  </w:endnote>
  <w:endnote w:type="continuationSeparator" w:id="0">
    <w:p w:rsidR="000C5407" w:rsidRDefault="000C5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altName w:val="Calibri"/>
    <w:panose1 w:val="02040502050405020303"/>
    <w:charset w:val="00"/>
    <w:family w:val="roman"/>
    <w:pitch w:val="variable"/>
    <w:sig w:usb0="00000287" w:usb1="00000000" w:usb2="00000000" w:usb3="00000000" w:csb0="0000009F" w:csb1="00000000"/>
  </w:font>
  <w:font w:name="robotoregula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97B" w:rsidRDefault="00B9097B">
    <w:pPr>
      <w:pStyle w:val="BodyText"/>
      <w:spacing w:line="14" w:lineRule="auto"/>
      <w:rPr>
        <w:sz w:val="20"/>
      </w:rPr>
    </w:pPr>
    <w:r>
      <w:rPr>
        <w:noProof/>
        <w:lang w:val="en-IN" w:eastAsia="en-IN" w:bidi="mr-IN"/>
      </w:rPr>
      <mc:AlternateContent>
        <mc:Choice Requires="wps">
          <w:drawing>
            <wp:anchor distT="0" distB="0" distL="0" distR="0" simplePos="0" relativeHeight="2" behindDoc="1" locked="0" layoutInCell="1" allowOverlap="1">
              <wp:simplePos x="0" y="0"/>
              <wp:positionH relativeFrom="page">
                <wp:posOffset>3838574</wp:posOffset>
              </wp:positionH>
              <wp:positionV relativeFrom="page">
                <wp:posOffset>9735820</wp:posOffset>
              </wp:positionV>
              <wp:extent cx="96520" cy="165734"/>
              <wp:effectExtent l="0" t="0" r="0" b="0"/>
              <wp:wrapNone/>
              <wp:docPr id="409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520" cy="165734"/>
                      </a:xfrm>
                      <a:prstGeom prst="rect">
                        <a:avLst/>
                      </a:prstGeom>
                      <a:ln>
                        <a:noFill/>
                      </a:ln>
                    </wps:spPr>
                    <wps:txbx>
                      <w:txbxContent>
                        <w:p w:rsidR="00B9097B" w:rsidRDefault="00B9097B">
                          <w:pPr>
                            <w:spacing w:line="245" w:lineRule="exact"/>
                            <w:ind w:left="20"/>
                            <w:rPr>
                              <w:rFonts w:ascii="Calibri"/>
                            </w:rPr>
                          </w:pPr>
                          <w:r>
                            <w:rPr>
                              <w:rFonts w:ascii="Calibri"/>
                            </w:rPr>
                            <w:t>1</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Text Box 3" o:spid="_x0000_s1136" style="position:absolute;margin-left:302.25pt;margin-top:766.6pt;width:7.6pt;height:13.05pt;z-index:-50331647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" filled="f" stroked="f">
              <v:path arrowok="t"/>
              <v:textbox inset="0,0,0,0">
                <w:txbxContent>
                  <w:p w:rsidR="00631DD4" w:rsidRDefault="00631DD4">
                    <w:pPr>
                      <w:spacing w:line="245" w:lineRule="exact"/>
                      <w:ind w:left="20"/>
                      <w:rPr>
                        <w:rFonts w:ascii="Calibri"/>
                      </w:rPr>
                    </w:pPr>
                    <w:r>
                      <w:rPr>
                        <w:rFonts w:ascii="Calibri"/>
                      </w:rPr>
                      <w:t>1</w:t>
                    </w:r>
                  </w:p>
                </w:txbxContent>
              </v:textbox>
              <w10:wrap anchorx="page" anchory="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97B" w:rsidRDefault="00B9097B">
    <w:pPr>
      <w:pStyle w:val="BodyText"/>
      <w:spacing w:line="14" w:lineRule="auto"/>
      <w:rPr>
        <w:sz w:val="20"/>
      </w:rPr>
    </w:pPr>
    <w:r>
      <w:rPr>
        <w:noProof/>
        <w:lang w:val="en-IN" w:eastAsia="en-IN" w:bidi="mr-IN"/>
      </w:rPr>
      <mc:AlternateContent>
        <mc:Choice Requires="wps">
          <w:drawing>
            <wp:anchor distT="0" distB="0" distL="0" distR="0" simplePos="0" relativeHeight="3" behindDoc="1" locked="0" layoutInCell="1" allowOverlap="1">
              <wp:simplePos x="0" y="0"/>
              <wp:positionH relativeFrom="page">
                <wp:posOffset>3716655</wp:posOffset>
              </wp:positionH>
              <wp:positionV relativeFrom="page">
                <wp:posOffset>10370185</wp:posOffset>
              </wp:positionV>
              <wp:extent cx="96520" cy="165734"/>
              <wp:effectExtent l="0" t="0" r="0" b="0"/>
              <wp:wrapNone/>
              <wp:docPr id="40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520" cy="165734"/>
                      </a:xfrm>
                      <a:prstGeom prst="rect">
                        <a:avLst/>
                      </a:prstGeom>
                      <a:ln>
                        <a:noFill/>
                      </a:ln>
                    </wps:spPr>
                    <wps:txbx>
                      <w:txbxContent>
                        <w:p w:rsidR="00B9097B" w:rsidRDefault="00B9097B">
                          <w:pPr>
                            <w:spacing w:line="245" w:lineRule="exact"/>
                            <w:ind w:left="20"/>
                            <w:rPr>
                              <w:rFonts w:ascii="Calibri"/>
                            </w:rPr>
                          </w:pPr>
                          <w:r>
                            <w:rPr>
                              <w:rFonts w:ascii="Calibri"/>
                            </w:rPr>
                            <w:t>2</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Text Box 2" o:spid="_x0000_s1137" style="position:absolute;margin-left:292.65pt;margin-top:816.55pt;width:7.6pt;height:13.05pt;z-index:-503316477;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" filled="f" stroked="f">
              <v:path arrowok="t"/>
              <v:textbox inset="0,0,0,0">
                <w:txbxContent>
                  <w:p w:rsidR="00631DD4" w:rsidRDefault="00631DD4">
                    <w:pPr>
                      <w:spacing w:line="245" w:lineRule="exact"/>
                      <w:ind w:left="20"/>
                      <w:rPr>
                        <w:rFonts w:ascii="Calibri"/>
                      </w:rPr>
                    </w:pPr>
                    <w:r>
                      <w:rPr>
                        <w:rFonts w:ascii="Calibri"/>
                      </w:rPr>
                      <w:t>2</w:t>
                    </w:r>
                  </w:p>
                </w:txbxContent>
              </v:textbox>
              <w10:wrap anchorx="page" anchory="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97B" w:rsidRDefault="00B9097B">
    <w:pPr>
      <w:pStyle w:val="BodyText"/>
      <w:spacing w:line="14" w:lineRule="auto"/>
      <w:rPr>
        <w:sz w:val="20"/>
      </w:rPr>
    </w:pPr>
    <w:r>
      <w:rPr>
        <w:noProof/>
        <w:lang w:val="en-IN" w:eastAsia="en-IN" w:bidi="mr-IN"/>
      </w:rPr>
      <mc:AlternateContent>
        <mc:Choice Requires="wps">
          <w:drawing>
            <wp:anchor distT="0" distB="0" distL="0" distR="0" simplePos="0" relativeHeight="4" behindDoc="1" locked="0" layoutInCell="1" allowOverlap="1">
              <wp:simplePos x="0" y="0"/>
              <wp:positionH relativeFrom="page">
                <wp:posOffset>3779520</wp:posOffset>
              </wp:positionH>
              <wp:positionV relativeFrom="page">
                <wp:posOffset>9278620</wp:posOffset>
              </wp:positionV>
              <wp:extent cx="216534" cy="165734"/>
              <wp:effectExtent l="0" t="0" r="0" b="0"/>
              <wp:wrapNone/>
              <wp:docPr id="40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534" cy="165734"/>
                      </a:xfrm>
                      <a:prstGeom prst="rect">
                        <a:avLst/>
                      </a:prstGeom>
                      <a:ln>
                        <a:noFill/>
                      </a:ln>
                    </wps:spPr>
                    <wps:txbx>
                      <w:txbxContent>
                        <w:p w:rsidR="00B9097B" w:rsidRDefault="00B9097B">
                          <w:pPr>
                            <w:spacing w:line="245" w:lineRule="exact"/>
                            <w:ind w:left="60"/>
                            <w:rPr>
                              <w:rFonts w:ascii="Calibri"/>
                            </w:rPr>
                          </w:pPr>
                          <w:r>
                            <w:fldChar w:fldCharType="begin"/>
                          </w:r>
                          <w:r>
                            <w:rPr>
                              <w:rFonts w:ascii="Calibri"/>
                            </w:rPr>
                            <w:instrText xml:space="preserve"> PAGE </w:instrText>
                          </w:r>
                          <w:r>
                            <w:fldChar w:fldCharType="separate"/>
                          </w:r>
                          <w:r w:rsidR="002E6C04">
                            <w:rPr>
                              <w:rFonts w:ascii="Calibri"/>
                              <w:noProof/>
                            </w:rPr>
                            <w:t>3</w:t>
                          </w:r>
                          <w:r>
                            <w:fldChar w:fldCharType="end"/>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Text Box 1" o:spid="_x0000_s1138" style="position:absolute;margin-left:297.6pt;margin-top:730.6pt;width:17.05pt;height:13.05pt;z-index:-5033164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" filled="f" stroked="f">
              <v:path arrowok="t"/>
              <v:textbox inset="0,0,0,0">
                <w:txbxContent>
                  <w:p w:rsidR="00B9097B" w:rsidRDefault="00B9097B">
                    <w:pPr>
                      <w:spacing w:line="245" w:lineRule="exact"/>
                      <w:ind w:left="60"/>
                      <w:rPr>
                        <w:rFonts w:ascii="Calibri"/>
                      </w:rPr>
                    </w:pPr>
                    <w:r>
                      <w:fldChar w:fldCharType="begin"/>
                    </w:r>
                    <w:r>
                      <w:rPr>
                        <w:rFonts w:ascii="Calibri"/>
                      </w:rPr>
                      <w:instrText xml:space="preserve"> PAGE </w:instrText>
                    </w:r>
                    <w:r>
                      <w:fldChar w:fldCharType="separate"/>
                    </w:r>
                    <w:r w:rsidR="002E6C04">
                      <w:rPr>
                        <w:rFonts w:ascii="Calibri"/>
                        <w:noProof/>
                      </w:rPr>
                      <w:t>3</w:t>
                    </w:r>
                    <w:r>
                      <w:fldChar w:fldCharType="end"/>
                    </w:r>
                  </w:p>
                </w:txbxContent>
              </v:textbox>
              <w10:wrap anchorx="page"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407" w:rsidRDefault="000C5407">
      <w:r>
        <w:separator/>
      </w:r>
    </w:p>
  </w:footnote>
  <w:footnote w:type="continuationSeparator" w:id="0">
    <w:p w:rsidR="000C5407" w:rsidRDefault="000C54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0"/>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9C4CBB32"/>
    <w:lvl w:ilvl="0" w:tplc="F34EA3F0">
      <w:start w:val="1"/>
      <w:numFmt w:val="bullet"/>
      <w:lvlText w:val=""/>
      <w:lvlJc w:val="left"/>
      <w:pPr>
        <w:ind w:left="1381" w:hanging="361"/>
      </w:pPr>
      <w:rPr>
        <w:rFonts w:hint="default"/>
        <w:w w:val="100"/>
        <w:lang w:val="en-US" w:eastAsia="en-US" w:bidi="ar-SA"/>
      </w:rPr>
    </w:lvl>
    <w:lvl w:ilvl="1" w:tplc="B1021BCE">
      <w:start w:val="1"/>
      <w:numFmt w:val="bullet"/>
      <w:lvlText w:val=""/>
      <w:lvlJc w:val="left"/>
      <w:pPr>
        <w:ind w:left="1803" w:hanging="360"/>
      </w:pPr>
      <w:rPr>
        <w:rFonts w:ascii="Wingdings" w:eastAsia="Wingdings" w:hAnsi="Wingdings" w:cs="Wingdings" w:hint="default"/>
        <w:w w:val="100"/>
        <w:sz w:val="36"/>
        <w:szCs w:val="36"/>
        <w:lang w:val="en-US" w:eastAsia="en-US" w:bidi="ar-SA"/>
      </w:rPr>
    </w:lvl>
    <w:lvl w:ilvl="2" w:tplc="EDE28A00">
      <w:start w:val="1"/>
      <w:numFmt w:val="bullet"/>
      <w:lvlText w:val=""/>
      <w:lvlJc w:val="left"/>
      <w:pPr>
        <w:ind w:left="2552" w:hanging="361"/>
      </w:pPr>
      <w:rPr>
        <w:rFonts w:ascii="Wingdings" w:eastAsia="Wingdings" w:hAnsi="Wingdings" w:cs="Wingdings" w:hint="default"/>
        <w:w w:val="100"/>
        <w:sz w:val="36"/>
        <w:szCs w:val="36"/>
        <w:lang w:val="en-US" w:eastAsia="en-US" w:bidi="ar-SA"/>
      </w:rPr>
    </w:lvl>
    <w:lvl w:ilvl="3" w:tplc="84D8DDA4">
      <w:start w:val="1"/>
      <w:numFmt w:val="bullet"/>
      <w:lvlText w:val="-"/>
      <w:lvlJc w:val="left"/>
      <w:pPr>
        <w:ind w:left="3243" w:hanging="360"/>
      </w:pPr>
      <w:rPr>
        <w:rFonts w:ascii="Times New Roman" w:eastAsia="Times New Roman" w:hAnsi="Times New Roman" w:cs="Times New Roman" w:hint="default"/>
        <w:spacing w:val="-8"/>
        <w:w w:val="99"/>
        <w:sz w:val="36"/>
        <w:szCs w:val="36"/>
        <w:lang w:val="en-US" w:eastAsia="en-US" w:bidi="ar-SA"/>
      </w:rPr>
    </w:lvl>
    <w:lvl w:ilvl="4" w:tplc="598E34EA">
      <w:start w:val="1"/>
      <w:numFmt w:val="bullet"/>
      <w:lvlText w:val="•"/>
      <w:lvlJc w:val="left"/>
      <w:pPr>
        <w:ind w:left="4328" w:hanging="360"/>
      </w:pPr>
      <w:rPr>
        <w:rFonts w:hint="default"/>
        <w:lang w:val="en-US" w:eastAsia="en-US" w:bidi="ar-SA"/>
      </w:rPr>
    </w:lvl>
    <w:lvl w:ilvl="5" w:tplc="71FC6CA0">
      <w:start w:val="1"/>
      <w:numFmt w:val="bullet"/>
      <w:lvlText w:val="•"/>
      <w:lvlJc w:val="left"/>
      <w:pPr>
        <w:ind w:left="5417" w:hanging="360"/>
      </w:pPr>
      <w:rPr>
        <w:rFonts w:hint="default"/>
        <w:lang w:val="en-US" w:eastAsia="en-US" w:bidi="ar-SA"/>
      </w:rPr>
    </w:lvl>
    <w:lvl w:ilvl="6" w:tplc="B63247CA">
      <w:start w:val="1"/>
      <w:numFmt w:val="bullet"/>
      <w:lvlText w:val="•"/>
      <w:lvlJc w:val="left"/>
      <w:pPr>
        <w:ind w:left="6505" w:hanging="360"/>
      </w:pPr>
      <w:rPr>
        <w:rFonts w:hint="default"/>
        <w:lang w:val="en-US" w:eastAsia="en-US" w:bidi="ar-SA"/>
      </w:rPr>
    </w:lvl>
    <w:lvl w:ilvl="7" w:tplc="894215CA">
      <w:start w:val="1"/>
      <w:numFmt w:val="bullet"/>
      <w:lvlText w:val="•"/>
      <w:lvlJc w:val="left"/>
      <w:pPr>
        <w:ind w:left="7594" w:hanging="360"/>
      </w:pPr>
      <w:rPr>
        <w:rFonts w:hint="default"/>
        <w:lang w:val="en-US" w:eastAsia="en-US" w:bidi="ar-SA"/>
      </w:rPr>
    </w:lvl>
    <w:lvl w:ilvl="8" w:tplc="5046011A">
      <w:start w:val="1"/>
      <w:numFmt w:val="bullet"/>
      <w:lvlText w:val="•"/>
      <w:lvlJc w:val="left"/>
      <w:pPr>
        <w:ind w:left="8682" w:hanging="360"/>
      </w:pPr>
      <w:rPr>
        <w:rFonts w:hint="default"/>
        <w:lang w:val="en-US" w:eastAsia="en-US" w:bidi="ar-SA"/>
      </w:rPr>
    </w:lvl>
  </w:abstractNum>
  <w:abstractNum w:abstractNumId="3">
    <w:nsid w:val="00000004"/>
    <w:multiLevelType w:val="hybridMultilevel"/>
    <w:tmpl w:val="63B6A40C"/>
    <w:lvl w:ilvl="0" w:tplc="E2CA1F92">
      <w:start w:val="1"/>
      <w:numFmt w:val="lowerRoman"/>
      <w:lvlText w:val="%1."/>
      <w:lvlJc w:val="left"/>
      <w:pPr>
        <w:ind w:left="1381" w:hanging="553"/>
        <w:jc w:val="right"/>
      </w:pPr>
      <w:rPr>
        <w:rFonts w:ascii="Times New Roman" w:eastAsia="Times New Roman" w:hAnsi="Times New Roman" w:cs="Times New Roman" w:hint="default"/>
        <w:b/>
        <w:bCs/>
        <w:spacing w:val="-4"/>
        <w:w w:val="99"/>
        <w:sz w:val="36"/>
        <w:szCs w:val="36"/>
        <w:lang w:val="en-US" w:eastAsia="en-US" w:bidi="ar-SA"/>
      </w:rPr>
    </w:lvl>
    <w:lvl w:ilvl="1" w:tplc="A9547D8C">
      <w:start w:val="1"/>
      <w:numFmt w:val="bullet"/>
      <w:lvlText w:val=""/>
      <w:lvlJc w:val="left"/>
      <w:pPr>
        <w:ind w:left="1381" w:hanging="361"/>
      </w:pPr>
      <w:rPr>
        <w:rFonts w:hint="default"/>
        <w:w w:val="100"/>
        <w:lang w:val="en-US" w:eastAsia="en-US" w:bidi="ar-SA"/>
      </w:rPr>
    </w:lvl>
    <w:lvl w:ilvl="2" w:tplc="F742306A">
      <w:start w:val="1"/>
      <w:numFmt w:val="bullet"/>
      <w:lvlText w:val=""/>
      <w:lvlJc w:val="left"/>
      <w:pPr>
        <w:ind w:left="2101" w:hanging="576"/>
      </w:pPr>
      <w:rPr>
        <w:rFonts w:ascii="Wingdings" w:eastAsia="Wingdings" w:hAnsi="Wingdings" w:cs="Wingdings" w:hint="default"/>
        <w:w w:val="100"/>
        <w:sz w:val="48"/>
        <w:szCs w:val="48"/>
        <w:lang w:val="en-US" w:eastAsia="en-US" w:bidi="ar-SA"/>
      </w:rPr>
    </w:lvl>
    <w:lvl w:ilvl="3" w:tplc="ACD2A236">
      <w:start w:val="1"/>
      <w:numFmt w:val="bullet"/>
      <w:lvlText w:val="•"/>
      <w:lvlJc w:val="left"/>
      <w:pPr>
        <w:ind w:left="4046" w:hanging="576"/>
      </w:pPr>
      <w:rPr>
        <w:rFonts w:hint="default"/>
        <w:lang w:val="en-US" w:eastAsia="en-US" w:bidi="ar-SA"/>
      </w:rPr>
    </w:lvl>
    <w:lvl w:ilvl="4" w:tplc="955A0812">
      <w:start w:val="1"/>
      <w:numFmt w:val="bullet"/>
      <w:lvlText w:val="•"/>
      <w:lvlJc w:val="left"/>
      <w:pPr>
        <w:ind w:left="5020" w:hanging="576"/>
      </w:pPr>
      <w:rPr>
        <w:rFonts w:hint="default"/>
        <w:lang w:val="en-US" w:eastAsia="en-US" w:bidi="ar-SA"/>
      </w:rPr>
    </w:lvl>
    <w:lvl w:ilvl="5" w:tplc="0D9A2802">
      <w:start w:val="1"/>
      <w:numFmt w:val="bullet"/>
      <w:lvlText w:val="•"/>
      <w:lvlJc w:val="left"/>
      <w:pPr>
        <w:ind w:left="5993" w:hanging="576"/>
      </w:pPr>
      <w:rPr>
        <w:rFonts w:hint="default"/>
        <w:lang w:val="en-US" w:eastAsia="en-US" w:bidi="ar-SA"/>
      </w:rPr>
    </w:lvl>
    <w:lvl w:ilvl="6" w:tplc="4B42ADD0">
      <w:start w:val="1"/>
      <w:numFmt w:val="bullet"/>
      <w:lvlText w:val="•"/>
      <w:lvlJc w:val="left"/>
      <w:pPr>
        <w:ind w:left="6966" w:hanging="576"/>
      </w:pPr>
      <w:rPr>
        <w:rFonts w:hint="default"/>
        <w:lang w:val="en-US" w:eastAsia="en-US" w:bidi="ar-SA"/>
      </w:rPr>
    </w:lvl>
    <w:lvl w:ilvl="7" w:tplc="94ACFF52">
      <w:start w:val="1"/>
      <w:numFmt w:val="bullet"/>
      <w:lvlText w:val="•"/>
      <w:lvlJc w:val="left"/>
      <w:pPr>
        <w:ind w:left="7940" w:hanging="576"/>
      </w:pPr>
      <w:rPr>
        <w:rFonts w:hint="default"/>
        <w:lang w:val="en-US" w:eastAsia="en-US" w:bidi="ar-SA"/>
      </w:rPr>
    </w:lvl>
    <w:lvl w:ilvl="8" w:tplc="96B07EB6">
      <w:start w:val="1"/>
      <w:numFmt w:val="bullet"/>
      <w:lvlText w:val="•"/>
      <w:lvlJc w:val="left"/>
      <w:pPr>
        <w:ind w:left="8913" w:hanging="576"/>
      </w:pPr>
      <w:rPr>
        <w:rFonts w:hint="default"/>
        <w:lang w:val="en-US" w:eastAsia="en-US" w:bidi="ar-SA"/>
      </w:rPr>
    </w:lvl>
  </w:abstractNum>
  <w:abstractNum w:abstractNumId="4">
    <w:nsid w:val="00000005"/>
    <w:multiLevelType w:val="hybridMultilevel"/>
    <w:tmpl w:val="24484844"/>
    <w:lvl w:ilvl="0" w:tplc="B8088C8A">
      <w:start w:val="5"/>
      <w:numFmt w:val="upperRoman"/>
      <w:lvlText w:val="%1-"/>
      <w:lvlJc w:val="left"/>
      <w:pPr>
        <w:ind w:left="1166" w:hanging="507"/>
      </w:pPr>
      <w:rPr>
        <w:rFonts w:ascii="Times New Roman" w:eastAsia="Times New Roman" w:hAnsi="Times New Roman" w:cs="Times New Roman" w:hint="default"/>
        <w:b/>
        <w:bCs/>
        <w:color w:val="000009"/>
        <w:spacing w:val="-1"/>
        <w:w w:val="99"/>
        <w:sz w:val="46"/>
        <w:szCs w:val="46"/>
        <w:lang w:val="en-US" w:eastAsia="en-US" w:bidi="ar-SA"/>
      </w:rPr>
    </w:lvl>
    <w:lvl w:ilvl="1" w:tplc="F6CEE320">
      <w:start w:val="1"/>
      <w:numFmt w:val="decimal"/>
      <w:lvlText w:val="%2."/>
      <w:lvlJc w:val="left"/>
      <w:pPr>
        <w:ind w:left="1381" w:hanging="361"/>
      </w:pPr>
      <w:rPr>
        <w:rFonts w:ascii="Times New Roman" w:eastAsia="Times New Roman" w:hAnsi="Times New Roman" w:cs="Times New Roman" w:hint="default"/>
        <w:b/>
        <w:bCs/>
        <w:spacing w:val="0"/>
        <w:w w:val="100"/>
        <w:sz w:val="36"/>
        <w:szCs w:val="36"/>
        <w:lang w:val="en-US" w:eastAsia="en-US" w:bidi="ar-SA"/>
      </w:rPr>
    </w:lvl>
    <w:lvl w:ilvl="2" w:tplc="F64A0A8E">
      <w:start w:val="1"/>
      <w:numFmt w:val="bullet"/>
      <w:lvlText w:val="•"/>
      <w:lvlJc w:val="left"/>
      <w:pPr>
        <w:ind w:left="2433" w:hanging="361"/>
      </w:pPr>
      <w:rPr>
        <w:rFonts w:hint="default"/>
        <w:lang w:val="en-US" w:eastAsia="en-US" w:bidi="ar-SA"/>
      </w:rPr>
    </w:lvl>
    <w:lvl w:ilvl="3" w:tplc="47501AA0">
      <w:start w:val="1"/>
      <w:numFmt w:val="bullet"/>
      <w:lvlText w:val="•"/>
      <w:lvlJc w:val="left"/>
      <w:pPr>
        <w:ind w:left="3486" w:hanging="361"/>
      </w:pPr>
      <w:rPr>
        <w:rFonts w:hint="default"/>
        <w:lang w:val="en-US" w:eastAsia="en-US" w:bidi="ar-SA"/>
      </w:rPr>
    </w:lvl>
    <w:lvl w:ilvl="4" w:tplc="ECF86954">
      <w:start w:val="1"/>
      <w:numFmt w:val="bullet"/>
      <w:lvlText w:val="•"/>
      <w:lvlJc w:val="left"/>
      <w:pPr>
        <w:ind w:left="4540" w:hanging="361"/>
      </w:pPr>
      <w:rPr>
        <w:rFonts w:hint="default"/>
        <w:lang w:val="en-US" w:eastAsia="en-US" w:bidi="ar-SA"/>
      </w:rPr>
    </w:lvl>
    <w:lvl w:ilvl="5" w:tplc="53D81D88">
      <w:start w:val="1"/>
      <w:numFmt w:val="bullet"/>
      <w:lvlText w:val="•"/>
      <w:lvlJc w:val="left"/>
      <w:pPr>
        <w:ind w:left="5593" w:hanging="361"/>
      </w:pPr>
      <w:rPr>
        <w:rFonts w:hint="default"/>
        <w:lang w:val="en-US" w:eastAsia="en-US" w:bidi="ar-SA"/>
      </w:rPr>
    </w:lvl>
    <w:lvl w:ilvl="6" w:tplc="6AEC53DE">
      <w:start w:val="1"/>
      <w:numFmt w:val="bullet"/>
      <w:lvlText w:val="•"/>
      <w:lvlJc w:val="left"/>
      <w:pPr>
        <w:ind w:left="6646" w:hanging="361"/>
      </w:pPr>
      <w:rPr>
        <w:rFonts w:hint="default"/>
        <w:lang w:val="en-US" w:eastAsia="en-US" w:bidi="ar-SA"/>
      </w:rPr>
    </w:lvl>
    <w:lvl w:ilvl="7" w:tplc="BD841716">
      <w:start w:val="1"/>
      <w:numFmt w:val="bullet"/>
      <w:lvlText w:val="•"/>
      <w:lvlJc w:val="left"/>
      <w:pPr>
        <w:ind w:left="7700" w:hanging="361"/>
      </w:pPr>
      <w:rPr>
        <w:rFonts w:hint="default"/>
        <w:lang w:val="en-US" w:eastAsia="en-US" w:bidi="ar-SA"/>
      </w:rPr>
    </w:lvl>
    <w:lvl w:ilvl="8" w:tplc="228A837C">
      <w:start w:val="1"/>
      <w:numFmt w:val="bullet"/>
      <w:lvlText w:val="•"/>
      <w:lvlJc w:val="left"/>
      <w:pPr>
        <w:ind w:left="8753" w:hanging="361"/>
      </w:pPr>
      <w:rPr>
        <w:rFonts w:hint="default"/>
        <w:lang w:val="en-US" w:eastAsia="en-US" w:bidi="ar-SA"/>
      </w:rPr>
    </w:lvl>
  </w:abstractNum>
  <w:abstractNum w:abstractNumId="5">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7C36C04E"/>
    <w:lvl w:ilvl="0" w:tplc="8CA4D546">
      <w:start w:val="1"/>
      <w:numFmt w:val="decimal"/>
      <w:lvlText w:val="%1."/>
      <w:lvlJc w:val="left"/>
      <w:pPr>
        <w:ind w:left="1081" w:hanging="361"/>
      </w:pPr>
      <w:rPr>
        <w:rFonts w:hint="default"/>
        <w:spacing w:val="0"/>
        <w:w w:val="100"/>
        <w:lang w:val="en-US" w:eastAsia="en-US" w:bidi="ar-SA"/>
      </w:rPr>
    </w:lvl>
    <w:lvl w:ilvl="1" w:tplc="0409000B">
      <w:start w:val="1"/>
      <w:numFmt w:val="bullet"/>
      <w:lvlText w:val=""/>
      <w:lvlJc w:val="left"/>
      <w:pPr>
        <w:ind w:left="1440" w:hanging="360"/>
      </w:pPr>
      <w:rPr>
        <w:rFonts w:ascii="Wingdings" w:hAnsi="Wingdings" w:hint="default"/>
        <w:w w:val="100"/>
        <w:sz w:val="36"/>
        <w:szCs w:val="36"/>
        <w:lang w:val="en-US" w:eastAsia="en-US" w:bidi="ar-SA"/>
      </w:rPr>
    </w:lvl>
    <w:lvl w:ilvl="2" w:tplc="B5CA9DA4">
      <w:start w:val="1"/>
      <w:numFmt w:val="bullet"/>
      <w:lvlText w:val="•"/>
      <w:lvlJc w:val="left"/>
      <w:pPr>
        <w:ind w:left="2453" w:hanging="360"/>
      </w:pPr>
      <w:rPr>
        <w:rFonts w:hint="default"/>
        <w:lang w:val="en-US" w:eastAsia="en-US" w:bidi="ar-SA"/>
      </w:rPr>
    </w:lvl>
    <w:lvl w:ilvl="3" w:tplc="15FE33C6">
      <w:start w:val="1"/>
      <w:numFmt w:val="bullet"/>
      <w:lvlText w:val="•"/>
      <w:lvlJc w:val="left"/>
      <w:pPr>
        <w:ind w:left="3466" w:hanging="360"/>
      </w:pPr>
      <w:rPr>
        <w:rFonts w:hint="default"/>
        <w:lang w:val="en-US" w:eastAsia="en-US" w:bidi="ar-SA"/>
      </w:rPr>
    </w:lvl>
    <w:lvl w:ilvl="4" w:tplc="79CCFE9A">
      <w:start w:val="1"/>
      <w:numFmt w:val="bullet"/>
      <w:lvlText w:val="•"/>
      <w:lvlJc w:val="left"/>
      <w:pPr>
        <w:ind w:left="4480" w:hanging="360"/>
      </w:pPr>
      <w:rPr>
        <w:rFonts w:hint="default"/>
        <w:lang w:val="en-US" w:eastAsia="en-US" w:bidi="ar-SA"/>
      </w:rPr>
    </w:lvl>
    <w:lvl w:ilvl="5" w:tplc="FBE4018C">
      <w:start w:val="1"/>
      <w:numFmt w:val="bullet"/>
      <w:lvlText w:val="•"/>
      <w:lvlJc w:val="left"/>
      <w:pPr>
        <w:ind w:left="5493" w:hanging="360"/>
      </w:pPr>
      <w:rPr>
        <w:rFonts w:hint="default"/>
        <w:lang w:val="en-US" w:eastAsia="en-US" w:bidi="ar-SA"/>
      </w:rPr>
    </w:lvl>
    <w:lvl w:ilvl="6" w:tplc="AE0464D8">
      <w:start w:val="1"/>
      <w:numFmt w:val="bullet"/>
      <w:lvlText w:val="•"/>
      <w:lvlJc w:val="left"/>
      <w:pPr>
        <w:ind w:left="6506" w:hanging="360"/>
      </w:pPr>
      <w:rPr>
        <w:rFonts w:hint="default"/>
        <w:lang w:val="en-US" w:eastAsia="en-US" w:bidi="ar-SA"/>
      </w:rPr>
    </w:lvl>
    <w:lvl w:ilvl="7" w:tplc="1F127F64">
      <w:start w:val="1"/>
      <w:numFmt w:val="bullet"/>
      <w:lvlText w:val="•"/>
      <w:lvlJc w:val="left"/>
      <w:pPr>
        <w:ind w:left="7520" w:hanging="360"/>
      </w:pPr>
      <w:rPr>
        <w:rFonts w:hint="default"/>
        <w:lang w:val="en-US" w:eastAsia="en-US" w:bidi="ar-SA"/>
      </w:rPr>
    </w:lvl>
    <w:lvl w:ilvl="8" w:tplc="939A145A">
      <w:start w:val="1"/>
      <w:numFmt w:val="bullet"/>
      <w:lvlText w:val="•"/>
      <w:lvlJc w:val="left"/>
      <w:pPr>
        <w:ind w:left="8533" w:hanging="360"/>
      </w:pPr>
      <w:rPr>
        <w:rFonts w:hint="default"/>
        <w:lang w:val="en-US" w:eastAsia="en-US" w:bidi="ar-SA"/>
      </w:rPr>
    </w:lvl>
  </w:abstractNum>
  <w:abstractNum w:abstractNumId="7">
    <w:nsid w:val="00000008"/>
    <w:multiLevelType w:val="hybridMultilevel"/>
    <w:tmpl w:val="4AE20E3A"/>
    <w:lvl w:ilvl="0" w:tplc="4DF041F0">
      <w:start w:val="1"/>
      <w:numFmt w:val="bullet"/>
      <w:lvlText w:val=""/>
      <w:lvlJc w:val="left"/>
      <w:pPr>
        <w:ind w:left="825" w:hanging="360"/>
      </w:pPr>
      <w:rPr>
        <w:rFonts w:ascii="Symbol" w:eastAsia="Symbol" w:hAnsi="Symbol" w:cs="Symbol" w:hint="default"/>
        <w:w w:val="100"/>
        <w:sz w:val="32"/>
        <w:szCs w:val="32"/>
        <w:lang w:val="en-US" w:eastAsia="en-US" w:bidi="ar-SA"/>
      </w:rPr>
    </w:lvl>
    <w:lvl w:ilvl="1" w:tplc="DF7AFB4C">
      <w:start w:val="1"/>
      <w:numFmt w:val="bullet"/>
      <w:lvlText w:val="•"/>
      <w:lvlJc w:val="left"/>
      <w:pPr>
        <w:ind w:left="1204" w:hanging="360"/>
      </w:pPr>
      <w:rPr>
        <w:rFonts w:hint="default"/>
        <w:lang w:val="en-US" w:eastAsia="en-US" w:bidi="ar-SA"/>
      </w:rPr>
    </w:lvl>
    <w:lvl w:ilvl="2" w:tplc="300A39D0">
      <w:start w:val="1"/>
      <w:numFmt w:val="bullet"/>
      <w:lvlText w:val="•"/>
      <w:lvlJc w:val="left"/>
      <w:pPr>
        <w:ind w:left="1589" w:hanging="360"/>
      </w:pPr>
      <w:rPr>
        <w:rFonts w:hint="default"/>
        <w:lang w:val="en-US" w:eastAsia="en-US" w:bidi="ar-SA"/>
      </w:rPr>
    </w:lvl>
    <w:lvl w:ilvl="3" w:tplc="6EAEA4F2">
      <w:start w:val="1"/>
      <w:numFmt w:val="bullet"/>
      <w:lvlText w:val="•"/>
      <w:lvlJc w:val="left"/>
      <w:pPr>
        <w:ind w:left="1973" w:hanging="360"/>
      </w:pPr>
      <w:rPr>
        <w:rFonts w:hint="default"/>
        <w:lang w:val="en-US" w:eastAsia="en-US" w:bidi="ar-SA"/>
      </w:rPr>
    </w:lvl>
    <w:lvl w:ilvl="4" w:tplc="7884E24E">
      <w:start w:val="1"/>
      <w:numFmt w:val="bullet"/>
      <w:lvlText w:val="•"/>
      <w:lvlJc w:val="left"/>
      <w:pPr>
        <w:ind w:left="2358" w:hanging="360"/>
      </w:pPr>
      <w:rPr>
        <w:rFonts w:hint="default"/>
        <w:lang w:val="en-US" w:eastAsia="en-US" w:bidi="ar-SA"/>
      </w:rPr>
    </w:lvl>
    <w:lvl w:ilvl="5" w:tplc="4D7C1D8C">
      <w:start w:val="1"/>
      <w:numFmt w:val="bullet"/>
      <w:lvlText w:val="•"/>
      <w:lvlJc w:val="left"/>
      <w:pPr>
        <w:ind w:left="2743" w:hanging="360"/>
      </w:pPr>
      <w:rPr>
        <w:rFonts w:hint="default"/>
        <w:lang w:val="en-US" w:eastAsia="en-US" w:bidi="ar-SA"/>
      </w:rPr>
    </w:lvl>
    <w:lvl w:ilvl="6" w:tplc="DD5CCEEE">
      <w:start w:val="1"/>
      <w:numFmt w:val="bullet"/>
      <w:lvlText w:val="•"/>
      <w:lvlJc w:val="left"/>
      <w:pPr>
        <w:ind w:left="3127" w:hanging="360"/>
      </w:pPr>
      <w:rPr>
        <w:rFonts w:hint="default"/>
        <w:lang w:val="en-US" w:eastAsia="en-US" w:bidi="ar-SA"/>
      </w:rPr>
    </w:lvl>
    <w:lvl w:ilvl="7" w:tplc="14E28F46">
      <w:start w:val="1"/>
      <w:numFmt w:val="bullet"/>
      <w:lvlText w:val="•"/>
      <w:lvlJc w:val="left"/>
      <w:pPr>
        <w:ind w:left="3512" w:hanging="360"/>
      </w:pPr>
      <w:rPr>
        <w:rFonts w:hint="default"/>
        <w:lang w:val="en-US" w:eastAsia="en-US" w:bidi="ar-SA"/>
      </w:rPr>
    </w:lvl>
    <w:lvl w:ilvl="8" w:tplc="01404980">
      <w:start w:val="1"/>
      <w:numFmt w:val="bullet"/>
      <w:lvlText w:val="•"/>
      <w:lvlJc w:val="left"/>
      <w:pPr>
        <w:ind w:left="3896" w:hanging="360"/>
      </w:pPr>
      <w:rPr>
        <w:rFonts w:hint="default"/>
        <w:lang w:val="en-US" w:eastAsia="en-US" w:bidi="ar-SA"/>
      </w:rPr>
    </w:lvl>
  </w:abstractNum>
  <w:abstractNum w:abstractNumId="8">
    <w:nsid w:val="00000009"/>
    <w:multiLevelType w:val="hybridMultilevel"/>
    <w:tmpl w:val="F3EA02D2"/>
    <w:lvl w:ilvl="0" w:tplc="A3161138">
      <w:start w:val="1"/>
      <w:numFmt w:val="bullet"/>
      <w:lvlText w:val=""/>
      <w:lvlJc w:val="left"/>
      <w:pPr>
        <w:ind w:left="825" w:hanging="360"/>
      </w:pPr>
      <w:rPr>
        <w:rFonts w:ascii="Symbol" w:eastAsia="Symbol" w:hAnsi="Symbol" w:cs="Symbol" w:hint="default"/>
        <w:w w:val="100"/>
        <w:sz w:val="32"/>
        <w:szCs w:val="32"/>
        <w:lang w:val="en-US" w:eastAsia="en-US" w:bidi="ar-SA"/>
      </w:rPr>
    </w:lvl>
    <w:lvl w:ilvl="1" w:tplc="D8E6A536">
      <w:start w:val="1"/>
      <w:numFmt w:val="bullet"/>
      <w:lvlText w:val="•"/>
      <w:lvlJc w:val="left"/>
      <w:pPr>
        <w:ind w:left="1204" w:hanging="360"/>
      </w:pPr>
      <w:rPr>
        <w:rFonts w:hint="default"/>
        <w:lang w:val="en-US" w:eastAsia="en-US" w:bidi="ar-SA"/>
      </w:rPr>
    </w:lvl>
    <w:lvl w:ilvl="2" w:tplc="B164EF46">
      <w:start w:val="1"/>
      <w:numFmt w:val="bullet"/>
      <w:lvlText w:val="•"/>
      <w:lvlJc w:val="left"/>
      <w:pPr>
        <w:ind w:left="1589" w:hanging="360"/>
      </w:pPr>
      <w:rPr>
        <w:rFonts w:hint="default"/>
        <w:lang w:val="en-US" w:eastAsia="en-US" w:bidi="ar-SA"/>
      </w:rPr>
    </w:lvl>
    <w:lvl w:ilvl="3" w:tplc="E1A28D88">
      <w:start w:val="1"/>
      <w:numFmt w:val="bullet"/>
      <w:lvlText w:val="•"/>
      <w:lvlJc w:val="left"/>
      <w:pPr>
        <w:ind w:left="1973" w:hanging="360"/>
      </w:pPr>
      <w:rPr>
        <w:rFonts w:hint="default"/>
        <w:lang w:val="en-US" w:eastAsia="en-US" w:bidi="ar-SA"/>
      </w:rPr>
    </w:lvl>
    <w:lvl w:ilvl="4" w:tplc="15ACDF82">
      <w:start w:val="1"/>
      <w:numFmt w:val="bullet"/>
      <w:lvlText w:val="•"/>
      <w:lvlJc w:val="left"/>
      <w:pPr>
        <w:ind w:left="2358" w:hanging="360"/>
      </w:pPr>
      <w:rPr>
        <w:rFonts w:hint="default"/>
        <w:lang w:val="en-US" w:eastAsia="en-US" w:bidi="ar-SA"/>
      </w:rPr>
    </w:lvl>
    <w:lvl w:ilvl="5" w:tplc="F8DA7F62">
      <w:start w:val="1"/>
      <w:numFmt w:val="bullet"/>
      <w:lvlText w:val="•"/>
      <w:lvlJc w:val="left"/>
      <w:pPr>
        <w:ind w:left="2743" w:hanging="360"/>
      </w:pPr>
      <w:rPr>
        <w:rFonts w:hint="default"/>
        <w:lang w:val="en-US" w:eastAsia="en-US" w:bidi="ar-SA"/>
      </w:rPr>
    </w:lvl>
    <w:lvl w:ilvl="6" w:tplc="39F25534">
      <w:start w:val="1"/>
      <w:numFmt w:val="bullet"/>
      <w:lvlText w:val="•"/>
      <w:lvlJc w:val="left"/>
      <w:pPr>
        <w:ind w:left="3127" w:hanging="360"/>
      </w:pPr>
      <w:rPr>
        <w:rFonts w:hint="default"/>
        <w:lang w:val="en-US" w:eastAsia="en-US" w:bidi="ar-SA"/>
      </w:rPr>
    </w:lvl>
    <w:lvl w:ilvl="7" w:tplc="0C987546">
      <w:start w:val="1"/>
      <w:numFmt w:val="bullet"/>
      <w:lvlText w:val="•"/>
      <w:lvlJc w:val="left"/>
      <w:pPr>
        <w:ind w:left="3512" w:hanging="360"/>
      </w:pPr>
      <w:rPr>
        <w:rFonts w:hint="default"/>
        <w:lang w:val="en-US" w:eastAsia="en-US" w:bidi="ar-SA"/>
      </w:rPr>
    </w:lvl>
    <w:lvl w:ilvl="8" w:tplc="64FA5074">
      <w:start w:val="1"/>
      <w:numFmt w:val="bullet"/>
      <w:lvlText w:val="•"/>
      <w:lvlJc w:val="left"/>
      <w:pPr>
        <w:ind w:left="3896" w:hanging="360"/>
      </w:pPr>
      <w:rPr>
        <w:rFonts w:hint="default"/>
        <w:lang w:val="en-US" w:eastAsia="en-US" w:bidi="ar-SA"/>
      </w:rPr>
    </w:lvl>
  </w:abstractNum>
  <w:abstractNum w:abstractNumId="9">
    <w:nsid w:val="0000000A"/>
    <w:multiLevelType w:val="hybridMultilevel"/>
    <w:tmpl w:val="5CB4F1AC"/>
    <w:lvl w:ilvl="0" w:tplc="FB36F7A4">
      <w:start w:val="1"/>
      <w:numFmt w:val="bullet"/>
      <w:lvlText w:val=""/>
      <w:lvlJc w:val="left"/>
      <w:pPr>
        <w:ind w:left="1381" w:hanging="361"/>
      </w:pPr>
      <w:rPr>
        <w:rFonts w:hint="default"/>
        <w:w w:val="99"/>
        <w:lang w:val="en-US" w:eastAsia="en-US" w:bidi="ar-SA"/>
      </w:rPr>
    </w:lvl>
    <w:lvl w:ilvl="1" w:tplc="FF36675A">
      <w:start w:val="1"/>
      <w:numFmt w:val="bullet"/>
      <w:lvlText w:val=""/>
      <w:lvlJc w:val="left"/>
      <w:pPr>
        <w:ind w:left="1741" w:hanging="360"/>
      </w:pPr>
      <w:rPr>
        <w:rFonts w:ascii="Symbol" w:eastAsia="Symbol" w:hAnsi="Symbol" w:cs="Symbol" w:hint="default"/>
        <w:w w:val="100"/>
        <w:sz w:val="34"/>
        <w:szCs w:val="34"/>
        <w:lang w:val="en-US" w:eastAsia="en-US" w:bidi="ar-SA"/>
      </w:rPr>
    </w:lvl>
    <w:lvl w:ilvl="2" w:tplc="3F146EB6">
      <w:start w:val="1"/>
      <w:numFmt w:val="bullet"/>
      <w:lvlText w:val="-"/>
      <w:lvlJc w:val="left"/>
      <w:pPr>
        <w:ind w:left="2149" w:hanging="360"/>
      </w:pPr>
      <w:rPr>
        <w:rFonts w:ascii="Times New Roman" w:eastAsia="Times New Roman" w:hAnsi="Times New Roman" w:cs="Times New Roman" w:hint="default"/>
        <w:w w:val="100"/>
        <w:sz w:val="34"/>
        <w:szCs w:val="34"/>
        <w:lang w:val="en-US" w:eastAsia="en-US" w:bidi="ar-SA"/>
      </w:rPr>
    </w:lvl>
    <w:lvl w:ilvl="3" w:tplc="B99879D0">
      <w:start w:val="1"/>
      <w:numFmt w:val="bullet"/>
      <w:lvlText w:val="•"/>
      <w:lvlJc w:val="left"/>
      <w:pPr>
        <w:ind w:left="3230" w:hanging="360"/>
      </w:pPr>
      <w:rPr>
        <w:rFonts w:hint="default"/>
        <w:lang w:val="en-US" w:eastAsia="en-US" w:bidi="ar-SA"/>
      </w:rPr>
    </w:lvl>
    <w:lvl w:ilvl="4" w:tplc="A814B60E">
      <w:start w:val="1"/>
      <w:numFmt w:val="bullet"/>
      <w:lvlText w:val="•"/>
      <w:lvlJc w:val="left"/>
      <w:pPr>
        <w:ind w:left="4320" w:hanging="360"/>
      </w:pPr>
      <w:rPr>
        <w:rFonts w:hint="default"/>
        <w:lang w:val="en-US" w:eastAsia="en-US" w:bidi="ar-SA"/>
      </w:rPr>
    </w:lvl>
    <w:lvl w:ilvl="5" w:tplc="AA9CB354">
      <w:start w:val="1"/>
      <w:numFmt w:val="bullet"/>
      <w:lvlText w:val="•"/>
      <w:lvlJc w:val="left"/>
      <w:pPr>
        <w:ind w:left="5410" w:hanging="360"/>
      </w:pPr>
      <w:rPr>
        <w:rFonts w:hint="default"/>
        <w:lang w:val="en-US" w:eastAsia="en-US" w:bidi="ar-SA"/>
      </w:rPr>
    </w:lvl>
    <w:lvl w:ilvl="6" w:tplc="24369496">
      <w:start w:val="1"/>
      <w:numFmt w:val="bullet"/>
      <w:lvlText w:val="•"/>
      <w:lvlJc w:val="left"/>
      <w:pPr>
        <w:ind w:left="6500" w:hanging="360"/>
      </w:pPr>
      <w:rPr>
        <w:rFonts w:hint="default"/>
        <w:lang w:val="en-US" w:eastAsia="en-US" w:bidi="ar-SA"/>
      </w:rPr>
    </w:lvl>
    <w:lvl w:ilvl="7" w:tplc="C90A24CE">
      <w:start w:val="1"/>
      <w:numFmt w:val="bullet"/>
      <w:lvlText w:val="•"/>
      <w:lvlJc w:val="left"/>
      <w:pPr>
        <w:ind w:left="7590" w:hanging="360"/>
      </w:pPr>
      <w:rPr>
        <w:rFonts w:hint="default"/>
        <w:lang w:val="en-US" w:eastAsia="en-US" w:bidi="ar-SA"/>
      </w:rPr>
    </w:lvl>
    <w:lvl w:ilvl="8" w:tplc="5E2070D4">
      <w:start w:val="1"/>
      <w:numFmt w:val="bullet"/>
      <w:lvlText w:val="•"/>
      <w:lvlJc w:val="left"/>
      <w:pPr>
        <w:ind w:left="8680" w:hanging="360"/>
      </w:pPr>
      <w:rPr>
        <w:rFonts w:hint="default"/>
        <w:lang w:val="en-US" w:eastAsia="en-US" w:bidi="ar-SA"/>
      </w:rPr>
    </w:lvl>
  </w:abstractNum>
  <w:abstractNum w:abstractNumId="10">
    <w:nsid w:val="0000000B"/>
    <w:multiLevelType w:val="multilevel"/>
    <w:tmpl w:val="1BA4D6EC"/>
    <w:lvl w:ilvl="0">
      <w:start w:val="12"/>
      <w:numFmt w:val="decimal"/>
      <w:lvlText w:val="%1"/>
      <w:lvlJc w:val="left"/>
      <w:pPr>
        <w:ind w:left="1333" w:hanging="1202"/>
      </w:pPr>
      <w:rPr>
        <w:rFonts w:hint="default"/>
        <w:lang w:val="en-US" w:eastAsia="en-US" w:bidi="ar-SA"/>
      </w:rPr>
    </w:lvl>
    <w:lvl w:ilvl="1">
      <w:start w:val="1"/>
      <w:numFmt w:val="decimal"/>
      <w:lvlText w:val="%1.%2"/>
      <w:lvlJc w:val="left"/>
      <w:pPr>
        <w:ind w:left="1333" w:hanging="1202"/>
      </w:pPr>
      <w:rPr>
        <w:rFonts w:hint="default"/>
        <w:lang w:val="en-US" w:eastAsia="en-US" w:bidi="ar-SA"/>
      </w:rPr>
    </w:lvl>
    <w:lvl w:ilvl="2">
      <w:start w:val="1"/>
      <w:numFmt w:val="decimal"/>
      <w:lvlText w:val="%1.%2.%3."/>
      <w:lvlJc w:val="left"/>
      <w:pPr>
        <w:ind w:left="1333" w:hanging="1202"/>
      </w:pPr>
      <w:rPr>
        <w:rFonts w:ascii="Times New Roman" w:eastAsia="Times New Roman" w:hAnsi="Times New Roman" w:cs="Times New Roman" w:hint="default"/>
        <w:b/>
        <w:bCs/>
        <w:color w:val="000009"/>
        <w:spacing w:val="-4"/>
        <w:w w:val="99"/>
        <w:sz w:val="40"/>
        <w:szCs w:val="40"/>
        <w:lang w:val="en-US" w:eastAsia="en-US" w:bidi="ar-SA"/>
      </w:rPr>
    </w:lvl>
    <w:lvl w:ilvl="3">
      <w:start w:val="1"/>
      <w:numFmt w:val="bullet"/>
      <w:lvlText w:val="•"/>
      <w:lvlJc w:val="left"/>
      <w:pPr>
        <w:ind w:left="2925" w:hanging="1202"/>
      </w:pPr>
      <w:rPr>
        <w:rFonts w:hint="default"/>
        <w:lang w:val="en-US" w:eastAsia="en-US" w:bidi="ar-SA"/>
      </w:rPr>
    </w:lvl>
    <w:lvl w:ilvl="4">
      <w:start w:val="1"/>
      <w:numFmt w:val="bullet"/>
      <w:lvlText w:val="•"/>
      <w:lvlJc w:val="left"/>
      <w:pPr>
        <w:ind w:left="3453" w:hanging="1202"/>
      </w:pPr>
      <w:rPr>
        <w:rFonts w:hint="default"/>
        <w:lang w:val="en-US" w:eastAsia="en-US" w:bidi="ar-SA"/>
      </w:rPr>
    </w:lvl>
    <w:lvl w:ilvl="5">
      <w:start w:val="1"/>
      <w:numFmt w:val="bullet"/>
      <w:lvlText w:val="•"/>
      <w:lvlJc w:val="left"/>
      <w:pPr>
        <w:ind w:left="3982" w:hanging="1202"/>
      </w:pPr>
      <w:rPr>
        <w:rFonts w:hint="default"/>
        <w:lang w:val="en-US" w:eastAsia="en-US" w:bidi="ar-SA"/>
      </w:rPr>
    </w:lvl>
    <w:lvl w:ilvl="6">
      <w:start w:val="1"/>
      <w:numFmt w:val="bullet"/>
      <w:lvlText w:val="•"/>
      <w:lvlJc w:val="left"/>
      <w:pPr>
        <w:ind w:left="4510" w:hanging="1202"/>
      </w:pPr>
      <w:rPr>
        <w:rFonts w:hint="default"/>
        <w:lang w:val="en-US" w:eastAsia="en-US" w:bidi="ar-SA"/>
      </w:rPr>
    </w:lvl>
    <w:lvl w:ilvl="7">
      <w:start w:val="1"/>
      <w:numFmt w:val="bullet"/>
      <w:lvlText w:val="•"/>
      <w:lvlJc w:val="left"/>
      <w:pPr>
        <w:ind w:left="5038" w:hanging="1202"/>
      </w:pPr>
      <w:rPr>
        <w:rFonts w:hint="default"/>
        <w:lang w:val="en-US" w:eastAsia="en-US" w:bidi="ar-SA"/>
      </w:rPr>
    </w:lvl>
    <w:lvl w:ilvl="8">
      <w:start w:val="1"/>
      <w:numFmt w:val="bullet"/>
      <w:lvlText w:val="•"/>
      <w:lvlJc w:val="left"/>
      <w:pPr>
        <w:ind w:left="5567" w:hanging="1202"/>
      </w:pPr>
      <w:rPr>
        <w:rFonts w:hint="default"/>
        <w:lang w:val="en-US" w:eastAsia="en-US" w:bidi="ar-SA"/>
      </w:rPr>
    </w:lvl>
  </w:abstractNum>
  <w:abstractNum w:abstractNumId="11">
    <w:nsid w:val="0000000C"/>
    <w:multiLevelType w:val="hybridMultilevel"/>
    <w:tmpl w:val="0F4C4268"/>
    <w:lvl w:ilvl="0" w:tplc="F0082116">
      <w:start w:val="1"/>
      <w:numFmt w:val="decimal"/>
      <w:lvlText w:val="%1."/>
      <w:lvlJc w:val="left"/>
      <w:pPr>
        <w:ind w:left="2445" w:hanging="345"/>
      </w:pPr>
      <w:rPr>
        <w:rFonts w:ascii="Times New Roman" w:eastAsia="Times New Roman" w:hAnsi="Times New Roman" w:cs="Times New Roman" w:hint="default"/>
        <w:spacing w:val="0"/>
        <w:w w:val="100"/>
        <w:sz w:val="34"/>
        <w:szCs w:val="34"/>
        <w:lang w:val="en-US" w:eastAsia="en-US" w:bidi="ar-SA"/>
      </w:rPr>
    </w:lvl>
    <w:lvl w:ilvl="1" w:tplc="BCFE0258">
      <w:start w:val="1"/>
      <w:numFmt w:val="bullet"/>
      <w:lvlText w:val="•"/>
      <w:lvlJc w:val="left"/>
      <w:pPr>
        <w:ind w:left="3282" w:hanging="345"/>
      </w:pPr>
      <w:rPr>
        <w:rFonts w:hint="default"/>
        <w:lang w:val="en-US" w:eastAsia="en-US" w:bidi="ar-SA"/>
      </w:rPr>
    </w:lvl>
    <w:lvl w:ilvl="2" w:tplc="48F8C9A0">
      <w:start w:val="1"/>
      <w:numFmt w:val="bullet"/>
      <w:lvlText w:val="•"/>
      <w:lvlJc w:val="left"/>
      <w:pPr>
        <w:ind w:left="4124" w:hanging="345"/>
      </w:pPr>
      <w:rPr>
        <w:rFonts w:hint="default"/>
        <w:lang w:val="en-US" w:eastAsia="en-US" w:bidi="ar-SA"/>
      </w:rPr>
    </w:lvl>
    <w:lvl w:ilvl="3" w:tplc="7304DE0C">
      <w:start w:val="1"/>
      <w:numFmt w:val="bullet"/>
      <w:lvlText w:val="•"/>
      <w:lvlJc w:val="left"/>
      <w:pPr>
        <w:ind w:left="4966" w:hanging="345"/>
      </w:pPr>
      <w:rPr>
        <w:rFonts w:hint="default"/>
        <w:lang w:val="en-US" w:eastAsia="en-US" w:bidi="ar-SA"/>
      </w:rPr>
    </w:lvl>
    <w:lvl w:ilvl="4" w:tplc="156AEF96">
      <w:start w:val="1"/>
      <w:numFmt w:val="bullet"/>
      <w:lvlText w:val="•"/>
      <w:lvlJc w:val="left"/>
      <w:pPr>
        <w:ind w:left="5808" w:hanging="345"/>
      </w:pPr>
      <w:rPr>
        <w:rFonts w:hint="default"/>
        <w:lang w:val="en-US" w:eastAsia="en-US" w:bidi="ar-SA"/>
      </w:rPr>
    </w:lvl>
    <w:lvl w:ilvl="5" w:tplc="16C0056C">
      <w:start w:val="1"/>
      <w:numFmt w:val="bullet"/>
      <w:lvlText w:val="•"/>
      <w:lvlJc w:val="left"/>
      <w:pPr>
        <w:ind w:left="6650" w:hanging="345"/>
      </w:pPr>
      <w:rPr>
        <w:rFonts w:hint="default"/>
        <w:lang w:val="en-US" w:eastAsia="en-US" w:bidi="ar-SA"/>
      </w:rPr>
    </w:lvl>
    <w:lvl w:ilvl="6" w:tplc="79D20E76">
      <w:start w:val="1"/>
      <w:numFmt w:val="bullet"/>
      <w:lvlText w:val="•"/>
      <w:lvlJc w:val="left"/>
      <w:pPr>
        <w:ind w:left="7492" w:hanging="345"/>
      </w:pPr>
      <w:rPr>
        <w:rFonts w:hint="default"/>
        <w:lang w:val="en-US" w:eastAsia="en-US" w:bidi="ar-SA"/>
      </w:rPr>
    </w:lvl>
    <w:lvl w:ilvl="7" w:tplc="08E82562">
      <w:start w:val="1"/>
      <w:numFmt w:val="bullet"/>
      <w:lvlText w:val="•"/>
      <w:lvlJc w:val="left"/>
      <w:pPr>
        <w:ind w:left="8334" w:hanging="345"/>
      </w:pPr>
      <w:rPr>
        <w:rFonts w:hint="default"/>
        <w:lang w:val="en-US" w:eastAsia="en-US" w:bidi="ar-SA"/>
      </w:rPr>
    </w:lvl>
    <w:lvl w:ilvl="8" w:tplc="77B01304">
      <w:start w:val="1"/>
      <w:numFmt w:val="bullet"/>
      <w:lvlText w:val="•"/>
      <w:lvlJc w:val="left"/>
      <w:pPr>
        <w:ind w:left="9176" w:hanging="345"/>
      </w:pPr>
      <w:rPr>
        <w:rFonts w:hint="default"/>
        <w:lang w:val="en-US" w:eastAsia="en-US" w:bidi="ar-SA"/>
      </w:rPr>
    </w:lvl>
  </w:abstractNum>
  <w:abstractNum w:abstractNumId="12">
    <w:nsid w:val="0000000D"/>
    <w:multiLevelType w:val="hybridMultilevel"/>
    <w:tmpl w:val="147C4B70"/>
    <w:lvl w:ilvl="0" w:tplc="79E0E33C">
      <w:start w:val="1"/>
      <w:numFmt w:val="bullet"/>
      <w:lvlText w:val=""/>
      <w:lvlJc w:val="left"/>
      <w:pPr>
        <w:ind w:left="825" w:hanging="360"/>
      </w:pPr>
      <w:rPr>
        <w:rFonts w:ascii="Symbol" w:eastAsia="Symbol" w:hAnsi="Symbol" w:cs="Symbol" w:hint="default"/>
        <w:w w:val="100"/>
        <w:sz w:val="32"/>
        <w:szCs w:val="32"/>
        <w:lang w:val="en-US" w:eastAsia="en-US" w:bidi="ar-SA"/>
      </w:rPr>
    </w:lvl>
    <w:lvl w:ilvl="1" w:tplc="1CE4D0E0">
      <w:start w:val="1"/>
      <w:numFmt w:val="bullet"/>
      <w:lvlText w:val="•"/>
      <w:lvlJc w:val="left"/>
      <w:pPr>
        <w:ind w:left="1204" w:hanging="360"/>
      </w:pPr>
      <w:rPr>
        <w:rFonts w:hint="default"/>
        <w:lang w:val="en-US" w:eastAsia="en-US" w:bidi="ar-SA"/>
      </w:rPr>
    </w:lvl>
    <w:lvl w:ilvl="2" w:tplc="B4780BD0">
      <w:start w:val="1"/>
      <w:numFmt w:val="bullet"/>
      <w:lvlText w:val="•"/>
      <w:lvlJc w:val="left"/>
      <w:pPr>
        <w:ind w:left="1589" w:hanging="360"/>
      </w:pPr>
      <w:rPr>
        <w:rFonts w:hint="default"/>
        <w:lang w:val="en-US" w:eastAsia="en-US" w:bidi="ar-SA"/>
      </w:rPr>
    </w:lvl>
    <w:lvl w:ilvl="3" w:tplc="6526E0EA">
      <w:start w:val="1"/>
      <w:numFmt w:val="bullet"/>
      <w:lvlText w:val="•"/>
      <w:lvlJc w:val="left"/>
      <w:pPr>
        <w:ind w:left="1973" w:hanging="360"/>
      </w:pPr>
      <w:rPr>
        <w:rFonts w:hint="default"/>
        <w:lang w:val="en-US" w:eastAsia="en-US" w:bidi="ar-SA"/>
      </w:rPr>
    </w:lvl>
    <w:lvl w:ilvl="4" w:tplc="256E5E50">
      <w:start w:val="1"/>
      <w:numFmt w:val="bullet"/>
      <w:lvlText w:val="•"/>
      <w:lvlJc w:val="left"/>
      <w:pPr>
        <w:ind w:left="2358" w:hanging="360"/>
      </w:pPr>
      <w:rPr>
        <w:rFonts w:hint="default"/>
        <w:lang w:val="en-US" w:eastAsia="en-US" w:bidi="ar-SA"/>
      </w:rPr>
    </w:lvl>
    <w:lvl w:ilvl="5" w:tplc="958E02DE">
      <w:start w:val="1"/>
      <w:numFmt w:val="bullet"/>
      <w:lvlText w:val="•"/>
      <w:lvlJc w:val="left"/>
      <w:pPr>
        <w:ind w:left="2743" w:hanging="360"/>
      </w:pPr>
      <w:rPr>
        <w:rFonts w:hint="default"/>
        <w:lang w:val="en-US" w:eastAsia="en-US" w:bidi="ar-SA"/>
      </w:rPr>
    </w:lvl>
    <w:lvl w:ilvl="6" w:tplc="37DA1DE6">
      <w:start w:val="1"/>
      <w:numFmt w:val="bullet"/>
      <w:lvlText w:val="•"/>
      <w:lvlJc w:val="left"/>
      <w:pPr>
        <w:ind w:left="3127" w:hanging="360"/>
      </w:pPr>
      <w:rPr>
        <w:rFonts w:hint="default"/>
        <w:lang w:val="en-US" w:eastAsia="en-US" w:bidi="ar-SA"/>
      </w:rPr>
    </w:lvl>
    <w:lvl w:ilvl="7" w:tplc="4D0E6C56">
      <w:start w:val="1"/>
      <w:numFmt w:val="bullet"/>
      <w:lvlText w:val="•"/>
      <w:lvlJc w:val="left"/>
      <w:pPr>
        <w:ind w:left="3512" w:hanging="360"/>
      </w:pPr>
      <w:rPr>
        <w:rFonts w:hint="default"/>
        <w:lang w:val="en-US" w:eastAsia="en-US" w:bidi="ar-SA"/>
      </w:rPr>
    </w:lvl>
    <w:lvl w:ilvl="8" w:tplc="935E1ACC">
      <w:start w:val="1"/>
      <w:numFmt w:val="bullet"/>
      <w:lvlText w:val="•"/>
      <w:lvlJc w:val="left"/>
      <w:pPr>
        <w:ind w:left="3896" w:hanging="360"/>
      </w:pPr>
      <w:rPr>
        <w:rFonts w:hint="default"/>
        <w:lang w:val="en-US" w:eastAsia="en-US" w:bidi="ar-SA"/>
      </w:rPr>
    </w:lvl>
  </w:abstractNum>
  <w:abstractNum w:abstractNumId="13">
    <w:nsid w:val="0000000E"/>
    <w:multiLevelType w:val="multilevel"/>
    <w:tmpl w:val="482ACF0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4">
    <w:nsid w:val="0000000F"/>
    <w:multiLevelType w:val="multilevel"/>
    <w:tmpl w:val="C1FC7CB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
    <w:nsid w:val="00000010"/>
    <w:multiLevelType w:val="hybridMultilevel"/>
    <w:tmpl w:val="9FAC019C"/>
    <w:lvl w:ilvl="0" w:tplc="2088485A">
      <w:start w:val="1"/>
      <w:numFmt w:val="bullet"/>
      <w:lvlText w:val=""/>
      <w:lvlJc w:val="left"/>
      <w:pPr>
        <w:ind w:left="1381" w:hanging="361"/>
      </w:pPr>
      <w:rPr>
        <w:rFonts w:ascii="Wingdings" w:eastAsia="Wingdings" w:hAnsi="Wingdings" w:cs="Wingdings" w:hint="default"/>
        <w:w w:val="100"/>
        <w:sz w:val="34"/>
        <w:szCs w:val="34"/>
        <w:lang w:val="en-US" w:eastAsia="en-US" w:bidi="ar-SA"/>
      </w:rPr>
    </w:lvl>
    <w:lvl w:ilvl="1" w:tplc="0B446B4A">
      <w:start w:val="1"/>
      <w:numFmt w:val="bullet"/>
      <w:lvlText w:val="•"/>
      <w:lvlJc w:val="left"/>
      <w:pPr>
        <w:ind w:left="2328" w:hanging="361"/>
      </w:pPr>
      <w:rPr>
        <w:rFonts w:hint="default"/>
        <w:lang w:val="en-US" w:eastAsia="en-US" w:bidi="ar-SA"/>
      </w:rPr>
    </w:lvl>
    <w:lvl w:ilvl="2" w:tplc="8086FAB6">
      <w:start w:val="1"/>
      <w:numFmt w:val="bullet"/>
      <w:lvlText w:val="•"/>
      <w:lvlJc w:val="left"/>
      <w:pPr>
        <w:ind w:left="3276" w:hanging="361"/>
      </w:pPr>
      <w:rPr>
        <w:rFonts w:hint="default"/>
        <w:lang w:val="en-US" w:eastAsia="en-US" w:bidi="ar-SA"/>
      </w:rPr>
    </w:lvl>
    <w:lvl w:ilvl="3" w:tplc="BF7EEAC0">
      <w:start w:val="1"/>
      <w:numFmt w:val="bullet"/>
      <w:lvlText w:val="•"/>
      <w:lvlJc w:val="left"/>
      <w:pPr>
        <w:ind w:left="4224" w:hanging="361"/>
      </w:pPr>
      <w:rPr>
        <w:rFonts w:hint="default"/>
        <w:lang w:val="en-US" w:eastAsia="en-US" w:bidi="ar-SA"/>
      </w:rPr>
    </w:lvl>
    <w:lvl w:ilvl="4" w:tplc="6882C304">
      <w:start w:val="1"/>
      <w:numFmt w:val="bullet"/>
      <w:lvlText w:val="•"/>
      <w:lvlJc w:val="left"/>
      <w:pPr>
        <w:ind w:left="5172" w:hanging="361"/>
      </w:pPr>
      <w:rPr>
        <w:rFonts w:hint="default"/>
        <w:lang w:val="en-US" w:eastAsia="en-US" w:bidi="ar-SA"/>
      </w:rPr>
    </w:lvl>
    <w:lvl w:ilvl="5" w:tplc="09BA713C">
      <w:start w:val="1"/>
      <w:numFmt w:val="bullet"/>
      <w:lvlText w:val="•"/>
      <w:lvlJc w:val="left"/>
      <w:pPr>
        <w:ind w:left="6120" w:hanging="361"/>
      </w:pPr>
      <w:rPr>
        <w:rFonts w:hint="default"/>
        <w:lang w:val="en-US" w:eastAsia="en-US" w:bidi="ar-SA"/>
      </w:rPr>
    </w:lvl>
    <w:lvl w:ilvl="6" w:tplc="6318E5F8">
      <w:start w:val="1"/>
      <w:numFmt w:val="bullet"/>
      <w:lvlText w:val="•"/>
      <w:lvlJc w:val="left"/>
      <w:pPr>
        <w:ind w:left="7068" w:hanging="361"/>
      </w:pPr>
      <w:rPr>
        <w:rFonts w:hint="default"/>
        <w:lang w:val="en-US" w:eastAsia="en-US" w:bidi="ar-SA"/>
      </w:rPr>
    </w:lvl>
    <w:lvl w:ilvl="7" w:tplc="E44835EA">
      <w:start w:val="1"/>
      <w:numFmt w:val="bullet"/>
      <w:lvlText w:val="•"/>
      <w:lvlJc w:val="left"/>
      <w:pPr>
        <w:ind w:left="8016" w:hanging="361"/>
      </w:pPr>
      <w:rPr>
        <w:rFonts w:hint="default"/>
        <w:lang w:val="en-US" w:eastAsia="en-US" w:bidi="ar-SA"/>
      </w:rPr>
    </w:lvl>
    <w:lvl w:ilvl="8" w:tplc="DB108F12">
      <w:start w:val="1"/>
      <w:numFmt w:val="bullet"/>
      <w:lvlText w:val="•"/>
      <w:lvlJc w:val="left"/>
      <w:pPr>
        <w:ind w:left="8964" w:hanging="361"/>
      </w:pPr>
      <w:rPr>
        <w:rFonts w:hint="default"/>
        <w:lang w:val="en-US" w:eastAsia="en-US" w:bidi="ar-SA"/>
      </w:rPr>
    </w:lvl>
  </w:abstractNum>
  <w:abstractNum w:abstractNumId="16">
    <w:nsid w:val="00000011"/>
    <w:multiLevelType w:val="hybridMultilevel"/>
    <w:tmpl w:val="C84236E8"/>
    <w:lvl w:ilvl="0" w:tplc="DBD05550">
      <w:start w:val="1"/>
      <w:numFmt w:val="bullet"/>
      <w:lvlText w:val=""/>
      <w:lvlJc w:val="left"/>
      <w:pPr>
        <w:ind w:left="1885" w:hanging="360"/>
      </w:pPr>
      <w:rPr>
        <w:rFonts w:ascii="Wingdings" w:eastAsia="Wingdings" w:hAnsi="Wingdings" w:cs="Wingdings" w:hint="default"/>
        <w:w w:val="100"/>
        <w:sz w:val="36"/>
        <w:szCs w:val="36"/>
        <w:lang w:val="en-US" w:eastAsia="en-US" w:bidi="ar-SA"/>
      </w:rPr>
    </w:lvl>
    <w:lvl w:ilvl="1" w:tplc="46A6CF90">
      <w:start w:val="1"/>
      <w:numFmt w:val="bullet"/>
      <w:lvlText w:val=""/>
      <w:lvlJc w:val="left"/>
      <w:pPr>
        <w:ind w:left="2523" w:hanging="361"/>
      </w:pPr>
      <w:rPr>
        <w:rFonts w:ascii="Wingdings" w:eastAsia="Wingdings" w:hAnsi="Wingdings" w:cs="Wingdings" w:hint="default"/>
        <w:w w:val="100"/>
        <w:sz w:val="36"/>
        <w:szCs w:val="36"/>
        <w:lang w:val="en-US" w:eastAsia="en-US" w:bidi="ar-SA"/>
      </w:rPr>
    </w:lvl>
    <w:lvl w:ilvl="2" w:tplc="73969E4C">
      <w:start w:val="1"/>
      <w:numFmt w:val="bullet"/>
      <w:lvlText w:val="•"/>
      <w:lvlJc w:val="left"/>
      <w:pPr>
        <w:ind w:left="3446" w:hanging="361"/>
      </w:pPr>
      <w:rPr>
        <w:rFonts w:hint="default"/>
        <w:lang w:val="en-US" w:eastAsia="en-US" w:bidi="ar-SA"/>
      </w:rPr>
    </w:lvl>
    <w:lvl w:ilvl="3" w:tplc="531A6B4A">
      <w:start w:val="1"/>
      <w:numFmt w:val="bullet"/>
      <w:lvlText w:val="•"/>
      <w:lvlJc w:val="left"/>
      <w:pPr>
        <w:ind w:left="4373" w:hanging="361"/>
      </w:pPr>
      <w:rPr>
        <w:rFonts w:hint="default"/>
        <w:lang w:val="en-US" w:eastAsia="en-US" w:bidi="ar-SA"/>
      </w:rPr>
    </w:lvl>
    <w:lvl w:ilvl="4" w:tplc="72BC1F4E">
      <w:start w:val="1"/>
      <w:numFmt w:val="bullet"/>
      <w:lvlText w:val="•"/>
      <w:lvlJc w:val="left"/>
      <w:pPr>
        <w:ind w:left="5300" w:hanging="361"/>
      </w:pPr>
      <w:rPr>
        <w:rFonts w:hint="default"/>
        <w:lang w:val="en-US" w:eastAsia="en-US" w:bidi="ar-SA"/>
      </w:rPr>
    </w:lvl>
    <w:lvl w:ilvl="5" w:tplc="46EAE040">
      <w:start w:val="1"/>
      <w:numFmt w:val="bullet"/>
      <w:lvlText w:val="•"/>
      <w:lvlJc w:val="left"/>
      <w:pPr>
        <w:ind w:left="6226" w:hanging="361"/>
      </w:pPr>
      <w:rPr>
        <w:rFonts w:hint="default"/>
        <w:lang w:val="en-US" w:eastAsia="en-US" w:bidi="ar-SA"/>
      </w:rPr>
    </w:lvl>
    <w:lvl w:ilvl="6" w:tplc="9D82F54A">
      <w:start w:val="1"/>
      <w:numFmt w:val="bullet"/>
      <w:lvlText w:val="•"/>
      <w:lvlJc w:val="left"/>
      <w:pPr>
        <w:ind w:left="7153" w:hanging="361"/>
      </w:pPr>
      <w:rPr>
        <w:rFonts w:hint="default"/>
        <w:lang w:val="en-US" w:eastAsia="en-US" w:bidi="ar-SA"/>
      </w:rPr>
    </w:lvl>
    <w:lvl w:ilvl="7" w:tplc="CC682F66">
      <w:start w:val="1"/>
      <w:numFmt w:val="bullet"/>
      <w:lvlText w:val="•"/>
      <w:lvlJc w:val="left"/>
      <w:pPr>
        <w:ind w:left="8080" w:hanging="361"/>
      </w:pPr>
      <w:rPr>
        <w:rFonts w:hint="default"/>
        <w:lang w:val="en-US" w:eastAsia="en-US" w:bidi="ar-SA"/>
      </w:rPr>
    </w:lvl>
    <w:lvl w:ilvl="8" w:tplc="D1460E60">
      <w:start w:val="1"/>
      <w:numFmt w:val="bullet"/>
      <w:lvlText w:val="•"/>
      <w:lvlJc w:val="left"/>
      <w:pPr>
        <w:ind w:left="9006" w:hanging="361"/>
      </w:pPr>
      <w:rPr>
        <w:rFonts w:hint="default"/>
        <w:lang w:val="en-US" w:eastAsia="en-US" w:bidi="ar-SA"/>
      </w:rPr>
    </w:lvl>
  </w:abstractNum>
  <w:abstractNum w:abstractNumId="17">
    <w:nsid w:val="00000012"/>
    <w:multiLevelType w:val="hybridMultilevel"/>
    <w:tmpl w:val="AE26850E"/>
    <w:lvl w:ilvl="0" w:tplc="E5A47622">
      <w:start w:val="1"/>
      <w:numFmt w:val="bullet"/>
      <w:lvlText w:val="●"/>
      <w:lvlJc w:val="left"/>
      <w:pPr>
        <w:ind w:left="660" w:hanging="293"/>
      </w:pPr>
      <w:rPr>
        <w:rFonts w:ascii="Times New Roman" w:eastAsia="Times New Roman" w:hAnsi="Times New Roman" w:cs="Times New Roman" w:hint="default"/>
        <w:w w:val="100"/>
        <w:sz w:val="34"/>
        <w:szCs w:val="34"/>
        <w:lang w:val="en-US" w:eastAsia="en-US" w:bidi="ar-SA"/>
      </w:rPr>
    </w:lvl>
    <w:lvl w:ilvl="1" w:tplc="6504BD00">
      <w:start w:val="1"/>
      <w:numFmt w:val="bullet"/>
      <w:lvlText w:val=""/>
      <w:lvlJc w:val="left"/>
      <w:pPr>
        <w:ind w:left="1381" w:hanging="361"/>
      </w:pPr>
      <w:rPr>
        <w:rFonts w:hint="default"/>
        <w:w w:val="100"/>
        <w:lang w:val="en-US" w:eastAsia="en-US" w:bidi="ar-SA"/>
      </w:rPr>
    </w:lvl>
    <w:lvl w:ilvl="2" w:tplc="55C61302">
      <w:start w:val="1"/>
      <w:numFmt w:val="bullet"/>
      <w:lvlText w:val="•"/>
      <w:lvlJc w:val="left"/>
      <w:pPr>
        <w:ind w:left="2433" w:hanging="361"/>
      </w:pPr>
      <w:rPr>
        <w:rFonts w:hint="default"/>
        <w:lang w:val="en-US" w:eastAsia="en-US" w:bidi="ar-SA"/>
      </w:rPr>
    </w:lvl>
    <w:lvl w:ilvl="3" w:tplc="78C6D14C">
      <w:start w:val="1"/>
      <w:numFmt w:val="bullet"/>
      <w:lvlText w:val="•"/>
      <w:lvlJc w:val="left"/>
      <w:pPr>
        <w:ind w:left="3486" w:hanging="361"/>
      </w:pPr>
      <w:rPr>
        <w:rFonts w:hint="default"/>
        <w:lang w:val="en-US" w:eastAsia="en-US" w:bidi="ar-SA"/>
      </w:rPr>
    </w:lvl>
    <w:lvl w:ilvl="4" w:tplc="C5AAB066">
      <w:start w:val="1"/>
      <w:numFmt w:val="bullet"/>
      <w:lvlText w:val="•"/>
      <w:lvlJc w:val="left"/>
      <w:pPr>
        <w:ind w:left="4540" w:hanging="361"/>
      </w:pPr>
      <w:rPr>
        <w:rFonts w:hint="default"/>
        <w:lang w:val="en-US" w:eastAsia="en-US" w:bidi="ar-SA"/>
      </w:rPr>
    </w:lvl>
    <w:lvl w:ilvl="5" w:tplc="AB406728">
      <w:start w:val="1"/>
      <w:numFmt w:val="bullet"/>
      <w:lvlText w:val="•"/>
      <w:lvlJc w:val="left"/>
      <w:pPr>
        <w:ind w:left="5593" w:hanging="361"/>
      </w:pPr>
      <w:rPr>
        <w:rFonts w:hint="default"/>
        <w:lang w:val="en-US" w:eastAsia="en-US" w:bidi="ar-SA"/>
      </w:rPr>
    </w:lvl>
    <w:lvl w:ilvl="6" w:tplc="EBE8ADE4">
      <w:start w:val="1"/>
      <w:numFmt w:val="bullet"/>
      <w:lvlText w:val="•"/>
      <w:lvlJc w:val="left"/>
      <w:pPr>
        <w:ind w:left="6646" w:hanging="361"/>
      </w:pPr>
      <w:rPr>
        <w:rFonts w:hint="default"/>
        <w:lang w:val="en-US" w:eastAsia="en-US" w:bidi="ar-SA"/>
      </w:rPr>
    </w:lvl>
    <w:lvl w:ilvl="7" w:tplc="8BFA562C">
      <w:start w:val="1"/>
      <w:numFmt w:val="bullet"/>
      <w:lvlText w:val="•"/>
      <w:lvlJc w:val="left"/>
      <w:pPr>
        <w:ind w:left="7700" w:hanging="361"/>
      </w:pPr>
      <w:rPr>
        <w:rFonts w:hint="default"/>
        <w:lang w:val="en-US" w:eastAsia="en-US" w:bidi="ar-SA"/>
      </w:rPr>
    </w:lvl>
    <w:lvl w:ilvl="8" w:tplc="6CB6FBD6">
      <w:start w:val="1"/>
      <w:numFmt w:val="bullet"/>
      <w:lvlText w:val="•"/>
      <w:lvlJc w:val="left"/>
      <w:pPr>
        <w:ind w:left="8753" w:hanging="361"/>
      </w:pPr>
      <w:rPr>
        <w:rFonts w:hint="default"/>
        <w:lang w:val="en-US" w:eastAsia="en-US" w:bidi="ar-SA"/>
      </w:rPr>
    </w:lvl>
  </w:abstractNum>
  <w:abstractNum w:abstractNumId="18">
    <w:nsid w:val="00000013"/>
    <w:multiLevelType w:val="hybridMultilevel"/>
    <w:tmpl w:val="B8D437D2"/>
    <w:lvl w:ilvl="0" w:tplc="FD60D9BA">
      <w:start w:val="1"/>
      <w:numFmt w:val="decimal"/>
      <w:lvlText w:val="%1."/>
      <w:lvlJc w:val="left"/>
      <w:pPr>
        <w:ind w:left="2489" w:hanging="341"/>
      </w:pPr>
      <w:rPr>
        <w:rFonts w:ascii="Times New Roman" w:eastAsia="Times New Roman" w:hAnsi="Times New Roman" w:cs="Times New Roman" w:hint="default"/>
        <w:spacing w:val="-3"/>
        <w:w w:val="100"/>
        <w:sz w:val="34"/>
        <w:szCs w:val="34"/>
        <w:lang w:val="en-US" w:eastAsia="en-US" w:bidi="ar-SA"/>
      </w:rPr>
    </w:lvl>
    <w:lvl w:ilvl="1" w:tplc="4F7CDB6C">
      <w:start w:val="1"/>
      <w:numFmt w:val="bullet"/>
      <w:lvlText w:val="•"/>
      <w:lvlJc w:val="left"/>
      <w:pPr>
        <w:ind w:left="3318" w:hanging="341"/>
      </w:pPr>
      <w:rPr>
        <w:rFonts w:hint="default"/>
        <w:lang w:val="en-US" w:eastAsia="en-US" w:bidi="ar-SA"/>
      </w:rPr>
    </w:lvl>
    <w:lvl w:ilvl="2" w:tplc="42B0B1F6">
      <w:start w:val="1"/>
      <w:numFmt w:val="bullet"/>
      <w:lvlText w:val="•"/>
      <w:lvlJc w:val="left"/>
      <w:pPr>
        <w:ind w:left="4156" w:hanging="341"/>
      </w:pPr>
      <w:rPr>
        <w:rFonts w:hint="default"/>
        <w:lang w:val="en-US" w:eastAsia="en-US" w:bidi="ar-SA"/>
      </w:rPr>
    </w:lvl>
    <w:lvl w:ilvl="3" w:tplc="97867A5E">
      <w:start w:val="1"/>
      <w:numFmt w:val="bullet"/>
      <w:lvlText w:val="•"/>
      <w:lvlJc w:val="left"/>
      <w:pPr>
        <w:ind w:left="4994" w:hanging="341"/>
      </w:pPr>
      <w:rPr>
        <w:rFonts w:hint="default"/>
        <w:lang w:val="en-US" w:eastAsia="en-US" w:bidi="ar-SA"/>
      </w:rPr>
    </w:lvl>
    <w:lvl w:ilvl="4" w:tplc="FDD472EA">
      <w:start w:val="1"/>
      <w:numFmt w:val="bullet"/>
      <w:lvlText w:val="•"/>
      <w:lvlJc w:val="left"/>
      <w:pPr>
        <w:ind w:left="5832" w:hanging="341"/>
      </w:pPr>
      <w:rPr>
        <w:rFonts w:hint="default"/>
        <w:lang w:val="en-US" w:eastAsia="en-US" w:bidi="ar-SA"/>
      </w:rPr>
    </w:lvl>
    <w:lvl w:ilvl="5" w:tplc="F9E45AE8">
      <w:start w:val="1"/>
      <w:numFmt w:val="bullet"/>
      <w:lvlText w:val="•"/>
      <w:lvlJc w:val="left"/>
      <w:pPr>
        <w:ind w:left="6670" w:hanging="341"/>
      </w:pPr>
      <w:rPr>
        <w:rFonts w:hint="default"/>
        <w:lang w:val="en-US" w:eastAsia="en-US" w:bidi="ar-SA"/>
      </w:rPr>
    </w:lvl>
    <w:lvl w:ilvl="6" w:tplc="0C34A34E">
      <w:start w:val="1"/>
      <w:numFmt w:val="bullet"/>
      <w:lvlText w:val="•"/>
      <w:lvlJc w:val="left"/>
      <w:pPr>
        <w:ind w:left="7508" w:hanging="341"/>
      </w:pPr>
      <w:rPr>
        <w:rFonts w:hint="default"/>
        <w:lang w:val="en-US" w:eastAsia="en-US" w:bidi="ar-SA"/>
      </w:rPr>
    </w:lvl>
    <w:lvl w:ilvl="7" w:tplc="7962114C">
      <w:start w:val="1"/>
      <w:numFmt w:val="bullet"/>
      <w:lvlText w:val="•"/>
      <w:lvlJc w:val="left"/>
      <w:pPr>
        <w:ind w:left="8346" w:hanging="341"/>
      </w:pPr>
      <w:rPr>
        <w:rFonts w:hint="default"/>
        <w:lang w:val="en-US" w:eastAsia="en-US" w:bidi="ar-SA"/>
      </w:rPr>
    </w:lvl>
    <w:lvl w:ilvl="8" w:tplc="E5129084">
      <w:start w:val="1"/>
      <w:numFmt w:val="bullet"/>
      <w:lvlText w:val="•"/>
      <w:lvlJc w:val="left"/>
      <w:pPr>
        <w:ind w:left="9184" w:hanging="341"/>
      </w:pPr>
      <w:rPr>
        <w:rFonts w:hint="default"/>
        <w:lang w:val="en-US" w:eastAsia="en-US" w:bidi="ar-SA"/>
      </w:rPr>
    </w:lvl>
  </w:abstractNum>
  <w:abstractNum w:abstractNumId="19">
    <w:nsid w:val="00000014"/>
    <w:multiLevelType w:val="hybridMultilevel"/>
    <w:tmpl w:val="26B8ECE6"/>
    <w:lvl w:ilvl="0" w:tplc="E9B0A13C">
      <w:start w:val="1"/>
      <w:numFmt w:val="bullet"/>
      <w:lvlText w:val=""/>
      <w:lvlJc w:val="left"/>
      <w:pPr>
        <w:ind w:left="825" w:hanging="360"/>
      </w:pPr>
      <w:rPr>
        <w:rFonts w:ascii="Symbol" w:eastAsia="Symbol" w:hAnsi="Symbol" w:cs="Symbol" w:hint="default"/>
        <w:w w:val="100"/>
        <w:sz w:val="32"/>
        <w:szCs w:val="32"/>
        <w:lang w:val="en-US" w:eastAsia="en-US" w:bidi="ar-SA"/>
      </w:rPr>
    </w:lvl>
    <w:lvl w:ilvl="1" w:tplc="16CACC0C">
      <w:start w:val="1"/>
      <w:numFmt w:val="bullet"/>
      <w:lvlText w:val="•"/>
      <w:lvlJc w:val="left"/>
      <w:pPr>
        <w:ind w:left="1204" w:hanging="360"/>
      </w:pPr>
      <w:rPr>
        <w:rFonts w:hint="default"/>
        <w:lang w:val="en-US" w:eastAsia="en-US" w:bidi="ar-SA"/>
      </w:rPr>
    </w:lvl>
    <w:lvl w:ilvl="2" w:tplc="841459F4">
      <w:start w:val="1"/>
      <w:numFmt w:val="bullet"/>
      <w:lvlText w:val="•"/>
      <w:lvlJc w:val="left"/>
      <w:pPr>
        <w:ind w:left="1589" w:hanging="360"/>
      </w:pPr>
      <w:rPr>
        <w:rFonts w:hint="default"/>
        <w:lang w:val="en-US" w:eastAsia="en-US" w:bidi="ar-SA"/>
      </w:rPr>
    </w:lvl>
    <w:lvl w:ilvl="3" w:tplc="7B8AD5D0">
      <w:start w:val="1"/>
      <w:numFmt w:val="bullet"/>
      <w:lvlText w:val="•"/>
      <w:lvlJc w:val="left"/>
      <w:pPr>
        <w:ind w:left="1973" w:hanging="360"/>
      </w:pPr>
      <w:rPr>
        <w:rFonts w:hint="default"/>
        <w:lang w:val="en-US" w:eastAsia="en-US" w:bidi="ar-SA"/>
      </w:rPr>
    </w:lvl>
    <w:lvl w:ilvl="4" w:tplc="32B6BC18">
      <w:start w:val="1"/>
      <w:numFmt w:val="bullet"/>
      <w:lvlText w:val="•"/>
      <w:lvlJc w:val="left"/>
      <w:pPr>
        <w:ind w:left="2358" w:hanging="360"/>
      </w:pPr>
      <w:rPr>
        <w:rFonts w:hint="default"/>
        <w:lang w:val="en-US" w:eastAsia="en-US" w:bidi="ar-SA"/>
      </w:rPr>
    </w:lvl>
    <w:lvl w:ilvl="5" w:tplc="72C093B8">
      <w:start w:val="1"/>
      <w:numFmt w:val="bullet"/>
      <w:lvlText w:val="•"/>
      <w:lvlJc w:val="left"/>
      <w:pPr>
        <w:ind w:left="2743" w:hanging="360"/>
      </w:pPr>
      <w:rPr>
        <w:rFonts w:hint="default"/>
        <w:lang w:val="en-US" w:eastAsia="en-US" w:bidi="ar-SA"/>
      </w:rPr>
    </w:lvl>
    <w:lvl w:ilvl="6" w:tplc="735ADBD4">
      <w:start w:val="1"/>
      <w:numFmt w:val="bullet"/>
      <w:lvlText w:val="•"/>
      <w:lvlJc w:val="left"/>
      <w:pPr>
        <w:ind w:left="3127" w:hanging="360"/>
      </w:pPr>
      <w:rPr>
        <w:rFonts w:hint="default"/>
        <w:lang w:val="en-US" w:eastAsia="en-US" w:bidi="ar-SA"/>
      </w:rPr>
    </w:lvl>
    <w:lvl w:ilvl="7" w:tplc="08502D2C">
      <w:start w:val="1"/>
      <w:numFmt w:val="bullet"/>
      <w:lvlText w:val="•"/>
      <w:lvlJc w:val="left"/>
      <w:pPr>
        <w:ind w:left="3512" w:hanging="360"/>
      </w:pPr>
      <w:rPr>
        <w:rFonts w:hint="default"/>
        <w:lang w:val="en-US" w:eastAsia="en-US" w:bidi="ar-SA"/>
      </w:rPr>
    </w:lvl>
    <w:lvl w:ilvl="8" w:tplc="79F66E72">
      <w:start w:val="1"/>
      <w:numFmt w:val="bullet"/>
      <w:lvlText w:val="•"/>
      <w:lvlJc w:val="left"/>
      <w:pPr>
        <w:ind w:left="3896" w:hanging="360"/>
      </w:pPr>
      <w:rPr>
        <w:rFonts w:hint="default"/>
        <w:lang w:val="en-US" w:eastAsia="en-US" w:bidi="ar-SA"/>
      </w:rPr>
    </w:lvl>
  </w:abstractNum>
  <w:abstractNum w:abstractNumId="20">
    <w:nsid w:val="0371229A"/>
    <w:multiLevelType w:val="hybridMultilevel"/>
    <w:tmpl w:val="2A7E78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A687445"/>
    <w:multiLevelType w:val="hybridMultilevel"/>
    <w:tmpl w:val="77348B1E"/>
    <w:lvl w:ilvl="0" w:tplc="8CA4D546">
      <w:start w:val="1"/>
      <w:numFmt w:val="decimal"/>
      <w:lvlText w:val="%1."/>
      <w:lvlJc w:val="left"/>
      <w:pPr>
        <w:ind w:left="1081" w:hanging="361"/>
      </w:pPr>
      <w:rPr>
        <w:rFonts w:hint="default"/>
        <w:spacing w:val="0"/>
        <w:w w:val="100"/>
        <w:lang w:val="en-US" w:eastAsia="en-US" w:bidi="ar-SA"/>
      </w:rPr>
    </w:lvl>
    <w:lvl w:ilvl="1" w:tplc="04090001">
      <w:start w:val="1"/>
      <w:numFmt w:val="bullet"/>
      <w:lvlText w:val=""/>
      <w:lvlJc w:val="left"/>
      <w:pPr>
        <w:ind w:left="1440" w:hanging="360"/>
      </w:pPr>
      <w:rPr>
        <w:rFonts w:ascii="Symbol" w:hAnsi="Symbol" w:hint="default"/>
        <w:w w:val="100"/>
        <w:sz w:val="36"/>
        <w:szCs w:val="36"/>
        <w:lang w:val="en-US" w:eastAsia="en-US" w:bidi="ar-SA"/>
      </w:rPr>
    </w:lvl>
    <w:lvl w:ilvl="2" w:tplc="B5CA9DA4">
      <w:start w:val="1"/>
      <w:numFmt w:val="bullet"/>
      <w:lvlText w:val="•"/>
      <w:lvlJc w:val="left"/>
      <w:pPr>
        <w:ind w:left="2453" w:hanging="360"/>
      </w:pPr>
      <w:rPr>
        <w:rFonts w:hint="default"/>
        <w:lang w:val="en-US" w:eastAsia="en-US" w:bidi="ar-SA"/>
      </w:rPr>
    </w:lvl>
    <w:lvl w:ilvl="3" w:tplc="15FE33C6">
      <w:start w:val="1"/>
      <w:numFmt w:val="bullet"/>
      <w:lvlText w:val="•"/>
      <w:lvlJc w:val="left"/>
      <w:pPr>
        <w:ind w:left="3466" w:hanging="360"/>
      </w:pPr>
      <w:rPr>
        <w:rFonts w:hint="default"/>
        <w:lang w:val="en-US" w:eastAsia="en-US" w:bidi="ar-SA"/>
      </w:rPr>
    </w:lvl>
    <w:lvl w:ilvl="4" w:tplc="79CCFE9A">
      <w:start w:val="1"/>
      <w:numFmt w:val="bullet"/>
      <w:lvlText w:val="•"/>
      <w:lvlJc w:val="left"/>
      <w:pPr>
        <w:ind w:left="4480" w:hanging="360"/>
      </w:pPr>
      <w:rPr>
        <w:rFonts w:hint="default"/>
        <w:lang w:val="en-US" w:eastAsia="en-US" w:bidi="ar-SA"/>
      </w:rPr>
    </w:lvl>
    <w:lvl w:ilvl="5" w:tplc="FBE4018C">
      <w:start w:val="1"/>
      <w:numFmt w:val="bullet"/>
      <w:lvlText w:val="•"/>
      <w:lvlJc w:val="left"/>
      <w:pPr>
        <w:ind w:left="5493" w:hanging="360"/>
      </w:pPr>
      <w:rPr>
        <w:rFonts w:hint="default"/>
        <w:lang w:val="en-US" w:eastAsia="en-US" w:bidi="ar-SA"/>
      </w:rPr>
    </w:lvl>
    <w:lvl w:ilvl="6" w:tplc="AE0464D8">
      <w:start w:val="1"/>
      <w:numFmt w:val="bullet"/>
      <w:lvlText w:val="•"/>
      <w:lvlJc w:val="left"/>
      <w:pPr>
        <w:ind w:left="6506" w:hanging="360"/>
      </w:pPr>
      <w:rPr>
        <w:rFonts w:hint="default"/>
        <w:lang w:val="en-US" w:eastAsia="en-US" w:bidi="ar-SA"/>
      </w:rPr>
    </w:lvl>
    <w:lvl w:ilvl="7" w:tplc="1F127F64">
      <w:start w:val="1"/>
      <w:numFmt w:val="bullet"/>
      <w:lvlText w:val="•"/>
      <w:lvlJc w:val="left"/>
      <w:pPr>
        <w:ind w:left="7520" w:hanging="360"/>
      </w:pPr>
      <w:rPr>
        <w:rFonts w:hint="default"/>
        <w:lang w:val="en-US" w:eastAsia="en-US" w:bidi="ar-SA"/>
      </w:rPr>
    </w:lvl>
    <w:lvl w:ilvl="8" w:tplc="939A145A">
      <w:start w:val="1"/>
      <w:numFmt w:val="bullet"/>
      <w:lvlText w:val="•"/>
      <w:lvlJc w:val="left"/>
      <w:pPr>
        <w:ind w:left="8533" w:hanging="360"/>
      </w:pPr>
      <w:rPr>
        <w:rFonts w:hint="default"/>
        <w:lang w:val="en-US" w:eastAsia="en-US" w:bidi="ar-SA"/>
      </w:rPr>
    </w:lvl>
  </w:abstractNum>
  <w:abstractNum w:abstractNumId="22">
    <w:nsid w:val="0CE3187B"/>
    <w:multiLevelType w:val="hybridMultilevel"/>
    <w:tmpl w:val="A8F69936"/>
    <w:lvl w:ilvl="0" w:tplc="84D8DDA4">
      <w:start w:val="1"/>
      <w:numFmt w:val="bullet"/>
      <w:lvlText w:val="-"/>
      <w:lvlJc w:val="left"/>
      <w:pPr>
        <w:ind w:left="2160" w:hanging="360"/>
      </w:pPr>
      <w:rPr>
        <w:rFonts w:ascii="Times New Roman" w:eastAsia="Times New Roman" w:hAnsi="Times New Roman" w:cs="Times New Roman" w:hint="default"/>
        <w:spacing w:val="-8"/>
        <w:w w:val="99"/>
        <w:sz w:val="36"/>
        <w:szCs w:val="36"/>
        <w:lang w:val="en-US"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0FFB4C6C"/>
    <w:multiLevelType w:val="hybridMultilevel"/>
    <w:tmpl w:val="FB06C8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3BA68EE"/>
    <w:multiLevelType w:val="hybridMultilevel"/>
    <w:tmpl w:val="815C3A62"/>
    <w:lvl w:ilvl="0" w:tplc="04090001">
      <w:start w:val="1"/>
      <w:numFmt w:val="bullet"/>
      <w:lvlText w:val=""/>
      <w:lvlJc w:val="left"/>
      <w:pPr>
        <w:ind w:left="1381" w:hanging="361"/>
      </w:pPr>
      <w:rPr>
        <w:rFonts w:ascii="Symbol" w:hAnsi="Symbol" w:hint="default"/>
        <w:w w:val="100"/>
        <w:lang w:val="en-US" w:eastAsia="en-US" w:bidi="ar-SA"/>
      </w:rPr>
    </w:lvl>
    <w:lvl w:ilvl="1" w:tplc="B1021BCE">
      <w:start w:val="1"/>
      <w:numFmt w:val="bullet"/>
      <w:lvlText w:val=""/>
      <w:lvlJc w:val="left"/>
      <w:pPr>
        <w:ind w:left="1803" w:hanging="360"/>
      </w:pPr>
      <w:rPr>
        <w:rFonts w:ascii="Wingdings" w:eastAsia="Wingdings" w:hAnsi="Wingdings" w:cs="Wingdings" w:hint="default"/>
        <w:w w:val="100"/>
        <w:sz w:val="36"/>
        <w:szCs w:val="36"/>
        <w:lang w:val="en-US" w:eastAsia="en-US" w:bidi="ar-SA"/>
      </w:rPr>
    </w:lvl>
    <w:lvl w:ilvl="2" w:tplc="EDE28A00">
      <w:start w:val="1"/>
      <w:numFmt w:val="bullet"/>
      <w:lvlText w:val=""/>
      <w:lvlJc w:val="left"/>
      <w:pPr>
        <w:ind w:left="2552" w:hanging="361"/>
      </w:pPr>
      <w:rPr>
        <w:rFonts w:ascii="Wingdings" w:eastAsia="Wingdings" w:hAnsi="Wingdings" w:cs="Wingdings" w:hint="default"/>
        <w:w w:val="100"/>
        <w:sz w:val="36"/>
        <w:szCs w:val="36"/>
        <w:lang w:val="en-US" w:eastAsia="en-US" w:bidi="ar-SA"/>
      </w:rPr>
    </w:lvl>
    <w:lvl w:ilvl="3" w:tplc="84D8DDA4">
      <w:start w:val="1"/>
      <w:numFmt w:val="bullet"/>
      <w:lvlText w:val="-"/>
      <w:lvlJc w:val="left"/>
      <w:pPr>
        <w:ind w:left="3243" w:hanging="360"/>
      </w:pPr>
      <w:rPr>
        <w:rFonts w:ascii="Times New Roman" w:eastAsia="Times New Roman" w:hAnsi="Times New Roman" w:cs="Times New Roman" w:hint="default"/>
        <w:spacing w:val="-8"/>
        <w:w w:val="99"/>
        <w:sz w:val="36"/>
        <w:szCs w:val="36"/>
        <w:lang w:val="en-US" w:eastAsia="en-US" w:bidi="ar-SA"/>
      </w:rPr>
    </w:lvl>
    <w:lvl w:ilvl="4" w:tplc="598E34EA">
      <w:start w:val="1"/>
      <w:numFmt w:val="bullet"/>
      <w:lvlText w:val="•"/>
      <w:lvlJc w:val="left"/>
      <w:pPr>
        <w:ind w:left="4328" w:hanging="360"/>
      </w:pPr>
      <w:rPr>
        <w:rFonts w:hint="default"/>
        <w:lang w:val="en-US" w:eastAsia="en-US" w:bidi="ar-SA"/>
      </w:rPr>
    </w:lvl>
    <w:lvl w:ilvl="5" w:tplc="71FC6CA0">
      <w:start w:val="1"/>
      <w:numFmt w:val="bullet"/>
      <w:lvlText w:val="•"/>
      <w:lvlJc w:val="left"/>
      <w:pPr>
        <w:ind w:left="5417" w:hanging="360"/>
      </w:pPr>
      <w:rPr>
        <w:rFonts w:hint="default"/>
        <w:lang w:val="en-US" w:eastAsia="en-US" w:bidi="ar-SA"/>
      </w:rPr>
    </w:lvl>
    <w:lvl w:ilvl="6" w:tplc="B63247CA">
      <w:start w:val="1"/>
      <w:numFmt w:val="bullet"/>
      <w:lvlText w:val="•"/>
      <w:lvlJc w:val="left"/>
      <w:pPr>
        <w:ind w:left="6505" w:hanging="360"/>
      </w:pPr>
      <w:rPr>
        <w:rFonts w:hint="default"/>
        <w:lang w:val="en-US" w:eastAsia="en-US" w:bidi="ar-SA"/>
      </w:rPr>
    </w:lvl>
    <w:lvl w:ilvl="7" w:tplc="894215CA">
      <w:start w:val="1"/>
      <w:numFmt w:val="bullet"/>
      <w:lvlText w:val="•"/>
      <w:lvlJc w:val="left"/>
      <w:pPr>
        <w:ind w:left="7594" w:hanging="360"/>
      </w:pPr>
      <w:rPr>
        <w:rFonts w:hint="default"/>
        <w:lang w:val="en-US" w:eastAsia="en-US" w:bidi="ar-SA"/>
      </w:rPr>
    </w:lvl>
    <w:lvl w:ilvl="8" w:tplc="5046011A">
      <w:start w:val="1"/>
      <w:numFmt w:val="bullet"/>
      <w:lvlText w:val="•"/>
      <w:lvlJc w:val="left"/>
      <w:pPr>
        <w:ind w:left="8682" w:hanging="360"/>
      </w:pPr>
      <w:rPr>
        <w:rFonts w:hint="default"/>
        <w:lang w:val="en-US" w:eastAsia="en-US" w:bidi="ar-SA"/>
      </w:rPr>
    </w:lvl>
  </w:abstractNum>
  <w:abstractNum w:abstractNumId="25">
    <w:nsid w:val="1579661C"/>
    <w:multiLevelType w:val="hybridMultilevel"/>
    <w:tmpl w:val="5C8CC4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8787225"/>
    <w:multiLevelType w:val="multilevel"/>
    <w:tmpl w:val="7F845BC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2F825203"/>
    <w:multiLevelType w:val="hybridMultilevel"/>
    <w:tmpl w:val="27E87B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6A05E92"/>
    <w:multiLevelType w:val="hybridMultilevel"/>
    <w:tmpl w:val="979C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9DE33C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466E3AF3"/>
    <w:multiLevelType w:val="hybridMultilevel"/>
    <w:tmpl w:val="6B94787E"/>
    <w:lvl w:ilvl="0" w:tplc="8CA4D546">
      <w:start w:val="1"/>
      <w:numFmt w:val="decimal"/>
      <w:lvlText w:val="%1."/>
      <w:lvlJc w:val="left"/>
      <w:pPr>
        <w:ind w:left="1081" w:hanging="361"/>
      </w:pPr>
      <w:rPr>
        <w:rFonts w:hint="default"/>
        <w:spacing w:val="0"/>
        <w:w w:val="100"/>
        <w:lang w:val="en-US" w:eastAsia="en-US" w:bidi="ar-SA"/>
      </w:rPr>
    </w:lvl>
    <w:lvl w:ilvl="1" w:tplc="04090001">
      <w:start w:val="1"/>
      <w:numFmt w:val="bullet"/>
      <w:lvlText w:val=""/>
      <w:lvlJc w:val="left"/>
      <w:pPr>
        <w:ind w:left="1440" w:hanging="360"/>
      </w:pPr>
      <w:rPr>
        <w:rFonts w:ascii="Symbol" w:hAnsi="Symbol" w:hint="default"/>
        <w:w w:val="100"/>
        <w:sz w:val="36"/>
        <w:szCs w:val="36"/>
        <w:lang w:val="en-US" w:eastAsia="en-US" w:bidi="ar-SA"/>
      </w:rPr>
    </w:lvl>
    <w:lvl w:ilvl="2" w:tplc="B5CA9DA4">
      <w:start w:val="1"/>
      <w:numFmt w:val="bullet"/>
      <w:lvlText w:val="•"/>
      <w:lvlJc w:val="left"/>
      <w:pPr>
        <w:ind w:left="2453" w:hanging="360"/>
      </w:pPr>
      <w:rPr>
        <w:rFonts w:hint="default"/>
        <w:lang w:val="en-US" w:eastAsia="en-US" w:bidi="ar-SA"/>
      </w:rPr>
    </w:lvl>
    <w:lvl w:ilvl="3" w:tplc="15FE33C6">
      <w:start w:val="1"/>
      <w:numFmt w:val="bullet"/>
      <w:lvlText w:val="•"/>
      <w:lvlJc w:val="left"/>
      <w:pPr>
        <w:ind w:left="3466" w:hanging="360"/>
      </w:pPr>
      <w:rPr>
        <w:rFonts w:hint="default"/>
        <w:lang w:val="en-US" w:eastAsia="en-US" w:bidi="ar-SA"/>
      </w:rPr>
    </w:lvl>
    <w:lvl w:ilvl="4" w:tplc="79CCFE9A">
      <w:start w:val="1"/>
      <w:numFmt w:val="bullet"/>
      <w:lvlText w:val="•"/>
      <w:lvlJc w:val="left"/>
      <w:pPr>
        <w:ind w:left="4480" w:hanging="360"/>
      </w:pPr>
      <w:rPr>
        <w:rFonts w:hint="default"/>
        <w:lang w:val="en-US" w:eastAsia="en-US" w:bidi="ar-SA"/>
      </w:rPr>
    </w:lvl>
    <w:lvl w:ilvl="5" w:tplc="FBE4018C">
      <w:start w:val="1"/>
      <w:numFmt w:val="bullet"/>
      <w:lvlText w:val="•"/>
      <w:lvlJc w:val="left"/>
      <w:pPr>
        <w:ind w:left="5493" w:hanging="360"/>
      </w:pPr>
      <w:rPr>
        <w:rFonts w:hint="default"/>
        <w:lang w:val="en-US" w:eastAsia="en-US" w:bidi="ar-SA"/>
      </w:rPr>
    </w:lvl>
    <w:lvl w:ilvl="6" w:tplc="AE0464D8">
      <w:start w:val="1"/>
      <w:numFmt w:val="bullet"/>
      <w:lvlText w:val="•"/>
      <w:lvlJc w:val="left"/>
      <w:pPr>
        <w:ind w:left="6506" w:hanging="360"/>
      </w:pPr>
      <w:rPr>
        <w:rFonts w:hint="default"/>
        <w:lang w:val="en-US" w:eastAsia="en-US" w:bidi="ar-SA"/>
      </w:rPr>
    </w:lvl>
    <w:lvl w:ilvl="7" w:tplc="1F127F64">
      <w:start w:val="1"/>
      <w:numFmt w:val="bullet"/>
      <w:lvlText w:val="•"/>
      <w:lvlJc w:val="left"/>
      <w:pPr>
        <w:ind w:left="7520" w:hanging="360"/>
      </w:pPr>
      <w:rPr>
        <w:rFonts w:hint="default"/>
        <w:lang w:val="en-US" w:eastAsia="en-US" w:bidi="ar-SA"/>
      </w:rPr>
    </w:lvl>
    <w:lvl w:ilvl="8" w:tplc="939A145A">
      <w:start w:val="1"/>
      <w:numFmt w:val="bullet"/>
      <w:lvlText w:val="•"/>
      <w:lvlJc w:val="left"/>
      <w:pPr>
        <w:ind w:left="8533" w:hanging="360"/>
      </w:pPr>
      <w:rPr>
        <w:rFonts w:hint="default"/>
        <w:lang w:val="en-US" w:eastAsia="en-US" w:bidi="ar-SA"/>
      </w:rPr>
    </w:lvl>
  </w:abstractNum>
  <w:abstractNum w:abstractNumId="31">
    <w:nsid w:val="484F302B"/>
    <w:multiLevelType w:val="multilevel"/>
    <w:tmpl w:val="6020468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494D62C8"/>
    <w:multiLevelType w:val="hybridMultilevel"/>
    <w:tmpl w:val="C418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1445B37"/>
    <w:multiLevelType w:val="multilevel"/>
    <w:tmpl w:val="AE9068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4">
    <w:nsid w:val="543C5C55"/>
    <w:multiLevelType w:val="hybridMultilevel"/>
    <w:tmpl w:val="EE8AD14C"/>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35">
    <w:nsid w:val="55AD10F4"/>
    <w:multiLevelType w:val="hybridMultilevel"/>
    <w:tmpl w:val="407E7D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5A331A97"/>
    <w:multiLevelType w:val="hybridMultilevel"/>
    <w:tmpl w:val="97F621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A762563"/>
    <w:multiLevelType w:val="hybridMultilevel"/>
    <w:tmpl w:val="047C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B2C7669"/>
    <w:multiLevelType w:val="multilevel"/>
    <w:tmpl w:val="C3D454F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nsid w:val="5F686307"/>
    <w:multiLevelType w:val="hybridMultilevel"/>
    <w:tmpl w:val="B554F2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1B6453D"/>
    <w:multiLevelType w:val="hybridMultilevel"/>
    <w:tmpl w:val="9F5C261A"/>
    <w:lvl w:ilvl="0" w:tplc="539E43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1158BF"/>
    <w:multiLevelType w:val="hybridMultilevel"/>
    <w:tmpl w:val="AAF27012"/>
    <w:lvl w:ilvl="0" w:tplc="0409000B">
      <w:start w:val="1"/>
      <w:numFmt w:val="bullet"/>
      <w:lvlText w:val=""/>
      <w:lvlJc w:val="left"/>
      <w:pPr>
        <w:ind w:left="1381" w:hanging="361"/>
      </w:pPr>
      <w:rPr>
        <w:rFonts w:ascii="Wingdings" w:hAnsi="Wingdings" w:hint="default"/>
        <w:w w:val="100"/>
        <w:lang w:val="en-US" w:eastAsia="en-US" w:bidi="ar-SA"/>
      </w:rPr>
    </w:lvl>
    <w:lvl w:ilvl="1" w:tplc="B1021BCE">
      <w:start w:val="1"/>
      <w:numFmt w:val="bullet"/>
      <w:lvlText w:val=""/>
      <w:lvlJc w:val="left"/>
      <w:pPr>
        <w:ind w:left="1803" w:hanging="360"/>
      </w:pPr>
      <w:rPr>
        <w:rFonts w:ascii="Wingdings" w:eastAsia="Wingdings" w:hAnsi="Wingdings" w:cs="Wingdings" w:hint="default"/>
        <w:w w:val="100"/>
        <w:sz w:val="36"/>
        <w:szCs w:val="36"/>
        <w:lang w:val="en-US" w:eastAsia="en-US" w:bidi="ar-SA"/>
      </w:rPr>
    </w:lvl>
    <w:lvl w:ilvl="2" w:tplc="EDE28A00">
      <w:start w:val="1"/>
      <w:numFmt w:val="bullet"/>
      <w:lvlText w:val=""/>
      <w:lvlJc w:val="left"/>
      <w:pPr>
        <w:ind w:left="2552" w:hanging="361"/>
      </w:pPr>
      <w:rPr>
        <w:rFonts w:ascii="Wingdings" w:eastAsia="Wingdings" w:hAnsi="Wingdings" w:cs="Wingdings" w:hint="default"/>
        <w:w w:val="100"/>
        <w:sz w:val="36"/>
        <w:szCs w:val="36"/>
        <w:lang w:val="en-US" w:eastAsia="en-US" w:bidi="ar-SA"/>
      </w:rPr>
    </w:lvl>
    <w:lvl w:ilvl="3" w:tplc="84D8DDA4">
      <w:start w:val="1"/>
      <w:numFmt w:val="bullet"/>
      <w:lvlText w:val="-"/>
      <w:lvlJc w:val="left"/>
      <w:pPr>
        <w:ind w:left="3243" w:hanging="360"/>
      </w:pPr>
      <w:rPr>
        <w:rFonts w:ascii="Times New Roman" w:eastAsia="Times New Roman" w:hAnsi="Times New Roman" w:cs="Times New Roman" w:hint="default"/>
        <w:spacing w:val="-8"/>
        <w:w w:val="99"/>
        <w:sz w:val="36"/>
        <w:szCs w:val="36"/>
        <w:lang w:val="en-US" w:eastAsia="en-US" w:bidi="ar-SA"/>
      </w:rPr>
    </w:lvl>
    <w:lvl w:ilvl="4" w:tplc="598E34EA">
      <w:start w:val="1"/>
      <w:numFmt w:val="bullet"/>
      <w:lvlText w:val="•"/>
      <w:lvlJc w:val="left"/>
      <w:pPr>
        <w:ind w:left="4328" w:hanging="360"/>
      </w:pPr>
      <w:rPr>
        <w:rFonts w:hint="default"/>
        <w:lang w:val="en-US" w:eastAsia="en-US" w:bidi="ar-SA"/>
      </w:rPr>
    </w:lvl>
    <w:lvl w:ilvl="5" w:tplc="71FC6CA0">
      <w:start w:val="1"/>
      <w:numFmt w:val="bullet"/>
      <w:lvlText w:val="•"/>
      <w:lvlJc w:val="left"/>
      <w:pPr>
        <w:ind w:left="5417" w:hanging="360"/>
      </w:pPr>
      <w:rPr>
        <w:rFonts w:hint="default"/>
        <w:lang w:val="en-US" w:eastAsia="en-US" w:bidi="ar-SA"/>
      </w:rPr>
    </w:lvl>
    <w:lvl w:ilvl="6" w:tplc="B63247CA">
      <w:start w:val="1"/>
      <w:numFmt w:val="bullet"/>
      <w:lvlText w:val="•"/>
      <w:lvlJc w:val="left"/>
      <w:pPr>
        <w:ind w:left="6505" w:hanging="360"/>
      </w:pPr>
      <w:rPr>
        <w:rFonts w:hint="default"/>
        <w:lang w:val="en-US" w:eastAsia="en-US" w:bidi="ar-SA"/>
      </w:rPr>
    </w:lvl>
    <w:lvl w:ilvl="7" w:tplc="894215CA">
      <w:start w:val="1"/>
      <w:numFmt w:val="bullet"/>
      <w:lvlText w:val="•"/>
      <w:lvlJc w:val="left"/>
      <w:pPr>
        <w:ind w:left="7594" w:hanging="360"/>
      </w:pPr>
      <w:rPr>
        <w:rFonts w:hint="default"/>
        <w:lang w:val="en-US" w:eastAsia="en-US" w:bidi="ar-SA"/>
      </w:rPr>
    </w:lvl>
    <w:lvl w:ilvl="8" w:tplc="5046011A">
      <w:start w:val="1"/>
      <w:numFmt w:val="bullet"/>
      <w:lvlText w:val="•"/>
      <w:lvlJc w:val="left"/>
      <w:pPr>
        <w:ind w:left="8682" w:hanging="360"/>
      </w:pPr>
      <w:rPr>
        <w:rFonts w:hint="default"/>
        <w:lang w:val="en-US" w:eastAsia="en-US" w:bidi="ar-SA"/>
      </w:rPr>
    </w:lvl>
  </w:abstractNum>
  <w:abstractNum w:abstractNumId="42">
    <w:nsid w:val="6B1560FD"/>
    <w:multiLevelType w:val="hybridMultilevel"/>
    <w:tmpl w:val="BFFE1D8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43">
    <w:nsid w:val="72D77194"/>
    <w:multiLevelType w:val="hybridMultilevel"/>
    <w:tmpl w:val="0DA829A6"/>
    <w:lvl w:ilvl="0" w:tplc="34A02F5E">
      <w:numFmt w:val="bullet"/>
      <w:lvlText w:val=""/>
      <w:lvlJc w:val="left"/>
      <w:pPr>
        <w:ind w:left="2591" w:hanging="361"/>
      </w:pPr>
      <w:rPr>
        <w:rFonts w:ascii="Wingdings" w:eastAsia="Wingdings" w:hAnsi="Wingdings" w:cs="Wingdings" w:hint="default"/>
        <w:w w:val="100"/>
        <w:sz w:val="28"/>
        <w:szCs w:val="28"/>
        <w:lang w:val="en-US" w:eastAsia="en-US" w:bidi="ar-SA"/>
      </w:rPr>
    </w:lvl>
    <w:lvl w:ilvl="1" w:tplc="80D054BE">
      <w:numFmt w:val="bullet"/>
      <w:lvlText w:val="•"/>
      <w:lvlJc w:val="left"/>
      <w:pPr>
        <w:ind w:left="3452" w:hanging="361"/>
      </w:pPr>
      <w:rPr>
        <w:lang w:val="en-US" w:eastAsia="en-US" w:bidi="ar-SA"/>
      </w:rPr>
    </w:lvl>
    <w:lvl w:ilvl="2" w:tplc="5B428CBA">
      <w:numFmt w:val="bullet"/>
      <w:lvlText w:val="•"/>
      <w:lvlJc w:val="left"/>
      <w:pPr>
        <w:ind w:left="4304" w:hanging="361"/>
      </w:pPr>
      <w:rPr>
        <w:lang w:val="en-US" w:eastAsia="en-US" w:bidi="ar-SA"/>
      </w:rPr>
    </w:lvl>
    <w:lvl w:ilvl="3" w:tplc="42DA256E">
      <w:numFmt w:val="bullet"/>
      <w:lvlText w:val="•"/>
      <w:lvlJc w:val="left"/>
      <w:pPr>
        <w:ind w:left="5156" w:hanging="361"/>
      </w:pPr>
      <w:rPr>
        <w:lang w:val="en-US" w:eastAsia="en-US" w:bidi="ar-SA"/>
      </w:rPr>
    </w:lvl>
    <w:lvl w:ilvl="4" w:tplc="6FFEDF62">
      <w:numFmt w:val="bullet"/>
      <w:lvlText w:val="•"/>
      <w:lvlJc w:val="left"/>
      <w:pPr>
        <w:ind w:left="6008" w:hanging="361"/>
      </w:pPr>
      <w:rPr>
        <w:lang w:val="en-US" w:eastAsia="en-US" w:bidi="ar-SA"/>
      </w:rPr>
    </w:lvl>
    <w:lvl w:ilvl="5" w:tplc="71CC05EA">
      <w:numFmt w:val="bullet"/>
      <w:lvlText w:val="•"/>
      <w:lvlJc w:val="left"/>
      <w:pPr>
        <w:ind w:left="6860" w:hanging="361"/>
      </w:pPr>
      <w:rPr>
        <w:lang w:val="en-US" w:eastAsia="en-US" w:bidi="ar-SA"/>
      </w:rPr>
    </w:lvl>
    <w:lvl w:ilvl="6" w:tplc="21CE61B6">
      <w:numFmt w:val="bullet"/>
      <w:lvlText w:val="•"/>
      <w:lvlJc w:val="left"/>
      <w:pPr>
        <w:ind w:left="7712" w:hanging="361"/>
      </w:pPr>
      <w:rPr>
        <w:lang w:val="en-US" w:eastAsia="en-US" w:bidi="ar-SA"/>
      </w:rPr>
    </w:lvl>
    <w:lvl w:ilvl="7" w:tplc="04A446B8">
      <w:numFmt w:val="bullet"/>
      <w:lvlText w:val="•"/>
      <w:lvlJc w:val="left"/>
      <w:pPr>
        <w:ind w:left="8564" w:hanging="361"/>
      </w:pPr>
      <w:rPr>
        <w:lang w:val="en-US" w:eastAsia="en-US" w:bidi="ar-SA"/>
      </w:rPr>
    </w:lvl>
    <w:lvl w:ilvl="8" w:tplc="8F38C8EE">
      <w:numFmt w:val="bullet"/>
      <w:lvlText w:val="•"/>
      <w:lvlJc w:val="left"/>
      <w:pPr>
        <w:ind w:left="9416" w:hanging="361"/>
      </w:pPr>
      <w:rPr>
        <w:lang w:val="en-US" w:eastAsia="en-US" w:bidi="ar-SA"/>
      </w:rPr>
    </w:lvl>
  </w:abstractNum>
  <w:abstractNum w:abstractNumId="44">
    <w:nsid w:val="790059F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7D520E53"/>
    <w:multiLevelType w:val="hybridMultilevel"/>
    <w:tmpl w:val="864A4636"/>
    <w:lvl w:ilvl="0" w:tplc="1B669912">
      <w:start w:val="1"/>
      <w:numFmt w:val="lowerLetter"/>
      <w:lvlText w:val="%1."/>
      <w:lvlJc w:val="left"/>
      <w:pPr>
        <w:ind w:left="420" w:hanging="280"/>
      </w:pPr>
      <w:rPr>
        <w:rFonts w:ascii="Times New Roman" w:eastAsia="Times New Roman" w:hAnsi="Times New Roman" w:cs="Times New Roman" w:hint="default"/>
        <w:b/>
        <w:bCs/>
        <w:spacing w:val="-3"/>
        <w:w w:val="99"/>
        <w:sz w:val="28"/>
        <w:szCs w:val="28"/>
        <w:lang w:val="en-US" w:eastAsia="en-US" w:bidi="ar-SA"/>
      </w:rPr>
    </w:lvl>
    <w:lvl w:ilvl="1" w:tplc="C3AC3AA4">
      <w:numFmt w:val="bullet"/>
      <w:lvlText w:val=""/>
      <w:lvlJc w:val="left"/>
      <w:pPr>
        <w:ind w:left="860" w:hanging="360"/>
      </w:pPr>
      <w:rPr>
        <w:rFonts w:ascii="Symbol" w:eastAsia="Symbol" w:hAnsi="Symbol" w:cs="Symbol" w:hint="default"/>
        <w:w w:val="100"/>
        <w:sz w:val="28"/>
        <w:szCs w:val="28"/>
        <w:lang w:val="en-US" w:eastAsia="en-US" w:bidi="ar-SA"/>
      </w:rPr>
    </w:lvl>
    <w:lvl w:ilvl="2" w:tplc="FFECC252">
      <w:numFmt w:val="bullet"/>
      <w:lvlText w:val=""/>
      <w:lvlJc w:val="left"/>
      <w:pPr>
        <w:ind w:left="2381" w:hanging="361"/>
      </w:pPr>
      <w:rPr>
        <w:rFonts w:ascii="Wingdings" w:eastAsia="Wingdings" w:hAnsi="Wingdings" w:cs="Wingdings" w:hint="default"/>
        <w:w w:val="100"/>
        <w:sz w:val="28"/>
        <w:szCs w:val="28"/>
        <w:lang w:val="en-US" w:eastAsia="en-US" w:bidi="ar-SA"/>
      </w:rPr>
    </w:lvl>
    <w:lvl w:ilvl="3" w:tplc="60226954">
      <w:numFmt w:val="bullet"/>
      <w:lvlText w:val="•"/>
      <w:lvlJc w:val="left"/>
      <w:pPr>
        <w:ind w:left="3472" w:hanging="361"/>
      </w:pPr>
      <w:rPr>
        <w:lang w:val="en-US" w:eastAsia="en-US" w:bidi="ar-SA"/>
      </w:rPr>
    </w:lvl>
    <w:lvl w:ilvl="4" w:tplc="26608984">
      <w:numFmt w:val="bullet"/>
      <w:lvlText w:val="•"/>
      <w:lvlJc w:val="left"/>
      <w:pPr>
        <w:ind w:left="4565" w:hanging="361"/>
      </w:pPr>
      <w:rPr>
        <w:lang w:val="en-US" w:eastAsia="en-US" w:bidi="ar-SA"/>
      </w:rPr>
    </w:lvl>
    <w:lvl w:ilvl="5" w:tplc="317CB52C">
      <w:numFmt w:val="bullet"/>
      <w:lvlText w:val="•"/>
      <w:lvlJc w:val="left"/>
      <w:pPr>
        <w:ind w:left="5657" w:hanging="361"/>
      </w:pPr>
      <w:rPr>
        <w:lang w:val="en-US" w:eastAsia="en-US" w:bidi="ar-SA"/>
      </w:rPr>
    </w:lvl>
    <w:lvl w:ilvl="6" w:tplc="DD081E50">
      <w:numFmt w:val="bullet"/>
      <w:lvlText w:val="•"/>
      <w:lvlJc w:val="left"/>
      <w:pPr>
        <w:ind w:left="6750" w:hanging="361"/>
      </w:pPr>
      <w:rPr>
        <w:lang w:val="en-US" w:eastAsia="en-US" w:bidi="ar-SA"/>
      </w:rPr>
    </w:lvl>
    <w:lvl w:ilvl="7" w:tplc="4CA81A7A">
      <w:numFmt w:val="bullet"/>
      <w:lvlText w:val="•"/>
      <w:lvlJc w:val="left"/>
      <w:pPr>
        <w:ind w:left="7842" w:hanging="361"/>
      </w:pPr>
      <w:rPr>
        <w:lang w:val="en-US" w:eastAsia="en-US" w:bidi="ar-SA"/>
      </w:rPr>
    </w:lvl>
    <w:lvl w:ilvl="8" w:tplc="13E82AB8">
      <w:numFmt w:val="bullet"/>
      <w:lvlText w:val="•"/>
      <w:lvlJc w:val="left"/>
      <w:pPr>
        <w:ind w:left="8935" w:hanging="361"/>
      </w:pPr>
      <w:rPr>
        <w:lang w:val="en-US" w:eastAsia="en-US" w:bidi="ar-SA"/>
      </w:rPr>
    </w:lvl>
  </w:abstractNum>
  <w:num w:numId="1">
    <w:abstractNumId w:val="0"/>
  </w:num>
  <w:num w:numId="2">
    <w:abstractNumId w:val="2"/>
  </w:num>
  <w:num w:numId="3">
    <w:abstractNumId w:val="10"/>
  </w:num>
  <w:num w:numId="4">
    <w:abstractNumId w:val="11"/>
  </w:num>
  <w:num w:numId="5">
    <w:abstractNumId w:val="9"/>
  </w:num>
  <w:num w:numId="6">
    <w:abstractNumId w:val="19"/>
  </w:num>
  <w:num w:numId="7">
    <w:abstractNumId w:val="7"/>
  </w:num>
  <w:num w:numId="8">
    <w:abstractNumId w:val="13"/>
  </w:num>
  <w:num w:numId="9">
    <w:abstractNumId w:val="6"/>
  </w:num>
  <w:num w:numId="10">
    <w:abstractNumId w:val="15"/>
  </w:num>
  <w:num w:numId="11">
    <w:abstractNumId w:val="1"/>
  </w:num>
  <w:num w:numId="12">
    <w:abstractNumId w:val="18"/>
  </w:num>
  <w:num w:numId="13">
    <w:abstractNumId w:val="16"/>
  </w:num>
  <w:num w:numId="14">
    <w:abstractNumId w:val="4"/>
  </w:num>
  <w:num w:numId="15">
    <w:abstractNumId w:val="2"/>
  </w:num>
  <w:num w:numId="16">
    <w:abstractNumId w:val="3"/>
  </w:num>
  <w:num w:numId="17">
    <w:abstractNumId w:val="14"/>
  </w:num>
  <w:num w:numId="18">
    <w:abstractNumId w:val="17"/>
  </w:num>
  <w:num w:numId="19">
    <w:abstractNumId w:val="12"/>
  </w:num>
  <w:num w:numId="20">
    <w:abstractNumId w:val="8"/>
  </w:num>
  <w:num w:numId="21">
    <w:abstractNumId w:val="33"/>
  </w:num>
  <w:num w:numId="22">
    <w:abstractNumId w:val="5"/>
  </w:num>
  <w:num w:numId="23">
    <w:abstractNumId w:val="44"/>
  </w:num>
  <w:num w:numId="24">
    <w:abstractNumId w:val="29"/>
  </w:num>
  <w:num w:numId="25">
    <w:abstractNumId w:val="26"/>
  </w:num>
  <w:num w:numId="26">
    <w:abstractNumId w:val="41"/>
  </w:num>
  <w:num w:numId="27">
    <w:abstractNumId w:val="28"/>
  </w:num>
  <w:num w:numId="28">
    <w:abstractNumId w:val="21"/>
  </w:num>
  <w:num w:numId="29">
    <w:abstractNumId w:val="30"/>
  </w:num>
  <w:num w:numId="30">
    <w:abstractNumId w:val="24"/>
  </w:num>
  <w:num w:numId="31">
    <w:abstractNumId w:val="31"/>
  </w:num>
  <w:num w:numId="32">
    <w:abstractNumId w:val="38"/>
  </w:num>
  <w:num w:numId="33">
    <w:abstractNumId w:val="32"/>
  </w:num>
  <w:num w:numId="34">
    <w:abstractNumId w:val="37"/>
  </w:num>
  <w:num w:numId="35">
    <w:abstractNumId w:val="34"/>
  </w:num>
  <w:num w:numId="36">
    <w:abstractNumId w:val="42"/>
  </w:num>
  <w:num w:numId="37">
    <w:abstractNumId w:val="22"/>
  </w:num>
  <w:num w:numId="38">
    <w:abstractNumId w:val="35"/>
  </w:num>
  <w:num w:numId="39">
    <w:abstractNumId w:val="23"/>
  </w:num>
  <w:num w:numId="40">
    <w:abstractNumId w:val="39"/>
  </w:num>
  <w:num w:numId="41">
    <w:abstractNumId w:val="20"/>
  </w:num>
  <w:num w:numId="42">
    <w:abstractNumId w:val="36"/>
  </w:num>
  <w:num w:numId="43">
    <w:abstractNumId w:val="25"/>
  </w:num>
  <w:num w:numId="44">
    <w:abstractNumId w:val="27"/>
  </w:num>
  <w:num w:numId="45">
    <w:abstractNumId w:val="40"/>
  </w:num>
  <w:num w:numId="46">
    <w:abstractNumId w:val="45"/>
    <w:lvlOverride w:ilvl="0">
      <w:startOverride w:val="1"/>
    </w:lvlOverride>
    <w:lvlOverride w:ilvl="1"/>
    <w:lvlOverride w:ilvl="2"/>
    <w:lvlOverride w:ilvl="3"/>
    <w:lvlOverride w:ilvl="4"/>
    <w:lvlOverride w:ilvl="5"/>
    <w:lvlOverride w:ilvl="6"/>
    <w:lvlOverride w:ilvl="7"/>
    <w:lvlOverride w:ilvl="8"/>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C4A"/>
    <w:rsid w:val="00011E12"/>
    <w:rsid w:val="00034BC7"/>
    <w:rsid w:val="00064430"/>
    <w:rsid w:val="00080D93"/>
    <w:rsid w:val="000B46E1"/>
    <w:rsid w:val="000C5407"/>
    <w:rsid w:val="000E58E8"/>
    <w:rsid w:val="00135AC7"/>
    <w:rsid w:val="001663FF"/>
    <w:rsid w:val="001708F7"/>
    <w:rsid w:val="0017323F"/>
    <w:rsid w:val="00190D56"/>
    <w:rsid w:val="001F5DCA"/>
    <w:rsid w:val="00227961"/>
    <w:rsid w:val="00246211"/>
    <w:rsid w:val="0027010D"/>
    <w:rsid w:val="002947D2"/>
    <w:rsid w:val="002B156B"/>
    <w:rsid w:val="002D3370"/>
    <w:rsid w:val="002E6C04"/>
    <w:rsid w:val="002E6EA4"/>
    <w:rsid w:val="002F2CC4"/>
    <w:rsid w:val="00306345"/>
    <w:rsid w:val="003316B2"/>
    <w:rsid w:val="00335828"/>
    <w:rsid w:val="003408D5"/>
    <w:rsid w:val="00432EBE"/>
    <w:rsid w:val="004417FD"/>
    <w:rsid w:val="004627AF"/>
    <w:rsid w:val="00464D3D"/>
    <w:rsid w:val="00465DF6"/>
    <w:rsid w:val="0049173F"/>
    <w:rsid w:val="004D3045"/>
    <w:rsid w:val="0055152D"/>
    <w:rsid w:val="00562C17"/>
    <w:rsid w:val="0058630D"/>
    <w:rsid w:val="0059212F"/>
    <w:rsid w:val="005974B9"/>
    <w:rsid w:val="005A19AD"/>
    <w:rsid w:val="005B1197"/>
    <w:rsid w:val="0063059F"/>
    <w:rsid w:val="00631DD4"/>
    <w:rsid w:val="006A22F2"/>
    <w:rsid w:val="00754F13"/>
    <w:rsid w:val="00761C19"/>
    <w:rsid w:val="007B0A57"/>
    <w:rsid w:val="007E41DB"/>
    <w:rsid w:val="00806CD6"/>
    <w:rsid w:val="00830490"/>
    <w:rsid w:val="00896EB9"/>
    <w:rsid w:val="008A2F4C"/>
    <w:rsid w:val="008A3C4A"/>
    <w:rsid w:val="008B137C"/>
    <w:rsid w:val="008B16BF"/>
    <w:rsid w:val="008D0132"/>
    <w:rsid w:val="008E0147"/>
    <w:rsid w:val="008F41A2"/>
    <w:rsid w:val="00900F10"/>
    <w:rsid w:val="00906AE7"/>
    <w:rsid w:val="00916D5E"/>
    <w:rsid w:val="00921E57"/>
    <w:rsid w:val="009427B7"/>
    <w:rsid w:val="0094691B"/>
    <w:rsid w:val="009B511E"/>
    <w:rsid w:val="009E4207"/>
    <w:rsid w:val="00A10AAA"/>
    <w:rsid w:val="00A307B2"/>
    <w:rsid w:val="00A548FA"/>
    <w:rsid w:val="00A705F5"/>
    <w:rsid w:val="00A84435"/>
    <w:rsid w:val="00A84D9C"/>
    <w:rsid w:val="00AB166D"/>
    <w:rsid w:val="00AC5C26"/>
    <w:rsid w:val="00AF5C55"/>
    <w:rsid w:val="00B04AA2"/>
    <w:rsid w:val="00B0612F"/>
    <w:rsid w:val="00B14CC0"/>
    <w:rsid w:val="00B25598"/>
    <w:rsid w:val="00B32060"/>
    <w:rsid w:val="00B47FA1"/>
    <w:rsid w:val="00B57077"/>
    <w:rsid w:val="00B66A64"/>
    <w:rsid w:val="00B9097B"/>
    <w:rsid w:val="00BA1078"/>
    <w:rsid w:val="00BA4878"/>
    <w:rsid w:val="00BB3A69"/>
    <w:rsid w:val="00BE1A22"/>
    <w:rsid w:val="00BF0A2A"/>
    <w:rsid w:val="00BF5953"/>
    <w:rsid w:val="00C0025F"/>
    <w:rsid w:val="00C04137"/>
    <w:rsid w:val="00C27BAC"/>
    <w:rsid w:val="00C57ED3"/>
    <w:rsid w:val="00CA5611"/>
    <w:rsid w:val="00CA6466"/>
    <w:rsid w:val="00CB0891"/>
    <w:rsid w:val="00CE65D1"/>
    <w:rsid w:val="00D747B7"/>
    <w:rsid w:val="00D81988"/>
    <w:rsid w:val="00DA20CD"/>
    <w:rsid w:val="00DD58A8"/>
    <w:rsid w:val="00DF4703"/>
    <w:rsid w:val="00E04518"/>
    <w:rsid w:val="00E10E7D"/>
    <w:rsid w:val="00E16D88"/>
    <w:rsid w:val="00E441D0"/>
    <w:rsid w:val="00E55C55"/>
    <w:rsid w:val="00E65D66"/>
    <w:rsid w:val="00E901EF"/>
    <w:rsid w:val="00EB28E4"/>
    <w:rsid w:val="00EC53DB"/>
    <w:rsid w:val="00F07D60"/>
    <w:rsid w:val="00F1118E"/>
    <w:rsid w:val="00F77460"/>
    <w:rsid w:val="00F86D31"/>
    <w:rsid w:val="00F92632"/>
    <w:rsid w:val="00FB612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outlineLvl w:val="0"/>
    </w:pPr>
    <w:rPr>
      <w:b/>
      <w:bCs/>
      <w:sz w:val="68"/>
      <w:szCs w:val="68"/>
      <w:u w:val="single" w:color="000000"/>
    </w:rPr>
  </w:style>
  <w:style w:type="paragraph" w:styleId="Heading2">
    <w:name w:val="heading 2"/>
    <w:basedOn w:val="Normal"/>
    <w:uiPriority w:val="9"/>
    <w:qFormat/>
    <w:pPr>
      <w:spacing w:before="56"/>
      <w:jc w:val="center"/>
      <w:outlineLvl w:val="1"/>
    </w:pPr>
    <w:rPr>
      <w:b/>
      <w:bCs/>
      <w:sz w:val="56"/>
      <w:szCs w:val="56"/>
      <w:u w:val="single" w:color="000000"/>
    </w:rPr>
  </w:style>
  <w:style w:type="paragraph" w:styleId="Heading3">
    <w:name w:val="heading 3"/>
    <w:basedOn w:val="Normal"/>
    <w:uiPriority w:val="9"/>
    <w:qFormat/>
    <w:pPr>
      <w:spacing w:before="58"/>
      <w:ind w:left="660"/>
      <w:outlineLvl w:val="2"/>
    </w:pPr>
    <w:rPr>
      <w:b/>
      <w:bCs/>
      <w:sz w:val="48"/>
      <w:szCs w:val="48"/>
    </w:rPr>
  </w:style>
  <w:style w:type="paragraph" w:styleId="Heading4">
    <w:name w:val="heading 4"/>
    <w:basedOn w:val="Normal"/>
    <w:uiPriority w:val="9"/>
    <w:qFormat/>
    <w:pPr>
      <w:ind w:left="1381" w:hanging="361"/>
      <w:outlineLvl w:val="3"/>
    </w:pPr>
    <w:rPr>
      <w:b/>
      <w:bCs/>
      <w:sz w:val="40"/>
      <w:szCs w:val="40"/>
    </w:rPr>
  </w:style>
  <w:style w:type="paragraph" w:styleId="Heading5">
    <w:name w:val="heading 5"/>
    <w:basedOn w:val="Normal"/>
    <w:uiPriority w:val="9"/>
    <w:qFormat/>
    <w:pPr>
      <w:ind w:left="1381"/>
      <w:outlineLvl w:val="4"/>
    </w:pPr>
    <w:rPr>
      <w:b/>
      <w:bCs/>
      <w:sz w:val="36"/>
      <w:szCs w:val="36"/>
    </w:rPr>
  </w:style>
  <w:style w:type="paragraph" w:styleId="Heading6">
    <w:name w:val="heading 6"/>
    <w:basedOn w:val="Normal"/>
    <w:uiPriority w:val="9"/>
    <w:qFormat/>
    <w:pPr>
      <w:ind w:left="660"/>
      <w:outlineLvl w:val="5"/>
    </w:pPr>
    <w:rPr>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4"/>
      <w:szCs w:val="34"/>
    </w:rPr>
  </w:style>
  <w:style w:type="paragraph" w:styleId="ListParagraph">
    <w:name w:val="List Paragraph"/>
    <w:basedOn w:val="Normal"/>
    <w:uiPriority w:val="1"/>
    <w:qFormat/>
    <w:pPr>
      <w:ind w:left="1381" w:hanging="361"/>
    </w:pPr>
  </w:style>
  <w:style w:type="paragraph" w:customStyle="1" w:styleId="TableParagraph">
    <w:name w:val="Table Paragraph"/>
    <w:basedOn w:val="Normal"/>
    <w:uiPriority w:val="1"/>
    <w:qFormat/>
    <w:pPr>
      <w:spacing w:line="301" w:lineRule="exact"/>
      <w:ind w:left="131"/>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uiPriority w:val="99"/>
    <w:rPr>
      <w:color w:val="800080"/>
      <w:u w:val="single"/>
    </w:rPr>
  </w:style>
  <w:style w:type="character" w:styleId="Strong">
    <w:name w:val="Strong"/>
    <w:basedOn w:val="DefaultParagraphFont"/>
    <w:uiPriority w:val="22"/>
    <w:qFormat/>
    <w:rPr>
      <w:b/>
      <w:bCs/>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
    <w:name w:val="Medium Grid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customStyle="1" w:styleId="Heading50">
    <w:name w:val="&quot;&quot;Heading 5&quot;&quot;"/>
    <w:basedOn w:val="Normal"/>
    <w:qFormat/>
    <w:pPr>
      <w:ind w:left="971" w:hanging="620"/>
      <w:outlineLvl w:val="5"/>
    </w:pPr>
    <w:rPr>
      <w:b/>
      <w:bCs/>
      <w:sz w:val="28"/>
      <w:szCs w:val="28"/>
      <w:lang w:bidi="en-US"/>
    </w:rPr>
  </w:style>
  <w:style w:type="paragraph" w:customStyle="1" w:styleId="Heading51">
    <w:name w:val="&quot;&quot;Heading 5&quot;&quot;"/>
    <w:basedOn w:val="Normal"/>
    <w:qFormat/>
    <w:pPr>
      <w:ind w:left="971" w:hanging="620"/>
      <w:outlineLvl w:val="5"/>
    </w:pPr>
    <w:rPr>
      <w:b/>
      <w:bCs/>
      <w:sz w:val="28"/>
      <w:szCs w:val="28"/>
      <w:lang w:bidi="en-US"/>
    </w:rPr>
  </w:style>
  <w:style w:type="paragraph" w:customStyle="1" w:styleId="Heading52">
    <w:name w:val="&quot;&quot;Heading 5&quot;&quot;"/>
    <w:basedOn w:val="Normal"/>
    <w:qFormat/>
    <w:pPr>
      <w:ind w:left="971" w:hanging="620"/>
      <w:outlineLvl w:val="5"/>
    </w:pPr>
    <w:rPr>
      <w:b/>
      <w:bCs/>
      <w:sz w:val="28"/>
      <w:szCs w:val="28"/>
      <w:lang w:bidi="en-US"/>
    </w:rPr>
  </w:style>
  <w:style w:type="paragraph" w:customStyle="1" w:styleId="Heading53">
    <w:name w:val="&quot;&quot;Heading 5&quot;&quot;"/>
    <w:basedOn w:val="Normal"/>
    <w:qFormat/>
    <w:pPr>
      <w:ind w:left="971" w:hanging="620"/>
      <w:outlineLvl w:val="5"/>
    </w:pPr>
    <w:rPr>
      <w:b/>
      <w:bCs/>
      <w:sz w:val="28"/>
      <w:szCs w:val="28"/>
      <w:lang w:bidi="en-US"/>
    </w:rPr>
  </w:style>
  <w:style w:type="character" w:customStyle="1" w:styleId="BodyTextChar">
    <w:name w:val="Body Text Char"/>
    <w:basedOn w:val="DefaultParagraphFont"/>
    <w:link w:val="BodyText"/>
    <w:uiPriority w:val="1"/>
    <w:rsid w:val="00B57077"/>
    <w:rPr>
      <w:rFonts w:ascii="Times New Roman" w:eastAsia="Times New Roman" w:hAnsi="Times New Roman" w:cs="Times New Roman"/>
      <w:sz w:val="34"/>
      <w:szCs w:val="34"/>
    </w:rPr>
  </w:style>
  <w:style w:type="paragraph" w:styleId="BalloonText">
    <w:name w:val="Balloon Text"/>
    <w:basedOn w:val="Normal"/>
    <w:link w:val="BalloonTextChar"/>
    <w:uiPriority w:val="99"/>
    <w:semiHidden/>
    <w:unhideWhenUsed/>
    <w:rsid w:val="0063059F"/>
    <w:rPr>
      <w:rFonts w:ascii="Tahoma" w:hAnsi="Tahoma" w:cs="Tahoma"/>
      <w:sz w:val="16"/>
      <w:szCs w:val="16"/>
    </w:rPr>
  </w:style>
  <w:style w:type="character" w:customStyle="1" w:styleId="BalloonTextChar">
    <w:name w:val="Balloon Text Char"/>
    <w:basedOn w:val="DefaultParagraphFont"/>
    <w:link w:val="BalloonText"/>
    <w:uiPriority w:val="99"/>
    <w:semiHidden/>
    <w:rsid w:val="0063059F"/>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outlineLvl w:val="0"/>
    </w:pPr>
    <w:rPr>
      <w:b/>
      <w:bCs/>
      <w:sz w:val="68"/>
      <w:szCs w:val="68"/>
      <w:u w:val="single" w:color="000000"/>
    </w:rPr>
  </w:style>
  <w:style w:type="paragraph" w:styleId="Heading2">
    <w:name w:val="heading 2"/>
    <w:basedOn w:val="Normal"/>
    <w:uiPriority w:val="9"/>
    <w:qFormat/>
    <w:pPr>
      <w:spacing w:before="56"/>
      <w:jc w:val="center"/>
      <w:outlineLvl w:val="1"/>
    </w:pPr>
    <w:rPr>
      <w:b/>
      <w:bCs/>
      <w:sz w:val="56"/>
      <w:szCs w:val="56"/>
      <w:u w:val="single" w:color="000000"/>
    </w:rPr>
  </w:style>
  <w:style w:type="paragraph" w:styleId="Heading3">
    <w:name w:val="heading 3"/>
    <w:basedOn w:val="Normal"/>
    <w:uiPriority w:val="9"/>
    <w:qFormat/>
    <w:pPr>
      <w:spacing w:before="58"/>
      <w:ind w:left="660"/>
      <w:outlineLvl w:val="2"/>
    </w:pPr>
    <w:rPr>
      <w:b/>
      <w:bCs/>
      <w:sz w:val="48"/>
      <w:szCs w:val="48"/>
    </w:rPr>
  </w:style>
  <w:style w:type="paragraph" w:styleId="Heading4">
    <w:name w:val="heading 4"/>
    <w:basedOn w:val="Normal"/>
    <w:uiPriority w:val="9"/>
    <w:qFormat/>
    <w:pPr>
      <w:ind w:left="1381" w:hanging="361"/>
      <w:outlineLvl w:val="3"/>
    </w:pPr>
    <w:rPr>
      <w:b/>
      <w:bCs/>
      <w:sz w:val="40"/>
      <w:szCs w:val="40"/>
    </w:rPr>
  </w:style>
  <w:style w:type="paragraph" w:styleId="Heading5">
    <w:name w:val="heading 5"/>
    <w:basedOn w:val="Normal"/>
    <w:uiPriority w:val="9"/>
    <w:qFormat/>
    <w:pPr>
      <w:ind w:left="1381"/>
      <w:outlineLvl w:val="4"/>
    </w:pPr>
    <w:rPr>
      <w:b/>
      <w:bCs/>
      <w:sz w:val="36"/>
      <w:szCs w:val="36"/>
    </w:rPr>
  </w:style>
  <w:style w:type="paragraph" w:styleId="Heading6">
    <w:name w:val="heading 6"/>
    <w:basedOn w:val="Normal"/>
    <w:uiPriority w:val="9"/>
    <w:qFormat/>
    <w:pPr>
      <w:ind w:left="660"/>
      <w:outlineLvl w:val="5"/>
    </w:pPr>
    <w:rPr>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4"/>
      <w:szCs w:val="34"/>
    </w:rPr>
  </w:style>
  <w:style w:type="paragraph" w:styleId="ListParagraph">
    <w:name w:val="List Paragraph"/>
    <w:basedOn w:val="Normal"/>
    <w:uiPriority w:val="1"/>
    <w:qFormat/>
    <w:pPr>
      <w:ind w:left="1381" w:hanging="361"/>
    </w:pPr>
  </w:style>
  <w:style w:type="paragraph" w:customStyle="1" w:styleId="TableParagraph">
    <w:name w:val="Table Paragraph"/>
    <w:basedOn w:val="Normal"/>
    <w:uiPriority w:val="1"/>
    <w:qFormat/>
    <w:pPr>
      <w:spacing w:line="301" w:lineRule="exact"/>
      <w:ind w:left="131"/>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uiPriority w:val="99"/>
    <w:rPr>
      <w:color w:val="800080"/>
      <w:u w:val="single"/>
    </w:rPr>
  </w:style>
  <w:style w:type="character" w:styleId="Strong">
    <w:name w:val="Strong"/>
    <w:basedOn w:val="DefaultParagraphFont"/>
    <w:uiPriority w:val="22"/>
    <w:qFormat/>
    <w:rPr>
      <w:b/>
      <w:bCs/>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
    <w:name w:val="Medium Grid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customStyle="1" w:styleId="Heading50">
    <w:name w:val="&quot;&quot;Heading 5&quot;&quot;"/>
    <w:basedOn w:val="Normal"/>
    <w:qFormat/>
    <w:pPr>
      <w:ind w:left="971" w:hanging="620"/>
      <w:outlineLvl w:val="5"/>
    </w:pPr>
    <w:rPr>
      <w:b/>
      <w:bCs/>
      <w:sz w:val="28"/>
      <w:szCs w:val="28"/>
      <w:lang w:bidi="en-US"/>
    </w:rPr>
  </w:style>
  <w:style w:type="paragraph" w:customStyle="1" w:styleId="Heading51">
    <w:name w:val="&quot;&quot;Heading 5&quot;&quot;"/>
    <w:basedOn w:val="Normal"/>
    <w:qFormat/>
    <w:pPr>
      <w:ind w:left="971" w:hanging="620"/>
      <w:outlineLvl w:val="5"/>
    </w:pPr>
    <w:rPr>
      <w:b/>
      <w:bCs/>
      <w:sz w:val="28"/>
      <w:szCs w:val="28"/>
      <w:lang w:bidi="en-US"/>
    </w:rPr>
  </w:style>
  <w:style w:type="paragraph" w:customStyle="1" w:styleId="Heading52">
    <w:name w:val="&quot;&quot;Heading 5&quot;&quot;"/>
    <w:basedOn w:val="Normal"/>
    <w:qFormat/>
    <w:pPr>
      <w:ind w:left="971" w:hanging="620"/>
      <w:outlineLvl w:val="5"/>
    </w:pPr>
    <w:rPr>
      <w:b/>
      <w:bCs/>
      <w:sz w:val="28"/>
      <w:szCs w:val="28"/>
      <w:lang w:bidi="en-US"/>
    </w:rPr>
  </w:style>
  <w:style w:type="paragraph" w:customStyle="1" w:styleId="Heading53">
    <w:name w:val="&quot;&quot;Heading 5&quot;&quot;"/>
    <w:basedOn w:val="Normal"/>
    <w:qFormat/>
    <w:pPr>
      <w:ind w:left="971" w:hanging="620"/>
      <w:outlineLvl w:val="5"/>
    </w:pPr>
    <w:rPr>
      <w:b/>
      <w:bCs/>
      <w:sz w:val="28"/>
      <w:szCs w:val="28"/>
      <w:lang w:bidi="en-US"/>
    </w:rPr>
  </w:style>
  <w:style w:type="character" w:customStyle="1" w:styleId="BodyTextChar">
    <w:name w:val="Body Text Char"/>
    <w:basedOn w:val="DefaultParagraphFont"/>
    <w:link w:val="BodyText"/>
    <w:uiPriority w:val="1"/>
    <w:rsid w:val="00B57077"/>
    <w:rPr>
      <w:rFonts w:ascii="Times New Roman" w:eastAsia="Times New Roman" w:hAnsi="Times New Roman" w:cs="Times New Roman"/>
      <w:sz w:val="34"/>
      <w:szCs w:val="34"/>
    </w:rPr>
  </w:style>
  <w:style w:type="paragraph" w:styleId="BalloonText">
    <w:name w:val="Balloon Text"/>
    <w:basedOn w:val="Normal"/>
    <w:link w:val="BalloonTextChar"/>
    <w:uiPriority w:val="99"/>
    <w:semiHidden/>
    <w:unhideWhenUsed/>
    <w:rsid w:val="0063059F"/>
    <w:rPr>
      <w:rFonts w:ascii="Tahoma" w:hAnsi="Tahoma" w:cs="Tahoma"/>
      <w:sz w:val="16"/>
      <w:szCs w:val="16"/>
    </w:rPr>
  </w:style>
  <w:style w:type="character" w:customStyle="1" w:styleId="BalloonTextChar">
    <w:name w:val="Balloon Text Char"/>
    <w:basedOn w:val="DefaultParagraphFont"/>
    <w:link w:val="BalloonText"/>
    <w:uiPriority w:val="99"/>
    <w:semiHidden/>
    <w:rsid w:val="0063059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06253">
      <w:bodyDiv w:val="1"/>
      <w:marLeft w:val="0"/>
      <w:marRight w:val="0"/>
      <w:marTop w:val="0"/>
      <w:marBottom w:val="0"/>
      <w:divBdr>
        <w:top w:val="none" w:sz="0" w:space="0" w:color="auto"/>
        <w:left w:val="none" w:sz="0" w:space="0" w:color="auto"/>
        <w:bottom w:val="none" w:sz="0" w:space="0" w:color="auto"/>
        <w:right w:val="none" w:sz="0" w:space="0" w:color="auto"/>
      </w:divBdr>
    </w:div>
    <w:div w:id="48234727">
      <w:bodyDiv w:val="1"/>
      <w:marLeft w:val="0"/>
      <w:marRight w:val="0"/>
      <w:marTop w:val="0"/>
      <w:marBottom w:val="0"/>
      <w:divBdr>
        <w:top w:val="none" w:sz="0" w:space="0" w:color="auto"/>
        <w:left w:val="none" w:sz="0" w:space="0" w:color="auto"/>
        <w:bottom w:val="none" w:sz="0" w:space="0" w:color="auto"/>
        <w:right w:val="none" w:sz="0" w:space="0" w:color="auto"/>
      </w:divBdr>
    </w:div>
    <w:div w:id="109589575">
      <w:bodyDiv w:val="1"/>
      <w:marLeft w:val="0"/>
      <w:marRight w:val="0"/>
      <w:marTop w:val="0"/>
      <w:marBottom w:val="0"/>
      <w:divBdr>
        <w:top w:val="none" w:sz="0" w:space="0" w:color="auto"/>
        <w:left w:val="none" w:sz="0" w:space="0" w:color="auto"/>
        <w:bottom w:val="none" w:sz="0" w:space="0" w:color="auto"/>
        <w:right w:val="none" w:sz="0" w:space="0" w:color="auto"/>
      </w:divBdr>
    </w:div>
    <w:div w:id="342169941">
      <w:bodyDiv w:val="1"/>
      <w:marLeft w:val="0"/>
      <w:marRight w:val="0"/>
      <w:marTop w:val="0"/>
      <w:marBottom w:val="0"/>
      <w:divBdr>
        <w:top w:val="none" w:sz="0" w:space="0" w:color="auto"/>
        <w:left w:val="none" w:sz="0" w:space="0" w:color="auto"/>
        <w:bottom w:val="none" w:sz="0" w:space="0" w:color="auto"/>
        <w:right w:val="none" w:sz="0" w:space="0" w:color="auto"/>
      </w:divBdr>
    </w:div>
    <w:div w:id="614293981">
      <w:bodyDiv w:val="1"/>
      <w:marLeft w:val="0"/>
      <w:marRight w:val="0"/>
      <w:marTop w:val="0"/>
      <w:marBottom w:val="0"/>
      <w:divBdr>
        <w:top w:val="none" w:sz="0" w:space="0" w:color="auto"/>
        <w:left w:val="none" w:sz="0" w:space="0" w:color="auto"/>
        <w:bottom w:val="none" w:sz="0" w:space="0" w:color="auto"/>
        <w:right w:val="none" w:sz="0" w:space="0" w:color="auto"/>
      </w:divBdr>
    </w:div>
    <w:div w:id="944113615">
      <w:bodyDiv w:val="1"/>
      <w:marLeft w:val="0"/>
      <w:marRight w:val="0"/>
      <w:marTop w:val="0"/>
      <w:marBottom w:val="0"/>
      <w:divBdr>
        <w:top w:val="none" w:sz="0" w:space="0" w:color="auto"/>
        <w:left w:val="none" w:sz="0" w:space="0" w:color="auto"/>
        <w:bottom w:val="none" w:sz="0" w:space="0" w:color="auto"/>
        <w:right w:val="none" w:sz="0" w:space="0" w:color="auto"/>
      </w:divBdr>
    </w:div>
    <w:div w:id="1315178669">
      <w:bodyDiv w:val="1"/>
      <w:marLeft w:val="0"/>
      <w:marRight w:val="0"/>
      <w:marTop w:val="0"/>
      <w:marBottom w:val="0"/>
      <w:divBdr>
        <w:top w:val="none" w:sz="0" w:space="0" w:color="auto"/>
        <w:left w:val="none" w:sz="0" w:space="0" w:color="auto"/>
        <w:bottom w:val="none" w:sz="0" w:space="0" w:color="auto"/>
        <w:right w:val="none" w:sz="0" w:space="0" w:color="auto"/>
      </w:divBdr>
    </w:div>
    <w:div w:id="1367097168">
      <w:bodyDiv w:val="1"/>
      <w:marLeft w:val="0"/>
      <w:marRight w:val="0"/>
      <w:marTop w:val="0"/>
      <w:marBottom w:val="0"/>
      <w:divBdr>
        <w:top w:val="none" w:sz="0" w:space="0" w:color="auto"/>
        <w:left w:val="none" w:sz="0" w:space="0" w:color="auto"/>
        <w:bottom w:val="none" w:sz="0" w:space="0" w:color="auto"/>
        <w:right w:val="none" w:sz="0" w:space="0" w:color="auto"/>
      </w:divBdr>
    </w:div>
    <w:div w:id="1661422694">
      <w:bodyDiv w:val="1"/>
      <w:marLeft w:val="0"/>
      <w:marRight w:val="0"/>
      <w:marTop w:val="0"/>
      <w:marBottom w:val="0"/>
      <w:divBdr>
        <w:top w:val="none" w:sz="0" w:space="0" w:color="auto"/>
        <w:left w:val="none" w:sz="0" w:space="0" w:color="auto"/>
        <w:bottom w:val="none" w:sz="0" w:space="0" w:color="auto"/>
        <w:right w:val="none" w:sz="0" w:space="0" w:color="auto"/>
      </w:divBdr>
    </w:div>
    <w:div w:id="1667436109">
      <w:bodyDiv w:val="1"/>
      <w:marLeft w:val="0"/>
      <w:marRight w:val="0"/>
      <w:marTop w:val="0"/>
      <w:marBottom w:val="0"/>
      <w:divBdr>
        <w:top w:val="none" w:sz="0" w:space="0" w:color="auto"/>
        <w:left w:val="none" w:sz="0" w:space="0" w:color="auto"/>
        <w:bottom w:val="none" w:sz="0" w:space="0" w:color="auto"/>
        <w:right w:val="none" w:sz="0" w:space="0" w:color="auto"/>
      </w:divBdr>
    </w:div>
    <w:div w:id="1735155833">
      <w:bodyDiv w:val="1"/>
      <w:marLeft w:val="0"/>
      <w:marRight w:val="0"/>
      <w:marTop w:val="0"/>
      <w:marBottom w:val="0"/>
      <w:divBdr>
        <w:top w:val="none" w:sz="0" w:space="0" w:color="auto"/>
        <w:left w:val="none" w:sz="0" w:space="0" w:color="auto"/>
        <w:bottom w:val="none" w:sz="0" w:space="0" w:color="auto"/>
        <w:right w:val="none" w:sz="0" w:space="0" w:color="auto"/>
      </w:divBdr>
    </w:div>
    <w:div w:id="1735349243">
      <w:bodyDiv w:val="1"/>
      <w:marLeft w:val="0"/>
      <w:marRight w:val="0"/>
      <w:marTop w:val="0"/>
      <w:marBottom w:val="0"/>
      <w:divBdr>
        <w:top w:val="none" w:sz="0" w:space="0" w:color="auto"/>
        <w:left w:val="none" w:sz="0" w:space="0" w:color="auto"/>
        <w:bottom w:val="none" w:sz="0" w:space="0" w:color="auto"/>
        <w:right w:val="none" w:sz="0" w:space="0" w:color="auto"/>
      </w:divBdr>
    </w:div>
    <w:div w:id="1981183004">
      <w:bodyDiv w:val="1"/>
      <w:marLeft w:val="0"/>
      <w:marRight w:val="0"/>
      <w:marTop w:val="0"/>
      <w:marBottom w:val="0"/>
      <w:divBdr>
        <w:top w:val="none" w:sz="0" w:space="0" w:color="auto"/>
        <w:left w:val="none" w:sz="0" w:space="0" w:color="auto"/>
        <w:bottom w:val="none" w:sz="0" w:space="0" w:color="auto"/>
        <w:right w:val="none" w:sz="0" w:space="0" w:color="auto"/>
      </w:divBdr>
    </w:div>
    <w:div w:id="2046758413">
      <w:bodyDiv w:val="1"/>
      <w:marLeft w:val="0"/>
      <w:marRight w:val="0"/>
      <w:marTop w:val="0"/>
      <w:marBottom w:val="0"/>
      <w:divBdr>
        <w:top w:val="none" w:sz="0" w:space="0" w:color="auto"/>
        <w:left w:val="none" w:sz="0" w:space="0" w:color="auto"/>
        <w:bottom w:val="none" w:sz="0" w:space="0" w:color="auto"/>
        <w:right w:val="none" w:sz="0" w:space="0" w:color="auto"/>
      </w:divBdr>
    </w:div>
    <w:div w:id="2073851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jpe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image" Target="media/image10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16A50-F008-4E11-AE53-C32BD472A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40</Pages>
  <Words>3728</Words>
  <Characters>21254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ria yadav</dc:creator>
  <cp:lastModifiedBy>admin</cp:lastModifiedBy>
  <cp:revision>98</cp:revision>
  <dcterms:created xsi:type="dcterms:W3CDTF">2020-07-25T07:25:00Z</dcterms:created>
  <dcterms:modified xsi:type="dcterms:W3CDTF">2020-12-16T06:34:00Z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2020-02-21T00:00:00Z</vt:filetime>
  </property>
  <property fmtid="{D5CDD505-2E9C-101B-9397-08002B2CF9AE}" pid="3" name="Creator">
    <vt:lpwstr>Microsoft® Word 2016</vt:lpwstr>
  </property>
  <property fmtid="{D5CDD505-2E9C-101B-9397-08002B2CF9AE}" pid="4" name="LastSaved">
    <vt:filetime>2020-05-06T00:00:00Z</vt:filetime>
  </property>
</Properties>
</file>